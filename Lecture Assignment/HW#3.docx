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C2C2" w14:textId="77777777" w:rsidR="00093CAF" w:rsidRPr="004E4EE3" w:rsidRDefault="00093CAF" w:rsidP="00093CAF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1CF551CA" wp14:editId="0A4F6689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B19E1E3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AFBA6FE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03423CE9" w14:textId="19395EB7" w:rsidR="00A14387" w:rsidRDefault="001F61C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</w:t>
      </w:r>
      <w:r w:rsidR="00093CAF">
        <w:rPr>
          <w:b/>
          <w:bCs/>
          <w:szCs w:val="28"/>
        </w:rPr>
        <w:t>3</w:t>
      </w:r>
    </w:p>
    <w:p w14:paraId="1F2779EF" w14:textId="27AD6F7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A35C39">
        <w:rPr>
          <w:rFonts w:eastAsia="TimesNewRomanPS-BoldMT" w:cs="SimSun"/>
          <w:b/>
          <w:bCs/>
          <w:szCs w:val="28"/>
        </w:rPr>
        <w:t>3</w:t>
      </w:r>
      <w:r w:rsidR="004D597E">
        <w:rPr>
          <w:rFonts w:eastAsia="TimesNewRomanPS-BoldMT" w:cs="SimSun"/>
          <w:b/>
          <w:bCs/>
          <w:szCs w:val="28"/>
        </w:rPr>
        <w:t>/</w:t>
      </w:r>
      <w:r w:rsidR="00A35C39">
        <w:rPr>
          <w:rFonts w:eastAsia="TimesNewRomanPS-BoldMT" w:cs="SimSun"/>
          <w:b/>
          <w:bCs/>
          <w:szCs w:val="28"/>
        </w:rPr>
        <w:t>1</w:t>
      </w:r>
      <w:r w:rsidR="001F61CF">
        <w:rPr>
          <w:rFonts w:eastAsia="TimesNewRomanPS-BoldMT" w:cs="SimSun"/>
          <w:b/>
          <w:bCs/>
          <w:szCs w:val="28"/>
        </w:rPr>
        <w:t>/202</w:t>
      </w:r>
      <w:r w:rsidR="00A35C39">
        <w:rPr>
          <w:rFonts w:eastAsia="TimesNewRomanPS-BoldMT" w:cs="SimSun"/>
          <w:b/>
          <w:bCs/>
          <w:szCs w:val="28"/>
        </w:rPr>
        <w:t>3</w:t>
      </w:r>
    </w:p>
    <w:p w14:paraId="487D7DA6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14A202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3C0194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B96EA4C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a. </w:t>
      </w:r>
      <w:r w:rsidR="00181457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r w:rsidR="001D27E0">
        <w:rPr>
          <w:rFonts w:eastAsia="TimesNewRomanPS-BoldMT" w:cs="SimSun"/>
          <w:b/>
          <w:bCs/>
          <w:sz w:val="24"/>
          <w:lang w:eastAsia="zh-CN"/>
        </w:rPr>
        <w:t>GitHub</w:t>
      </w:r>
    </w:p>
    <w:p w14:paraId="47A74B36" w14:textId="77777777" w:rsidR="00FD05BA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b. </w:t>
      </w:r>
      <w:r w:rsidR="00BB6AF8"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77FD3C24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BB6AF8"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8F93600" w14:textId="77777777" w:rsidR="00BB6AF8" w:rsidRDefault="00FD05BA" w:rsidP="00BC4710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d. </w:t>
      </w:r>
      <w:r w:rsidR="004C5643">
        <w:rPr>
          <w:rFonts w:eastAsia="TimesNewRomanPS-BoldMT" w:cs="SimSun"/>
          <w:b/>
          <w:bCs/>
          <w:lang w:eastAsia="zh-CN"/>
        </w:rPr>
        <w:t>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1B9980D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F0354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C380291" w14:textId="77777777" w:rsidR="00C477C1" w:rsidRDefault="00A07D86" w:rsidP="00093DAA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CA5C63">
        <w:rPr>
          <w:rFonts w:eastAsia="TimesNewRomanPS-BoldMT" w:cs="SimSun"/>
          <w:bCs/>
          <w:sz w:val="24"/>
          <w:lang w:eastAsia="zh-CN"/>
        </w:rPr>
        <w:t xml:space="preserve"> </w:t>
      </w:r>
      <w:r w:rsidR="00C477C1">
        <w:rPr>
          <w:rFonts w:eastAsia="TimesNewRomanPS-BoldMT" w:cs="SimSun"/>
          <w:bCs/>
          <w:sz w:val="24"/>
          <w:lang w:eastAsia="zh-CN"/>
        </w:rPr>
        <w:t>In an open farmland where a hare</w:t>
      </w:r>
      <w:r w:rsidR="00483F21">
        <w:rPr>
          <w:rFonts w:eastAsia="TimesNewRomanPS-BoldMT" w:cs="SimSun"/>
          <w:bCs/>
          <w:sz w:val="24"/>
          <w:lang w:eastAsia="zh-CN"/>
        </w:rPr>
        <w:t xml:space="preserve"> </w:t>
      </w:r>
      <w:r w:rsidR="00C477C1">
        <w:rPr>
          <w:rFonts w:eastAsia="TimesNewRomanPS-BoldMT" w:cs="SimSun"/>
          <w:bCs/>
          <w:sz w:val="24"/>
          <w:lang w:eastAsia="zh-CN"/>
        </w:rPr>
        <w:t>(</w:t>
      </w:r>
      <w:r w:rsidR="00483F21">
        <w:rPr>
          <w:rFonts w:eastAsia="TimesNewRomanPS-BoldMT" w:cs="SimSun"/>
          <w:bCs/>
          <w:sz w:val="24"/>
          <w:lang w:eastAsia="zh-CN"/>
        </w:rPr>
        <w:t>similar as rabbit</w:t>
      </w:r>
      <w:r w:rsidR="00C477C1">
        <w:rPr>
          <w:rFonts w:eastAsia="TimesNewRomanPS-BoldMT" w:cs="SimSun"/>
          <w:bCs/>
          <w:sz w:val="24"/>
          <w:lang w:eastAsia="zh-CN"/>
        </w:rPr>
        <w:t>)</w:t>
      </w:r>
      <w:r w:rsidR="006077F5">
        <w:rPr>
          <w:rFonts w:eastAsia="TimesNewRomanPS-BoldMT" w:cs="SimSun"/>
          <w:bCs/>
          <w:sz w:val="24"/>
          <w:lang w:eastAsia="zh-CN"/>
        </w:rPr>
        <w:t xml:space="preserve"> lives</w:t>
      </w:r>
      <w:r w:rsidR="00684813">
        <w:rPr>
          <w:rFonts w:eastAsia="TimesNewRomanPS-BoldMT" w:cs="SimSun"/>
          <w:bCs/>
          <w:sz w:val="24"/>
          <w:lang w:eastAsia="zh-CN"/>
        </w:rPr>
        <w:t>, it usually</w:t>
      </w:r>
      <w:r w:rsidR="00483F21">
        <w:rPr>
          <w:rFonts w:eastAsia="TimesNewRomanPS-BoldMT" w:cs="SimSun"/>
          <w:bCs/>
          <w:sz w:val="24"/>
          <w:lang w:eastAsia="zh-CN"/>
        </w:rPr>
        <w:t xml:space="preserve"> </w:t>
      </w:r>
      <w:r w:rsidR="00483F21" w:rsidRPr="00483F21">
        <w:rPr>
          <w:rFonts w:eastAsia="TimesNewRomanPS-BoldMT" w:cs="SimSun"/>
          <w:bCs/>
          <w:sz w:val="24"/>
          <w:lang w:eastAsia="zh-CN"/>
        </w:rPr>
        <w:t>sleep</w:t>
      </w:r>
      <w:r w:rsidR="00684813">
        <w:rPr>
          <w:rFonts w:eastAsia="TimesNewRomanPS-BoldMT" w:cs="SimSun"/>
          <w:bCs/>
          <w:sz w:val="24"/>
          <w:lang w:eastAsia="zh-CN"/>
        </w:rPr>
        <w:t>s</w:t>
      </w:r>
      <w:r w:rsidR="00483F21" w:rsidRPr="00483F21">
        <w:rPr>
          <w:rFonts w:eastAsia="TimesNewRomanPS-BoldMT" w:cs="SimSun"/>
          <w:bCs/>
          <w:sz w:val="24"/>
          <w:lang w:eastAsia="zh-CN"/>
        </w:rPr>
        <w:t xml:space="preserve"> in any suitable place, con</w:t>
      </w:r>
      <w:r w:rsidR="00483F21">
        <w:rPr>
          <w:rFonts w:eastAsia="TimesNewRomanPS-BoldMT" w:cs="SimSun"/>
          <w:bCs/>
          <w:sz w:val="24"/>
          <w:lang w:eastAsia="zh-CN"/>
        </w:rPr>
        <w:t>tinually shifting fro</w:t>
      </w:r>
      <w:r w:rsidR="00EA35E7">
        <w:rPr>
          <w:rFonts w:eastAsia="TimesNewRomanPS-BoldMT" w:cs="SimSun"/>
          <w:bCs/>
          <w:sz w:val="24"/>
          <w:lang w:eastAsia="zh-CN"/>
        </w:rPr>
        <w:t>m one place</w:t>
      </w:r>
      <w:r w:rsidR="00483F21" w:rsidRPr="00483F21">
        <w:rPr>
          <w:rFonts w:eastAsia="TimesNewRomanPS-BoldMT" w:cs="SimSun"/>
          <w:bCs/>
          <w:sz w:val="24"/>
          <w:lang w:eastAsia="zh-CN"/>
        </w:rPr>
        <w:t xml:space="preserve"> to another</w:t>
      </w:r>
      <w:r w:rsidR="00EA35E7">
        <w:rPr>
          <w:rFonts w:eastAsia="TimesNewRomanPS-BoldMT" w:cs="SimSun"/>
          <w:bCs/>
          <w:sz w:val="24"/>
          <w:lang w:eastAsia="zh-CN"/>
        </w:rPr>
        <w:t xml:space="preserve"> in total </w:t>
      </w:r>
      <w:r w:rsidR="00EA35E7" w:rsidRPr="00017923">
        <w:rPr>
          <w:rFonts w:eastAsia="TimesNewRomanPS-BoldMT" w:cs="SimSun"/>
          <w:bCs/>
          <w:i/>
          <w:sz w:val="24"/>
          <w:lang w:eastAsia="zh-CN"/>
        </w:rPr>
        <w:t>10</w:t>
      </w:r>
      <w:r w:rsidR="00EA35E7">
        <w:rPr>
          <w:rFonts w:eastAsia="TimesNewRomanPS-BoldMT" w:cs="SimSun"/>
          <w:bCs/>
          <w:sz w:val="24"/>
          <w:lang w:eastAsia="zh-CN"/>
        </w:rPr>
        <w:t xml:space="preserve"> nests</w:t>
      </w:r>
      <w:r w:rsidR="003C3599">
        <w:rPr>
          <w:rFonts w:eastAsia="TimesNewRomanPS-BoldMT" w:cs="SimSun"/>
          <w:bCs/>
          <w:sz w:val="24"/>
          <w:lang w:eastAsia="zh-CN"/>
        </w:rPr>
        <w:t xml:space="preserve"> labeled from </w:t>
      </w:r>
      <w:r w:rsidR="003C3599" w:rsidRPr="00E66911">
        <w:rPr>
          <w:rFonts w:eastAsia="TimesNewRomanPS-BoldMT" w:cs="SimSun"/>
          <w:bCs/>
          <w:i/>
          <w:sz w:val="24"/>
          <w:lang w:eastAsia="zh-CN"/>
        </w:rPr>
        <w:t>1</w:t>
      </w:r>
      <w:r w:rsidR="003C3599">
        <w:rPr>
          <w:rFonts w:eastAsia="TimesNewRomanPS-BoldMT" w:cs="SimSun"/>
          <w:bCs/>
          <w:sz w:val="24"/>
          <w:lang w:eastAsia="zh-CN"/>
        </w:rPr>
        <w:t xml:space="preserve"> to </w:t>
      </w:r>
      <w:r w:rsidR="003C3599" w:rsidRPr="00E66911">
        <w:rPr>
          <w:rFonts w:eastAsia="TimesNewRomanPS-BoldMT" w:cs="SimSun"/>
          <w:bCs/>
          <w:i/>
          <w:sz w:val="24"/>
          <w:lang w:eastAsia="zh-CN"/>
        </w:rPr>
        <w:t>10</w:t>
      </w:r>
      <w:r w:rsidR="003C3599">
        <w:rPr>
          <w:rFonts w:eastAsia="TimesNewRomanPS-BoldMT" w:cs="SimSun"/>
          <w:bCs/>
          <w:sz w:val="24"/>
          <w:lang w:eastAsia="zh-CN"/>
        </w:rPr>
        <w:t>.</w:t>
      </w:r>
    </w:p>
    <w:p w14:paraId="2BC72335" w14:textId="77777777" w:rsidR="005608B4" w:rsidRDefault="004C48FC" w:rsidP="00093DAA">
      <w:pPr>
        <w:tabs>
          <w:tab w:val="left" w:pos="270"/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But a</w:t>
      </w:r>
      <w:r w:rsidR="00B5556E">
        <w:rPr>
          <w:rFonts w:eastAsia="TimesNewRomanPS-BoldMT" w:cs="SimSun"/>
          <w:bCs/>
          <w:sz w:val="24"/>
          <w:lang w:eastAsia="zh-CN"/>
        </w:rPr>
        <w:t xml:space="preserve"> wolf </w:t>
      </w:r>
      <w:r w:rsidR="0047039A">
        <w:rPr>
          <w:rFonts w:eastAsia="TimesNewRomanPS-BoldMT" w:cs="SimSun"/>
          <w:bCs/>
          <w:sz w:val="24"/>
          <w:lang w:eastAsia="zh-CN"/>
        </w:rPr>
        <w:t>lives in the same area, hunting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BC4042">
        <w:rPr>
          <w:rFonts w:eastAsia="TimesNewRomanPS-BoldMT" w:cs="SimSun"/>
          <w:bCs/>
          <w:sz w:val="24"/>
          <w:lang w:eastAsia="zh-CN"/>
        </w:rPr>
        <w:t xml:space="preserve">to check </w:t>
      </w:r>
      <w:r w:rsidR="00BC4042" w:rsidRPr="008A4A76">
        <w:rPr>
          <w:rFonts w:eastAsia="TimesNewRomanPS-BoldMT" w:cs="SimSun"/>
          <w:bCs/>
          <w:i/>
          <w:sz w:val="24"/>
          <w:lang w:eastAsia="zh-CN"/>
        </w:rPr>
        <w:t>10</w:t>
      </w:r>
      <w:r w:rsidR="00BC4042">
        <w:rPr>
          <w:rFonts w:eastAsia="TimesNewRomanPS-BoldMT" w:cs="SimSun"/>
          <w:bCs/>
          <w:sz w:val="24"/>
          <w:lang w:eastAsia="zh-CN"/>
        </w:rPr>
        <w:t xml:space="preserve"> nests </w:t>
      </w:r>
      <w:r w:rsidR="00BC4042">
        <w:rPr>
          <w:rFonts w:eastAsia="TimesNewRomanPS-BoldMT" w:cs="SimSun" w:hint="eastAsia"/>
          <w:bCs/>
          <w:sz w:val="24"/>
          <w:lang w:eastAsia="zh-CN"/>
        </w:rPr>
        <w:t xml:space="preserve">in </w:t>
      </w:r>
      <w:r w:rsidR="00BC4042">
        <w:rPr>
          <w:rFonts w:eastAsia="TimesNewRomanPS-BoldMT" w:cs="SimSun"/>
          <w:bCs/>
          <w:sz w:val="24"/>
          <w:lang w:eastAsia="zh-CN"/>
        </w:rPr>
        <w:t xml:space="preserve">the manner </w:t>
      </w:r>
      <w:r w:rsidR="005608B4">
        <w:rPr>
          <w:rFonts w:eastAsia="TimesNewRomanPS-BoldMT" w:cs="SimSun"/>
          <w:bCs/>
          <w:sz w:val="24"/>
          <w:lang w:eastAsia="zh-CN"/>
        </w:rPr>
        <w:t xml:space="preserve">as follows: </w:t>
      </w:r>
    </w:p>
    <w:p w14:paraId="119E7A61" w14:textId="77777777" w:rsidR="00496415" w:rsidRDefault="00496415" w:rsidP="00487AF4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7C991B7" w14:textId="77777777" w:rsidR="006A3551" w:rsidRDefault="006A3551" w:rsidP="005608B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start to check from label </w:t>
      </w:r>
      <w:r w:rsidRPr="00546B44">
        <w:rPr>
          <w:rFonts w:eastAsia="TimesNewRomanPS-BoldMT" w:cs="SimSun"/>
          <w:bCs/>
          <w:i/>
          <w:sz w:val="24"/>
          <w:lang w:eastAsia="zh-CN"/>
        </w:rPr>
        <w:t>1</w:t>
      </w:r>
      <w:r>
        <w:rPr>
          <w:rFonts w:eastAsia="TimesNewRomanPS-BoldMT" w:cs="SimSun"/>
          <w:bCs/>
          <w:sz w:val="24"/>
          <w:lang w:eastAsia="zh-CN"/>
        </w:rPr>
        <w:t xml:space="preserve"> nest</w:t>
      </w:r>
    </w:p>
    <w:p w14:paraId="5AE7CEFA" w14:textId="77777777" w:rsidR="006A3551" w:rsidRDefault="006A3551" w:rsidP="005608B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then skip </w:t>
      </w:r>
      <w:r w:rsidR="0053744C">
        <w:rPr>
          <w:rFonts w:eastAsia="TimesNewRomanPS-BoldMT" w:cs="SimSun"/>
          <w:bCs/>
          <w:sz w:val="24"/>
          <w:lang w:eastAsia="zh-CN"/>
        </w:rPr>
        <w:t>one</w:t>
      </w:r>
      <w:r>
        <w:rPr>
          <w:rFonts w:eastAsia="TimesNewRomanPS-BoldMT" w:cs="SimSun"/>
          <w:bCs/>
          <w:sz w:val="24"/>
          <w:lang w:eastAsia="zh-CN"/>
        </w:rPr>
        <w:t xml:space="preserve"> nest (</w:t>
      </w:r>
      <w:r w:rsidR="00834C48">
        <w:rPr>
          <w:rFonts w:eastAsia="TimesNewRomanPS-BoldMT" w:cs="SimSun"/>
          <w:bCs/>
          <w:sz w:val="24"/>
          <w:lang w:eastAsia="zh-CN"/>
        </w:rPr>
        <w:t xml:space="preserve">label </w:t>
      </w:r>
      <w:r w:rsidR="00834C48" w:rsidRPr="00496415">
        <w:rPr>
          <w:rFonts w:eastAsia="TimesNewRomanPS-BoldMT" w:cs="SimSun"/>
          <w:bCs/>
          <w:i/>
          <w:sz w:val="24"/>
          <w:lang w:eastAsia="zh-CN"/>
        </w:rPr>
        <w:t>2</w:t>
      </w:r>
      <w:r>
        <w:rPr>
          <w:rFonts w:eastAsia="TimesNewRomanPS-BoldMT" w:cs="SimSun"/>
          <w:bCs/>
          <w:sz w:val="24"/>
          <w:lang w:eastAsia="zh-CN"/>
        </w:rPr>
        <w:t xml:space="preserve">) to check label </w:t>
      </w:r>
      <w:r w:rsidRPr="00496415">
        <w:rPr>
          <w:rFonts w:eastAsia="TimesNewRomanPS-BoldMT" w:cs="SimSun"/>
          <w:bCs/>
          <w:i/>
          <w:sz w:val="24"/>
          <w:lang w:eastAsia="zh-CN"/>
        </w:rPr>
        <w:t>3</w:t>
      </w:r>
    </w:p>
    <w:p w14:paraId="09FC4130" w14:textId="77777777" w:rsidR="003C3599" w:rsidRDefault="006A3551" w:rsidP="005608B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increase skipped</w:t>
      </w:r>
      <w:r w:rsidR="00D11360">
        <w:rPr>
          <w:rFonts w:eastAsia="TimesNewRomanPS-BoldMT" w:cs="SimSun"/>
          <w:bCs/>
          <w:sz w:val="24"/>
          <w:lang w:eastAsia="zh-CN"/>
        </w:rPr>
        <w:t xml:space="preserve"> </w:t>
      </w:r>
      <w:r w:rsidR="000E3B1B">
        <w:rPr>
          <w:rFonts w:eastAsia="TimesNewRomanPS-BoldMT" w:cs="SimSun"/>
          <w:bCs/>
          <w:sz w:val="24"/>
          <w:lang w:eastAsia="zh-CN"/>
        </w:rPr>
        <w:t xml:space="preserve">checking </w:t>
      </w:r>
      <w:r w:rsidR="00262280">
        <w:rPr>
          <w:rFonts w:eastAsia="TimesNewRomanPS-BoldMT" w:cs="SimSun"/>
          <w:bCs/>
          <w:sz w:val="24"/>
          <w:lang w:eastAsia="zh-CN"/>
        </w:rPr>
        <w:t xml:space="preserve">number </w:t>
      </w:r>
      <w:r w:rsidR="00D11360">
        <w:rPr>
          <w:rFonts w:eastAsia="TimesNewRomanPS-BoldMT" w:cs="SimSun"/>
          <w:bCs/>
          <w:sz w:val="24"/>
          <w:lang w:eastAsia="zh-CN"/>
        </w:rPr>
        <w:t xml:space="preserve">to </w:t>
      </w:r>
      <w:r w:rsidR="00D11360" w:rsidRPr="000E660B">
        <w:rPr>
          <w:rFonts w:eastAsia="TimesNewRomanPS-BoldMT" w:cs="SimSun"/>
          <w:bCs/>
          <w:i/>
          <w:sz w:val="24"/>
          <w:lang w:eastAsia="zh-CN"/>
        </w:rPr>
        <w:t>2</w:t>
      </w:r>
      <w:r w:rsidR="00D11360">
        <w:rPr>
          <w:rFonts w:eastAsia="TimesNewRomanPS-BoldMT" w:cs="SimSun"/>
          <w:bCs/>
          <w:sz w:val="24"/>
          <w:lang w:eastAsia="zh-CN"/>
        </w:rPr>
        <w:t xml:space="preserve"> (skip label </w:t>
      </w:r>
      <w:r w:rsidR="00D11360" w:rsidRPr="000E660B">
        <w:rPr>
          <w:rFonts w:eastAsia="TimesNewRomanPS-BoldMT" w:cs="SimSun"/>
          <w:bCs/>
          <w:i/>
          <w:sz w:val="24"/>
          <w:lang w:eastAsia="zh-CN"/>
        </w:rPr>
        <w:t>4</w:t>
      </w:r>
      <w:r w:rsidR="00D11360">
        <w:rPr>
          <w:rFonts w:eastAsia="TimesNewRomanPS-BoldMT" w:cs="SimSun"/>
          <w:bCs/>
          <w:sz w:val="24"/>
          <w:lang w:eastAsia="zh-CN"/>
        </w:rPr>
        <w:t xml:space="preserve"> and label </w:t>
      </w:r>
      <w:r w:rsidR="00D11360" w:rsidRPr="000E660B">
        <w:rPr>
          <w:rFonts w:eastAsia="TimesNewRomanPS-BoldMT" w:cs="SimSun"/>
          <w:bCs/>
          <w:i/>
          <w:sz w:val="24"/>
          <w:lang w:eastAsia="zh-CN"/>
        </w:rPr>
        <w:t>5</w:t>
      </w:r>
      <w:r w:rsidR="00D11360">
        <w:rPr>
          <w:rFonts w:eastAsia="TimesNewRomanPS-BoldMT" w:cs="SimSun"/>
          <w:bCs/>
          <w:sz w:val="24"/>
          <w:lang w:eastAsia="zh-CN"/>
        </w:rPr>
        <w:t>)</w:t>
      </w:r>
      <w:r w:rsidR="007B057D">
        <w:rPr>
          <w:rFonts w:eastAsia="TimesNewRomanPS-BoldMT" w:cs="SimSun"/>
          <w:bCs/>
          <w:sz w:val="24"/>
          <w:lang w:eastAsia="zh-CN"/>
        </w:rPr>
        <w:t xml:space="preserve"> </w:t>
      </w:r>
      <w:r w:rsidR="00D11360">
        <w:rPr>
          <w:rFonts w:eastAsia="TimesNewRomanPS-BoldMT" w:cs="SimSun"/>
          <w:bCs/>
          <w:sz w:val="24"/>
          <w:lang w:eastAsia="zh-CN"/>
        </w:rPr>
        <w:t xml:space="preserve">and look for it in label </w:t>
      </w:r>
      <w:r w:rsidR="00D11360" w:rsidRPr="000E660B">
        <w:rPr>
          <w:rFonts w:eastAsia="TimesNewRomanPS-BoldMT" w:cs="SimSun"/>
          <w:bCs/>
          <w:i/>
          <w:sz w:val="24"/>
          <w:lang w:eastAsia="zh-CN"/>
        </w:rPr>
        <w:t>6</w:t>
      </w:r>
    </w:p>
    <w:p w14:paraId="2D5D8549" w14:textId="77777777" w:rsidR="0067267E" w:rsidRDefault="00AD343F" w:rsidP="005608B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keep increasing skipped number to </w:t>
      </w:r>
      <w:r w:rsidRPr="004D2963">
        <w:rPr>
          <w:rFonts w:eastAsia="TimesNewRomanPS-BoldMT" w:cs="SimSun"/>
          <w:bCs/>
          <w:i/>
          <w:sz w:val="24"/>
          <w:lang w:eastAsia="zh-CN"/>
        </w:rPr>
        <w:t>3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4F2231">
        <w:rPr>
          <w:rFonts w:eastAsia="TimesNewRomanPS-BoldMT" w:cs="SimSun"/>
          <w:bCs/>
          <w:sz w:val="24"/>
          <w:lang w:eastAsia="zh-CN"/>
        </w:rPr>
        <w:t xml:space="preserve">to check label </w:t>
      </w:r>
      <w:r w:rsidR="004F2231" w:rsidRPr="004D2963">
        <w:rPr>
          <w:rFonts w:eastAsia="TimesNewRomanPS-BoldMT" w:cs="SimSun"/>
          <w:bCs/>
          <w:i/>
          <w:sz w:val="24"/>
          <w:lang w:eastAsia="zh-CN"/>
        </w:rPr>
        <w:t>10</w:t>
      </w:r>
    </w:p>
    <w:p w14:paraId="77CF19DB" w14:textId="77777777" w:rsidR="004F2231" w:rsidRDefault="000B4770" w:rsidP="005608B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go back to count from label </w:t>
      </w:r>
      <w:r w:rsidRPr="004D2963">
        <w:rPr>
          <w:rFonts w:eastAsia="TimesNewRomanPS-BoldMT" w:cs="SimSun"/>
          <w:bCs/>
          <w:i/>
          <w:sz w:val="24"/>
          <w:lang w:eastAsia="zh-CN"/>
        </w:rPr>
        <w:t>1</w:t>
      </w:r>
      <w:r>
        <w:rPr>
          <w:rFonts w:eastAsia="TimesNewRomanPS-BoldMT" w:cs="SimSun"/>
          <w:bCs/>
          <w:sz w:val="24"/>
          <w:lang w:eastAsia="zh-CN"/>
        </w:rPr>
        <w:t xml:space="preserve"> by </w:t>
      </w:r>
      <w:r w:rsidR="00271ED0">
        <w:rPr>
          <w:rFonts w:eastAsia="TimesNewRomanPS-BoldMT" w:cs="SimSun"/>
          <w:bCs/>
          <w:sz w:val="24"/>
          <w:lang w:eastAsia="zh-CN"/>
        </w:rPr>
        <w:t xml:space="preserve">increasing </w:t>
      </w:r>
      <w:r w:rsidR="00FE7B3D">
        <w:rPr>
          <w:rFonts w:eastAsia="TimesNewRomanPS-BoldMT" w:cs="SimSun"/>
          <w:bCs/>
          <w:sz w:val="24"/>
          <w:lang w:eastAsia="zh-CN"/>
        </w:rPr>
        <w:t xml:space="preserve">skipped number to </w:t>
      </w:r>
      <w:r w:rsidR="00FE7B3D" w:rsidRPr="0060534C">
        <w:rPr>
          <w:rFonts w:eastAsia="TimesNewRomanPS-BoldMT" w:cs="SimSun"/>
          <w:bCs/>
          <w:i/>
          <w:sz w:val="24"/>
          <w:lang w:eastAsia="zh-CN"/>
        </w:rPr>
        <w:t>4</w:t>
      </w:r>
      <w:r w:rsidR="00FE7B3D">
        <w:rPr>
          <w:rFonts w:eastAsia="TimesNewRomanPS-BoldMT" w:cs="SimSun"/>
          <w:bCs/>
          <w:sz w:val="24"/>
          <w:lang w:eastAsia="zh-CN"/>
        </w:rPr>
        <w:t xml:space="preserve"> and so on</w:t>
      </w:r>
    </w:p>
    <w:p w14:paraId="5F1FECAE" w14:textId="77777777" w:rsidR="00862B77" w:rsidRDefault="00862B77" w:rsidP="00862B7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6C7AE71" w14:textId="77777777" w:rsidR="00862B77" w:rsidRDefault="00C07773" w:rsidP="00700617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Write a program to help this</w:t>
      </w:r>
      <w:r w:rsidR="00862B77">
        <w:rPr>
          <w:rFonts w:eastAsia="TimesNewRomanPS-BoldMT" w:cs="SimSun"/>
          <w:bCs/>
          <w:sz w:val="24"/>
          <w:lang w:eastAsia="zh-CN"/>
        </w:rPr>
        <w:t xml:space="preserve"> hare to make a decision </w:t>
      </w:r>
      <w:r w:rsidR="00824E51">
        <w:rPr>
          <w:rFonts w:eastAsia="TimesNewRomanPS-BoldMT" w:cs="SimSun"/>
          <w:bCs/>
          <w:sz w:val="24"/>
          <w:lang w:eastAsia="zh-CN"/>
        </w:rPr>
        <w:t xml:space="preserve">which nests </w:t>
      </w:r>
      <w:r w:rsidR="00C26731">
        <w:rPr>
          <w:rFonts w:eastAsia="TimesNewRomanPS-BoldMT" w:cs="SimSun"/>
          <w:bCs/>
          <w:sz w:val="24"/>
          <w:lang w:eastAsia="zh-CN"/>
        </w:rPr>
        <w:t xml:space="preserve">are safe </w:t>
      </w:r>
      <w:r w:rsidR="00F85290">
        <w:rPr>
          <w:rFonts w:eastAsia="TimesNewRomanPS-BoldMT" w:cs="SimSun"/>
          <w:bCs/>
          <w:sz w:val="24"/>
          <w:lang w:eastAsia="zh-CN"/>
        </w:rPr>
        <w:t xml:space="preserve">to sleep, maybe </w:t>
      </w:r>
      <w:r w:rsidR="00C662B1">
        <w:rPr>
          <w:rFonts w:eastAsia="TimesNewRomanPS-BoldMT" w:cs="SimSun"/>
          <w:bCs/>
          <w:sz w:val="24"/>
          <w:lang w:eastAsia="zh-CN"/>
        </w:rPr>
        <w:t>doesn</w:t>
      </w:r>
      <w:r w:rsidR="00C662B1" w:rsidRPr="00C662B1">
        <w:rPr>
          <w:rFonts w:eastAsia="TimesNewRomanPS-BoldMT" w:cs="SimSun"/>
          <w:bCs/>
          <w:sz w:val="24"/>
          <w:lang w:eastAsia="zh-CN"/>
        </w:rPr>
        <w:t>'</w:t>
      </w:r>
      <w:r w:rsidR="00073C7A">
        <w:rPr>
          <w:rFonts w:eastAsia="TimesNewRomanPS-BoldMT" w:cs="SimSun"/>
          <w:bCs/>
          <w:sz w:val="24"/>
          <w:lang w:eastAsia="zh-CN"/>
        </w:rPr>
        <w:t>t</w:t>
      </w:r>
      <w:r w:rsidR="005D6CD5">
        <w:rPr>
          <w:rFonts w:eastAsia="TimesNewRomanPS-BoldMT" w:cs="SimSun"/>
          <w:bCs/>
          <w:sz w:val="24"/>
          <w:lang w:eastAsia="zh-CN"/>
        </w:rPr>
        <w:t xml:space="preserve"> exist at all </w:t>
      </w:r>
      <w:r w:rsidR="00371C0D">
        <w:rPr>
          <w:rFonts w:eastAsia="TimesNewRomanPS-BoldMT" w:cs="SimSun"/>
          <w:bCs/>
          <w:sz w:val="24"/>
          <w:lang w:eastAsia="zh-CN"/>
        </w:rPr>
        <w:t xml:space="preserve">after the wolf checked </w:t>
      </w:r>
      <w:r w:rsidR="00CB054B" w:rsidRPr="00691214">
        <w:rPr>
          <w:rFonts w:eastAsia="TimesNewRomanPS-BoldMT" w:cs="SimSun"/>
          <w:bCs/>
          <w:i/>
          <w:sz w:val="24"/>
          <w:lang w:eastAsia="zh-CN"/>
        </w:rPr>
        <w:t>n</w:t>
      </w:r>
      <w:r w:rsidR="00CB054B">
        <w:rPr>
          <w:rFonts w:eastAsia="TimesNewRomanPS-BoldMT" w:cs="SimSun"/>
          <w:bCs/>
          <w:sz w:val="24"/>
          <w:lang w:eastAsia="zh-CN"/>
        </w:rPr>
        <w:t xml:space="preserve"> times</w:t>
      </w:r>
    </w:p>
    <w:p w14:paraId="157C2016" w14:textId="77777777" w:rsidR="00E10D6A" w:rsidRDefault="00E10D6A" w:rsidP="00862B7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5E7A935" w14:textId="77777777" w:rsidR="007E2E2B" w:rsidRDefault="00691214" w:rsidP="00862B7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515B3E">
        <w:rPr>
          <w:rFonts w:eastAsia="TimesNewRomanPS-BoldMT" w:cs="SimSun"/>
          <w:bCs/>
          <w:sz w:val="24"/>
          <w:lang w:eastAsia="zh-CN"/>
        </w:rPr>
        <w:t xml:space="preserve">Hint: create a </w:t>
      </w:r>
      <w:r w:rsidR="00515B3E" w:rsidRPr="0039410B">
        <w:rPr>
          <w:rFonts w:eastAsia="TimesNewRomanPS-BoldMT" w:cs="SimSun"/>
          <w:b/>
          <w:bCs/>
          <w:sz w:val="24"/>
          <w:lang w:eastAsia="zh-CN"/>
        </w:rPr>
        <w:t>circular</w:t>
      </w:r>
      <w:r w:rsidR="00515B3E">
        <w:rPr>
          <w:rFonts w:eastAsia="TimesNewRomanPS-BoldMT" w:cs="SimSun"/>
          <w:bCs/>
          <w:sz w:val="24"/>
          <w:lang w:eastAsia="zh-CN"/>
        </w:rPr>
        <w:t xml:space="preserve"> linked list </w:t>
      </w:r>
      <w:r w:rsidR="007E2E2B">
        <w:rPr>
          <w:rFonts w:eastAsia="TimesNewRomanPS-BoldMT" w:cs="SimSun"/>
          <w:bCs/>
          <w:sz w:val="24"/>
          <w:lang w:eastAsia="zh-CN"/>
        </w:rPr>
        <w:t>and traverse one by one circularly.</w:t>
      </w:r>
    </w:p>
    <w:p w14:paraId="33533F74" w14:textId="77777777" w:rsidR="00861214" w:rsidRDefault="00861214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BB61FE2" w14:textId="77777777" w:rsidR="00770682" w:rsidRPr="00770682" w:rsidRDefault="00770682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4F1D34E" w14:textId="77777777" w:rsidR="009A450E" w:rsidRDefault="00156253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2.</w:t>
      </w:r>
      <w:r w:rsidR="00C50F83">
        <w:rPr>
          <w:rFonts w:eastAsia="TimesNewRomanPS-BoldMT" w:cs="SimSun"/>
          <w:bCs/>
          <w:sz w:val="24"/>
          <w:lang w:eastAsia="zh-CN"/>
        </w:rPr>
        <w:t xml:space="preserve"> </w:t>
      </w:r>
      <w:r w:rsidR="005B36FE">
        <w:rPr>
          <w:rFonts w:eastAsia="TimesNewRomanPS-BoldMT" w:cs="SimSun"/>
          <w:bCs/>
          <w:sz w:val="24"/>
          <w:lang w:eastAsia="zh-CN"/>
        </w:rPr>
        <w:t xml:space="preserve">Assuming </w:t>
      </w:r>
      <w:r w:rsidR="00C50F83">
        <w:rPr>
          <w:rFonts w:eastAsia="TimesNewRomanPS-BoldMT" w:cs="SimSun"/>
          <w:bCs/>
          <w:sz w:val="24"/>
          <w:lang w:eastAsia="zh-CN"/>
        </w:rPr>
        <w:t xml:space="preserve">that there are two </w:t>
      </w:r>
      <w:r w:rsidR="00C50F83" w:rsidRPr="0039410B">
        <w:rPr>
          <w:rFonts w:eastAsia="TimesNewRomanPS-BoldMT" w:cs="SimSun"/>
          <w:b/>
          <w:bCs/>
          <w:sz w:val="24"/>
          <w:lang w:eastAsia="zh-CN"/>
        </w:rPr>
        <w:t>circular</w:t>
      </w:r>
      <w:r w:rsidR="00C50F83">
        <w:rPr>
          <w:rFonts w:eastAsia="TimesNewRomanPS-BoldMT" w:cs="SimSun"/>
          <w:bCs/>
          <w:sz w:val="24"/>
          <w:lang w:eastAsia="zh-CN"/>
        </w:rPr>
        <w:t xml:space="preserve"> linked list</w:t>
      </w:r>
      <w:r w:rsidR="005B36FE">
        <w:rPr>
          <w:rFonts w:eastAsia="TimesNewRomanPS-BoldMT" w:cs="SimSun"/>
          <w:bCs/>
          <w:sz w:val="24"/>
          <w:lang w:eastAsia="zh-CN"/>
        </w:rPr>
        <w:t>s</w:t>
      </w:r>
      <w:r w:rsidR="00C50F83">
        <w:rPr>
          <w:rFonts w:eastAsia="TimesNewRomanPS-BoldMT" w:cs="SimSun"/>
          <w:bCs/>
          <w:sz w:val="24"/>
          <w:lang w:eastAsia="zh-CN"/>
        </w:rPr>
        <w:t xml:space="preserve"> </w:t>
      </w:r>
      <w:r w:rsidR="00C50F83" w:rsidRPr="00C50F83">
        <w:rPr>
          <w:rFonts w:eastAsia="TimesNewRomanPS-BoldMT" w:cs="SimSun"/>
          <w:bCs/>
          <w:i/>
          <w:sz w:val="24"/>
          <w:lang w:eastAsia="zh-CN"/>
        </w:rPr>
        <w:t xml:space="preserve">l </w:t>
      </w:r>
      <w:r w:rsidR="00C50F83">
        <w:rPr>
          <w:rFonts w:eastAsia="TimesNewRomanPS-BoldMT" w:cs="SimSun"/>
          <w:bCs/>
          <w:sz w:val="24"/>
          <w:lang w:eastAsia="zh-CN"/>
        </w:rPr>
        <w:t xml:space="preserve">&amp; </w:t>
      </w:r>
      <w:r w:rsidR="00C50F83" w:rsidRPr="00C50F83">
        <w:rPr>
          <w:rFonts w:eastAsia="TimesNewRomanPS-BoldMT" w:cs="SimSun"/>
          <w:bCs/>
          <w:i/>
          <w:sz w:val="24"/>
          <w:lang w:eastAsia="zh-CN"/>
        </w:rPr>
        <w:t>m</w:t>
      </w:r>
      <w:r w:rsidR="009A450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9A450E" w:rsidRPr="009A450E">
        <w:rPr>
          <w:rFonts w:eastAsia="TimesNewRomanPS-BoldMT" w:cs="SimSun"/>
          <w:bCs/>
          <w:sz w:val="24"/>
          <w:lang w:eastAsia="zh-CN"/>
        </w:rPr>
        <w:t xml:space="preserve">with </w:t>
      </w:r>
      <w:r w:rsidR="009A450E" w:rsidRPr="007D0A7E">
        <w:rPr>
          <w:rFonts w:eastAsia="TimesNewRomanPS-BoldMT" w:cs="SimSun"/>
          <w:bCs/>
          <w:i/>
          <w:sz w:val="24"/>
          <w:lang w:eastAsia="zh-CN"/>
        </w:rPr>
        <w:t>char</w:t>
      </w:r>
      <w:r w:rsidR="009A450E" w:rsidRPr="009A450E">
        <w:rPr>
          <w:rFonts w:eastAsia="TimesNewRomanPS-BoldMT" w:cs="SimSun"/>
          <w:bCs/>
          <w:sz w:val="24"/>
          <w:lang w:eastAsia="zh-CN"/>
        </w:rPr>
        <w:t xml:space="preserve"> type node value from </w:t>
      </w:r>
    </w:p>
    <w:p w14:paraId="1D64B0F0" w14:textId="71014065" w:rsidR="0089731E" w:rsidRDefault="009A450E" w:rsidP="00C72FC2">
      <w:pPr>
        <w:tabs>
          <w:tab w:val="left" w:pos="0"/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 w:rsidRPr="006964B0">
        <w:rPr>
          <w:rFonts w:eastAsia="TimesNewRomanPS-BoldMT" w:cs="SimSun"/>
          <w:bCs/>
          <w:i/>
          <w:sz w:val="24"/>
          <w:lang w:eastAsia="zh-CN"/>
        </w:rPr>
        <w:t>a-zA-Z</w:t>
      </w:r>
      <w:r w:rsidR="005B36FE">
        <w:rPr>
          <w:rFonts w:eastAsia="TimesNewRomanPS-BoldMT" w:cs="SimSun"/>
          <w:bCs/>
          <w:sz w:val="24"/>
          <w:lang w:eastAsia="zh-CN"/>
        </w:rPr>
        <w:t xml:space="preserve"> in non-descending sequence, </w:t>
      </w:r>
      <w:r w:rsidR="00672392">
        <w:rPr>
          <w:rFonts w:eastAsia="TimesNewRomanPS-BoldMT" w:cs="SimSun"/>
          <w:bCs/>
          <w:sz w:val="24"/>
          <w:lang w:eastAsia="zh-CN"/>
        </w:rPr>
        <w:t>find a function</w:t>
      </w:r>
      <w:r w:rsidR="00643AF8">
        <w:rPr>
          <w:rFonts w:eastAsia="TimesNewRomanPS-BoldMT" w:cs="SimSun"/>
          <w:bCs/>
          <w:sz w:val="24"/>
          <w:lang w:eastAsia="zh-CN"/>
        </w:rPr>
        <w:t>/method</w:t>
      </w:r>
      <w:r w:rsidR="00672392">
        <w:rPr>
          <w:rFonts w:eastAsia="TimesNewRomanPS-BoldMT" w:cs="SimSun"/>
          <w:bCs/>
          <w:sz w:val="24"/>
          <w:lang w:eastAsia="zh-CN"/>
        </w:rPr>
        <w:t xml:space="preserve"> to extract</w:t>
      </w:r>
      <w:r w:rsidR="003C211A">
        <w:rPr>
          <w:rFonts w:eastAsia="TimesNewRomanPS-BoldMT" w:cs="SimSun"/>
          <w:bCs/>
          <w:sz w:val="24"/>
          <w:lang w:eastAsia="zh-CN"/>
        </w:rPr>
        <w:t xml:space="preserve"> </w:t>
      </w:r>
      <w:r w:rsidR="00A741B6">
        <w:rPr>
          <w:rFonts w:eastAsia="TimesNewRomanPS-BoldMT" w:cs="SimSun"/>
          <w:bCs/>
          <w:sz w:val="24"/>
          <w:lang w:eastAsia="zh-CN"/>
        </w:rPr>
        <w:t xml:space="preserve">common node values from </w:t>
      </w:r>
      <w:r w:rsidR="00227E5C">
        <w:rPr>
          <w:rFonts w:eastAsia="TimesNewRomanPS-BoldMT" w:cs="SimSun"/>
          <w:bCs/>
          <w:sz w:val="24"/>
          <w:lang w:eastAsia="zh-CN"/>
        </w:rPr>
        <w:t>both</w:t>
      </w:r>
      <w:r w:rsidR="00C72FC2">
        <w:rPr>
          <w:rFonts w:eastAsia="TimesNewRomanPS-BoldMT" w:cs="SimSun"/>
          <w:bCs/>
          <w:sz w:val="24"/>
          <w:lang w:eastAsia="zh-CN"/>
        </w:rPr>
        <w:t xml:space="preserve"> </w:t>
      </w:r>
      <w:r w:rsidR="0054210C">
        <w:rPr>
          <w:rFonts w:eastAsia="TimesNewRomanPS-BoldMT" w:cs="SimSun"/>
          <w:bCs/>
          <w:sz w:val="24"/>
          <w:lang w:eastAsia="zh-CN"/>
        </w:rPr>
        <w:t>and</w:t>
      </w:r>
      <w:r w:rsidR="007743C0">
        <w:rPr>
          <w:rFonts w:eastAsia="TimesNewRomanPS-BoldMT" w:cs="SimSun"/>
          <w:bCs/>
          <w:sz w:val="24"/>
          <w:lang w:eastAsia="zh-CN"/>
        </w:rPr>
        <w:t xml:space="preserve"> generate </w:t>
      </w:r>
      <w:r w:rsidR="00637647">
        <w:rPr>
          <w:rFonts w:eastAsia="TimesNewRomanPS-BoldMT" w:cs="SimSun"/>
          <w:bCs/>
          <w:sz w:val="24"/>
          <w:lang w:eastAsia="zh-CN"/>
        </w:rPr>
        <w:t>a new circular lis</w:t>
      </w:r>
      <w:r w:rsidR="00A32E1E">
        <w:rPr>
          <w:rFonts w:eastAsia="TimesNewRomanPS-BoldMT" w:cs="SimSun"/>
          <w:bCs/>
          <w:sz w:val="24"/>
          <w:lang w:eastAsia="zh-CN"/>
        </w:rPr>
        <w:t>t</w:t>
      </w:r>
      <w:r w:rsidR="00FC35B6" w:rsidRPr="00FC35B6">
        <w:rPr>
          <w:rFonts w:eastAsia="TimesNewRomanPS-BoldMT" w:cs="SimSun"/>
          <w:bCs/>
          <w:sz w:val="24"/>
          <w:lang w:eastAsia="zh-CN"/>
        </w:rPr>
        <w:t xml:space="preserve"> </w:t>
      </w:r>
      <w:r w:rsidR="00FC35B6">
        <w:rPr>
          <w:rFonts w:eastAsia="TimesNewRomanPS-BoldMT" w:cs="SimSun"/>
          <w:bCs/>
          <w:sz w:val="24"/>
          <w:lang w:eastAsia="zh-CN"/>
        </w:rPr>
        <w:t>without duplicated one</w:t>
      </w:r>
      <w:r w:rsidR="00C72FC2">
        <w:rPr>
          <w:rFonts w:eastAsia="TimesNewRomanPS-BoldMT" w:cs="SimSun"/>
          <w:bCs/>
          <w:sz w:val="24"/>
          <w:lang w:eastAsia="zh-CN"/>
        </w:rPr>
        <w:t>.</w:t>
      </w:r>
    </w:p>
    <w:p w14:paraId="3AE4AF0B" w14:textId="77777777" w:rsidR="00A32E1E" w:rsidRDefault="00A32E1E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21C1A40" w14:textId="35D1BB11" w:rsidR="00A32E1E" w:rsidRDefault="00737C1F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275317">
        <w:rPr>
          <w:rFonts w:eastAsia="TimesNewRomanPS-BoldMT" w:cs="SimSun"/>
          <w:bCs/>
          <w:sz w:val="24"/>
          <w:lang w:eastAsia="zh-CN"/>
        </w:rPr>
        <w:t xml:space="preserve">Hint: take </w:t>
      </w:r>
      <w:r w:rsidR="00275317" w:rsidRPr="00EE22F1">
        <w:rPr>
          <w:rFonts w:eastAsia="TimesNewRomanPS-BoldMT" w:cs="SimSun"/>
          <w:bCs/>
          <w:i/>
          <w:sz w:val="24"/>
          <w:lang w:eastAsia="zh-CN"/>
        </w:rPr>
        <w:t>question 4</w:t>
      </w:r>
      <w:r w:rsidR="00275317">
        <w:rPr>
          <w:rFonts w:eastAsia="TimesNewRomanPS-BoldMT" w:cs="SimSun"/>
          <w:bCs/>
          <w:sz w:val="24"/>
          <w:lang w:eastAsia="zh-CN"/>
        </w:rPr>
        <w:t xml:space="preserve"> in </w:t>
      </w:r>
      <w:r w:rsidR="00275317" w:rsidRPr="00EE22F1">
        <w:rPr>
          <w:rFonts w:eastAsia="TimesNewRomanPS-BoldMT" w:cs="SimSun"/>
          <w:bCs/>
          <w:i/>
          <w:sz w:val="24"/>
          <w:lang w:eastAsia="zh-CN"/>
        </w:rPr>
        <w:t>HW#</w:t>
      </w:r>
      <w:r w:rsidR="00C72FC2">
        <w:rPr>
          <w:rFonts w:eastAsia="TimesNewRomanPS-BoldMT" w:cs="SimSun"/>
          <w:bCs/>
          <w:i/>
          <w:sz w:val="24"/>
          <w:lang w:eastAsia="zh-CN"/>
        </w:rPr>
        <w:t>2</w:t>
      </w:r>
      <w:r w:rsidR="00A32E1E">
        <w:rPr>
          <w:rFonts w:eastAsia="TimesNewRomanPS-BoldMT" w:cs="SimSun"/>
          <w:bCs/>
          <w:sz w:val="24"/>
          <w:lang w:eastAsia="zh-CN"/>
        </w:rPr>
        <w:t xml:space="preserve"> as reference </w:t>
      </w:r>
    </w:p>
    <w:p w14:paraId="3B28009D" w14:textId="77777777" w:rsidR="00A32E1E" w:rsidRPr="00A32E1E" w:rsidRDefault="00A32E1E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8AC4827" w14:textId="77777777" w:rsidR="006E0B0E" w:rsidRDefault="006E0B0E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458ADB9" w14:textId="77777777" w:rsidR="008923EF" w:rsidRPr="00E57035" w:rsidRDefault="006E0B0E" w:rsidP="004A7FBB">
      <w:pPr>
        <w:tabs>
          <w:tab w:val="left" w:pos="270"/>
          <w:tab w:val="left" w:pos="360"/>
        </w:tabs>
        <w:ind w:left="180" w:hanging="1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</w:t>
      </w:r>
      <w:r w:rsidR="0056493F">
        <w:rPr>
          <w:rFonts w:eastAsia="TimesNewRomanPS-BoldMT" w:cs="SimSun"/>
          <w:bCs/>
          <w:sz w:val="24"/>
          <w:lang w:eastAsia="zh-CN"/>
        </w:rPr>
        <w:t xml:space="preserve">Given a </w:t>
      </w:r>
      <w:r w:rsidR="0056493F" w:rsidRPr="00426DB0">
        <w:rPr>
          <w:rFonts w:eastAsia="TimesNewRomanPS-BoldMT" w:cs="SimSun"/>
          <w:b/>
          <w:bCs/>
          <w:sz w:val="24"/>
          <w:lang w:eastAsia="zh-CN"/>
        </w:rPr>
        <w:t>circular</w:t>
      </w:r>
      <w:r w:rsidR="0056493F">
        <w:rPr>
          <w:rFonts w:eastAsia="TimesNewRomanPS-BoldMT" w:cs="SimSun"/>
          <w:bCs/>
          <w:sz w:val="24"/>
          <w:lang w:eastAsia="zh-CN"/>
        </w:rPr>
        <w:t xml:space="preserve"> linked l</w:t>
      </w:r>
      <w:r w:rsidR="0056493F" w:rsidRPr="008923EF">
        <w:rPr>
          <w:rFonts w:eastAsia="TimesNewRomanPS-BoldMT" w:cs="SimSun"/>
          <w:bCs/>
          <w:sz w:val="24"/>
          <w:lang w:eastAsia="zh-CN"/>
        </w:rPr>
        <w:t>ist</w:t>
      </w:r>
      <w:r w:rsidR="0056493F">
        <w:rPr>
          <w:rFonts w:eastAsia="TimesNewRomanPS-BoldMT" w:cs="SimSun"/>
          <w:bCs/>
          <w:sz w:val="24"/>
          <w:lang w:eastAsia="zh-CN"/>
        </w:rPr>
        <w:t xml:space="preserve"> with </w:t>
      </w:r>
      <w:r w:rsidR="00F2137F" w:rsidRPr="00F2137F">
        <w:rPr>
          <w:rFonts w:eastAsia="TimesNewRomanPS-BoldMT" w:cs="SimSun"/>
          <w:bCs/>
          <w:i/>
          <w:sz w:val="24"/>
          <w:lang w:eastAsia="zh-CN"/>
        </w:rPr>
        <w:t>int</w:t>
      </w:r>
      <w:r w:rsidR="00F2137F">
        <w:rPr>
          <w:rFonts w:eastAsia="TimesNewRomanPS-BoldMT" w:cs="SimSun"/>
          <w:bCs/>
          <w:sz w:val="24"/>
          <w:lang w:eastAsia="zh-CN"/>
        </w:rPr>
        <w:t xml:space="preserve"> type value at each node, </w:t>
      </w:r>
      <w:r w:rsidR="00DA3F14">
        <w:rPr>
          <w:rFonts w:eastAsia="TimesNewRomanPS-BoldMT" w:cs="SimSun"/>
          <w:bCs/>
          <w:sz w:val="24"/>
          <w:lang w:eastAsia="zh-CN"/>
        </w:rPr>
        <w:t>write a program to d</w:t>
      </w:r>
      <w:r w:rsidR="008923EF">
        <w:rPr>
          <w:rFonts w:eastAsia="TimesNewRomanPS-BoldMT" w:cs="SimSun"/>
          <w:bCs/>
          <w:sz w:val="24"/>
          <w:lang w:eastAsia="zh-CN"/>
        </w:rPr>
        <w:t xml:space="preserve">elete all </w:t>
      </w:r>
      <w:r w:rsidR="00C616A9">
        <w:rPr>
          <w:rFonts w:eastAsia="TimesNewRomanPS-BoldMT" w:cs="SimSun"/>
          <w:bCs/>
          <w:sz w:val="24"/>
          <w:lang w:eastAsia="zh-CN"/>
        </w:rPr>
        <w:t xml:space="preserve"> </w:t>
      </w:r>
      <w:r w:rsidR="008923EF">
        <w:rPr>
          <w:rFonts w:eastAsia="TimesNewRomanPS-BoldMT" w:cs="SimSun"/>
          <w:bCs/>
          <w:sz w:val="24"/>
          <w:lang w:eastAsia="zh-CN"/>
        </w:rPr>
        <w:t>prime number</w:t>
      </w:r>
      <w:r w:rsidR="00DA3F14">
        <w:rPr>
          <w:rFonts w:eastAsia="TimesNewRomanPS-BoldMT" w:cs="SimSun"/>
          <w:bCs/>
          <w:sz w:val="24"/>
          <w:lang w:eastAsia="zh-CN"/>
        </w:rPr>
        <w:t xml:space="preserve"> nodes</w:t>
      </w:r>
      <w:r w:rsidR="00FF12D7">
        <w:rPr>
          <w:rFonts w:eastAsia="TimesNewRomanPS-BoldMT" w:cs="SimSun"/>
          <w:bCs/>
          <w:sz w:val="24"/>
          <w:lang w:eastAsia="zh-CN"/>
        </w:rPr>
        <w:t xml:space="preserve">, such as </w:t>
      </w:r>
      <w:r w:rsidR="00FF12D7">
        <w:rPr>
          <w:i/>
          <w:iCs/>
          <w:sz w:val="23"/>
          <w:szCs w:val="23"/>
        </w:rPr>
        <w:t>m</w:t>
      </w:r>
      <w:r w:rsidR="00FF12D7" w:rsidRPr="00690ABA">
        <w:rPr>
          <w:i/>
          <w:iCs/>
          <w:sz w:val="23"/>
          <w:szCs w:val="23"/>
        </w:rPr>
        <w:t>= Head-&gt;</w:t>
      </w:r>
      <w:r w:rsidR="00FF12D7" w:rsidRPr="00730BB4">
        <w:rPr>
          <w:i/>
          <w:iCs/>
          <w:color w:val="FF0000"/>
          <w:sz w:val="23"/>
          <w:szCs w:val="23"/>
        </w:rPr>
        <w:t>13</w:t>
      </w:r>
      <w:r w:rsidR="00FF12D7" w:rsidRPr="00690ABA">
        <w:rPr>
          <w:i/>
          <w:iCs/>
          <w:sz w:val="23"/>
          <w:szCs w:val="23"/>
        </w:rPr>
        <w:t>-&gt;12-&gt;</w:t>
      </w:r>
      <w:r w:rsidR="00FF12D7" w:rsidRPr="00FF12D7">
        <w:rPr>
          <w:i/>
          <w:iCs/>
          <w:color w:val="000000" w:themeColor="text1"/>
          <w:sz w:val="23"/>
          <w:szCs w:val="23"/>
        </w:rPr>
        <w:t>15</w:t>
      </w:r>
      <w:r w:rsidR="00FF12D7" w:rsidRPr="00690ABA">
        <w:rPr>
          <w:i/>
          <w:iCs/>
          <w:sz w:val="23"/>
          <w:szCs w:val="23"/>
        </w:rPr>
        <w:t>-&gt;14-&gt;Head</w:t>
      </w:r>
      <w:r w:rsidR="00FF12D7">
        <w:rPr>
          <w:i/>
          <w:iCs/>
          <w:sz w:val="23"/>
          <w:szCs w:val="23"/>
        </w:rPr>
        <w:t xml:space="preserve">, </w:t>
      </w:r>
      <w:r w:rsidR="00FF12D7" w:rsidRPr="00E57035">
        <w:rPr>
          <w:rFonts w:eastAsia="TimesNewRomanPS-BoldMT" w:cs="SimSun"/>
          <w:bCs/>
          <w:sz w:val="24"/>
          <w:lang w:eastAsia="zh-CN"/>
        </w:rPr>
        <w:t xml:space="preserve">after calling </w:t>
      </w:r>
      <w:r w:rsidR="00FF12D7" w:rsidRPr="00194641">
        <w:rPr>
          <w:rFonts w:eastAsia="TimesNewRomanPS-BoldMT" w:cs="SimSun"/>
          <w:b/>
          <w:bCs/>
          <w:i/>
          <w:sz w:val="24"/>
          <w:lang w:eastAsia="zh-CN"/>
        </w:rPr>
        <w:t>delete_prime_CLL(m)</w:t>
      </w:r>
      <w:r w:rsidR="00E57035" w:rsidRPr="00194641">
        <w:rPr>
          <w:rFonts w:eastAsia="TimesNewRomanPS-BoldMT" w:cs="SimSun"/>
          <w:b/>
          <w:bCs/>
          <w:i/>
          <w:sz w:val="24"/>
          <w:lang w:eastAsia="zh-CN"/>
        </w:rPr>
        <w:t>,</w:t>
      </w:r>
      <w:r w:rsidR="00E57035">
        <w:rPr>
          <w:rFonts w:eastAsia="TimesNewRomanPS-BoldMT" w:cs="SimSun"/>
          <w:bCs/>
          <w:sz w:val="24"/>
          <w:lang w:eastAsia="zh-CN"/>
        </w:rPr>
        <w:t xml:space="preserve"> </w:t>
      </w:r>
      <w:r w:rsidR="008D1743">
        <w:rPr>
          <w:rFonts w:eastAsia="TimesNewRomanPS-BoldMT" w:cs="SimSun"/>
          <w:bCs/>
          <w:sz w:val="24"/>
          <w:lang w:eastAsia="zh-CN"/>
        </w:rPr>
        <w:t xml:space="preserve">you will get </w:t>
      </w:r>
      <w:r w:rsidR="008D1743" w:rsidRPr="00690ABA">
        <w:rPr>
          <w:i/>
          <w:iCs/>
          <w:sz w:val="23"/>
          <w:szCs w:val="23"/>
        </w:rPr>
        <w:t>Head-&gt;12-&gt;</w:t>
      </w:r>
      <w:r w:rsidR="008D1743" w:rsidRPr="00FF12D7">
        <w:rPr>
          <w:i/>
          <w:iCs/>
          <w:color w:val="000000" w:themeColor="text1"/>
          <w:sz w:val="23"/>
          <w:szCs w:val="23"/>
        </w:rPr>
        <w:t>15</w:t>
      </w:r>
      <w:r w:rsidR="008D1743" w:rsidRPr="00690ABA">
        <w:rPr>
          <w:i/>
          <w:iCs/>
          <w:sz w:val="23"/>
          <w:szCs w:val="23"/>
        </w:rPr>
        <w:t>-&gt;14-&gt;Head</w:t>
      </w:r>
    </w:p>
    <w:p w14:paraId="690D7CD4" w14:textId="77777777" w:rsidR="008923EF" w:rsidRDefault="008923EF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57ABD10" w14:textId="77777777" w:rsidR="00505627" w:rsidRDefault="00505627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0B3E5CF" w14:textId="77777777" w:rsidR="00C613D3" w:rsidRPr="006E0B0E" w:rsidRDefault="00C613D3" w:rsidP="00CB052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083E541" w14:textId="77777777" w:rsidR="005454EE" w:rsidRDefault="00DC5A5F" w:rsidP="005454EE">
      <w:pPr>
        <w:tabs>
          <w:tab w:val="left" w:pos="360"/>
        </w:tabs>
        <w:ind w:left="270" w:hanging="270"/>
        <w:rPr>
          <w:i/>
          <w:iCs/>
          <w:sz w:val="23"/>
          <w:szCs w:val="23"/>
        </w:rPr>
      </w:pPr>
      <w:r w:rsidRPr="002746BD">
        <w:rPr>
          <w:rFonts w:eastAsia="TimesNewRomanPS-BoldMT" w:cs="SimSun"/>
          <w:sz w:val="24"/>
          <w:lang w:eastAsia="zh-CN"/>
        </w:rPr>
        <w:lastRenderedPageBreak/>
        <w:t xml:space="preserve">4. </w:t>
      </w:r>
      <w:r w:rsidR="0041764A" w:rsidRPr="002746BD">
        <w:rPr>
          <w:rFonts w:eastAsia="TimesNewRomanPS-BoldMT" w:cs="SimSun"/>
          <w:sz w:val="24"/>
          <w:lang w:eastAsia="zh-CN"/>
        </w:rPr>
        <w:t>Find a program to split</w:t>
      </w:r>
      <w:r w:rsidR="00916913">
        <w:rPr>
          <w:rFonts w:eastAsia="TimesNewRomanPS-BoldMT" w:cs="SimSun"/>
          <w:sz w:val="24"/>
          <w:lang w:eastAsia="zh-CN"/>
        </w:rPr>
        <w:t xml:space="preserve"> </w:t>
      </w:r>
      <w:r w:rsidR="00277024">
        <w:rPr>
          <w:rFonts w:eastAsia="TimesNewRomanPS-BoldMT" w:cs="SimSun"/>
          <w:sz w:val="24"/>
          <w:lang w:eastAsia="zh-CN"/>
        </w:rPr>
        <w:t xml:space="preserve">from </w:t>
      </w:r>
      <w:r w:rsidR="00916913">
        <w:rPr>
          <w:rFonts w:eastAsia="TimesNewRomanPS-BoldMT" w:cs="SimSun"/>
          <w:sz w:val="24"/>
          <w:lang w:eastAsia="zh-CN"/>
        </w:rPr>
        <w:t>first</w:t>
      </w:r>
      <w:r w:rsidRPr="002746BD">
        <w:rPr>
          <w:rFonts w:eastAsia="TimesNewRomanPS-BoldMT" w:cs="SimSun"/>
          <w:sz w:val="24"/>
          <w:lang w:eastAsia="zh-CN"/>
        </w:rPr>
        <w:t xml:space="preserve"> </w:t>
      </w:r>
      <w:r w:rsidRPr="00943A0B">
        <w:rPr>
          <w:rFonts w:eastAsia="TimesNewRomanPS-BoldMT" w:cs="SimSun"/>
          <w:i/>
          <w:sz w:val="24"/>
          <w:lang w:eastAsia="zh-CN"/>
        </w:rPr>
        <w:t>N</w:t>
      </w:r>
      <w:r w:rsidR="00943A0B">
        <w:rPr>
          <w:rFonts w:eastAsia="TimesNewRomanPS-BoldMT" w:cs="SimSun"/>
          <w:sz w:val="24"/>
          <w:lang w:eastAsia="zh-CN"/>
        </w:rPr>
        <w:t xml:space="preserve"> nodes into new </w:t>
      </w:r>
      <w:r w:rsidR="00943A0B" w:rsidRPr="00A02D31">
        <w:rPr>
          <w:rFonts w:eastAsia="TimesNewRomanPS-BoldMT" w:cs="SimSun"/>
          <w:b/>
          <w:sz w:val="24"/>
          <w:lang w:eastAsia="zh-CN"/>
        </w:rPr>
        <w:t>circular</w:t>
      </w:r>
      <w:r w:rsidR="00943A0B">
        <w:rPr>
          <w:rFonts w:eastAsia="TimesNewRomanPS-BoldMT" w:cs="SimSun"/>
          <w:sz w:val="24"/>
          <w:lang w:eastAsia="zh-CN"/>
        </w:rPr>
        <w:t xml:space="preserve"> linked l</w:t>
      </w:r>
      <w:r w:rsidRPr="002746BD">
        <w:rPr>
          <w:rFonts w:eastAsia="TimesNewRomanPS-BoldMT" w:cs="SimSun"/>
          <w:sz w:val="24"/>
          <w:lang w:eastAsia="zh-CN"/>
        </w:rPr>
        <w:t xml:space="preserve">ist </w:t>
      </w:r>
      <w:r w:rsidR="00A87FE5">
        <w:rPr>
          <w:rFonts w:eastAsia="TimesNewRomanPS-BoldMT" w:cs="SimSun"/>
          <w:sz w:val="24"/>
          <w:lang w:eastAsia="zh-CN"/>
        </w:rPr>
        <w:t xml:space="preserve">with </w:t>
      </w:r>
      <w:r w:rsidR="00A87FE5" w:rsidRPr="0087382C">
        <w:rPr>
          <w:rFonts w:eastAsia="TimesNewRomanPS-BoldMT" w:cs="SimSun"/>
          <w:i/>
          <w:sz w:val="24"/>
          <w:lang w:eastAsia="zh-CN"/>
        </w:rPr>
        <w:t>int</w:t>
      </w:r>
      <w:r w:rsidR="00A87FE5">
        <w:rPr>
          <w:rFonts w:eastAsia="TimesNewRomanPS-BoldMT" w:cs="SimSun"/>
          <w:sz w:val="24"/>
          <w:lang w:eastAsia="zh-CN"/>
        </w:rPr>
        <w:t xml:space="preserve"> type nodes </w:t>
      </w:r>
      <w:r w:rsidRPr="002746BD">
        <w:rPr>
          <w:rFonts w:eastAsia="TimesNewRomanPS-BoldMT" w:cs="SimSun"/>
          <w:sz w:val="24"/>
          <w:lang w:eastAsia="zh-CN"/>
        </w:rPr>
        <w:t>while preserving the old nodes</w:t>
      </w:r>
      <w:r w:rsidR="00A02D31">
        <w:rPr>
          <w:rFonts w:eastAsia="TimesNewRomanPS-BoldMT" w:cs="SimSun"/>
          <w:sz w:val="24"/>
          <w:lang w:eastAsia="zh-CN"/>
        </w:rPr>
        <w:t xml:space="preserve">. For instance, </w:t>
      </w:r>
      <w:r w:rsidR="00A02D31" w:rsidRPr="00A02D31">
        <w:rPr>
          <w:i/>
          <w:iCs/>
          <w:sz w:val="23"/>
          <w:szCs w:val="23"/>
        </w:rPr>
        <w:t xml:space="preserve">org = </w:t>
      </w:r>
      <w:r w:rsidR="00A02D31" w:rsidRPr="00690ABA">
        <w:rPr>
          <w:i/>
          <w:iCs/>
          <w:sz w:val="23"/>
          <w:szCs w:val="23"/>
        </w:rPr>
        <w:t>Head-&gt;</w:t>
      </w:r>
      <w:r w:rsidR="00B0779D">
        <w:rPr>
          <w:i/>
          <w:iCs/>
          <w:sz w:val="23"/>
          <w:szCs w:val="23"/>
        </w:rPr>
        <w:t>2</w:t>
      </w:r>
      <w:r w:rsidR="00A02D31" w:rsidRPr="00690ABA">
        <w:rPr>
          <w:i/>
          <w:iCs/>
          <w:sz w:val="23"/>
          <w:szCs w:val="23"/>
        </w:rPr>
        <w:t>-&gt;</w:t>
      </w:r>
      <w:r w:rsidR="00B0779D">
        <w:rPr>
          <w:i/>
          <w:iCs/>
          <w:sz w:val="23"/>
          <w:szCs w:val="23"/>
        </w:rPr>
        <w:t>3</w:t>
      </w:r>
      <w:r w:rsidR="00A02D31" w:rsidRPr="00690ABA">
        <w:rPr>
          <w:i/>
          <w:iCs/>
          <w:sz w:val="23"/>
          <w:szCs w:val="23"/>
        </w:rPr>
        <w:t>-&gt;</w:t>
      </w:r>
      <w:r w:rsidR="00B0779D">
        <w:rPr>
          <w:i/>
          <w:iCs/>
          <w:sz w:val="23"/>
          <w:szCs w:val="23"/>
        </w:rPr>
        <w:t>4-&gt;5-&gt;6-&gt;7-&gt;8</w:t>
      </w:r>
    </w:p>
    <w:p w14:paraId="3EFECB26" w14:textId="77777777" w:rsidR="003515D5" w:rsidRDefault="005454EE" w:rsidP="005454EE">
      <w:pPr>
        <w:tabs>
          <w:tab w:val="left" w:pos="360"/>
        </w:tabs>
        <w:ind w:left="270" w:hanging="27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ab/>
      </w:r>
      <w:r w:rsidR="00A02D31" w:rsidRPr="00690ABA">
        <w:rPr>
          <w:i/>
          <w:iCs/>
          <w:sz w:val="23"/>
          <w:szCs w:val="23"/>
        </w:rPr>
        <w:t>-&gt;Head</w:t>
      </w:r>
      <w:r w:rsidR="00676D4C">
        <w:rPr>
          <w:i/>
          <w:iCs/>
          <w:sz w:val="23"/>
          <w:szCs w:val="23"/>
        </w:rPr>
        <w:t xml:space="preserve">, two new </w:t>
      </w:r>
      <w:r w:rsidR="00676D4C" w:rsidRPr="00A02D31">
        <w:rPr>
          <w:rFonts w:eastAsia="TimesNewRomanPS-BoldMT" w:cs="SimSun"/>
          <w:b/>
          <w:sz w:val="24"/>
          <w:lang w:eastAsia="zh-CN"/>
        </w:rPr>
        <w:t>circular</w:t>
      </w:r>
      <w:r w:rsidR="00676D4C">
        <w:rPr>
          <w:rFonts w:eastAsia="TimesNewRomanPS-BoldMT" w:cs="SimSun"/>
          <w:sz w:val="24"/>
          <w:lang w:eastAsia="zh-CN"/>
        </w:rPr>
        <w:t xml:space="preserve"> linked l</w:t>
      </w:r>
      <w:r w:rsidR="00676D4C" w:rsidRPr="002746BD">
        <w:rPr>
          <w:rFonts w:eastAsia="TimesNewRomanPS-BoldMT" w:cs="SimSun"/>
          <w:sz w:val="24"/>
          <w:lang w:eastAsia="zh-CN"/>
        </w:rPr>
        <w:t>ist</w:t>
      </w:r>
      <w:r w:rsidR="00676D4C">
        <w:rPr>
          <w:rFonts w:eastAsia="TimesNewRomanPS-BoldMT" w:cs="SimSun"/>
          <w:sz w:val="24"/>
          <w:lang w:eastAsia="zh-CN"/>
        </w:rPr>
        <w:t xml:space="preserve">s should be </w:t>
      </w:r>
      <w:r w:rsidR="00676D4C" w:rsidRPr="00690ABA">
        <w:rPr>
          <w:i/>
          <w:iCs/>
          <w:sz w:val="23"/>
          <w:szCs w:val="23"/>
        </w:rPr>
        <w:t>Head-&gt;</w:t>
      </w:r>
      <w:r w:rsidR="00676D4C">
        <w:rPr>
          <w:i/>
          <w:iCs/>
          <w:sz w:val="23"/>
          <w:szCs w:val="23"/>
        </w:rPr>
        <w:t>2</w:t>
      </w:r>
      <w:r w:rsidR="00676D4C" w:rsidRPr="00690ABA">
        <w:rPr>
          <w:i/>
          <w:iCs/>
          <w:sz w:val="23"/>
          <w:szCs w:val="23"/>
        </w:rPr>
        <w:t>-&gt;</w:t>
      </w:r>
      <w:r w:rsidR="00676D4C">
        <w:rPr>
          <w:i/>
          <w:iCs/>
          <w:sz w:val="23"/>
          <w:szCs w:val="23"/>
        </w:rPr>
        <w:t>3</w:t>
      </w:r>
      <w:r w:rsidR="00676D4C" w:rsidRPr="00690ABA">
        <w:rPr>
          <w:i/>
          <w:iCs/>
          <w:sz w:val="23"/>
          <w:szCs w:val="23"/>
        </w:rPr>
        <w:t>-&gt;</w:t>
      </w:r>
      <w:r w:rsidR="00676D4C">
        <w:rPr>
          <w:i/>
          <w:iCs/>
          <w:sz w:val="23"/>
          <w:szCs w:val="23"/>
        </w:rPr>
        <w:t>4-&gt;</w:t>
      </w:r>
      <w:r w:rsidR="00676D4C" w:rsidRPr="00690ABA">
        <w:rPr>
          <w:i/>
          <w:iCs/>
          <w:sz w:val="23"/>
          <w:szCs w:val="23"/>
        </w:rPr>
        <w:t>Head</w:t>
      </w:r>
      <w:r w:rsidR="003515D5">
        <w:rPr>
          <w:i/>
          <w:iCs/>
          <w:sz w:val="23"/>
          <w:szCs w:val="23"/>
        </w:rPr>
        <w:t xml:space="preserve"> </w:t>
      </w:r>
      <w:r w:rsidR="003515D5" w:rsidRPr="00764966">
        <w:rPr>
          <w:rFonts w:eastAsia="TimesNewRomanPS-BoldMT" w:cs="SimSun"/>
          <w:sz w:val="24"/>
          <w:lang w:eastAsia="zh-CN"/>
        </w:rPr>
        <w:t xml:space="preserve">and </w:t>
      </w:r>
    </w:p>
    <w:p w14:paraId="4FC45728" w14:textId="77777777" w:rsidR="00DC5A5F" w:rsidRPr="00F23D4D" w:rsidRDefault="005454EE" w:rsidP="005454EE">
      <w:pPr>
        <w:tabs>
          <w:tab w:val="left" w:pos="360"/>
        </w:tabs>
        <w:ind w:left="270" w:hanging="270"/>
        <w:rPr>
          <w:b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ab/>
      </w:r>
      <w:r w:rsidR="00676D4C" w:rsidRPr="00690ABA">
        <w:rPr>
          <w:i/>
          <w:iCs/>
          <w:sz w:val="23"/>
          <w:szCs w:val="23"/>
        </w:rPr>
        <w:t>Head</w:t>
      </w:r>
      <w:r w:rsidR="00676D4C">
        <w:rPr>
          <w:i/>
          <w:iCs/>
          <w:sz w:val="23"/>
          <w:szCs w:val="23"/>
        </w:rPr>
        <w:t>-&gt;5-&gt;6-&gt;7-&gt;8</w:t>
      </w:r>
      <w:r w:rsidR="00676D4C" w:rsidRPr="00690ABA">
        <w:rPr>
          <w:i/>
          <w:iCs/>
          <w:sz w:val="23"/>
          <w:szCs w:val="23"/>
        </w:rPr>
        <w:t>-&gt;Head</w:t>
      </w:r>
      <w:r w:rsidR="00633333">
        <w:rPr>
          <w:i/>
          <w:iCs/>
          <w:sz w:val="23"/>
          <w:szCs w:val="23"/>
        </w:rPr>
        <w:t xml:space="preserve"> </w:t>
      </w:r>
      <w:r w:rsidR="00633333" w:rsidRPr="00716010">
        <w:rPr>
          <w:rFonts w:eastAsia="TimesNewRomanPS-BoldMT" w:cs="SimSun"/>
          <w:sz w:val="24"/>
          <w:lang w:eastAsia="zh-CN"/>
        </w:rPr>
        <w:t xml:space="preserve">from </w:t>
      </w:r>
      <w:r w:rsidR="00EF1F5D">
        <w:rPr>
          <w:rFonts w:eastAsia="TimesNewRomanPS-BoldMT" w:cs="SimSun"/>
          <w:sz w:val="24"/>
          <w:lang w:eastAsia="zh-CN"/>
        </w:rPr>
        <w:t xml:space="preserve">the outputs of </w:t>
      </w:r>
      <w:r w:rsidR="00633333" w:rsidRPr="00716010">
        <w:rPr>
          <w:rFonts w:eastAsia="TimesNewRomanPS-BoldMT" w:cs="SimSun"/>
          <w:sz w:val="24"/>
          <w:lang w:eastAsia="zh-CN"/>
        </w:rPr>
        <w:t xml:space="preserve">function </w:t>
      </w:r>
      <w:r w:rsidR="00C62206">
        <w:rPr>
          <w:rFonts w:eastAsia="TimesNewRomanPS-BoldMT" w:cs="SimSun"/>
          <w:sz w:val="24"/>
          <w:lang w:eastAsia="zh-CN"/>
        </w:rPr>
        <w:t xml:space="preserve">call </w:t>
      </w:r>
      <w:r w:rsidR="00D449B3">
        <w:rPr>
          <w:rFonts w:eastAsia="TimesNewRomanPS-BoldMT" w:cs="SimSun"/>
          <w:b/>
          <w:i/>
          <w:sz w:val="24"/>
          <w:lang w:eastAsia="zh-CN"/>
        </w:rPr>
        <w:t>split_C</w:t>
      </w:r>
      <w:r w:rsidR="00633333" w:rsidRPr="00064B9F">
        <w:rPr>
          <w:rFonts w:eastAsia="TimesNewRomanPS-BoldMT" w:cs="SimSun"/>
          <w:b/>
          <w:i/>
          <w:sz w:val="24"/>
          <w:lang w:eastAsia="zh-CN"/>
        </w:rPr>
        <w:t>LL</w:t>
      </w:r>
      <w:r w:rsidR="00633333" w:rsidRPr="00064B9F">
        <w:rPr>
          <w:b/>
          <w:i/>
          <w:iCs/>
          <w:sz w:val="23"/>
          <w:szCs w:val="23"/>
        </w:rPr>
        <w:t>(org, 3)</w:t>
      </w:r>
    </w:p>
    <w:p w14:paraId="3A507804" w14:textId="77777777" w:rsidR="00A53C8B" w:rsidRDefault="00A53C8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C190D2A" w14:textId="77777777" w:rsidR="00A54AB7" w:rsidRDefault="00A54AB7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81AEAB0" w14:textId="77777777" w:rsidR="00DB153E" w:rsidRDefault="00A54AB7" w:rsidP="000F4A11">
      <w:pPr>
        <w:tabs>
          <w:tab w:val="left" w:pos="90"/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5. </w:t>
      </w:r>
      <w:r w:rsidR="00BB1209">
        <w:rPr>
          <w:rFonts w:eastAsia="TimesNewRomanPS-BoldMT" w:cs="SimSun"/>
          <w:bCs/>
          <w:sz w:val="24"/>
          <w:lang w:eastAsia="zh-CN"/>
        </w:rPr>
        <w:t>Generate</w:t>
      </w:r>
      <w:r w:rsidR="00883436">
        <w:rPr>
          <w:rFonts w:eastAsia="TimesNewRomanPS-BoldMT" w:cs="SimSun"/>
          <w:bCs/>
          <w:sz w:val="24"/>
          <w:lang w:eastAsia="zh-CN"/>
        </w:rPr>
        <w:t xml:space="preserve"> a function in</w:t>
      </w:r>
      <w:r w:rsidR="00BB1209">
        <w:rPr>
          <w:rFonts w:eastAsia="TimesNewRomanPS-BoldMT" w:cs="SimSun"/>
          <w:bCs/>
          <w:sz w:val="24"/>
          <w:lang w:eastAsia="zh-CN"/>
        </w:rPr>
        <w:t xml:space="preserve"> c</w:t>
      </w:r>
      <w:r w:rsidR="00BB1209" w:rsidRPr="00BB1209">
        <w:rPr>
          <w:rFonts w:eastAsia="TimesNewRomanPS-BoldMT" w:cs="SimSun"/>
          <w:bCs/>
          <w:sz w:val="24"/>
          <w:lang w:eastAsia="zh-CN"/>
        </w:rPr>
        <w:t>lockwise rotation</w:t>
      </w:r>
      <w:r w:rsidR="00BB1209">
        <w:rPr>
          <w:rFonts w:eastAsia="TimesNewRomanPS-BoldMT" w:cs="SimSun"/>
          <w:bCs/>
          <w:sz w:val="24"/>
          <w:lang w:eastAsia="zh-CN"/>
        </w:rPr>
        <w:t xml:space="preserve"> </w:t>
      </w:r>
      <w:r w:rsidR="00883436">
        <w:rPr>
          <w:rFonts w:eastAsia="TimesNewRomanPS-BoldMT" w:cs="SimSun"/>
          <w:bCs/>
          <w:sz w:val="24"/>
          <w:lang w:eastAsia="zh-CN"/>
        </w:rPr>
        <w:t xml:space="preserve">for </w:t>
      </w:r>
      <w:r w:rsidR="00BB1209">
        <w:rPr>
          <w:rFonts w:eastAsia="TimesNewRomanPS-BoldMT" w:cs="SimSun"/>
          <w:bCs/>
          <w:sz w:val="24"/>
          <w:lang w:eastAsia="zh-CN"/>
        </w:rPr>
        <w:t xml:space="preserve">each </w:t>
      </w:r>
      <w:r w:rsidR="00B578DD">
        <w:rPr>
          <w:rFonts w:eastAsia="TimesNewRomanPS-BoldMT" w:cs="SimSun"/>
          <w:bCs/>
          <w:sz w:val="24"/>
          <w:lang w:eastAsia="zh-CN"/>
        </w:rPr>
        <w:t xml:space="preserve">node </w:t>
      </w:r>
      <w:r w:rsidR="007050EB">
        <w:rPr>
          <w:rFonts w:eastAsia="TimesNewRomanPS-BoldMT" w:cs="SimSun"/>
          <w:bCs/>
          <w:sz w:val="24"/>
          <w:lang w:eastAsia="zh-CN"/>
        </w:rPr>
        <w:t xml:space="preserve">(either </w:t>
      </w:r>
      <w:r w:rsidR="007050EB" w:rsidRPr="000F04CF">
        <w:rPr>
          <w:rFonts w:eastAsia="TimesNewRomanPS-BoldMT" w:cs="SimSun"/>
          <w:bCs/>
          <w:i/>
          <w:sz w:val="24"/>
          <w:lang w:eastAsia="zh-CN"/>
        </w:rPr>
        <w:t xml:space="preserve">char </w:t>
      </w:r>
      <w:r w:rsidR="007050EB">
        <w:rPr>
          <w:rFonts w:eastAsia="TimesNewRomanPS-BoldMT" w:cs="SimSun"/>
          <w:bCs/>
          <w:sz w:val="24"/>
          <w:lang w:eastAsia="zh-CN"/>
        </w:rPr>
        <w:t xml:space="preserve">type or </w:t>
      </w:r>
      <w:r w:rsidR="007050EB" w:rsidRPr="000F04CF">
        <w:rPr>
          <w:rFonts w:eastAsia="TimesNewRomanPS-BoldMT" w:cs="SimSun"/>
          <w:bCs/>
          <w:i/>
          <w:sz w:val="24"/>
          <w:lang w:eastAsia="zh-CN"/>
        </w:rPr>
        <w:t>int</w:t>
      </w:r>
      <w:r w:rsidR="007050EB">
        <w:rPr>
          <w:rFonts w:eastAsia="TimesNewRomanPS-BoldMT" w:cs="SimSun"/>
          <w:bCs/>
          <w:sz w:val="24"/>
          <w:lang w:eastAsia="zh-CN"/>
        </w:rPr>
        <w:t xml:space="preserve"> type)</w:t>
      </w:r>
      <w:r w:rsidR="000F04CF">
        <w:rPr>
          <w:rFonts w:eastAsia="TimesNewRomanPS-BoldMT" w:cs="SimSun"/>
          <w:bCs/>
          <w:sz w:val="24"/>
          <w:lang w:eastAsia="zh-CN"/>
        </w:rPr>
        <w:t xml:space="preserve"> </w:t>
      </w:r>
      <w:r w:rsidR="00B578DD">
        <w:rPr>
          <w:rFonts w:eastAsia="TimesNewRomanPS-BoldMT" w:cs="SimSun"/>
          <w:bCs/>
          <w:sz w:val="24"/>
          <w:lang w:eastAsia="zh-CN"/>
        </w:rPr>
        <w:t xml:space="preserve">in </w:t>
      </w:r>
      <w:r w:rsidR="007B02FC" w:rsidRPr="007B02FC">
        <w:rPr>
          <w:rFonts w:eastAsia="TimesNewRomanPS-BoldMT" w:cs="SimSun"/>
          <w:b/>
          <w:bCs/>
          <w:sz w:val="24"/>
          <w:lang w:eastAsia="zh-CN"/>
        </w:rPr>
        <w:t>doubly</w:t>
      </w:r>
      <w:r w:rsidR="007B02FC" w:rsidRPr="007B02FC">
        <w:rPr>
          <w:rFonts w:eastAsia="TimesNewRomanPS-BoldMT" w:cs="SimSun"/>
          <w:bCs/>
          <w:sz w:val="24"/>
          <w:lang w:eastAsia="zh-CN"/>
        </w:rPr>
        <w:t xml:space="preserve"> linked list by </w:t>
      </w:r>
      <w:r w:rsidR="007B02FC" w:rsidRPr="007B02FC">
        <w:rPr>
          <w:rFonts w:eastAsia="TimesNewRomanPS-BoldMT" w:cs="SimSun"/>
          <w:bCs/>
          <w:i/>
          <w:sz w:val="24"/>
          <w:lang w:eastAsia="zh-CN"/>
        </w:rPr>
        <w:t>N</w:t>
      </w:r>
      <w:r w:rsidR="007B02FC" w:rsidRPr="007B02FC">
        <w:rPr>
          <w:rFonts w:eastAsia="TimesNewRomanPS-BoldMT" w:cs="SimSun"/>
          <w:bCs/>
          <w:sz w:val="24"/>
          <w:lang w:eastAsia="zh-CN"/>
        </w:rPr>
        <w:t xml:space="preserve"> places</w:t>
      </w:r>
      <w:r w:rsidR="00010E9C">
        <w:rPr>
          <w:rFonts w:eastAsia="TimesNewRomanPS-BoldMT" w:cs="SimSun"/>
          <w:bCs/>
          <w:sz w:val="24"/>
          <w:lang w:eastAsia="zh-CN"/>
        </w:rPr>
        <w:t>, e.g. g</w:t>
      </w:r>
      <w:r w:rsidR="005B2110">
        <w:rPr>
          <w:rFonts w:eastAsia="TimesNewRomanPS-BoldMT" w:cs="SimSun"/>
          <w:bCs/>
          <w:sz w:val="24"/>
          <w:lang w:eastAsia="zh-CN"/>
        </w:rPr>
        <w:t xml:space="preserve">iven </w:t>
      </w:r>
    </w:p>
    <w:p w14:paraId="2BAA2107" w14:textId="77777777" w:rsidR="008B60DF" w:rsidRDefault="000F4A11" w:rsidP="00B578DD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i/>
          <w:iCs/>
          <w:sz w:val="23"/>
          <w:szCs w:val="23"/>
        </w:rPr>
        <w:t xml:space="preserve">    </w:t>
      </w:r>
      <w:r w:rsidR="00B94382">
        <w:rPr>
          <w:i/>
          <w:iCs/>
          <w:sz w:val="23"/>
          <w:szCs w:val="23"/>
        </w:rPr>
        <w:t>list</w:t>
      </w:r>
      <w:r w:rsidR="00B94382" w:rsidRPr="00407A3B">
        <w:rPr>
          <w:i/>
          <w:iCs/>
          <w:sz w:val="23"/>
          <w:szCs w:val="23"/>
        </w:rPr>
        <w:t xml:space="preserve"> = </w:t>
      </w:r>
      <w:r w:rsidR="00E660DA">
        <w:rPr>
          <w:i/>
          <w:iCs/>
          <w:sz w:val="23"/>
          <w:szCs w:val="23"/>
        </w:rPr>
        <w:t>None</w:t>
      </w:r>
      <w:r w:rsidR="00B94382">
        <w:rPr>
          <w:i/>
          <w:iCs/>
          <w:sz w:val="23"/>
          <w:szCs w:val="23"/>
        </w:rPr>
        <w:t>&lt;-Head</w:t>
      </w:r>
      <w:r w:rsidR="00B94382" w:rsidRPr="008828FE">
        <w:rPr>
          <w:i/>
          <w:iCs/>
          <w:sz w:val="23"/>
          <w:szCs w:val="23"/>
        </w:rPr>
        <w:t>&lt;=&gt;</w:t>
      </w:r>
      <w:r w:rsidR="000962D0" w:rsidRPr="008828FE">
        <w:rPr>
          <w:i/>
          <w:iCs/>
          <w:sz w:val="23"/>
          <w:szCs w:val="23"/>
        </w:rPr>
        <w:t>c</w:t>
      </w:r>
      <w:r w:rsidR="00B94382" w:rsidRPr="008828FE">
        <w:rPr>
          <w:i/>
          <w:iCs/>
          <w:sz w:val="23"/>
          <w:szCs w:val="23"/>
        </w:rPr>
        <w:t>&lt;=&gt;</w:t>
      </w:r>
      <w:r w:rsidR="000962D0" w:rsidRPr="008828FE">
        <w:rPr>
          <w:i/>
          <w:iCs/>
          <w:sz w:val="23"/>
          <w:szCs w:val="23"/>
        </w:rPr>
        <w:t>i</w:t>
      </w:r>
      <w:r w:rsidR="00B94382" w:rsidRPr="008828FE">
        <w:rPr>
          <w:i/>
          <w:iCs/>
          <w:sz w:val="23"/>
          <w:szCs w:val="23"/>
        </w:rPr>
        <w:t>&lt;=&gt;</w:t>
      </w:r>
      <w:r w:rsidR="000962D0" w:rsidRPr="008828FE">
        <w:rPr>
          <w:i/>
          <w:iCs/>
          <w:sz w:val="23"/>
          <w:szCs w:val="23"/>
        </w:rPr>
        <w:t>v&lt;=&gt;i&gt;=&gt;c</w:t>
      </w:r>
      <w:r w:rsidR="00556C64">
        <w:rPr>
          <w:i/>
          <w:iCs/>
          <w:sz w:val="23"/>
          <w:szCs w:val="23"/>
        </w:rPr>
        <w:t>-&gt;None</w:t>
      </w:r>
      <w:r w:rsidR="005B2110">
        <w:rPr>
          <w:i/>
          <w:iCs/>
          <w:sz w:val="23"/>
          <w:szCs w:val="23"/>
        </w:rPr>
        <w:t>,</w:t>
      </w:r>
      <w:r w:rsidR="00CA1557">
        <w:rPr>
          <w:i/>
          <w:iCs/>
          <w:sz w:val="23"/>
          <w:szCs w:val="23"/>
        </w:rPr>
        <w:t xml:space="preserve"> </w:t>
      </w:r>
      <w:r w:rsidR="00CA1557" w:rsidRPr="00732B29">
        <w:rPr>
          <w:rFonts w:eastAsia="TimesNewRomanPS-BoldMT" w:cs="SimSun"/>
          <w:bCs/>
          <w:sz w:val="24"/>
          <w:lang w:eastAsia="zh-CN"/>
        </w:rPr>
        <w:t>from function call</w:t>
      </w:r>
      <w:r w:rsidR="005B2110" w:rsidRPr="00732B29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38C1E123" w14:textId="77777777" w:rsidR="00C933D9" w:rsidRDefault="000F4A11" w:rsidP="00B578DD">
      <w:pPr>
        <w:tabs>
          <w:tab w:val="left" w:pos="0"/>
          <w:tab w:val="left" w:pos="360"/>
        </w:tabs>
        <w:rPr>
          <w:i/>
          <w:iCs/>
          <w:sz w:val="23"/>
          <w:szCs w:val="23"/>
        </w:rPr>
      </w:pPr>
      <w:r>
        <w:rPr>
          <w:rFonts w:eastAsia="TimesNewRomanPS-BoldMT" w:cs="SimSun"/>
          <w:b/>
          <w:bCs/>
          <w:i/>
          <w:sz w:val="24"/>
          <w:lang w:eastAsia="zh-CN"/>
        </w:rPr>
        <w:t xml:space="preserve">    </w:t>
      </w:r>
      <w:r w:rsidR="005B2110" w:rsidRPr="00FB07AF">
        <w:rPr>
          <w:rFonts w:eastAsia="TimesNewRomanPS-BoldMT" w:cs="SimSun"/>
          <w:b/>
          <w:bCs/>
          <w:i/>
          <w:sz w:val="24"/>
          <w:lang w:eastAsia="zh-CN"/>
        </w:rPr>
        <w:t>rotate_DLL(list, 3)</w:t>
      </w:r>
      <w:r w:rsidR="005B2110" w:rsidRPr="00065119">
        <w:rPr>
          <w:rFonts w:eastAsia="TimesNewRomanPS-BoldMT" w:cs="SimSun"/>
          <w:bCs/>
          <w:sz w:val="24"/>
          <w:lang w:eastAsia="zh-CN"/>
        </w:rPr>
        <w:t>,</w:t>
      </w:r>
      <w:r w:rsidR="005B2110">
        <w:rPr>
          <w:i/>
          <w:iCs/>
          <w:sz w:val="23"/>
          <w:szCs w:val="23"/>
        </w:rPr>
        <w:t xml:space="preserve"> </w:t>
      </w:r>
      <w:r w:rsidR="000D3571" w:rsidRPr="0035334F">
        <w:rPr>
          <w:rFonts w:eastAsia="TimesNewRomanPS-BoldMT" w:cs="SimSun"/>
          <w:bCs/>
          <w:sz w:val="24"/>
          <w:lang w:eastAsia="zh-CN"/>
        </w:rPr>
        <w:t>the output will be like this</w:t>
      </w:r>
      <w:r w:rsidR="000D3571">
        <w:rPr>
          <w:i/>
          <w:iCs/>
          <w:sz w:val="23"/>
          <w:szCs w:val="23"/>
        </w:rPr>
        <w:t xml:space="preserve"> </w:t>
      </w:r>
    </w:p>
    <w:p w14:paraId="00E6BC28" w14:textId="77777777" w:rsidR="00B578DD" w:rsidRPr="00C933D9" w:rsidRDefault="000F4A11" w:rsidP="00B578DD">
      <w:pPr>
        <w:tabs>
          <w:tab w:val="left" w:pos="0"/>
          <w:tab w:val="left" w:pos="360"/>
        </w:tabs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   </w:t>
      </w:r>
      <w:r w:rsidR="00101D8D">
        <w:rPr>
          <w:i/>
          <w:iCs/>
          <w:sz w:val="23"/>
          <w:szCs w:val="23"/>
        </w:rPr>
        <w:t xml:space="preserve"> </w:t>
      </w:r>
      <w:r w:rsidR="00722DA7">
        <w:rPr>
          <w:i/>
          <w:iCs/>
          <w:sz w:val="23"/>
          <w:szCs w:val="23"/>
        </w:rPr>
        <w:t>None</w:t>
      </w:r>
      <w:r w:rsidR="005B2110">
        <w:rPr>
          <w:i/>
          <w:iCs/>
          <w:sz w:val="23"/>
          <w:szCs w:val="23"/>
        </w:rPr>
        <w:t>&lt;-Head</w:t>
      </w:r>
      <w:r w:rsidR="005B2110" w:rsidRPr="008828FE">
        <w:rPr>
          <w:i/>
          <w:iCs/>
          <w:sz w:val="23"/>
          <w:szCs w:val="23"/>
        </w:rPr>
        <w:t>&lt;=&gt;</w:t>
      </w:r>
      <w:r w:rsidR="005B2110">
        <w:rPr>
          <w:i/>
          <w:iCs/>
          <w:sz w:val="23"/>
          <w:szCs w:val="23"/>
        </w:rPr>
        <w:t>v</w:t>
      </w:r>
      <w:r w:rsidR="005B2110" w:rsidRPr="008828FE">
        <w:rPr>
          <w:i/>
          <w:iCs/>
          <w:sz w:val="23"/>
          <w:szCs w:val="23"/>
        </w:rPr>
        <w:t>&lt;=&gt;i&lt;=&gt;</w:t>
      </w:r>
      <w:r w:rsidR="005B2110">
        <w:rPr>
          <w:i/>
          <w:iCs/>
          <w:sz w:val="23"/>
          <w:szCs w:val="23"/>
        </w:rPr>
        <w:t>c&lt;=&gt;c&gt;=&gt;i</w:t>
      </w:r>
      <w:r w:rsidR="005B2110" w:rsidRPr="008828FE">
        <w:rPr>
          <w:i/>
          <w:iCs/>
          <w:sz w:val="23"/>
          <w:szCs w:val="23"/>
        </w:rPr>
        <w:t>-&gt;</w:t>
      </w:r>
      <w:r w:rsidR="00722DA7">
        <w:rPr>
          <w:i/>
          <w:iCs/>
          <w:sz w:val="23"/>
          <w:szCs w:val="23"/>
        </w:rPr>
        <w:t>None</w:t>
      </w:r>
    </w:p>
    <w:p w14:paraId="2ECD061A" w14:textId="77777777" w:rsidR="00EA7DA3" w:rsidRDefault="00BB1209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0A6FD670" w14:textId="77777777" w:rsidR="00015D1C" w:rsidRDefault="00015D1C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F822E22" w14:textId="77777777" w:rsidR="00AF00FF" w:rsidRDefault="00AF00FF" w:rsidP="005D4911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6.</w:t>
      </w:r>
      <w:r w:rsidR="0089170F">
        <w:rPr>
          <w:rFonts w:eastAsia="TimesNewRomanPS-BoldMT" w:cs="SimSun"/>
          <w:bCs/>
          <w:sz w:val="24"/>
          <w:lang w:eastAsia="zh-CN"/>
        </w:rPr>
        <w:t xml:space="preserve"> </w:t>
      </w:r>
      <w:r w:rsidR="0021356B">
        <w:rPr>
          <w:rFonts w:eastAsia="TimesNewRomanPS-BoldMT" w:cs="SimSun"/>
          <w:bCs/>
          <w:sz w:val="24"/>
          <w:lang w:eastAsia="zh-CN"/>
        </w:rPr>
        <w:t>(Bonus)</w:t>
      </w:r>
      <w:r w:rsidR="005748D7">
        <w:rPr>
          <w:rFonts w:eastAsia="TimesNewRomanPS-BoldMT" w:cs="SimSun"/>
          <w:bCs/>
          <w:sz w:val="24"/>
          <w:lang w:eastAsia="zh-CN"/>
        </w:rPr>
        <w:t xml:space="preserve"> </w:t>
      </w:r>
      <w:r w:rsidR="0089170F">
        <w:rPr>
          <w:rFonts w:eastAsia="TimesNewRomanPS-BoldMT" w:cs="SimSun"/>
          <w:bCs/>
          <w:sz w:val="24"/>
          <w:lang w:eastAsia="zh-CN"/>
        </w:rPr>
        <w:t xml:space="preserve">Check whether there </w:t>
      </w:r>
      <w:r w:rsidR="00A44DC0">
        <w:rPr>
          <w:rFonts w:eastAsia="TimesNewRomanPS-BoldMT" w:cs="SimSun"/>
          <w:bCs/>
          <w:sz w:val="24"/>
          <w:lang w:eastAsia="zh-CN"/>
        </w:rPr>
        <w:t>exists</w:t>
      </w:r>
      <w:r w:rsidR="0089170F">
        <w:rPr>
          <w:rFonts w:eastAsia="TimesNewRomanPS-BoldMT" w:cs="SimSun"/>
          <w:bCs/>
          <w:sz w:val="24"/>
          <w:lang w:eastAsia="zh-CN"/>
        </w:rPr>
        <w:t xml:space="preserve"> random p</w:t>
      </w:r>
      <w:r w:rsidR="0089170F" w:rsidRPr="00442E74">
        <w:rPr>
          <w:rFonts w:eastAsia="TimesNewRomanPS-BoldMT" w:cs="SimSun"/>
          <w:bCs/>
          <w:sz w:val="24"/>
          <w:lang w:eastAsia="zh-CN"/>
        </w:rPr>
        <w:t xml:space="preserve">ointer </w:t>
      </w:r>
      <w:r w:rsidR="0089170F">
        <w:rPr>
          <w:rFonts w:eastAsia="TimesNewRomanPS-BoldMT" w:cs="SimSun"/>
          <w:bCs/>
          <w:sz w:val="24"/>
          <w:lang w:eastAsia="zh-CN"/>
        </w:rPr>
        <w:t xml:space="preserve">in </w:t>
      </w:r>
      <w:r w:rsidR="0089170F" w:rsidRPr="0034074E">
        <w:rPr>
          <w:rFonts w:eastAsia="TimesNewRomanPS-BoldMT" w:cs="SimSun"/>
          <w:b/>
          <w:bCs/>
          <w:sz w:val="24"/>
          <w:lang w:eastAsia="zh-CN"/>
        </w:rPr>
        <w:t>doubly</w:t>
      </w:r>
      <w:r w:rsidR="0089170F">
        <w:rPr>
          <w:rFonts w:eastAsia="TimesNewRomanPS-BoldMT" w:cs="SimSun"/>
          <w:bCs/>
          <w:sz w:val="24"/>
          <w:lang w:eastAsia="zh-CN"/>
        </w:rPr>
        <w:t xml:space="preserve"> linked l</w:t>
      </w:r>
      <w:r w:rsidR="0089170F" w:rsidRPr="00442E74">
        <w:rPr>
          <w:rFonts w:eastAsia="TimesNewRomanPS-BoldMT" w:cs="SimSun"/>
          <w:bCs/>
          <w:sz w:val="24"/>
          <w:lang w:eastAsia="zh-CN"/>
        </w:rPr>
        <w:t>ist</w:t>
      </w:r>
      <w:r w:rsidR="0089170F">
        <w:rPr>
          <w:rFonts w:eastAsia="TimesNewRomanPS-BoldMT" w:cs="SimSun"/>
          <w:bCs/>
          <w:sz w:val="24"/>
          <w:lang w:eastAsia="zh-CN"/>
        </w:rPr>
        <w:t xml:space="preserve"> </w:t>
      </w:r>
      <w:r w:rsidR="007A4118">
        <w:rPr>
          <w:rFonts w:eastAsia="TimesNewRomanPS-BoldMT" w:cs="SimSun"/>
          <w:bCs/>
          <w:sz w:val="24"/>
          <w:lang w:eastAsia="zh-CN"/>
        </w:rPr>
        <w:t xml:space="preserve">or not </w:t>
      </w:r>
      <w:r w:rsidR="0089170F">
        <w:rPr>
          <w:rFonts w:eastAsia="TimesNewRomanPS-BoldMT" w:cs="SimSun"/>
          <w:bCs/>
          <w:sz w:val="24"/>
          <w:lang w:eastAsia="zh-CN"/>
        </w:rPr>
        <w:t xml:space="preserve">and correct it </w:t>
      </w:r>
      <w:r w:rsidR="00C03592">
        <w:rPr>
          <w:rFonts w:eastAsia="TimesNewRomanPS-BoldMT" w:cs="SimSun"/>
          <w:bCs/>
          <w:sz w:val="24"/>
          <w:lang w:eastAsia="zh-CN"/>
        </w:rPr>
        <w:t xml:space="preserve">by a program, as </w:t>
      </w:r>
      <w:r w:rsidR="00EF2D0A">
        <w:rPr>
          <w:rFonts w:eastAsia="TimesNewRomanPS-BoldMT" w:cs="SimSun"/>
          <w:bCs/>
          <w:sz w:val="24"/>
          <w:lang w:eastAsia="zh-CN"/>
        </w:rPr>
        <w:t>example as follows</w:t>
      </w:r>
      <w:r w:rsidR="005F5AAD">
        <w:rPr>
          <w:rFonts w:eastAsia="TimesNewRomanPS-BoldMT" w:cs="SimSun"/>
          <w:bCs/>
          <w:sz w:val="24"/>
          <w:lang w:eastAsia="zh-CN"/>
        </w:rPr>
        <w:t xml:space="preserve"> for function input and output</w:t>
      </w:r>
    </w:p>
    <w:p w14:paraId="4030D3B0" w14:textId="77777777" w:rsidR="00F1720D" w:rsidRDefault="00F1720D" w:rsidP="00F1720D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C35D670" w14:textId="77777777" w:rsidR="006500D0" w:rsidRDefault="00F1720D" w:rsidP="00F1720D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776CC963" wp14:editId="2376DFE4">
            <wp:extent cx="2431701" cy="1141904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91" cy="11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5D0" w14:textId="77777777" w:rsidR="00BF0E8B" w:rsidRPr="00C77566" w:rsidRDefault="00BF0E8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BF0E8B" w:rsidRPr="00C77566" w:rsidSect="008F561D">
      <w:pgSz w:w="12240" w:h="15840"/>
      <w:pgMar w:top="117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519B" w14:textId="77777777" w:rsidR="00A32CCF" w:rsidRDefault="00A32CCF" w:rsidP="00093CAF">
      <w:r>
        <w:separator/>
      </w:r>
    </w:p>
  </w:endnote>
  <w:endnote w:type="continuationSeparator" w:id="0">
    <w:p w14:paraId="5B5182AC" w14:textId="77777777" w:rsidR="00A32CCF" w:rsidRDefault="00A32CCF" w:rsidP="0009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EC2A" w14:textId="77777777" w:rsidR="00A32CCF" w:rsidRDefault="00A32CCF" w:rsidP="00093CAF">
      <w:r>
        <w:separator/>
      </w:r>
    </w:p>
  </w:footnote>
  <w:footnote w:type="continuationSeparator" w:id="0">
    <w:p w14:paraId="7FDAB130" w14:textId="77777777" w:rsidR="00A32CCF" w:rsidRDefault="00A32CCF" w:rsidP="0009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43D239D"/>
    <w:multiLevelType w:val="hybridMultilevel"/>
    <w:tmpl w:val="98E06FB2"/>
    <w:lvl w:ilvl="0" w:tplc="5A329C10">
      <w:start w:val="1"/>
      <w:numFmt w:val="bullet"/>
      <w:lvlText w:val="-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553521">
    <w:abstractNumId w:val="2"/>
  </w:num>
  <w:num w:numId="2" w16cid:durableId="540215729">
    <w:abstractNumId w:val="3"/>
  </w:num>
  <w:num w:numId="3" w16cid:durableId="925263791">
    <w:abstractNumId w:val="0"/>
  </w:num>
  <w:num w:numId="4" w16cid:durableId="419376701">
    <w:abstractNumId w:val="1"/>
  </w:num>
  <w:num w:numId="5" w16cid:durableId="109011008">
    <w:abstractNumId w:val="7"/>
  </w:num>
  <w:num w:numId="6" w16cid:durableId="1573079485">
    <w:abstractNumId w:val="4"/>
  </w:num>
  <w:num w:numId="7" w16cid:durableId="1253049267">
    <w:abstractNumId w:val="5"/>
  </w:num>
  <w:num w:numId="8" w16cid:durableId="1602376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0E9C"/>
    <w:rsid w:val="000114F4"/>
    <w:rsid w:val="0001590B"/>
    <w:rsid w:val="00015D1C"/>
    <w:rsid w:val="00017923"/>
    <w:rsid w:val="00021FAE"/>
    <w:rsid w:val="00022C48"/>
    <w:rsid w:val="0002482A"/>
    <w:rsid w:val="00031B7E"/>
    <w:rsid w:val="00033296"/>
    <w:rsid w:val="0003398E"/>
    <w:rsid w:val="00040BE0"/>
    <w:rsid w:val="000456C7"/>
    <w:rsid w:val="00045CF5"/>
    <w:rsid w:val="000478F6"/>
    <w:rsid w:val="000521C3"/>
    <w:rsid w:val="000573E3"/>
    <w:rsid w:val="00064B9F"/>
    <w:rsid w:val="00065119"/>
    <w:rsid w:val="0007312B"/>
    <w:rsid w:val="00073C7A"/>
    <w:rsid w:val="00086A01"/>
    <w:rsid w:val="00090951"/>
    <w:rsid w:val="000935B2"/>
    <w:rsid w:val="00093CAF"/>
    <w:rsid w:val="00093DAA"/>
    <w:rsid w:val="000962D0"/>
    <w:rsid w:val="000B0368"/>
    <w:rsid w:val="000B2E1D"/>
    <w:rsid w:val="000B4770"/>
    <w:rsid w:val="000B7D28"/>
    <w:rsid w:val="000C5D36"/>
    <w:rsid w:val="000C7DF0"/>
    <w:rsid w:val="000D3571"/>
    <w:rsid w:val="000E1E08"/>
    <w:rsid w:val="000E2558"/>
    <w:rsid w:val="000E3B1B"/>
    <w:rsid w:val="000E5617"/>
    <w:rsid w:val="000E660B"/>
    <w:rsid w:val="000F04CF"/>
    <w:rsid w:val="000F3F2F"/>
    <w:rsid w:val="000F4A11"/>
    <w:rsid w:val="000F7793"/>
    <w:rsid w:val="00101D8D"/>
    <w:rsid w:val="00106DA6"/>
    <w:rsid w:val="00107ED5"/>
    <w:rsid w:val="001101C8"/>
    <w:rsid w:val="001141A0"/>
    <w:rsid w:val="001141C4"/>
    <w:rsid w:val="0012483B"/>
    <w:rsid w:val="00130A2B"/>
    <w:rsid w:val="001318E6"/>
    <w:rsid w:val="001425A9"/>
    <w:rsid w:val="00146E77"/>
    <w:rsid w:val="00150AF5"/>
    <w:rsid w:val="00154A84"/>
    <w:rsid w:val="00156253"/>
    <w:rsid w:val="001576EE"/>
    <w:rsid w:val="00172A27"/>
    <w:rsid w:val="00175DF3"/>
    <w:rsid w:val="00181457"/>
    <w:rsid w:val="0018374A"/>
    <w:rsid w:val="00190583"/>
    <w:rsid w:val="00194419"/>
    <w:rsid w:val="00194641"/>
    <w:rsid w:val="00197DBB"/>
    <w:rsid w:val="001A1C8B"/>
    <w:rsid w:val="001A730A"/>
    <w:rsid w:val="001B225E"/>
    <w:rsid w:val="001B44EF"/>
    <w:rsid w:val="001C0942"/>
    <w:rsid w:val="001C3665"/>
    <w:rsid w:val="001C497B"/>
    <w:rsid w:val="001C51DE"/>
    <w:rsid w:val="001D27E0"/>
    <w:rsid w:val="001D42F2"/>
    <w:rsid w:val="001D5F61"/>
    <w:rsid w:val="001E7244"/>
    <w:rsid w:val="001F0D9A"/>
    <w:rsid w:val="001F15AE"/>
    <w:rsid w:val="001F61CF"/>
    <w:rsid w:val="001F686D"/>
    <w:rsid w:val="00203911"/>
    <w:rsid w:val="00204198"/>
    <w:rsid w:val="00210A62"/>
    <w:rsid w:val="0021356B"/>
    <w:rsid w:val="00225C0D"/>
    <w:rsid w:val="00227E0A"/>
    <w:rsid w:val="00227E5C"/>
    <w:rsid w:val="00230B47"/>
    <w:rsid w:val="002356C8"/>
    <w:rsid w:val="00237963"/>
    <w:rsid w:val="00257FF6"/>
    <w:rsid w:val="002619B4"/>
    <w:rsid w:val="00262280"/>
    <w:rsid w:val="002710DC"/>
    <w:rsid w:val="00271ED0"/>
    <w:rsid w:val="002746BD"/>
    <w:rsid w:val="00275317"/>
    <w:rsid w:val="00277024"/>
    <w:rsid w:val="00281864"/>
    <w:rsid w:val="0028323D"/>
    <w:rsid w:val="002961A0"/>
    <w:rsid w:val="00297350"/>
    <w:rsid w:val="002A489A"/>
    <w:rsid w:val="002A6317"/>
    <w:rsid w:val="002B167D"/>
    <w:rsid w:val="002C0EFE"/>
    <w:rsid w:val="002D5B28"/>
    <w:rsid w:val="002E1DA6"/>
    <w:rsid w:val="002E4B89"/>
    <w:rsid w:val="002F2F9A"/>
    <w:rsid w:val="00305740"/>
    <w:rsid w:val="003115FE"/>
    <w:rsid w:val="00314F20"/>
    <w:rsid w:val="0033250E"/>
    <w:rsid w:val="0033362A"/>
    <w:rsid w:val="00336F96"/>
    <w:rsid w:val="0034074E"/>
    <w:rsid w:val="003417B8"/>
    <w:rsid w:val="0034210C"/>
    <w:rsid w:val="00344527"/>
    <w:rsid w:val="00346109"/>
    <w:rsid w:val="0035044B"/>
    <w:rsid w:val="003515D5"/>
    <w:rsid w:val="003524E8"/>
    <w:rsid w:val="0035334F"/>
    <w:rsid w:val="00364D72"/>
    <w:rsid w:val="00371C0D"/>
    <w:rsid w:val="00381FE6"/>
    <w:rsid w:val="00386B62"/>
    <w:rsid w:val="0039410B"/>
    <w:rsid w:val="0039549B"/>
    <w:rsid w:val="00395B73"/>
    <w:rsid w:val="003A1441"/>
    <w:rsid w:val="003A22C5"/>
    <w:rsid w:val="003A404B"/>
    <w:rsid w:val="003A7E70"/>
    <w:rsid w:val="003B0147"/>
    <w:rsid w:val="003B2485"/>
    <w:rsid w:val="003B5516"/>
    <w:rsid w:val="003C211A"/>
    <w:rsid w:val="003C3599"/>
    <w:rsid w:val="003D0986"/>
    <w:rsid w:val="003D5E74"/>
    <w:rsid w:val="003D7B10"/>
    <w:rsid w:val="003E2282"/>
    <w:rsid w:val="003E6923"/>
    <w:rsid w:val="003F03CD"/>
    <w:rsid w:val="003F0A3E"/>
    <w:rsid w:val="003F0AC8"/>
    <w:rsid w:val="003F0B82"/>
    <w:rsid w:val="00400D2A"/>
    <w:rsid w:val="00400E06"/>
    <w:rsid w:val="004035FD"/>
    <w:rsid w:val="004130F1"/>
    <w:rsid w:val="00416FFD"/>
    <w:rsid w:val="0041764A"/>
    <w:rsid w:val="004201BA"/>
    <w:rsid w:val="0042435C"/>
    <w:rsid w:val="00426DB0"/>
    <w:rsid w:val="00442BC3"/>
    <w:rsid w:val="00442E74"/>
    <w:rsid w:val="00443A45"/>
    <w:rsid w:val="004440F3"/>
    <w:rsid w:val="00445BF4"/>
    <w:rsid w:val="004505FB"/>
    <w:rsid w:val="00456A82"/>
    <w:rsid w:val="00461111"/>
    <w:rsid w:val="0047039A"/>
    <w:rsid w:val="00471CC9"/>
    <w:rsid w:val="004767E1"/>
    <w:rsid w:val="00483F21"/>
    <w:rsid w:val="00487AF4"/>
    <w:rsid w:val="00496415"/>
    <w:rsid w:val="004A0A80"/>
    <w:rsid w:val="004A0F8D"/>
    <w:rsid w:val="004A7FBB"/>
    <w:rsid w:val="004B3DA7"/>
    <w:rsid w:val="004C48FC"/>
    <w:rsid w:val="004C5643"/>
    <w:rsid w:val="004D2963"/>
    <w:rsid w:val="004D597E"/>
    <w:rsid w:val="004D5B3A"/>
    <w:rsid w:val="004E1718"/>
    <w:rsid w:val="004E691B"/>
    <w:rsid w:val="004F2231"/>
    <w:rsid w:val="004F471D"/>
    <w:rsid w:val="004F6F9E"/>
    <w:rsid w:val="00503E9F"/>
    <w:rsid w:val="00504B35"/>
    <w:rsid w:val="00505627"/>
    <w:rsid w:val="00505E68"/>
    <w:rsid w:val="00515B3E"/>
    <w:rsid w:val="00525D14"/>
    <w:rsid w:val="0053261D"/>
    <w:rsid w:val="005340C6"/>
    <w:rsid w:val="0053744C"/>
    <w:rsid w:val="005401BB"/>
    <w:rsid w:val="005408FE"/>
    <w:rsid w:val="00541388"/>
    <w:rsid w:val="00541713"/>
    <w:rsid w:val="0054210C"/>
    <w:rsid w:val="005454EE"/>
    <w:rsid w:val="00546B44"/>
    <w:rsid w:val="00556C64"/>
    <w:rsid w:val="005608B4"/>
    <w:rsid w:val="0056493F"/>
    <w:rsid w:val="00574830"/>
    <w:rsid w:val="005748D7"/>
    <w:rsid w:val="0057747A"/>
    <w:rsid w:val="00582743"/>
    <w:rsid w:val="005834FD"/>
    <w:rsid w:val="00585C10"/>
    <w:rsid w:val="00586D74"/>
    <w:rsid w:val="005879F3"/>
    <w:rsid w:val="00590659"/>
    <w:rsid w:val="00592EDB"/>
    <w:rsid w:val="00597D12"/>
    <w:rsid w:val="005A37D5"/>
    <w:rsid w:val="005A54E7"/>
    <w:rsid w:val="005B2110"/>
    <w:rsid w:val="005B36FE"/>
    <w:rsid w:val="005B7DC4"/>
    <w:rsid w:val="005D0BFB"/>
    <w:rsid w:val="005D14ED"/>
    <w:rsid w:val="005D4911"/>
    <w:rsid w:val="005D6CD5"/>
    <w:rsid w:val="005E0E62"/>
    <w:rsid w:val="005E5D43"/>
    <w:rsid w:val="005F4512"/>
    <w:rsid w:val="005F5AAD"/>
    <w:rsid w:val="0060534C"/>
    <w:rsid w:val="006077F5"/>
    <w:rsid w:val="00617286"/>
    <w:rsid w:val="00626F89"/>
    <w:rsid w:val="00627BC7"/>
    <w:rsid w:val="00633333"/>
    <w:rsid w:val="00635D79"/>
    <w:rsid w:val="00637647"/>
    <w:rsid w:val="00640367"/>
    <w:rsid w:val="00643AF8"/>
    <w:rsid w:val="00645636"/>
    <w:rsid w:val="006466CF"/>
    <w:rsid w:val="00647D72"/>
    <w:rsid w:val="006500D0"/>
    <w:rsid w:val="00654D62"/>
    <w:rsid w:val="00656D08"/>
    <w:rsid w:val="00671A91"/>
    <w:rsid w:val="00672392"/>
    <w:rsid w:val="0067267E"/>
    <w:rsid w:val="00676D4C"/>
    <w:rsid w:val="00684813"/>
    <w:rsid w:val="00691214"/>
    <w:rsid w:val="00695044"/>
    <w:rsid w:val="006964B0"/>
    <w:rsid w:val="006A3551"/>
    <w:rsid w:val="006A49E6"/>
    <w:rsid w:val="006B6042"/>
    <w:rsid w:val="006B6C93"/>
    <w:rsid w:val="006C0799"/>
    <w:rsid w:val="006C2360"/>
    <w:rsid w:val="006D5BCF"/>
    <w:rsid w:val="006E0B0E"/>
    <w:rsid w:val="006E0C91"/>
    <w:rsid w:val="006E66ED"/>
    <w:rsid w:val="006F15A1"/>
    <w:rsid w:val="006F1B88"/>
    <w:rsid w:val="006F23DD"/>
    <w:rsid w:val="006F43EC"/>
    <w:rsid w:val="00700617"/>
    <w:rsid w:val="007050EB"/>
    <w:rsid w:val="0070721D"/>
    <w:rsid w:val="00714A5B"/>
    <w:rsid w:val="00716010"/>
    <w:rsid w:val="00716F30"/>
    <w:rsid w:val="00722DA7"/>
    <w:rsid w:val="00730BB4"/>
    <w:rsid w:val="00732B29"/>
    <w:rsid w:val="00737C1F"/>
    <w:rsid w:val="00742D0B"/>
    <w:rsid w:val="00744702"/>
    <w:rsid w:val="00747DCD"/>
    <w:rsid w:val="00764966"/>
    <w:rsid w:val="0076576C"/>
    <w:rsid w:val="00770682"/>
    <w:rsid w:val="007720E6"/>
    <w:rsid w:val="00772C33"/>
    <w:rsid w:val="007743C0"/>
    <w:rsid w:val="00775D8B"/>
    <w:rsid w:val="0078164D"/>
    <w:rsid w:val="0078284C"/>
    <w:rsid w:val="0078668B"/>
    <w:rsid w:val="00795492"/>
    <w:rsid w:val="007A4118"/>
    <w:rsid w:val="007B02FC"/>
    <w:rsid w:val="007B057D"/>
    <w:rsid w:val="007C4BA0"/>
    <w:rsid w:val="007C6851"/>
    <w:rsid w:val="007D0A7E"/>
    <w:rsid w:val="007D2291"/>
    <w:rsid w:val="007D263A"/>
    <w:rsid w:val="007D290F"/>
    <w:rsid w:val="007D2A62"/>
    <w:rsid w:val="007E2E2B"/>
    <w:rsid w:val="007F3CEC"/>
    <w:rsid w:val="007F7D13"/>
    <w:rsid w:val="00801434"/>
    <w:rsid w:val="008114DE"/>
    <w:rsid w:val="00812B43"/>
    <w:rsid w:val="00820C86"/>
    <w:rsid w:val="00824E51"/>
    <w:rsid w:val="008332DB"/>
    <w:rsid w:val="00833FD9"/>
    <w:rsid w:val="00834C48"/>
    <w:rsid w:val="00835F0F"/>
    <w:rsid w:val="00840957"/>
    <w:rsid w:val="00845109"/>
    <w:rsid w:val="00851591"/>
    <w:rsid w:val="00851DCD"/>
    <w:rsid w:val="00861214"/>
    <w:rsid w:val="00862B77"/>
    <w:rsid w:val="008632B0"/>
    <w:rsid w:val="00864E2A"/>
    <w:rsid w:val="00866953"/>
    <w:rsid w:val="00866FE8"/>
    <w:rsid w:val="00867A62"/>
    <w:rsid w:val="008730EA"/>
    <w:rsid w:val="0087382C"/>
    <w:rsid w:val="00873E4D"/>
    <w:rsid w:val="0087692C"/>
    <w:rsid w:val="00877BEA"/>
    <w:rsid w:val="008828FE"/>
    <w:rsid w:val="00883436"/>
    <w:rsid w:val="00884BEF"/>
    <w:rsid w:val="00884E49"/>
    <w:rsid w:val="0089170F"/>
    <w:rsid w:val="008923EF"/>
    <w:rsid w:val="00895C7B"/>
    <w:rsid w:val="0089731E"/>
    <w:rsid w:val="008A05B9"/>
    <w:rsid w:val="008A28CF"/>
    <w:rsid w:val="008A4A76"/>
    <w:rsid w:val="008A5034"/>
    <w:rsid w:val="008B0CF3"/>
    <w:rsid w:val="008B318B"/>
    <w:rsid w:val="008B3A7F"/>
    <w:rsid w:val="008B60DF"/>
    <w:rsid w:val="008B77FB"/>
    <w:rsid w:val="008C2998"/>
    <w:rsid w:val="008D0590"/>
    <w:rsid w:val="008D1743"/>
    <w:rsid w:val="008D7AA6"/>
    <w:rsid w:val="008F05CF"/>
    <w:rsid w:val="008F561D"/>
    <w:rsid w:val="00902480"/>
    <w:rsid w:val="00916913"/>
    <w:rsid w:val="0091751C"/>
    <w:rsid w:val="00917CCE"/>
    <w:rsid w:val="0092199A"/>
    <w:rsid w:val="0092336E"/>
    <w:rsid w:val="00923C27"/>
    <w:rsid w:val="0093580A"/>
    <w:rsid w:val="00937C29"/>
    <w:rsid w:val="00943A0B"/>
    <w:rsid w:val="00944401"/>
    <w:rsid w:val="00952166"/>
    <w:rsid w:val="00962122"/>
    <w:rsid w:val="00963FE5"/>
    <w:rsid w:val="0096411E"/>
    <w:rsid w:val="0096769E"/>
    <w:rsid w:val="0097216D"/>
    <w:rsid w:val="00986E28"/>
    <w:rsid w:val="00987043"/>
    <w:rsid w:val="00987B81"/>
    <w:rsid w:val="00992874"/>
    <w:rsid w:val="009936C1"/>
    <w:rsid w:val="009A2740"/>
    <w:rsid w:val="009A450E"/>
    <w:rsid w:val="009B2031"/>
    <w:rsid w:val="009C15E9"/>
    <w:rsid w:val="009D0C64"/>
    <w:rsid w:val="009D6366"/>
    <w:rsid w:val="009E02DC"/>
    <w:rsid w:val="009E4038"/>
    <w:rsid w:val="009E50A6"/>
    <w:rsid w:val="009F7450"/>
    <w:rsid w:val="00A02D31"/>
    <w:rsid w:val="00A07D86"/>
    <w:rsid w:val="00A14387"/>
    <w:rsid w:val="00A15B7A"/>
    <w:rsid w:val="00A210A5"/>
    <w:rsid w:val="00A2518F"/>
    <w:rsid w:val="00A32CCF"/>
    <w:rsid w:val="00A32DFE"/>
    <w:rsid w:val="00A32E1E"/>
    <w:rsid w:val="00A35C39"/>
    <w:rsid w:val="00A41016"/>
    <w:rsid w:val="00A44DC0"/>
    <w:rsid w:val="00A53C8B"/>
    <w:rsid w:val="00A54AB7"/>
    <w:rsid w:val="00A56C02"/>
    <w:rsid w:val="00A6072F"/>
    <w:rsid w:val="00A72837"/>
    <w:rsid w:val="00A737F2"/>
    <w:rsid w:val="00A741B6"/>
    <w:rsid w:val="00A840EC"/>
    <w:rsid w:val="00A87AC5"/>
    <w:rsid w:val="00A87FE5"/>
    <w:rsid w:val="00A95C38"/>
    <w:rsid w:val="00AA02A3"/>
    <w:rsid w:val="00AA0CA9"/>
    <w:rsid w:val="00AA1AF2"/>
    <w:rsid w:val="00AA1E3C"/>
    <w:rsid w:val="00AA5037"/>
    <w:rsid w:val="00AB1427"/>
    <w:rsid w:val="00AB17F9"/>
    <w:rsid w:val="00AB2554"/>
    <w:rsid w:val="00AB72A4"/>
    <w:rsid w:val="00AC4956"/>
    <w:rsid w:val="00AD343F"/>
    <w:rsid w:val="00AE1FB6"/>
    <w:rsid w:val="00AE44AD"/>
    <w:rsid w:val="00AF00FF"/>
    <w:rsid w:val="00B032EA"/>
    <w:rsid w:val="00B053F0"/>
    <w:rsid w:val="00B0779D"/>
    <w:rsid w:val="00B1085E"/>
    <w:rsid w:val="00B17548"/>
    <w:rsid w:val="00B36509"/>
    <w:rsid w:val="00B36CF5"/>
    <w:rsid w:val="00B45941"/>
    <w:rsid w:val="00B469A2"/>
    <w:rsid w:val="00B524BC"/>
    <w:rsid w:val="00B5556E"/>
    <w:rsid w:val="00B578DD"/>
    <w:rsid w:val="00B62A68"/>
    <w:rsid w:val="00B64395"/>
    <w:rsid w:val="00B66519"/>
    <w:rsid w:val="00B8537C"/>
    <w:rsid w:val="00B85822"/>
    <w:rsid w:val="00B94382"/>
    <w:rsid w:val="00B978B9"/>
    <w:rsid w:val="00BA2F2F"/>
    <w:rsid w:val="00BA37CE"/>
    <w:rsid w:val="00BA5420"/>
    <w:rsid w:val="00BB1209"/>
    <w:rsid w:val="00BB1FAE"/>
    <w:rsid w:val="00BB3F4E"/>
    <w:rsid w:val="00BB6AF8"/>
    <w:rsid w:val="00BC2106"/>
    <w:rsid w:val="00BC314B"/>
    <w:rsid w:val="00BC4042"/>
    <w:rsid w:val="00BC4710"/>
    <w:rsid w:val="00BC5197"/>
    <w:rsid w:val="00BC59D9"/>
    <w:rsid w:val="00BD42FB"/>
    <w:rsid w:val="00BE328E"/>
    <w:rsid w:val="00BE4D55"/>
    <w:rsid w:val="00BF0E8B"/>
    <w:rsid w:val="00BF6898"/>
    <w:rsid w:val="00BF73A3"/>
    <w:rsid w:val="00C03592"/>
    <w:rsid w:val="00C04984"/>
    <w:rsid w:val="00C07478"/>
    <w:rsid w:val="00C07773"/>
    <w:rsid w:val="00C141B4"/>
    <w:rsid w:val="00C141B9"/>
    <w:rsid w:val="00C16314"/>
    <w:rsid w:val="00C1747E"/>
    <w:rsid w:val="00C2064A"/>
    <w:rsid w:val="00C2390A"/>
    <w:rsid w:val="00C26731"/>
    <w:rsid w:val="00C31991"/>
    <w:rsid w:val="00C361CB"/>
    <w:rsid w:val="00C36B97"/>
    <w:rsid w:val="00C41F31"/>
    <w:rsid w:val="00C4673E"/>
    <w:rsid w:val="00C477C1"/>
    <w:rsid w:val="00C50F83"/>
    <w:rsid w:val="00C613D3"/>
    <w:rsid w:val="00C616A9"/>
    <w:rsid w:val="00C62206"/>
    <w:rsid w:val="00C63108"/>
    <w:rsid w:val="00C643D7"/>
    <w:rsid w:val="00C64BEE"/>
    <w:rsid w:val="00C662B1"/>
    <w:rsid w:val="00C719C8"/>
    <w:rsid w:val="00C727F6"/>
    <w:rsid w:val="00C72FC2"/>
    <w:rsid w:val="00C73F93"/>
    <w:rsid w:val="00C77566"/>
    <w:rsid w:val="00C82CC2"/>
    <w:rsid w:val="00C86AC2"/>
    <w:rsid w:val="00C87B0F"/>
    <w:rsid w:val="00C907C2"/>
    <w:rsid w:val="00C933D9"/>
    <w:rsid w:val="00C94CCF"/>
    <w:rsid w:val="00CA1557"/>
    <w:rsid w:val="00CA5C63"/>
    <w:rsid w:val="00CA7BDE"/>
    <w:rsid w:val="00CB0526"/>
    <w:rsid w:val="00CB054B"/>
    <w:rsid w:val="00CB3005"/>
    <w:rsid w:val="00CB324F"/>
    <w:rsid w:val="00CB34F3"/>
    <w:rsid w:val="00CB671D"/>
    <w:rsid w:val="00CF0C9F"/>
    <w:rsid w:val="00CF5858"/>
    <w:rsid w:val="00D03F1A"/>
    <w:rsid w:val="00D1038D"/>
    <w:rsid w:val="00D11360"/>
    <w:rsid w:val="00D121BD"/>
    <w:rsid w:val="00D27115"/>
    <w:rsid w:val="00D402BF"/>
    <w:rsid w:val="00D4077B"/>
    <w:rsid w:val="00D432FD"/>
    <w:rsid w:val="00D449B3"/>
    <w:rsid w:val="00D47444"/>
    <w:rsid w:val="00D54199"/>
    <w:rsid w:val="00D6706F"/>
    <w:rsid w:val="00D76AAE"/>
    <w:rsid w:val="00D82E08"/>
    <w:rsid w:val="00D849A1"/>
    <w:rsid w:val="00D858EF"/>
    <w:rsid w:val="00D8593C"/>
    <w:rsid w:val="00D9392D"/>
    <w:rsid w:val="00DA3F14"/>
    <w:rsid w:val="00DB153E"/>
    <w:rsid w:val="00DB549F"/>
    <w:rsid w:val="00DB7348"/>
    <w:rsid w:val="00DC01E3"/>
    <w:rsid w:val="00DC07D0"/>
    <w:rsid w:val="00DC58F8"/>
    <w:rsid w:val="00DC5A5F"/>
    <w:rsid w:val="00DD3215"/>
    <w:rsid w:val="00DD5E7C"/>
    <w:rsid w:val="00DF5B41"/>
    <w:rsid w:val="00DF5E15"/>
    <w:rsid w:val="00DF6417"/>
    <w:rsid w:val="00DF78E1"/>
    <w:rsid w:val="00E10D6A"/>
    <w:rsid w:val="00E13C13"/>
    <w:rsid w:val="00E158D6"/>
    <w:rsid w:val="00E230EF"/>
    <w:rsid w:val="00E26190"/>
    <w:rsid w:val="00E30C11"/>
    <w:rsid w:val="00E36EF2"/>
    <w:rsid w:val="00E3778C"/>
    <w:rsid w:val="00E50157"/>
    <w:rsid w:val="00E51760"/>
    <w:rsid w:val="00E57035"/>
    <w:rsid w:val="00E660DA"/>
    <w:rsid w:val="00E66911"/>
    <w:rsid w:val="00E66C87"/>
    <w:rsid w:val="00E66D7B"/>
    <w:rsid w:val="00E67432"/>
    <w:rsid w:val="00E679C9"/>
    <w:rsid w:val="00E7032D"/>
    <w:rsid w:val="00E71A75"/>
    <w:rsid w:val="00E762EC"/>
    <w:rsid w:val="00E800D9"/>
    <w:rsid w:val="00E81818"/>
    <w:rsid w:val="00E83653"/>
    <w:rsid w:val="00E849F5"/>
    <w:rsid w:val="00E8766A"/>
    <w:rsid w:val="00E9271B"/>
    <w:rsid w:val="00E929E9"/>
    <w:rsid w:val="00E95BBB"/>
    <w:rsid w:val="00E971B0"/>
    <w:rsid w:val="00E97464"/>
    <w:rsid w:val="00EA35E7"/>
    <w:rsid w:val="00EA6CF5"/>
    <w:rsid w:val="00EA7DA3"/>
    <w:rsid w:val="00EB1756"/>
    <w:rsid w:val="00EC16BC"/>
    <w:rsid w:val="00EC5646"/>
    <w:rsid w:val="00EE00AE"/>
    <w:rsid w:val="00EE09B8"/>
    <w:rsid w:val="00EE22F1"/>
    <w:rsid w:val="00EE3064"/>
    <w:rsid w:val="00EE3E52"/>
    <w:rsid w:val="00EE4731"/>
    <w:rsid w:val="00EF1F5D"/>
    <w:rsid w:val="00EF2D0A"/>
    <w:rsid w:val="00EF4227"/>
    <w:rsid w:val="00EF5DF2"/>
    <w:rsid w:val="00EF6A49"/>
    <w:rsid w:val="00F05B6F"/>
    <w:rsid w:val="00F13365"/>
    <w:rsid w:val="00F1720D"/>
    <w:rsid w:val="00F2137F"/>
    <w:rsid w:val="00F23B20"/>
    <w:rsid w:val="00F23D4D"/>
    <w:rsid w:val="00F34CC7"/>
    <w:rsid w:val="00F404AB"/>
    <w:rsid w:val="00F42977"/>
    <w:rsid w:val="00F441ED"/>
    <w:rsid w:val="00F5277E"/>
    <w:rsid w:val="00F5530D"/>
    <w:rsid w:val="00F67D77"/>
    <w:rsid w:val="00F81299"/>
    <w:rsid w:val="00F85290"/>
    <w:rsid w:val="00FB07AF"/>
    <w:rsid w:val="00FB3AA4"/>
    <w:rsid w:val="00FB4506"/>
    <w:rsid w:val="00FB4D3E"/>
    <w:rsid w:val="00FB5801"/>
    <w:rsid w:val="00FB6BFE"/>
    <w:rsid w:val="00FC35B6"/>
    <w:rsid w:val="00FD05BA"/>
    <w:rsid w:val="00FD78B0"/>
    <w:rsid w:val="00FE63A4"/>
    <w:rsid w:val="00FE6AE2"/>
    <w:rsid w:val="00FE7B3D"/>
    <w:rsid w:val="00FF12D7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1D237C"/>
  <w15:docId w15:val="{63748D52-7335-4E3C-9A47-FA454965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3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CAF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3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CAF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372</Words>
  <Characters>2124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2492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2012</cp:revision>
  <cp:lastPrinted>2021-06-15T06:36:00Z</cp:lastPrinted>
  <dcterms:created xsi:type="dcterms:W3CDTF">2019-09-04T05:01:00Z</dcterms:created>
  <dcterms:modified xsi:type="dcterms:W3CDTF">2023-02-21T07:11:00Z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