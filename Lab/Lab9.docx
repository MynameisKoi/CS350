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14F9" w14:textId="1590E39A" w:rsidR="00D00E1E" w:rsidRDefault="00D00E1E" w:rsidP="00EB37C5">
      <w:pPr>
        <w:snapToGrid w:val="0"/>
        <w:rPr>
          <w:rFonts w:eastAsia="TimesNewRomanPS-BoldMT" w:cs="SimSun"/>
          <w:b/>
          <w:bCs/>
          <w:szCs w:val="28"/>
        </w:rPr>
      </w:pPr>
      <w:r w:rsidRPr="007B7C6C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3BE6788C" wp14:editId="13AB79F7">
            <wp:extent cx="454645" cy="457200"/>
            <wp:effectExtent l="0" t="0" r="3175" b="0"/>
            <wp:docPr id="5" name="Picture 5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7C5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             </w:t>
      </w:r>
      <w:r w:rsidRPr="007B7C6C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2A7D1D80" w14:textId="77777777" w:rsidR="00D00E1E" w:rsidRDefault="00D00E1E">
      <w:pPr>
        <w:jc w:val="center"/>
        <w:rPr>
          <w:rFonts w:eastAsia="TimesNewRomanPS-BoldMT" w:cs="SimSun"/>
          <w:b/>
          <w:bCs/>
          <w:szCs w:val="28"/>
        </w:rPr>
      </w:pPr>
    </w:p>
    <w:p w14:paraId="630B8C52" w14:textId="2DDD6620" w:rsidR="00A14387" w:rsidRDefault="00987EDE" w:rsidP="00EB37C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666E24">
        <w:rPr>
          <w:b/>
          <w:bCs/>
          <w:szCs w:val="28"/>
          <w:lang w:eastAsia="zh-CN"/>
        </w:rPr>
        <w:t>9</w:t>
      </w:r>
      <w:r w:rsidR="00F96F38">
        <w:rPr>
          <w:b/>
          <w:bCs/>
          <w:szCs w:val="28"/>
          <w:lang w:eastAsia="zh-CN"/>
        </w:rPr>
        <w:t xml:space="preserve"> </w:t>
      </w:r>
      <w:r w:rsidR="00522243">
        <w:rPr>
          <w:b/>
          <w:bCs/>
          <w:szCs w:val="28"/>
        </w:rPr>
        <w:t>Pointer</w:t>
      </w:r>
      <w:r w:rsidR="003C2C92">
        <w:rPr>
          <w:b/>
          <w:bCs/>
          <w:szCs w:val="28"/>
        </w:rPr>
        <w:t xml:space="preserve"> (cont.)</w:t>
      </w:r>
      <w:r w:rsidR="007B07A6">
        <w:rPr>
          <w:b/>
          <w:bCs/>
          <w:szCs w:val="28"/>
        </w:rPr>
        <w:t xml:space="preserve"> in C </w:t>
      </w:r>
      <w:r w:rsidR="000F3F2F">
        <w:rPr>
          <w:b/>
          <w:bCs/>
          <w:szCs w:val="28"/>
        </w:rPr>
        <w:t>Language</w:t>
      </w:r>
    </w:p>
    <w:p w14:paraId="4D131009" w14:textId="77777777" w:rsidR="00197DBB" w:rsidRDefault="00197DBB">
      <w:pPr>
        <w:jc w:val="center"/>
        <w:rPr>
          <w:rFonts w:eastAsia="TimesNewRomanPS-BoldMT" w:cs="SimSun"/>
          <w:b/>
          <w:bCs/>
          <w:szCs w:val="28"/>
        </w:rPr>
      </w:pPr>
    </w:p>
    <w:p w14:paraId="1DFF8AE1" w14:textId="77C7B247" w:rsidR="00D00E1E" w:rsidRDefault="00D00E1E" w:rsidP="00D00E1E">
      <w:pPr>
        <w:ind w:left="5760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>Due day: 3/</w:t>
      </w:r>
      <w:r w:rsidR="00CF5CAF">
        <w:rPr>
          <w:rFonts w:eastAsia="TimesNewRomanPS-BoldMT" w:cs="SimSun"/>
          <w:b/>
          <w:bCs/>
          <w:szCs w:val="28"/>
        </w:rPr>
        <w:t>31</w:t>
      </w:r>
      <w:r>
        <w:rPr>
          <w:rFonts w:eastAsia="TimesNewRomanPS-BoldMT" w:cs="SimSun"/>
          <w:b/>
          <w:bCs/>
          <w:szCs w:val="28"/>
        </w:rPr>
        <w:t>/2023</w:t>
      </w:r>
    </w:p>
    <w:p w14:paraId="6F7F9B99" w14:textId="77777777" w:rsidR="00D00E1E" w:rsidRDefault="00D00E1E" w:rsidP="00D00E1E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D812FD3" w14:textId="77777777" w:rsidR="00D00E1E" w:rsidRDefault="00D00E1E" w:rsidP="00D00E1E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0147337" w14:textId="77777777" w:rsidR="00D00E1E" w:rsidRDefault="00D00E1E" w:rsidP="00D00E1E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B94DC59" w14:textId="77777777" w:rsidR="00D00E1E" w:rsidRDefault="00D00E1E" w:rsidP="00D00E1E">
      <w:pPr>
        <w:numPr>
          <w:ilvl w:val="0"/>
          <w:numId w:val="10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platform.</w:t>
      </w:r>
    </w:p>
    <w:p w14:paraId="38D6143B" w14:textId="77777777" w:rsidR="00D00E1E" w:rsidRDefault="00D00E1E" w:rsidP="00D00E1E">
      <w:pPr>
        <w:numPr>
          <w:ilvl w:val="0"/>
          <w:numId w:val="10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7D2E35E" w14:textId="77777777" w:rsidR="00D00E1E" w:rsidRDefault="00D00E1E" w:rsidP="00D00E1E">
      <w:pPr>
        <w:numPr>
          <w:ilvl w:val="0"/>
          <w:numId w:val="10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594AC2C5" w14:textId="6CE09B19" w:rsidR="00C87B0F" w:rsidRPr="00D00E1E" w:rsidRDefault="00D00E1E" w:rsidP="00D00E1E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241EF668" w14:textId="77777777" w:rsidR="00A14387" w:rsidRDefault="00A14387">
      <w:pPr>
        <w:rPr>
          <w:sz w:val="20"/>
          <w:szCs w:val="20"/>
          <w:lang w:eastAsia="zh-CN"/>
        </w:rPr>
      </w:pPr>
    </w:p>
    <w:p w14:paraId="52DFAA67" w14:textId="77777777" w:rsidR="003909F4" w:rsidRPr="006E5EB1" w:rsidRDefault="006E5EB1" w:rsidP="005D5D90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Write program to delete duplicate elements in an array</w:t>
      </w:r>
    </w:p>
    <w:p w14:paraId="69991B37" w14:textId="77777777" w:rsidR="00605EE6" w:rsidRDefault="00605EE6" w:rsidP="00605EE6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31B5F91A" w14:textId="77777777" w:rsidR="00D35800" w:rsidRPr="00605EE6" w:rsidRDefault="00605EE6" w:rsidP="006E5EB1">
      <w:pPr>
        <w:pStyle w:val="ListParagraph"/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2D223868" w14:textId="77777777" w:rsidR="00315B05" w:rsidRPr="00315B05" w:rsidRDefault="006E5EB1" w:rsidP="006E5EB1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size of array</w:t>
      </w:r>
      <w:r w:rsidR="00315B05" w:rsidRPr="00315B05">
        <w:rPr>
          <w:bCs/>
          <w:i/>
          <w:sz w:val="22"/>
          <w:szCs w:val="22"/>
          <w:lang w:eastAsia="zh-CN"/>
        </w:rPr>
        <w:t xml:space="preserve">: </w:t>
      </w:r>
      <w:r>
        <w:rPr>
          <w:bCs/>
          <w:i/>
          <w:sz w:val="22"/>
          <w:szCs w:val="22"/>
          <w:lang w:eastAsia="zh-CN"/>
        </w:rPr>
        <w:t>5</w:t>
      </w:r>
    </w:p>
    <w:p w14:paraId="14DABF15" w14:textId="77777777" w:rsidR="006E5EB1" w:rsidRDefault="006E5EB1" w:rsidP="006E5EB1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each element for the given array:</w:t>
      </w:r>
      <w:r>
        <w:rPr>
          <w:bCs/>
          <w:i/>
          <w:sz w:val="22"/>
          <w:szCs w:val="22"/>
          <w:lang w:eastAsia="zh-CN"/>
        </w:rPr>
        <w:tab/>
        <w:t>-1 0 -1 0 2</w:t>
      </w:r>
    </w:p>
    <w:p w14:paraId="26E13F2E" w14:textId="77777777" w:rsidR="00315B05" w:rsidRDefault="00315B05" w:rsidP="006E5EB1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 w:rsidRPr="001744CF">
        <w:rPr>
          <w:bCs/>
          <w:i/>
          <w:sz w:val="22"/>
          <w:szCs w:val="22"/>
          <w:lang w:eastAsia="zh-CN"/>
        </w:rPr>
        <w:t xml:space="preserve">  </w:t>
      </w:r>
    </w:p>
    <w:p w14:paraId="2A41842E" w14:textId="77777777" w:rsidR="006E5EB1" w:rsidRDefault="006E5EB1" w:rsidP="006E5EB1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Results: -1 0 2</w:t>
      </w:r>
    </w:p>
    <w:p w14:paraId="2E78A297" w14:textId="77777777" w:rsidR="006E5EB1" w:rsidRDefault="006E5EB1" w:rsidP="006E5EB1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65025870" w14:textId="77777777" w:rsidR="00D15638" w:rsidRDefault="00D15638" w:rsidP="006E5EB1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2607BBDF" w14:textId="77777777" w:rsidR="00D15638" w:rsidRDefault="00D15638" w:rsidP="006E5EB1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11BF252B" w14:textId="77777777" w:rsidR="006E5EB1" w:rsidRDefault="00D15638" w:rsidP="006E5EB1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Find a program to get all permutations from a series of </w:t>
      </w:r>
      <w:r w:rsidR="00383C22" w:rsidRPr="00383C22">
        <w:rPr>
          <w:rFonts w:eastAsia="Times New Roman"/>
          <w:color w:val="FF0000"/>
          <w:sz w:val="26"/>
          <w:szCs w:val="26"/>
        </w:rPr>
        <w:t>different</w:t>
      </w:r>
      <w:r w:rsidR="005A786B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 xml:space="preserve">numbers </w:t>
      </w:r>
    </w:p>
    <w:p w14:paraId="6D019D36" w14:textId="77777777" w:rsidR="005A786B" w:rsidRPr="006E5EB1" w:rsidRDefault="005A786B" w:rsidP="005A786B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1F92277" w14:textId="77777777" w:rsidR="00D15638" w:rsidRPr="00605EE6" w:rsidRDefault="00D15638" w:rsidP="00D15638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7DAC2730" w14:textId="77777777" w:rsidR="00D15638" w:rsidRDefault="00D15638" w:rsidP="00D1563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each element for the given array:</w:t>
      </w:r>
      <w:r>
        <w:rPr>
          <w:bCs/>
          <w:i/>
          <w:sz w:val="22"/>
          <w:szCs w:val="22"/>
          <w:lang w:eastAsia="zh-CN"/>
        </w:rPr>
        <w:tab/>
      </w:r>
      <w:r w:rsidR="00D017E6">
        <w:rPr>
          <w:bCs/>
          <w:i/>
          <w:sz w:val="22"/>
          <w:szCs w:val="22"/>
          <w:lang w:eastAsia="zh-CN"/>
        </w:rPr>
        <w:t>5 8 7</w:t>
      </w:r>
    </w:p>
    <w:p w14:paraId="5068554C" w14:textId="77777777" w:rsidR="00D15638" w:rsidRDefault="00D15638" w:rsidP="00D15638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744CF">
        <w:rPr>
          <w:bCs/>
          <w:i/>
          <w:sz w:val="22"/>
          <w:szCs w:val="22"/>
          <w:lang w:eastAsia="zh-CN"/>
        </w:rPr>
        <w:t xml:space="preserve">  </w:t>
      </w:r>
    </w:p>
    <w:p w14:paraId="4D9D1E00" w14:textId="77777777" w:rsidR="00D15638" w:rsidRDefault="00D017E6" w:rsidP="00D1563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All permutations: </w:t>
      </w:r>
      <w:r w:rsidRPr="00D017E6">
        <w:rPr>
          <w:bCs/>
          <w:i/>
          <w:color w:val="FF0000"/>
          <w:sz w:val="22"/>
          <w:szCs w:val="22"/>
          <w:lang w:eastAsia="zh-CN"/>
        </w:rPr>
        <w:t>5</w:t>
      </w:r>
      <w:r>
        <w:rPr>
          <w:bCs/>
          <w:i/>
          <w:sz w:val="22"/>
          <w:szCs w:val="22"/>
          <w:lang w:eastAsia="zh-CN"/>
        </w:rPr>
        <w:t>87</w:t>
      </w:r>
      <w:r>
        <w:rPr>
          <w:bCs/>
          <w:i/>
          <w:sz w:val="22"/>
          <w:szCs w:val="22"/>
          <w:lang w:eastAsia="zh-CN"/>
        </w:rPr>
        <w:tab/>
      </w:r>
      <w:r w:rsidRPr="00D017E6">
        <w:rPr>
          <w:bCs/>
          <w:i/>
          <w:color w:val="FF0000"/>
          <w:sz w:val="22"/>
          <w:szCs w:val="22"/>
          <w:lang w:eastAsia="zh-CN"/>
        </w:rPr>
        <w:t>5</w:t>
      </w:r>
      <w:r>
        <w:rPr>
          <w:bCs/>
          <w:i/>
          <w:sz w:val="22"/>
          <w:szCs w:val="22"/>
          <w:lang w:eastAsia="zh-CN"/>
        </w:rPr>
        <w:t>78</w:t>
      </w:r>
      <w:r>
        <w:rPr>
          <w:bCs/>
          <w:i/>
          <w:sz w:val="22"/>
          <w:szCs w:val="22"/>
          <w:lang w:eastAsia="zh-CN"/>
        </w:rPr>
        <w:tab/>
      </w:r>
      <w:r w:rsidRPr="00D017E6">
        <w:rPr>
          <w:bCs/>
          <w:i/>
          <w:color w:val="7030A0"/>
          <w:sz w:val="22"/>
          <w:szCs w:val="22"/>
          <w:lang w:eastAsia="zh-CN"/>
        </w:rPr>
        <w:t>8</w:t>
      </w:r>
      <w:r>
        <w:rPr>
          <w:bCs/>
          <w:i/>
          <w:sz w:val="22"/>
          <w:szCs w:val="22"/>
          <w:lang w:eastAsia="zh-CN"/>
        </w:rPr>
        <w:t>57</w:t>
      </w:r>
      <w:r>
        <w:rPr>
          <w:bCs/>
          <w:i/>
          <w:sz w:val="22"/>
          <w:szCs w:val="22"/>
          <w:lang w:eastAsia="zh-CN"/>
        </w:rPr>
        <w:tab/>
      </w:r>
      <w:r w:rsidRPr="00D017E6">
        <w:rPr>
          <w:bCs/>
          <w:i/>
          <w:color w:val="7030A0"/>
          <w:sz w:val="22"/>
          <w:szCs w:val="22"/>
          <w:lang w:eastAsia="zh-CN"/>
        </w:rPr>
        <w:t>8</w:t>
      </w:r>
      <w:r>
        <w:rPr>
          <w:bCs/>
          <w:i/>
          <w:sz w:val="22"/>
          <w:szCs w:val="22"/>
          <w:lang w:eastAsia="zh-CN"/>
        </w:rPr>
        <w:t>75</w:t>
      </w:r>
      <w:r>
        <w:rPr>
          <w:bCs/>
          <w:i/>
          <w:sz w:val="22"/>
          <w:szCs w:val="22"/>
          <w:lang w:eastAsia="zh-CN"/>
        </w:rPr>
        <w:tab/>
      </w:r>
      <w:r w:rsidRPr="00D017E6">
        <w:rPr>
          <w:bCs/>
          <w:i/>
          <w:color w:val="0070C0"/>
          <w:sz w:val="22"/>
          <w:szCs w:val="22"/>
          <w:lang w:eastAsia="zh-CN"/>
        </w:rPr>
        <w:t>7</w:t>
      </w:r>
      <w:r>
        <w:rPr>
          <w:bCs/>
          <w:i/>
          <w:sz w:val="22"/>
          <w:szCs w:val="22"/>
          <w:lang w:eastAsia="zh-CN"/>
        </w:rPr>
        <w:t>58</w:t>
      </w:r>
      <w:r>
        <w:rPr>
          <w:bCs/>
          <w:i/>
          <w:sz w:val="22"/>
          <w:szCs w:val="22"/>
          <w:lang w:eastAsia="zh-CN"/>
        </w:rPr>
        <w:tab/>
      </w:r>
      <w:r w:rsidRPr="00D017E6">
        <w:rPr>
          <w:bCs/>
          <w:i/>
          <w:color w:val="0070C0"/>
          <w:sz w:val="22"/>
          <w:szCs w:val="22"/>
          <w:lang w:eastAsia="zh-CN"/>
        </w:rPr>
        <w:t>7</w:t>
      </w:r>
      <w:r>
        <w:rPr>
          <w:bCs/>
          <w:i/>
          <w:sz w:val="22"/>
          <w:szCs w:val="22"/>
          <w:lang w:eastAsia="zh-CN"/>
        </w:rPr>
        <w:t>85</w:t>
      </w:r>
    </w:p>
    <w:p w14:paraId="1F94B43A" w14:textId="77777777" w:rsidR="00172121" w:rsidRDefault="00172121" w:rsidP="006867F7">
      <w:pPr>
        <w:spacing w:line="305" w:lineRule="atLeast"/>
        <w:rPr>
          <w:rFonts w:eastAsia="Times New Roman"/>
          <w:sz w:val="26"/>
          <w:szCs w:val="26"/>
        </w:rPr>
      </w:pPr>
    </w:p>
    <w:p w14:paraId="26D2E0D3" w14:textId="77777777" w:rsidR="00D017E6" w:rsidRDefault="00D017E6" w:rsidP="00D35800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307CAA2" w14:textId="77777777" w:rsidR="00D017E6" w:rsidRDefault="00E17857" w:rsidP="00D017E6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Create a program to print the following triangle pattern </w:t>
      </w:r>
    </w:p>
    <w:p w14:paraId="5CF5635E" w14:textId="77777777" w:rsidR="00E17857" w:rsidRDefault="00E17857" w:rsidP="00E17857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4CF20808" w14:textId="77777777" w:rsidR="00E17857" w:rsidRPr="00605EE6" w:rsidRDefault="00E17857" w:rsidP="00E17857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7C2B078D" w14:textId="77777777" w:rsidR="00E17857" w:rsidRDefault="00E17857" w:rsidP="00E1785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the number of lines you want to print: 7</w:t>
      </w:r>
    </w:p>
    <w:p w14:paraId="19CD949A" w14:textId="77777777" w:rsidR="00E17857" w:rsidRDefault="00E17857" w:rsidP="00E17857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744CF">
        <w:rPr>
          <w:bCs/>
          <w:i/>
          <w:sz w:val="22"/>
          <w:szCs w:val="22"/>
          <w:lang w:eastAsia="zh-CN"/>
        </w:rPr>
        <w:t xml:space="preserve">  </w:t>
      </w:r>
    </w:p>
    <w:p w14:paraId="7ECA8C77" w14:textId="77777777" w:rsidR="00E17857" w:rsidRDefault="00E17857" w:rsidP="00E1785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Results:</w:t>
      </w:r>
    </w:p>
    <w:p w14:paraId="3B7BBE19" w14:textId="77777777" w:rsidR="00E17857" w:rsidRDefault="006867F7" w:rsidP="00E1785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1</w:t>
      </w:r>
    </w:p>
    <w:p w14:paraId="15388B25" w14:textId="77777777" w:rsidR="006867F7" w:rsidRDefault="006867F7" w:rsidP="00E1785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2   3</w:t>
      </w:r>
    </w:p>
    <w:p w14:paraId="353EB78D" w14:textId="77777777" w:rsidR="006867F7" w:rsidRDefault="006867F7" w:rsidP="00E1785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4   5   6 </w:t>
      </w:r>
    </w:p>
    <w:p w14:paraId="42145D09" w14:textId="77777777" w:rsidR="006867F7" w:rsidRDefault="006867F7" w:rsidP="006867F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7   8   9   </w:t>
      </w:r>
      <w:r w:rsidRPr="006867F7">
        <w:rPr>
          <w:bCs/>
          <w:i/>
          <w:sz w:val="22"/>
          <w:szCs w:val="22"/>
          <w:lang w:eastAsia="zh-CN"/>
        </w:rPr>
        <w:t xml:space="preserve">10 </w:t>
      </w:r>
    </w:p>
    <w:p w14:paraId="224200AE" w14:textId="77777777" w:rsidR="006867F7" w:rsidRDefault="006867F7" w:rsidP="006867F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 w:rsidRPr="006867F7">
        <w:rPr>
          <w:bCs/>
          <w:i/>
          <w:sz w:val="22"/>
          <w:szCs w:val="22"/>
          <w:lang w:eastAsia="zh-CN"/>
        </w:rPr>
        <w:t>11</w:t>
      </w:r>
      <w:r>
        <w:rPr>
          <w:bCs/>
          <w:i/>
          <w:sz w:val="22"/>
          <w:szCs w:val="22"/>
          <w:lang w:eastAsia="zh-CN"/>
        </w:rPr>
        <w:t>12 13 14 15</w:t>
      </w:r>
    </w:p>
    <w:p w14:paraId="5920E7F4" w14:textId="77777777" w:rsidR="006867F7" w:rsidRDefault="006867F7" w:rsidP="006867F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16 17 18 19 20 21</w:t>
      </w:r>
    </w:p>
    <w:p w14:paraId="5E6F6630" w14:textId="77777777" w:rsidR="006867F7" w:rsidRPr="006867F7" w:rsidRDefault="006867F7" w:rsidP="006867F7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22 23 24 25 26 27 28</w:t>
      </w:r>
      <w:r w:rsidRPr="006867F7">
        <w:rPr>
          <w:bCs/>
          <w:i/>
          <w:sz w:val="22"/>
          <w:szCs w:val="22"/>
          <w:lang w:eastAsia="zh-CN"/>
        </w:rPr>
        <w:t xml:space="preserve"> </w:t>
      </w:r>
    </w:p>
    <w:p w14:paraId="72B02483" w14:textId="77777777" w:rsidR="007F5D9A" w:rsidRDefault="00C94582" w:rsidP="003E1E0A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Write a program</w:t>
      </w:r>
      <w:r w:rsidR="007F5D9A" w:rsidRPr="003E1E0A">
        <w:rPr>
          <w:rFonts w:eastAsia="Times New Roman"/>
          <w:sz w:val="26"/>
          <w:szCs w:val="26"/>
        </w:rPr>
        <w:t xml:space="preserve"> to check whether two given strings are </w:t>
      </w:r>
      <w:hyperlink r:id="rId8" w:history="1">
        <w:r w:rsidR="007F5D9A" w:rsidRPr="003E1E0A">
          <w:rPr>
            <w:rFonts w:eastAsia="Times New Roman"/>
            <w:sz w:val="26"/>
            <w:szCs w:val="26"/>
          </w:rPr>
          <w:t>anagram </w:t>
        </w:r>
      </w:hyperlink>
      <w:r w:rsidR="007F5D9A" w:rsidRPr="003E1E0A">
        <w:rPr>
          <w:rFonts w:eastAsia="Times New Roman"/>
          <w:sz w:val="26"/>
          <w:szCs w:val="26"/>
        </w:rPr>
        <w:t>of each other or not. An anagram of a string is another string that contains same characters, only the order of characters can be different. For example, “</w:t>
      </w:r>
      <w:proofErr w:type="spellStart"/>
      <w:r w:rsidR="007F5D9A" w:rsidRPr="003E1E0A">
        <w:rPr>
          <w:rFonts w:eastAsia="Times New Roman"/>
          <w:sz w:val="26"/>
          <w:szCs w:val="26"/>
        </w:rPr>
        <w:t>abcd</w:t>
      </w:r>
      <w:proofErr w:type="spellEnd"/>
      <w:r w:rsidR="007F5D9A" w:rsidRPr="003E1E0A">
        <w:rPr>
          <w:rFonts w:eastAsia="Times New Roman"/>
          <w:sz w:val="26"/>
          <w:szCs w:val="26"/>
        </w:rPr>
        <w:t>” and “</w:t>
      </w:r>
      <w:proofErr w:type="spellStart"/>
      <w:r w:rsidR="007F5D9A" w:rsidRPr="003E1E0A">
        <w:rPr>
          <w:rFonts w:eastAsia="Times New Roman"/>
          <w:sz w:val="26"/>
          <w:szCs w:val="26"/>
        </w:rPr>
        <w:t>dabc</w:t>
      </w:r>
      <w:proofErr w:type="spellEnd"/>
      <w:r w:rsidR="007F5D9A" w:rsidRPr="003E1E0A">
        <w:rPr>
          <w:rFonts w:eastAsia="Times New Roman"/>
          <w:sz w:val="26"/>
          <w:szCs w:val="26"/>
        </w:rPr>
        <w:t>” are anagram of each other.</w:t>
      </w:r>
    </w:p>
    <w:p w14:paraId="6A75B710" w14:textId="77777777" w:rsidR="00650FE8" w:rsidRDefault="00650FE8" w:rsidP="00650FE8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40FCDC38" w14:textId="77777777" w:rsidR="00650FE8" w:rsidRPr="00605EE6" w:rsidRDefault="00650FE8" w:rsidP="00650FE8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3F993067" w14:textId="77777777" w:rsidR="00650FE8" w:rsidRDefault="00650FE8" w:rsidP="00650FE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Enter the first string: </w:t>
      </w:r>
      <w:proofErr w:type="spellStart"/>
      <w:r>
        <w:rPr>
          <w:bCs/>
          <w:i/>
          <w:sz w:val="22"/>
          <w:szCs w:val="22"/>
          <w:lang w:eastAsia="zh-CN"/>
        </w:rPr>
        <w:t>abcd</w:t>
      </w:r>
      <w:proofErr w:type="spellEnd"/>
    </w:p>
    <w:p w14:paraId="72E2B402" w14:textId="77777777" w:rsidR="00650FE8" w:rsidRDefault="00650FE8" w:rsidP="00650FE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And second string: </w:t>
      </w:r>
      <w:proofErr w:type="spellStart"/>
      <w:r>
        <w:rPr>
          <w:bCs/>
          <w:i/>
          <w:sz w:val="22"/>
          <w:szCs w:val="22"/>
          <w:lang w:eastAsia="zh-CN"/>
        </w:rPr>
        <w:t>dabc</w:t>
      </w:r>
      <w:proofErr w:type="spellEnd"/>
    </w:p>
    <w:p w14:paraId="7E20B3B3" w14:textId="77777777" w:rsidR="00650FE8" w:rsidRDefault="00650FE8" w:rsidP="00650FE8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  <w:lang w:eastAsia="zh-CN"/>
        </w:rPr>
      </w:pPr>
      <w:r w:rsidRPr="001744CF">
        <w:rPr>
          <w:bCs/>
          <w:i/>
          <w:sz w:val="22"/>
          <w:szCs w:val="22"/>
          <w:lang w:eastAsia="zh-CN"/>
        </w:rPr>
        <w:t xml:space="preserve">  </w:t>
      </w:r>
    </w:p>
    <w:p w14:paraId="479AC759" w14:textId="77777777" w:rsidR="00650FE8" w:rsidRDefault="00650FE8" w:rsidP="00650FE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Results: Yes</w:t>
      </w:r>
    </w:p>
    <w:p w14:paraId="17DE7BC6" w14:textId="77777777" w:rsidR="00BF0988" w:rsidRDefault="00BF0988" w:rsidP="00650FE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</w:p>
    <w:p w14:paraId="4D3F179F" w14:textId="77777777" w:rsidR="00BF0988" w:rsidRDefault="00BF0988" w:rsidP="00650FE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</w:p>
    <w:p w14:paraId="087A0D8D" w14:textId="77777777" w:rsidR="00C94582" w:rsidRDefault="00C94582" w:rsidP="00650FE8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</w:p>
    <w:p w14:paraId="4D668515" w14:textId="77777777" w:rsidR="00BF0988" w:rsidRPr="00C94582" w:rsidRDefault="00C94582" w:rsidP="00BF0988">
      <w:pPr>
        <w:pStyle w:val="ListParagraph"/>
        <w:numPr>
          <w:ilvl w:val="0"/>
          <w:numId w:val="5"/>
        </w:numPr>
        <w:spacing w:line="305" w:lineRule="atLeast"/>
        <w:rPr>
          <w:bCs/>
          <w:i/>
          <w:sz w:val="22"/>
          <w:szCs w:val="22"/>
          <w:lang w:eastAsia="zh-CN"/>
        </w:rPr>
      </w:pPr>
      <w:r>
        <w:rPr>
          <w:rFonts w:eastAsia="Times New Roman"/>
          <w:sz w:val="26"/>
          <w:szCs w:val="26"/>
        </w:rPr>
        <w:t>Find a program to calculate the element frequency from an array</w:t>
      </w:r>
    </w:p>
    <w:p w14:paraId="710C4C92" w14:textId="77777777" w:rsidR="00C94582" w:rsidRDefault="00C94582" w:rsidP="00C94582">
      <w:pPr>
        <w:pStyle w:val="ListParagraph"/>
        <w:spacing w:line="305" w:lineRule="atLeast"/>
        <w:rPr>
          <w:bCs/>
          <w:i/>
          <w:sz w:val="22"/>
          <w:szCs w:val="22"/>
          <w:lang w:eastAsia="zh-CN"/>
        </w:rPr>
      </w:pPr>
    </w:p>
    <w:p w14:paraId="7FE263FD" w14:textId="77777777" w:rsidR="00771E5D" w:rsidRPr="00605EE6" w:rsidRDefault="00771E5D" w:rsidP="00771E5D">
      <w:pPr>
        <w:pStyle w:val="ListParagraph"/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2B22D0EE" w14:textId="77777777" w:rsidR="00771E5D" w:rsidRPr="00315B05" w:rsidRDefault="00771E5D" w:rsidP="00771E5D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size of array</w:t>
      </w:r>
      <w:r w:rsidRPr="00315B05">
        <w:rPr>
          <w:bCs/>
          <w:i/>
          <w:sz w:val="22"/>
          <w:szCs w:val="22"/>
          <w:lang w:eastAsia="zh-CN"/>
        </w:rPr>
        <w:t xml:space="preserve">: </w:t>
      </w:r>
      <w:r>
        <w:rPr>
          <w:bCs/>
          <w:i/>
          <w:sz w:val="22"/>
          <w:szCs w:val="22"/>
          <w:lang w:eastAsia="zh-CN"/>
        </w:rPr>
        <w:t>5</w:t>
      </w:r>
    </w:p>
    <w:p w14:paraId="71B60337" w14:textId="77777777" w:rsidR="00771E5D" w:rsidRDefault="00771E5D" w:rsidP="00771E5D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each element for the given array:</w:t>
      </w:r>
      <w:r>
        <w:rPr>
          <w:bCs/>
          <w:i/>
          <w:sz w:val="22"/>
          <w:szCs w:val="22"/>
          <w:lang w:eastAsia="zh-CN"/>
        </w:rPr>
        <w:tab/>
        <w:t>4 5 3 5 3</w:t>
      </w:r>
    </w:p>
    <w:p w14:paraId="6EA63D21" w14:textId="77777777" w:rsidR="00771E5D" w:rsidRDefault="00771E5D" w:rsidP="00771E5D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 w:rsidRPr="001744CF">
        <w:rPr>
          <w:bCs/>
          <w:i/>
          <w:sz w:val="22"/>
          <w:szCs w:val="22"/>
          <w:lang w:eastAsia="zh-CN"/>
        </w:rPr>
        <w:t xml:space="preserve">  </w:t>
      </w:r>
    </w:p>
    <w:p w14:paraId="7A840768" w14:textId="77777777" w:rsidR="00771E5D" w:rsidRDefault="00771E5D" w:rsidP="00771E5D">
      <w:pPr>
        <w:pStyle w:val="ListParagraph"/>
        <w:autoSpaceDE w:val="0"/>
        <w:autoSpaceDN w:val="0"/>
        <w:adjustRightInd w:val="0"/>
        <w:ind w:left="1440"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Frequency for each element: 4-1    5-2     3-2</w:t>
      </w:r>
      <w:r>
        <w:rPr>
          <w:bCs/>
          <w:i/>
          <w:sz w:val="22"/>
          <w:szCs w:val="22"/>
          <w:lang w:eastAsia="zh-CN"/>
        </w:rPr>
        <w:tab/>
      </w:r>
      <w:r>
        <w:rPr>
          <w:bCs/>
          <w:i/>
          <w:sz w:val="22"/>
          <w:szCs w:val="22"/>
          <w:lang w:eastAsia="zh-CN"/>
        </w:rPr>
        <w:tab/>
      </w:r>
    </w:p>
    <w:p w14:paraId="361D1AB1" w14:textId="77777777" w:rsidR="00650FE8" w:rsidRDefault="00650FE8" w:rsidP="00650FE8">
      <w:pPr>
        <w:pStyle w:val="ListParagraph"/>
        <w:spacing w:line="305" w:lineRule="atLeast"/>
        <w:ind w:left="1440"/>
        <w:rPr>
          <w:rFonts w:eastAsia="Times New Roman"/>
          <w:sz w:val="26"/>
          <w:szCs w:val="26"/>
        </w:rPr>
      </w:pPr>
    </w:p>
    <w:p w14:paraId="1595C029" w14:textId="77777777" w:rsidR="00771E5D" w:rsidRDefault="00771E5D" w:rsidP="00650FE8">
      <w:pPr>
        <w:pStyle w:val="ListParagraph"/>
        <w:spacing w:line="305" w:lineRule="atLeast"/>
        <w:ind w:left="1440"/>
        <w:rPr>
          <w:rFonts w:eastAsia="Times New Roman"/>
          <w:sz w:val="26"/>
          <w:szCs w:val="26"/>
        </w:rPr>
      </w:pPr>
    </w:p>
    <w:p w14:paraId="2CF99FCA" w14:textId="77777777" w:rsidR="00572F1F" w:rsidRDefault="00572F1F" w:rsidP="009D128B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9D128B">
        <w:rPr>
          <w:rFonts w:eastAsia="Times New Roman"/>
          <w:sz w:val="26"/>
          <w:szCs w:val="26"/>
        </w:rPr>
        <w:t>Work your way through the following code fragments. What would be printed? When you</w:t>
      </w:r>
      <w:r w:rsidR="009D128B">
        <w:rPr>
          <w:rFonts w:eastAsia="Times New Roman"/>
          <w:sz w:val="26"/>
          <w:szCs w:val="26"/>
        </w:rPr>
        <w:t xml:space="preserve"> </w:t>
      </w:r>
      <w:r w:rsidRPr="009D128B">
        <w:rPr>
          <w:rFonts w:eastAsia="Times New Roman"/>
          <w:sz w:val="26"/>
          <w:szCs w:val="26"/>
        </w:rPr>
        <w:t>have decide</w:t>
      </w:r>
      <w:r w:rsidR="009D128B">
        <w:rPr>
          <w:rFonts w:eastAsia="Times New Roman"/>
          <w:sz w:val="26"/>
          <w:szCs w:val="26"/>
        </w:rPr>
        <w:t xml:space="preserve">d, compile and run the program to check your answers. </w:t>
      </w:r>
      <w:r w:rsidRPr="009D128B">
        <w:rPr>
          <w:rFonts w:eastAsia="Times New Roman"/>
          <w:sz w:val="26"/>
          <w:szCs w:val="26"/>
        </w:rPr>
        <w:t>You will</w:t>
      </w:r>
      <w:r w:rsidR="009D128B">
        <w:rPr>
          <w:rFonts w:eastAsia="Times New Roman"/>
          <w:sz w:val="26"/>
          <w:szCs w:val="26"/>
        </w:rPr>
        <w:t xml:space="preserve"> </w:t>
      </w:r>
      <w:r w:rsidRPr="009D128B">
        <w:rPr>
          <w:rFonts w:eastAsia="Times New Roman"/>
          <w:sz w:val="26"/>
          <w:szCs w:val="26"/>
        </w:rPr>
        <w:t xml:space="preserve">find it helpful, especially with some of the </w:t>
      </w:r>
      <w:r w:rsidR="009D128B">
        <w:rPr>
          <w:rFonts w:eastAsia="Times New Roman"/>
          <w:sz w:val="26"/>
          <w:szCs w:val="26"/>
        </w:rPr>
        <w:t xml:space="preserve">other </w:t>
      </w:r>
      <w:r w:rsidRPr="009D128B">
        <w:rPr>
          <w:rFonts w:eastAsia="Times New Roman"/>
          <w:sz w:val="26"/>
          <w:szCs w:val="26"/>
        </w:rPr>
        <w:t xml:space="preserve">exercises, to </w:t>
      </w:r>
      <w:r w:rsidRPr="00562812">
        <w:rPr>
          <w:rFonts w:eastAsia="Times New Roman"/>
          <w:color w:val="FF0000"/>
          <w:sz w:val="26"/>
          <w:szCs w:val="26"/>
        </w:rPr>
        <w:t xml:space="preserve">draw boxes </w:t>
      </w:r>
      <w:r w:rsidRPr="009D128B">
        <w:rPr>
          <w:rFonts w:eastAsia="Times New Roman"/>
          <w:sz w:val="26"/>
          <w:szCs w:val="26"/>
        </w:rPr>
        <w:t>representing the</w:t>
      </w:r>
      <w:r w:rsidR="009D128B">
        <w:rPr>
          <w:rFonts w:eastAsia="Times New Roman"/>
          <w:sz w:val="26"/>
          <w:szCs w:val="26"/>
        </w:rPr>
        <w:t xml:space="preserve"> </w:t>
      </w:r>
      <w:r w:rsidRPr="009D128B">
        <w:rPr>
          <w:rFonts w:eastAsia="Times New Roman"/>
          <w:sz w:val="26"/>
          <w:szCs w:val="26"/>
        </w:rPr>
        <w:t>variables and arrows representing the pointers.</w:t>
      </w:r>
    </w:p>
    <w:p w14:paraId="7F73D960" w14:textId="77777777" w:rsidR="001D74A6" w:rsidRDefault="001D74A6" w:rsidP="001D74A6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1A6745A4" w14:textId="77777777" w:rsidR="001D74A6" w:rsidRDefault="001D74A6" w:rsidP="001D74A6">
      <w:pPr>
        <w:pStyle w:val="ListParagraph"/>
        <w:spacing w:line="305" w:lineRule="atLeast"/>
        <w:rPr>
          <w:rFonts w:eastAsia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7E01BD87" wp14:editId="23D0E7EB">
            <wp:extent cx="2740316" cy="3028620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809" cy="30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7189" w14:textId="77777777" w:rsidR="001D74A6" w:rsidRDefault="001D74A6" w:rsidP="001D74A6">
      <w:pPr>
        <w:pStyle w:val="ListParagraph"/>
        <w:spacing w:line="305" w:lineRule="atLeast"/>
        <w:rPr>
          <w:rFonts w:eastAsia="Times New Roman"/>
          <w:sz w:val="26"/>
          <w:szCs w:val="26"/>
        </w:rPr>
      </w:pPr>
      <w:r>
        <w:rPr>
          <w:noProof/>
          <w:lang w:eastAsia="zh-CN"/>
        </w:rPr>
        <w:lastRenderedPageBreak/>
        <w:drawing>
          <wp:inline distT="0" distB="0" distL="0" distR="0" wp14:anchorId="205DF039" wp14:editId="4ED589FB">
            <wp:extent cx="2917624" cy="1774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704" cy="17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6C9" w14:textId="77777777" w:rsidR="001D74A6" w:rsidRDefault="001D74A6" w:rsidP="001D74A6">
      <w:pPr>
        <w:pStyle w:val="ListParagraph"/>
        <w:spacing w:line="305" w:lineRule="atLeast"/>
        <w:rPr>
          <w:rFonts w:eastAsia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711B42C3" wp14:editId="3DDD3836">
            <wp:extent cx="3328770" cy="276434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692" cy="27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A8B0" w14:textId="77777777" w:rsidR="00A318CC" w:rsidRDefault="00A318CC" w:rsidP="001D74A6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526168E3" w14:textId="77777777" w:rsidR="00DF04E2" w:rsidRPr="009D128B" w:rsidRDefault="00DF04E2" w:rsidP="001D74A6">
      <w:pPr>
        <w:pStyle w:val="ListParagraph"/>
        <w:spacing w:line="305" w:lineRule="atLeast"/>
        <w:rPr>
          <w:rFonts w:eastAsia="Times New Roman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6AC255BE" wp14:editId="3C6049F8">
            <wp:extent cx="4320534" cy="276434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366" cy="27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E2" w:rsidRPr="009D128B" w:rsidSect="001E537C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50F4" w14:textId="77777777" w:rsidR="00E97A7D" w:rsidRDefault="00E97A7D" w:rsidP="00D00E1E">
      <w:r>
        <w:separator/>
      </w:r>
    </w:p>
  </w:endnote>
  <w:endnote w:type="continuationSeparator" w:id="0">
    <w:p w14:paraId="6EA9764E" w14:textId="77777777" w:rsidR="00E97A7D" w:rsidRDefault="00E97A7D" w:rsidP="00D0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CA45" w14:textId="77777777" w:rsidR="00E97A7D" w:rsidRDefault="00E97A7D" w:rsidP="00D00E1E">
      <w:r>
        <w:separator/>
      </w:r>
    </w:p>
  </w:footnote>
  <w:footnote w:type="continuationSeparator" w:id="0">
    <w:p w14:paraId="356025A5" w14:textId="77777777" w:rsidR="00E97A7D" w:rsidRDefault="00E97A7D" w:rsidP="00D00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201FC"/>
    <w:multiLevelType w:val="hybridMultilevel"/>
    <w:tmpl w:val="30FCBD80"/>
    <w:lvl w:ilvl="0" w:tplc="4DA631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747A9"/>
    <w:multiLevelType w:val="hybridMultilevel"/>
    <w:tmpl w:val="30FCBD80"/>
    <w:lvl w:ilvl="0" w:tplc="4DA631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3217C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09957">
    <w:abstractNumId w:val="2"/>
  </w:num>
  <w:num w:numId="2" w16cid:durableId="1273972195">
    <w:abstractNumId w:val="3"/>
  </w:num>
  <w:num w:numId="3" w16cid:durableId="1005548354">
    <w:abstractNumId w:val="0"/>
  </w:num>
  <w:num w:numId="4" w16cid:durableId="871771270">
    <w:abstractNumId w:val="1"/>
  </w:num>
  <w:num w:numId="5" w16cid:durableId="845554969">
    <w:abstractNumId w:val="8"/>
  </w:num>
  <w:num w:numId="6" w16cid:durableId="1888180944">
    <w:abstractNumId w:val="5"/>
  </w:num>
  <w:num w:numId="7" w16cid:durableId="998967554">
    <w:abstractNumId w:val="7"/>
  </w:num>
  <w:num w:numId="8" w16cid:durableId="1569684124">
    <w:abstractNumId w:val="9"/>
  </w:num>
  <w:num w:numId="9" w16cid:durableId="1561208469">
    <w:abstractNumId w:val="4"/>
  </w:num>
  <w:num w:numId="10" w16cid:durableId="860121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4A"/>
    <w:rsid w:val="000002B7"/>
    <w:rsid w:val="0000074D"/>
    <w:rsid w:val="0000187F"/>
    <w:rsid w:val="000030C1"/>
    <w:rsid w:val="000134BB"/>
    <w:rsid w:val="00017DD9"/>
    <w:rsid w:val="000220EF"/>
    <w:rsid w:val="00022C48"/>
    <w:rsid w:val="0003037A"/>
    <w:rsid w:val="00030B26"/>
    <w:rsid w:val="00030EF5"/>
    <w:rsid w:val="00032466"/>
    <w:rsid w:val="0003511D"/>
    <w:rsid w:val="00044879"/>
    <w:rsid w:val="00045CF5"/>
    <w:rsid w:val="00045FD3"/>
    <w:rsid w:val="000605F3"/>
    <w:rsid w:val="000640ED"/>
    <w:rsid w:val="00064102"/>
    <w:rsid w:val="0007312B"/>
    <w:rsid w:val="00073DCC"/>
    <w:rsid w:val="00074BD7"/>
    <w:rsid w:val="000773BD"/>
    <w:rsid w:val="00082EDE"/>
    <w:rsid w:val="00083BE5"/>
    <w:rsid w:val="00084830"/>
    <w:rsid w:val="00084EBF"/>
    <w:rsid w:val="00086A01"/>
    <w:rsid w:val="00090951"/>
    <w:rsid w:val="000919BC"/>
    <w:rsid w:val="00092443"/>
    <w:rsid w:val="00092FC7"/>
    <w:rsid w:val="00094499"/>
    <w:rsid w:val="000A10B2"/>
    <w:rsid w:val="000A580F"/>
    <w:rsid w:val="000B0368"/>
    <w:rsid w:val="000B1F64"/>
    <w:rsid w:val="000B2E1D"/>
    <w:rsid w:val="000B61F9"/>
    <w:rsid w:val="000B7D28"/>
    <w:rsid w:val="000C165A"/>
    <w:rsid w:val="000C25AF"/>
    <w:rsid w:val="000D245D"/>
    <w:rsid w:val="000D3890"/>
    <w:rsid w:val="000D79AA"/>
    <w:rsid w:val="000E183B"/>
    <w:rsid w:val="000E1E08"/>
    <w:rsid w:val="000E2405"/>
    <w:rsid w:val="000E2B8A"/>
    <w:rsid w:val="000E5617"/>
    <w:rsid w:val="000F1516"/>
    <w:rsid w:val="000F3F2F"/>
    <w:rsid w:val="000F437F"/>
    <w:rsid w:val="0010160B"/>
    <w:rsid w:val="001028D4"/>
    <w:rsid w:val="00103E02"/>
    <w:rsid w:val="00104D11"/>
    <w:rsid w:val="00106AC8"/>
    <w:rsid w:val="00106DA6"/>
    <w:rsid w:val="00107120"/>
    <w:rsid w:val="00111EB6"/>
    <w:rsid w:val="0012143A"/>
    <w:rsid w:val="0012483B"/>
    <w:rsid w:val="00127A7C"/>
    <w:rsid w:val="00130A2B"/>
    <w:rsid w:val="00130C1F"/>
    <w:rsid w:val="001318E6"/>
    <w:rsid w:val="00133208"/>
    <w:rsid w:val="001353BD"/>
    <w:rsid w:val="001375A3"/>
    <w:rsid w:val="001439A0"/>
    <w:rsid w:val="001506E0"/>
    <w:rsid w:val="0015383D"/>
    <w:rsid w:val="00154A84"/>
    <w:rsid w:val="00155470"/>
    <w:rsid w:val="00162A31"/>
    <w:rsid w:val="00172121"/>
    <w:rsid w:val="00172A27"/>
    <w:rsid w:val="001744CF"/>
    <w:rsid w:val="0017467D"/>
    <w:rsid w:val="00177F54"/>
    <w:rsid w:val="0018081D"/>
    <w:rsid w:val="0018374A"/>
    <w:rsid w:val="00183951"/>
    <w:rsid w:val="0018618E"/>
    <w:rsid w:val="001904DF"/>
    <w:rsid w:val="001914A0"/>
    <w:rsid w:val="0019300B"/>
    <w:rsid w:val="00197DBB"/>
    <w:rsid w:val="001A1C8B"/>
    <w:rsid w:val="001B225E"/>
    <w:rsid w:val="001B31FA"/>
    <w:rsid w:val="001B4C76"/>
    <w:rsid w:val="001B5288"/>
    <w:rsid w:val="001B5C95"/>
    <w:rsid w:val="001C196F"/>
    <w:rsid w:val="001C1AA1"/>
    <w:rsid w:val="001C3665"/>
    <w:rsid w:val="001C51DE"/>
    <w:rsid w:val="001D42F2"/>
    <w:rsid w:val="001D74A6"/>
    <w:rsid w:val="001E1DE1"/>
    <w:rsid w:val="001E3B1C"/>
    <w:rsid w:val="001E45F8"/>
    <w:rsid w:val="001E537C"/>
    <w:rsid w:val="001F0D9A"/>
    <w:rsid w:val="001F58B2"/>
    <w:rsid w:val="001F5E5F"/>
    <w:rsid w:val="00202100"/>
    <w:rsid w:val="00210572"/>
    <w:rsid w:val="00210A62"/>
    <w:rsid w:val="00225C0D"/>
    <w:rsid w:val="00230B47"/>
    <w:rsid w:val="00233CDF"/>
    <w:rsid w:val="00237963"/>
    <w:rsid w:val="002400ED"/>
    <w:rsid w:val="00245ECF"/>
    <w:rsid w:val="002479D5"/>
    <w:rsid w:val="00255E4E"/>
    <w:rsid w:val="00257FF6"/>
    <w:rsid w:val="002619B4"/>
    <w:rsid w:val="002834E5"/>
    <w:rsid w:val="00283DEE"/>
    <w:rsid w:val="00286CA5"/>
    <w:rsid w:val="002961A0"/>
    <w:rsid w:val="002A2F7E"/>
    <w:rsid w:val="002B167D"/>
    <w:rsid w:val="002B4AF7"/>
    <w:rsid w:val="002C01B5"/>
    <w:rsid w:val="002C0EFE"/>
    <w:rsid w:val="002C0F56"/>
    <w:rsid w:val="002C2C8E"/>
    <w:rsid w:val="002C506D"/>
    <w:rsid w:val="002C56E7"/>
    <w:rsid w:val="002C7C28"/>
    <w:rsid w:val="002D1D1E"/>
    <w:rsid w:val="002D40D3"/>
    <w:rsid w:val="002D5B28"/>
    <w:rsid w:val="002D7574"/>
    <w:rsid w:val="002E06E3"/>
    <w:rsid w:val="002E0F66"/>
    <w:rsid w:val="002E1DA6"/>
    <w:rsid w:val="002E33A8"/>
    <w:rsid w:val="002E6C46"/>
    <w:rsid w:val="002E7F02"/>
    <w:rsid w:val="002F0403"/>
    <w:rsid w:val="002F1303"/>
    <w:rsid w:val="002F2ADC"/>
    <w:rsid w:val="002F2F9A"/>
    <w:rsid w:val="002F786C"/>
    <w:rsid w:val="0030117F"/>
    <w:rsid w:val="00305740"/>
    <w:rsid w:val="00307B23"/>
    <w:rsid w:val="00310E29"/>
    <w:rsid w:val="003115FE"/>
    <w:rsid w:val="00315B05"/>
    <w:rsid w:val="00315EF8"/>
    <w:rsid w:val="00320DE4"/>
    <w:rsid w:val="00321311"/>
    <w:rsid w:val="00324C07"/>
    <w:rsid w:val="00331BE5"/>
    <w:rsid w:val="0033362A"/>
    <w:rsid w:val="00336F96"/>
    <w:rsid w:val="003410D8"/>
    <w:rsid w:val="003417B8"/>
    <w:rsid w:val="00344527"/>
    <w:rsid w:val="00345737"/>
    <w:rsid w:val="00354BAF"/>
    <w:rsid w:val="00354CAD"/>
    <w:rsid w:val="003552A2"/>
    <w:rsid w:val="0036449A"/>
    <w:rsid w:val="00364D72"/>
    <w:rsid w:val="0036704E"/>
    <w:rsid w:val="003715C8"/>
    <w:rsid w:val="00374024"/>
    <w:rsid w:val="0037416B"/>
    <w:rsid w:val="00383C22"/>
    <w:rsid w:val="003909F4"/>
    <w:rsid w:val="00393DB8"/>
    <w:rsid w:val="00394ADB"/>
    <w:rsid w:val="00394E61"/>
    <w:rsid w:val="00395648"/>
    <w:rsid w:val="003A1229"/>
    <w:rsid w:val="003A1441"/>
    <w:rsid w:val="003A152C"/>
    <w:rsid w:val="003A7549"/>
    <w:rsid w:val="003B0123"/>
    <w:rsid w:val="003B0147"/>
    <w:rsid w:val="003B21F3"/>
    <w:rsid w:val="003B2485"/>
    <w:rsid w:val="003B2886"/>
    <w:rsid w:val="003B6183"/>
    <w:rsid w:val="003B6C3E"/>
    <w:rsid w:val="003C0028"/>
    <w:rsid w:val="003C2C92"/>
    <w:rsid w:val="003C6787"/>
    <w:rsid w:val="003C69D7"/>
    <w:rsid w:val="003C78C4"/>
    <w:rsid w:val="003D1A4C"/>
    <w:rsid w:val="003D5E74"/>
    <w:rsid w:val="003D7B10"/>
    <w:rsid w:val="003E1E0A"/>
    <w:rsid w:val="003E24BC"/>
    <w:rsid w:val="003F0A3E"/>
    <w:rsid w:val="003F0B82"/>
    <w:rsid w:val="003F4AE0"/>
    <w:rsid w:val="003F761B"/>
    <w:rsid w:val="00400E06"/>
    <w:rsid w:val="00401B39"/>
    <w:rsid w:val="004075BA"/>
    <w:rsid w:val="00410DAB"/>
    <w:rsid w:val="00412505"/>
    <w:rsid w:val="004153E1"/>
    <w:rsid w:val="00416FFD"/>
    <w:rsid w:val="004201BA"/>
    <w:rsid w:val="00420F02"/>
    <w:rsid w:val="00422149"/>
    <w:rsid w:val="00427B46"/>
    <w:rsid w:val="00435542"/>
    <w:rsid w:val="00443A45"/>
    <w:rsid w:val="004475B8"/>
    <w:rsid w:val="0045011F"/>
    <w:rsid w:val="004505FB"/>
    <w:rsid w:val="00450FE1"/>
    <w:rsid w:val="004525EF"/>
    <w:rsid w:val="004661CF"/>
    <w:rsid w:val="00471CC9"/>
    <w:rsid w:val="00471D8F"/>
    <w:rsid w:val="00472D4B"/>
    <w:rsid w:val="00475602"/>
    <w:rsid w:val="004767E1"/>
    <w:rsid w:val="004808BD"/>
    <w:rsid w:val="00481C1A"/>
    <w:rsid w:val="00486808"/>
    <w:rsid w:val="00486A73"/>
    <w:rsid w:val="00490612"/>
    <w:rsid w:val="00490AA3"/>
    <w:rsid w:val="0049111F"/>
    <w:rsid w:val="004A335B"/>
    <w:rsid w:val="004A3E54"/>
    <w:rsid w:val="004A6C04"/>
    <w:rsid w:val="004A7779"/>
    <w:rsid w:val="004B30EC"/>
    <w:rsid w:val="004B738F"/>
    <w:rsid w:val="004C38AE"/>
    <w:rsid w:val="004D0BA0"/>
    <w:rsid w:val="004D57D5"/>
    <w:rsid w:val="004D7B87"/>
    <w:rsid w:val="004E05C3"/>
    <w:rsid w:val="004E267F"/>
    <w:rsid w:val="004E7C00"/>
    <w:rsid w:val="004F1E5A"/>
    <w:rsid w:val="004F65EF"/>
    <w:rsid w:val="00503E9F"/>
    <w:rsid w:val="00504B27"/>
    <w:rsid w:val="00504B35"/>
    <w:rsid w:val="00505F08"/>
    <w:rsid w:val="00511C51"/>
    <w:rsid w:val="00513A4C"/>
    <w:rsid w:val="005209ED"/>
    <w:rsid w:val="005217DE"/>
    <w:rsid w:val="00522243"/>
    <w:rsid w:val="00522B7E"/>
    <w:rsid w:val="00524FD8"/>
    <w:rsid w:val="00525D14"/>
    <w:rsid w:val="00530438"/>
    <w:rsid w:val="0053261D"/>
    <w:rsid w:val="00534183"/>
    <w:rsid w:val="00536F3F"/>
    <w:rsid w:val="00562812"/>
    <w:rsid w:val="00566D05"/>
    <w:rsid w:val="005704B3"/>
    <w:rsid w:val="00571CB3"/>
    <w:rsid w:val="00571D69"/>
    <w:rsid w:val="00572F1F"/>
    <w:rsid w:val="00576A93"/>
    <w:rsid w:val="0057747A"/>
    <w:rsid w:val="00582165"/>
    <w:rsid w:val="00582522"/>
    <w:rsid w:val="00582743"/>
    <w:rsid w:val="00582B48"/>
    <w:rsid w:val="00582E38"/>
    <w:rsid w:val="005834FD"/>
    <w:rsid w:val="00585C10"/>
    <w:rsid w:val="00585EA6"/>
    <w:rsid w:val="005904E0"/>
    <w:rsid w:val="00590659"/>
    <w:rsid w:val="00591946"/>
    <w:rsid w:val="00592EDB"/>
    <w:rsid w:val="00594A40"/>
    <w:rsid w:val="00597644"/>
    <w:rsid w:val="005A10D5"/>
    <w:rsid w:val="005A54E7"/>
    <w:rsid w:val="005A786B"/>
    <w:rsid w:val="005B1787"/>
    <w:rsid w:val="005C0D27"/>
    <w:rsid w:val="005C4871"/>
    <w:rsid w:val="005D0BFB"/>
    <w:rsid w:val="005D14ED"/>
    <w:rsid w:val="005D5D90"/>
    <w:rsid w:val="005E1791"/>
    <w:rsid w:val="005E18B0"/>
    <w:rsid w:val="005E2149"/>
    <w:rsid w:val="005E407B"/>
    <w:rsid w:val="005E771C"/>
    <w:rsid w:val="005F4BEC"/>
    <w:rsid w:val="005F5BEE"/>
    <w:rsid w:val="005F6561"/>
    <w:rsid w:val="00600FFE"/>
    <w:rsid w:val="006024D5"/>
    <w:rsid w:val="00604D39"/>
    <w:rsid w:val="00605EE6"/>
    <w:rsid w:val="0061047C"/>
    <w:rsid w:val="00617286"/>
    <w:rsid w:val="00622F7F"/>
    <w:rsid w:val="00626F89"/>
    <w:rsid w:val="00627BC7"/>
    <w:rsid w:val="00630FE0"/>
    <w:rsid w:val="00632798"/>
    <w:rsid w:val="00644D87"/>
    <w:rsid w:val="00645636"/>
    <w:rsid w:val="0064787B"/>
    <w:rsid w:val="00647D72"/>
    <w:rsid w:val="00650FE8"/>
    <w:rsid w:val="006518FA"/>
    <w:rsid w:val="00655170"/>
    <w:rsid w:val="00666E24"/>
    <w:rsid w:val="00672E0C"/>
    <w:rsid w:val="006779B7"/>
    <w:rsid w:val="006861B1"/>
    <w:rsid w:val="0068621F"/>
    <w:rsid w:val="006862AB"/>
    <w:rsid w:val="006867F7"/>
    <w:rsid w:val="006A142B"/>
    <w:rsid w:val="006A3237"/>
    <w:rsid w:val="006A4C4C"/>
    <w:rsid w:val="006A5AE5"/>
    <w:rsid w:val="006A6E79"/>
    <w:rsid w:val="006C2360"/>
    <w:rsid w:val="006D5CE6"/>
    <w:rsid w:val="006E5267"/>
    <w:rsid w:val="006E5EB1"/>
    <w:rsid w:val="006F038B"/>
    <w:rsid w:val="006F0829"/>
    <w:rsid w:val="006F1D72"/>
    <w:rsid w:val="006F23DD"/>
    <w:rsid w:val="006F66AC"/>
    <w:rsid w:val="00700E96"/>
    <w:rsid w:val="00705CD5"/>
    <w:rsid w:val="00710D0A"/>
    <w:rsid w:val="0071452F"/>
    <w:rsid w:val="00714586"/>
    <w:rsid w:val="00714A5B"/>
    <w:rsid w:val="00716869"/>
    <w:rsid w:val="00725904"/>
    <w:rsid w:val="00726386"/>
    <w:rsid w:val="0073158B"/>
    <w:rsid w:val="00737846"/>
    <w:rsid w:val="00741204"/>
    <w:rsid w:val="00742D0B"/>
    <w:rsid w:val="00744702"/>
    <w:rsid w:val="007457BE"/>
    <w:rsid w:val="00746ADF"/>
    <w:rsid w:val="0075594A"/>
    <w:rsid w:val="00762C56"/>
    <w:rsid w:val="007669C8"/>
    <w:rsid w:val="007670B5"/>
    <w:rsid w:val="007678A3"/>
    <w:rsid w:val="00767D91"/>
    <w:rsid w:val="00767DED"/>
    <w:rsid w:val="00770888"/>
    <w:rsid w:val="00771E5D"/>
    <w:rsid w:val="007720E6"/>
    <w:rsid w:val="00772D08"/>
    <w:rsid w:val="007852CD"/>
    <w:rsid w:val="0079069E"/>
    <w:rsid w:val="00791CA8"/>
    <w:rsid w:val="007A0AEF"/>
    <w:rsid w:val="007A1C60"/>
    <w:rsid w:val="007A2BEF"/>
    <w:rsid w:val="007B07A6"/>
    <w:rsid w:val="007B3A6F"/>
    <w:rsid w:val="007B7DA3"/>
    <w:rsid w:val="007C4BA0"/>
    <w:rsid w:val="007C55F4"/>
    <w:rsid w:val="007C5E09"/>
    <w:rsid w:val="007D290F"/>
    <w:rsid w:val="007D5F06"/>
    <w:rsid w:val="007D6B33"/>
    <w:rsid w:val="007E0428"/>
    <w:rsid w:val="007E0A84"/>
    <w:rsid w:val="007E2387"/>
    <w:rsid w:val="007E39BF"/>
    <w:rsid w:val="007E596B"/>
    <w:rsid w:val="007E63A3"/>
    <w:rsid w:val="007F4068"/>
    <w:rsid w:val="007F5D9A"/>
    <w:rsid w:val="007F7365"/>
    <w:rsid w:val="007F7778"/>
    <w:rsid w:val="007F7D13"/>
    <w:rsid w:val="00801852"/>
    <w:rsid w:val="00803E85"/>
    <w:rsid w:val="00806984"/>
    <w:rsid w:val="008107E6"/>
    <w:rsid w:val="0081237C"/>
    <w:rsid w:val="008176DF"/>
    <w:rsid w:val="008206A8"/>
    <w:rsid w:val="00820C86"/>
    <w:rsid w:val="00821C7F"/>
    <w:rsid w:val="008240F4"/>
    <w:rsid w:val="00833FD9"/>
    <w:rsid w:val="00835F26"/>
    <w:rsid w:val="00840957"/>
    <w:rsid w:val="008450A0"/>
    <w:rsid w:val="0085158C"/>
    <w:rsid w:val="0086289B"/>
    <w:rsid w:val="00862FDE"/>
    <w:rsid w:val="008630CE"/>
    <w:rsid w:val="0086319D"/>
    <w:rsid w:val="008639D6"/>
    <w:rsid w:val="00864E2A"/>
    <w:rsid w:val="00866953"/>
    <w:rsid w:val="00867742"/>
    <w:rsid w:val="00867A62"/>
    <w:rsid w:val="00870025"/>
    <w:rsid w:val="0087037B"/>
    <w:rsid w:val="008708B4"/>
    <w:rsid w:val="00871076"/>
    <w:rsid w:val="0087182E"/>
    <w:rsid w:val="0087712C"/>
    <w:rsid w:val="00884E49"/>
    <w:rsid w:val="00884EFA"/>
    <w:rsid w:val="00887715"/>
    <w:rsid w:val="008902FD"/>
    <w:rsid w:val="00892894"/>
    <w:rsid w:val="008929EA"/>
    <w:rsid w:val="00895771"/>
    <w:rsid w:val="00895C7B"/>
    <w:rsid w:val="00896EC8"/>
    <w:rsid w:val="008A28CF"/>
    <w:rsid w:val="008B0CF3"/>
    <w:rsid w:val="008B318B"/>
    <w:rsid w:val="008B3A7F"/>
    <w:rsid w:val="008B4D61"/>
    <w:rsid w:val="008B77FB"/>
    <w:rsid w:val="008C0382"/>
    <w:rsid w:val="008C4D2C"/>
    <w:rsid w:val="008D2A4B"/>
    <w:rsid w:val="008F05CF"/>
    <w:rsid w:val="00904E57"/>
    <w:rsid w:val="00906A5A"/>
    <w:rsid w:val="0091751C"/>
    <w:rsid w:val="00917CCE"/>
    <w:rsid w:val="0092199A"/>
    <w:rsid w:val="0092336E"/>
    <w:rsid w:val="009238C5"/>
    <w:rsid w:val="00927493"/>
    <w:rsid w:val="009331E8"/>
    <w:rsid w:val="0093580A"/>
    <w:rsid w:val="0094085F"/>
    <w:rsid w:val="009472D7"/>
    <w:rsid w:val="0095135F"/>
    <w:rsid w:val="00954128"/>
    <w:rsid w:val="0095619B"/>
    <w:rsid w:val="009576A3"/>
    <w:rsid w:val="00960720"/>
    <w:rsid w:val="00962122"/>
    <w:rsid w:val="009621EA"/>
    <w:rsid w:val="00970451"/>
    <w:rsid w:val="0097216D"/>
    <w:rsid w:val="009771CF"/>
    <w:rsid w:val="009807E5"/>
    <w:rsid w:val="00981CD8"/>
    <w:rsid w:val="00981F5E"/>
    <w:rsid w:val="00982C7E"/>
    <w:rsid w:val="0098652B"/>
    <w:rsid w:val="00987EDE"/>
    <w:rsid w:val="0099056A"/>
    <w:rsid w:val="0099349C"/>
    <w:rsid w:val="009936C1"/>
    <w:rsid w:val="00996423"/>
    <w:rsid w:val="009A2DA5"/>
    <w:rsid w:val="009A7382"/>
    <w:rsid w:val="009B7E7C"/>
    <w:rsid w:val="009C15E9"/>
    <w:rsid w:val="009C6918"/>
    <w:rsid w:val="009C7CBD"/>
    <w:rsid w:val="009D0C64"/>
    <w:rsid w:val="009D128B"/>
    <w:rsid w:val="009D4CBE"/>
    <w:rsid w:val="009D6366"/>
    <w:rsid w:val="009F0C6A"/>
    <w:rsid w:val="009F5892"/>
    <w:rsid w:val="009F7450"/>
    <w:rsid w:val="00A01084"/>
    <w:rsid w:val="00A03153"/>
    <w:rsid w:val="00A14387"/>
    <w:rsid w:val="00A210A5"/>
    <w:rsid w:val="00A248EC"/>
    <w:rsid w:val="00A26A55"/>
    <w:rsid w:val="00A318CC"/>
    <w:rsid w:val="00A328E2"/>
    <w:rsid w:val="00A32DFE"/>
    <w:rsid w:val="00A36BA0"/>
    <w:rsid w:val="00A37A54"/>
    <w:rsid w:val="00A37CFA"/>
    <w:rsid w:val="00A412A3"/>
    <w:rsid w:val="00A52602"/>
    <w:rsid w:val="00A53C37"/>
    <w:rsid w:val="00A6072F"/>
    <w:rsid w:val="00A70135"/>
    <w:rsid w:val="00A741BA"/>
    <w:rsid w:val="00A74658"/>
    <w:rsid w:val="00A840EC"/>
    <w:rsid w:val="00A84F08"/>
    <w:rsid w:val="00A87AC5"/>
    <w:rsid w:val="00A90B35"/>
    <w:rsid w:val="00A91528"/>
    <w:rsid w:val="00A915E9"/>
    <w:rsid w:val="00A9302B"/>
    <w:rsid w:val="00A95C38"/>
    <w:rsid w:val="00AA02A3"/>
    <w:rsid w:val="00AA0CA9"/>
    <w:rsid w:val="00AA5037"/>
    <w:rsid w:val="00AA70FA"/>
    <w:rsid w:val="00AA7480"/>
    <w:rsid w:val="00AB17F9"/>
    <w:rsid w:val="00AB2554"/>
    <w:rsid w:val="00AC1C12"/>
    <w:rsid w:val="00AC4956"/>
    <w:rsid w:val="00AD1175"/>
    <w:rsid w:val="00AD13A8"/>
    <w:rsid w:val="00AD4DF9"/>
    <w:rsid w:val="00AD5BF2"/>
    <w:rsid w:val="00AE2332"/>
    <w:rsid w:val="00AE3C1D"/>
    <w:rsid w:val="00AE44AD"/>
    <w:rsid w:val="00AF1F83"/>
    <w:rsid w:val="00AF311A"/>
    <w:rsid w:val="00B00633"/>
    <w:rsid w:val="00B02E53"/>
    <w:rsid w:val="00B03619"/>
    <w:rsid w:val="00B12441"/>
    <w:rsid w:val="00B144E5"/>
    <w:rsid w:val="00B23643"/>
    <w:rsid w:val="00B27787"/>
    <w:rsid w:val="00B30FE5"/>
    <w:rsid w:val="00B34D85"/>
    <w:rsid w:val="00B40CDF"/>
    <w:rsid w:val="00B45941"/>
    <w:rsid w:val="00B5056D"/>
    <w:rsid w:val="00B51FE8"/>
    <w:rsid w:val="00B524BC"/>
    <w:rsid w:val="00B607C4"/>
    <w:rsid w:val="00B60C2A"/>
    <w:rsid w:val="00B62A68"/>
    <w:rsid w:val="00B62DF3"/>
    <w:rsid w:val="00B66519"/>
    <w:rsid w:val="00B816C9"/>
    <w:rsid w:val="00B8537C"/>
    <w:rsid w:val="00B91E1C"/>
    <w:rsid w:val="00B96467"/>
    <w:rsid w:val="00BA2F2F"/>
    <w:rsid w:val="00BA65C8"/>
    <w:rsid w:val="00BB3FCD"/>
    <w:rsid w:val="00BB5D2F"/>
    <w:rsid w:val="00BB5E46"/>
    <w:rsid w:val="00BC4495"/>
    <w:rsid w:val="00BD1DD1"/>
    <w:rsid w:val="00BE7E42"/>
    <w:rsid w:val="00BF0988"/>
    <w:rsid w:val="00BF6898"/>
    <w:rsid w:val="00BF6916"/>
    <w:rsid w:val="00BF73A3"/>
    <w:rsid w:val="00C00DA2"/>
    <w:rsid w:val="00C04984"/>
    <w:rsid w:val="00C05FF8"/>
    <w:rsid w:val="00C10446"/>
    <w:rsid w:val="00C12A12"/>
    <w:rsid w:val="00C141B4"/>
    <w:rsid w:val="00C141B9"/>
    <w:rsid w:val="00C15076"/>
    <w:rsid w:val="00C1747E"/>
    <w:rsid w:val="00C206C1"/>
    <w:rsid w:val="00C234F8"/>
    <w:rsid w:val="00C2390A"/>
    <w:rsid w:val="00C3136D"/>
    <w:rsid w:val="00C314E5"/>
    <w:rsid w:val="00C31991"/>
    <w:rsid w:val="00C3604D"/>
    <w:rsid w:val="00C361CB"/>
    <w:rsid w:val="00C41B2F"/>
    <w:rsid w:val="00C41C72"/>
    <w:rsid w:val="00C421F5"/>
    <w:rsid w:val="00C4673E"/>
    <w:rsid w:val="00C554A7"/>
    <w:rsid w:val="00C6041C"/>
    <w:rsid w:val="00C643D7"/>
    <w:rsid w:val="00C64BEE"/>
    <w:rsid w:val="00C703C4"/>
    <w:rsid w:val="00C7243E"/>
    <w:rsid w:val="00C727F6"/>
    <w:rsid w:val="00C75DFE"/>
    <w:rsid w:val="00C81D75"/>
    <w:rsid w:val="00C81D9A"/>
    <w:rsid w:val="00C81E84"/>
    <w:rsid w:val="00C82C11"/>
    <w:rsid w:val="00C82CC2"/>
    <w:rsid w:val="00C86AC2"/>
    <w:rsid w:val="00C872DE"/>
    <w:rsid w:val="00C87B0F"/>
    <w:rsid w:val="00C907C2"/>
    <w:rsid w:val="00C92391"/>
    <w:rsid w:val="00C938CA"/>
    <w:rsid w:val="00C94582"/>
    <w:rsid w:val="00C94CCF"/>
    <w:rsid w:val="00CA0430"/>
    <w:rsid w:val="00CB3005"/>
    <w:rsid w:val="00CB34F3"/>
    <w:rsid w:val="00CB697E"/>
    <w:rsid w:val="00CC26F8"/>
    <w:rsid w:val="00CC2E6E"/>
    <w:rsid w:val="00CC45C4"/>
    <w:rsid w:val="00CC6A39"/>
    <w:rsid w:val="00CC7B3F"/>
    <w:rsid w:val="00CD218A"/>
    <w:rsid w:val="00CD4FFD"/>
    <w:rsid w:val="00CE5C74"/>
    <w:rsid w:val="00CF5858"/>
    <w:rsid w:val="00CF5CAF"/>
    <w:rsid w:val="00CF6F6F"/>
    <w:rsid w:val="00D00E1E"/>
    <w:rsid w:val="00D017E6"/>
    <w:rsid w:val="00D07EAF"/>
    <w:rsid w:val="00D121BD"/>
    <w:rsid w:val="00D12A1D"/>
    <w:rsid w:val="00D14A19"/>
    <w:rsid w:val="00D15638"/>
    <w:rsid w:val="00D20706"/>
    <w:rsid w:val="00D2365D"/>
    <w:rsid w:val="00D26193"/>
    <w:rsid w:val="00D27115"/>
    <w:rsid w:val="00D31679"/>
    <w:rsid w:val="00D319A5"/>
    <w:rsid w:val="00D35800"/>
    <w:rsid w:val="00D453C9"/>
    <w:rsid w:val="00D54199"/>
    <w:rsid w:val="00D630C9"/>
    <w:rsid w:val="00D63572"/>
    <w:rsid w:val="00D635FC"/>
    <w:rsid w:val="00D71738"/>
    <w:rsid w:val="00D72985"/>
    <w:rsid w:val="00D76AAE"/>
    <w:rsid w:val="00D77548"/>
    <w:rsid w:val="00D83589"/>
    <w:rsid w:val="00D858EF"/>
    <w:rsid w:val="00D8593C"/>
    <w:rsid w:val="00D87A79"/>
    <w:rsid w:val="00D9392D"/>
    <w:rsid w:val="00DA281E"/>
    <w:rsid w:val="00DA2B58"/>
    <w:rsid w:val="00DA2F92"/>
    <w:rsid w:val="00DA4B36"/>
    <w:rsid w:val="00DB07DB"/>
    <w:rsid w:val="00DB0B43"/>
    <w:rsid w:val="00DB22EC"/>
    <w:rsid w:val="00DB47EE"/>
    <w:rsid w:val="00DB6BEA"/>
    <w:rsid w:val="00DB7348"/>
    <w:rsid w:val="00DB7CAF"/>
    <w:rsid w:val="00DC3462"/>
    <w:rsid w:val="00DD710F"/>
    <w:rsid w:val="00DD77AA"/>
    <w:rsid w:val="00DE1A53"/>
    <w:rsid w:val="00DE20A3"/>
    <w:rsid w:val="00DE5202"/>
    <w:rsid w:val="00DF04E2"/>
    <w:rsid w:val="00DF5E15"/>
    <w:rsid w:val="00DF6343"/>
    <w:rsid w:val="00E02BAB"/>
    <w:rsid w:val="00E07D76"/>
    <w:rsid w:val="00E1002B"/>
    <w:rsid w:val="00E13C13"/>
    <w:rsid w:val="00E1459F"/>
    <w:rsid w:val="00E173BF"/>
    <w:rsid w:val="00E17857"/>
    <w:rsid w:val="00E20175"/>
    <w:rsid w:val="00E230EF"/>
    <w:rsid w:val="00E23FC6"/>
    <w:rsid w:val="00E27BBE"/>
    <w:rsid w:val="00E35041"/>
    <w:rsid w:val="00E36ED3"/>
    <w:rsid w:val="00E36EF2"/>
    <w:rsid w:val="00E4175C"/>
    <w:rsid w:val="00E41AE0"/>
    <w:rsid w:val="00E50157"/>
    <w:rsid w:val="00E51760"/>
    <w:rsid w:val="00E53906"/>
    <w:rsid w:val="00E55C1C"/>
    <w:rsid w:val="00E6326E"/>
    <w:rsid w:val="00E67432"/>
    <w:rsid w:val="00E679C9"/>
    <w:rsid w:val="00E7032D"/>
    <w:rsid w:val="00E70DFB"/>
    <w:rsid w:val="00E71A75"/>
    <w:rsid w:val="00E822E5"/>
    <w:rsid w:val="00E83653"/>
    <w:rsid w:val="00E849F5"/>
    <w:rsid w:val="00E873D0"/>
    <w:rsid w:val="00E8766A"/>
    <w:rsid w:val="00E9271B"/>
    <w:rsid w:val="00E92B56"/>
    <w:rsid w:val="00E95BBB"/>
    <w:rsid w:val="00E971B0"/>
    <w:rsid w:val="00E97A7D"/>
    <w:rsid w:val="00EB2717"/>
    <w:rsid w:val="00EB37C5"/>
    <w:rsid w:val="00EB5E61"/>
    <w:rsid w:val="00EC5646"/>
    <w:rsid w:val="00EC5889"/>
    <w:rsid w:val="00EC73E2"/>
    <w:rsid w:val="00ED4A91"/>
    <w:rsid w:val="00EE00AE"/>
    <w:rsid w:val="00EE2940"/>
    <w:rsid w:val="00EE4731"/>
    <w:rsid w:val="00EE796E"/>
    <w:rsid w:val="00EF0DC3"/>
    <w:rsid w:val="00EF4227"/>
    <w:rsid w:val="00F06B2B"/>
    <w:rsid w:val="00F164AD"/>
    <w:rsid w:val="00F16ACD"/>
    <w:rsid w:val="00F2599B"/>
    <w:rsid w:val="00F33347"/>
    <w:rsid w:val="00F34CC7"/>
    <w:rsid w:val="00F36623"/>
    <w:rsid w:val="00F36AD7"/>
    <w:rsid w:val="00F41AD3"/>
    <w:rsid w:val="00F42804"/>
    <w:rsid w:val="00F42977"/>
    <w:rsid w:val="00F441ED"/>
    <w:rsid w:val="00F459B8"/>
    <w:rsid w:val="00F50301"/>
    <w:rsid w:val="00F5277E"/>
    <w:rsid w:val="00F56642"/>
    <w:rsid w:val="00F572F2"/>
    <w:rsid w:val="00F628D4"/>
    <w:rsid w:val="00F6481F"/>
    <w:rsid w:val="00F64DDB"/>
    <w:rsid w:val="00F65217"/>
    <w:rsid w:val="00F7576C"/>
    <w:rsid w:val="00F75947"/>
    <w:rsid w:val="00F959AD"/>
    <w:rsid w:val="00F96F38"/>
    <w:rsid w:val="00F97C27"/>
    <w:rsid w:val="00FA3858"/>
    <w:rsid w:val="00FA4A5F"/>
    <w:rsid w:val="00FA4A94"/>
    <w:rsid w:val="00FB1461"/>
    <w:rsid w:val="00FB1958"/>
    <w:rsid w:val="00FB6E0F"/>
    <w:rsid w:val="00FC703E"/>
    <w:rsid w:val="00FD13C8"/>
    <w:rsid w:val="00FD1FC0"/>
    <w:rsid w:val="00FD69AC"/>
    <w:rsid w:val="00FD7BDD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AFD3DD4"/>
  <w15:docId w15:val="{710E7FD7-CB01-44E3-8C09-B6BEEC63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customStyle="1" w:styleId="Default">
    <w:name w:val="Default"/>
    <w:rsid w:val="00672E0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5B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B05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00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E1E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0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E1E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D00E1E"/>
    <w:rPr>
      <w:sz w:val="28"/>
      <w:szCs w:val="24"/>
      <w:u w:val="single"/>
      <w:lang w:eastAsia="en-US"/>
    </w:rPr>
  </w:style>
  <w:style w:type="paragraph" w:styleId="NoSpacing">
    <w:name w:val="No Spacing"/>
    <w:qFormat/>
    <w:rsid w:val="00D00E1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nagr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272</Words>
  <Characters>1553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1822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793</cp:revision>
  <cp:lastPrinted>2019-09-30T20:37:00Z</cp:lastPrinted>
  <dcterms:created xsi:type="dcterms:W3CDTF">2019-09-04T05:01:00Z</dcterms:created>
  <dcterms:modified xsi:type="dcterms:W3CDTF">2023-03-21T04:12:00Z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