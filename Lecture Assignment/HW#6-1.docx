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4CC3" w14:textId="77777777" w:rsidR="00D40A4D" w:rsidRPr="004E4EE3" w:rsidRDefault="00D40A4D" w:rsidP="00D40A4D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0F39919D" wp14:editId="2E93E411">
            <wp:extent cx="504825" cy="484505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CF7D4FB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AB296F8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3056969D" w14:textId="28D2509D" w:rsidR="00A14387" w:rsidRDefault="00410346">
      <w:pPr>
        <w:jc w:val="center"/>
        <w:rPr>
          <w:b/>
          <w:bCs/>
          <w:szCs w:val="28"/>
          <w:lang w:eastAsia="zh-CN"/>
        </w:rPr>
      </w:pPr>
      <w:r>
        <w:rPr>
          <w:b/>
          <w:bCs/>
          <w:szCs w:val="28"/>
        </w:rPr>
        <w:t>Homework Assignment #</w:t>
      </w:r>
      <w:r w:rsidR="00616803">
        <w:rPr>
          <w:b/>
          <w:bCs/>
          <w:szCs w:val="28"/>
          <w:lang w:eastAsia="zh-CN"/>
        </w:rPr>
        <w:t>6</w:t>
      </w:r>
    </w:p>
    <w:p w14:paraId="04DCDBE2" w14:textId="20FA027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207BD0">
        <w:rPr>
          <w:rFonts w:eastAsia="TimesNewRomanPS-BoldMT" w:cs="SimSun"/>
          <w:b/>
          <w:bCs/>
          <w:szCs w:val="28"/>
        </w:rPr>
        <w:t>3</w:t>
      </w:r>
      <w:r w:rsidR="00410346">
        <w:rPr>
          <w:rFonts w:eastAsia="TimesNewRomanPS-BoldMT" w:cs="SimSun"/>
          <w:b/>
          <w:bCs/>
          <w:szCs w:val="28"/>
        </w:rPr>
        <w:t>/</w:t>
      </w:r>
      <w:r w:rsidR="00237C97">
        <w:rPr>
          <w:rFonts w:eastAsia="TimesNewRomanPS-BoldMT" w:cs="SimSun"/>
          <w:b/>
          <w:bCs/>
          <w:szCs w:val="28"/>
          <w:lang w:eastAsia="zh-CN"/>
        </w:rPr>
        <w:t>3</w:t>
      </w:r>
      <w:r w:rsidR="00C46A92">
        <w:rPr>
          <w:rFonts w:eastAsia="TimesNewRomanPS-BoldMT" w:cs="SimSun"/>
          <w:b/>
          <w:bCs/>
          <w:szCs w:val="28"/>
          <w:lang w:eastAsia="zh-CN"/>
        </w:rPr>
        <w:t>1</w:t>
      </w:r>
      <w:r w:rsidR="00237C97">
        <w:rPr>
          <w:rFonts w:eastAsia="TimesNewRomanPS-BoldMT" w:cs="SimSun"/>
          <w:b/>
          <w:bCs/>
          <w:szCs w:val="28"/>
        </w:rPr>
        <w:t>/202</w:t>
      </w:r>
      <w:r w:rsidR="004036C2">
        <w:rPr>
          <w:rFonts w:eastAsia="TimesNewRomanPS-BoldMT" w:cs="SimSun"/>
          <w:b/>
          <w:bCs/>
          <w:szCs w:val="28"/>
        </w:rPr>
        <w:t>3</w:t>
      </w:r>
    </w:p>
    <w:p w14:paraId="27EC0E39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5EA5F2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C83621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2B500DD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930BCD0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a. </w:t>
      </w:r>
      <w:r w:rsidR="00181457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r w:rsidR="001D27E0">
        <w:rPr>
          <w:rFonts w:eastAsia="TimesNewRomanPS-BoldMT" w:cs="SimSun"/>
          <w:b/>
          <w:bCs/>
          <w:sz w:val="24"/>
          <w:lang w:eastAsia="zh-CN"/>
        </w:rPr>
        <w:t>GitHub</w:t>
      </w:r>
    </w:p>
    <w:p w14:paraId="1DC85620" w14:textId="77777777" w:rsidR="00FD05BA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b. </w:t>
      </w:r>
      <w:r w:rsidR="00BB6AF8"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99CC5F2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400B47">
        <w:rPr>
          <w:rFonts w:eastAsia="TimesNewRomanPS-BoldMT" w:cs="SimSun"/>
          <w:b/>
          <w:bCs/>
          <w:sz w:val="24"/>
          <w:lang w:eastAsia="zh-CN"/>
        </w:rPr>
        <w:t xml:space="preserve">homework submission </w:t>
      </w:r>
      <w:r w:rsidR="00635733">
        <w:rPr>
          <w:rFonts w:eastAsia="TimesNewRomanPS-BoldMT" w:cs="SimSun"/>
          <w:b/>
          <w:bCs/>
          <w:sz w:val="24"/>
          <w:lang w:eastAsia="zh-CN"/>
        </w:rPr>
        <w:t>can’t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7E6290DA" w14:textId="77777777" w:rsidR="00BB6AF8" w:rsidRDefault="00FD05BA" w:rsidP="001B0E33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d. </w:t>
      </w:r>
      <w:r w:rsidR="004C5643">
        <w:rPr>
          <w:rFonts w:eastAsia="TimesNewRomanPS-BoldMT" w:cs="SimSun"/>
          <w:b/>
          <w:bCs/>
          <w:lang w:eastAsia="zh-CN"/>
        </w:rPr>
        <w:t>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265C076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94351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7C64C56" w14:textId="4EE69D11" w:rsidR="00BF72E6" w:rsidRPr="00394298" w:rsidRDefault="00207C79" w:rsidP="00394298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394298">
        <w:rPr>
          <w:rFonts w:eastAsia="TimesNewRomanPS-BoldMT" w:cs="SimSun"/>
          <w:bCs/>
          <w:sz w:val="24"/>
          <w:lang w:eastAsia="zh-CN"/>
        </w:rPr>
        <w:t>Write a function</w:t>
      </w:r>
      <w:r w:rsidR="003640FF">
        <w:rPr>
          <w:rFonts w:eastAsia="TimesNewRomanPS-BoldMT" w:cs="SimSun"/>
          <w:bCs/>
          <w:sz w:val="24"/>
          <w:lang w:eastAsia="zh-CN"/>
        </w:rPr>
        <w:t xml:space="preserve"> or </w:t>
      </w:r>
      <w:r w:rsidR="004B0DB9">
        <w:rPr>
          <w:rFonts w:eastAsia="TimesNewRomanPS-BoldMT" w:cs="SimSun"/>
          <w:bCs/>
          <w:sz w:val="24"/>
          <w:lang w:eastAsia="zh-CN"/>
        </w:rPr>
        <w:t>method</w:t>
      </w:r>
      <w:r w:rsidRPr="00394298">
        <w:rPr>
          <w:rFonts w:eastAsia="TimesNewRomanPS-BoldMT" w:cs="SimSun"/>
          <w:bCs/>
          <w:sz w:val="24"/>
          <w:lang w:eastAsia="zh-CN"/>
        </w:rPr>
        <w:t xml:space="preserve"> with </w:t>
      </w:r>
      <w:r w:rsidR="003A799B" w:rsidRPr="003A799B">
        <w:rPr>
          <w:rFonts w:eastAsia="TimesNewRomanPS-BoldMT" w:cs="SimSun"/>
          <w:bCs/>
          <w:sz w:val="24"/>
          <w:lang w:eastAsia="zh-CN"/>
        </w:rPr>
        <w:t>positive</w:t>
      </w:r>
      <w:r w:rsidR="003A799B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394298">
        <w:rPr>
          <w:rFonts w:eastAsia="TimesNewRomanPS-BoldMT" w:cs="SimSun"/>
          <w:bCs/>
          <w:i/>
          <w:sz w:val="24"/>
          <w:lang w:eastAsia="zh-CN"/>
        </w:rPr>
        <w:t>int</w:t>
      </w:r>
      <w:r w:rsidRPr="00394298">
        <w:rPr>
          <w:rFonts w:eastAsia="TimesNewRomanPS-BoldMT" w:cs="SimSun"/>
          <w:bCs/>
          <w:sz w:val="24"/>
          <w:lang w:eastAsia="zh-CN"/>
        </w:rPr>
        <w:t xml:space="preserve"> type </w:t>
      </w:r>
      <w:r w:rsidR="00D84560" w:rsidRPr="00394298">
        <w:rPr>
          <w:rFonts w:eastAsia="TimesNewRomanPS-BoldMT" w:cs="SimSun"/>
          <w:bCs/>
          <w:sz w:val="24"/>
          <w:lang w:eastAsia="zh-CN"/>
        </w:rPr>
        <w:t xml:space="preserve">argument, such as </w:t>
      </w:r>
      <w:r w:rsidR="00424C9F" w:rsidRPr="006E2E9E">
        <w:rPr>
          <w:rFonts w:eastAsia="TimesNewRomanPS-BoldMT" w:cs="SimSun"/>
          <w:b/>
          <w:bCs/>
          <w:i/>
          <w:sz w:val="24"/>
          <w:lang w:eastAsia="zh-CN"/>
        </w:rPr>
        <w:t>gen</w:t>
      </w:r>
      <w:r w:rsidR="00D84560" w:rsidRPr="006E2E9E">
        <w:rPr>
          <w:rFonts w:eastAsia="TimesNewRomanPS-BoldMT" w:cs="SimSun"/>
          <w:b/>
          <w:bCs/>
          <w:i/>
          <w:sz w:val="24"/>
          <w:lang w:eastAsia="zh-CN"/>
        </w:rPr>
        <w:t>Bin(7)</w:t>
      </w:r>
      <w:r w:rsidR="000111AE" w:rsidRPr="006E2E9E">
        <w:rPr>
          <w:rFonts w:eastAsia="TimesNewRomanPS-BoldMT" w:cs="SimSun"/>
          <w:bCs/>
          <w:i/>
          <w:sz w:val="24"/>
          <w:lang w:eastAsia="zh-CN"/>
        </w:rPr>
        <w:t>,</w:t>
      </w:r>
      <w:r w:rsidR="000111AE">
        <w:rPr>
          <w:rFonts w:eastAsia="TimesNewRomanPS-BoldMT" w:cs="SimSun"/>
          <w:bCs/>
          <w:sz w:val="24"/>
          <w:lang w:eastAsia="zh-CN"/>
        </w:rPr>
        <w:t xml:space="preserve"> and </w:t>
      </w:r>
      <w:r w:rsidR="002B066B">
        <w:rPr>
          <w:rFonts w:eastAsia="TimesNewRomanPS-BoldMT" w:cs="SimSun"/>
          <w:bCs/>
          <w:sz w:val="24"/>
          <w:lang w:eastAsia="zh-CN"/>
        </w:rPr>
        <w:t xml:space="preserve">outputs will be </w:t>
      </w:r>
      <w:r w:rsidR="002B066B" w:rsidRPr="00C54ACD">
        <w:rPr>
          <w:rFonts w:eastAsia="TimesNewRomanPS-BoldMT" w:cs="SimSun"/>
          <w:b/>
          <w:bCs/>
          <w:sz w:val="24"/>
          <w:lang w:eastAsia="zh-CN"/>
        </w:rPr>
        <w:t>binary</w:t>
      </w:r>
      <w:r w:rsidR="002B066B">
        <w:rPr>
          <w:rFonts w:eastAsia="TimesNewRomanPS-BoldMT" w:cs="SimSun"/>
          <w:bCs/>
          <w:sz w:val="24"/>
          <w:lang w:eastAsia="zh-CN"/>
        </w:rPr>
        <w:t xml:space="preserve"> number sequence from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sub>
        </m:sSub>
      </m:oMath>
      <w:r w:rsidR="002B066B">
        <w:rPr>
          <w:rFonts w:eastAsia="TimesNewRomanPS-BoldMT" w:cs="SimSun"/>
          <w:bCs/>
          <w:sz w:val="24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7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sub>
        </m:sSub>
      </m:oMath>
      <w:r w:rsidR="002B066B">
        <w:rPr>
          <w:rFonts w:eastAsia="TimesNewRomanPS-BoldMT" w:cs="SimSun"/>
          <w:bCs/>
          <w:sz w:val="24"/>
          <w:lang w:eastAsia="zh-CN"/>
        </w:rPr>
        <w:t xml:space="preserve">, </w:t>
      </w:r>
      <w:r w:rsidR="00844AD1">
        <w:rPr>
          <w:rFonts w:eastAsia="TimesNewRomanPS-BoldMT" w:cs="SimSun"/>
          <w:bCs/>
          <w:sz w:val="24"/>
          <w:lang w:eastAsia="zh-CN"/>
        </w:rPr>
        <w:t xml:space="preserve">like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11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,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,101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,110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111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</m:oMath>
      <w:r w:rsidR="00CE1347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111AE" w:rsidRPr="002E4870">
        <w:rPr>
          <w:rFonts w:eastAsia="TimesNewRomanPS-BoldMT" w:cs="SimSun"/>
          <w:bCs/>
          <w:sz w:val="24"/>
          <w:lang w:eastAsia="zh-CN"/>
        </w:rPr>
        <w:t xml:space="preserve">by using </w:t>
      </w:r>
      <w:r w:rsidR="000111AE" w:rsidRPr="00CE0F54">
        <w:rPr>
          <w:rFonts w:eastAsia="TimesNewRomanPS-BoldMT" w:cs="SimSun"/>
          <w:b/>
          <w:bCs/>
          <w:sz w:val="24"/>
          <w:lang w:eastAsia="zh-CN"/>
        </w:rPr>
        <w:t xml:space="preserve">queue </w:t>
      </w:r>
      <w:r w:rsidR="000111AE" w:rsidRPr="002E4870">
        <w:rPr>
          <w:rFonts w:eastAsia="TimesNewRomanPS-BoldMT" w:cs="SimSun"/>
          <w:bCs/>
          <w:sz w:val="24"/>
          <w:lang w:eastAsia="zh-CN"/>
        </w:rPr>
        <w:t>structure</w:t>
      </w:r>
    </w:p>
    <w:p w14:paraId="6D6B5EEC" w14:textId="77777777" w:rsidR="00BF72E6" w:rsidRDefault="00BF72E6" w:rsidP="0032561C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B258237" w14:textId="77777777" w:rsidR="000B3BC1" w:rsidRDefault="000B3BC1" w:rsidP="0032561C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90142D5" w14:textId="77777777" w:rsidR="00EE5D3E" w:rsidRDefault="00C4445D" w:rsidP="00FF4854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Create a function to s</w:t>
      </w:r>
      <w:r w:rsidR="00FF6A53">
        <w:rPr>
          <w:rFonts w:eastAsia="TimesNewRomanPS-BoldMT" w:cs="SimSun"/>
          <w:bCs/>
          <w:sz w:val="24"/>
          <w:lang w:eastAsia="zh-CN"/>
        </w:rPr>
        <w:t xml:space="preserve">imulate </w:t>
      </w:r>
      <w:r w:rsidR="00FF6A53" w:rsidRPr="00F67D8F">
        <w:rPr>
          <w:rFonts w:eastAsia="TimesNewRomanPS-BoldMT" w:cs="SimSun"/>
          <w:b/>
          <w:bCs/>
          <w:sz w:val="24"/>
          <w:lang w:eastAsia="zh-CN"/>
        </w:rPr>
        <w:t>stack</w:t>
      </w:r>
      <w:r w:rsidR="00FF6A53">
        <w:rPr>
          <w:rFonts w:eastAsia="TimesNewRomanPS-BoldMT" w:cs="SimSun"/>
          <w:bCs/>
          <w:sz w:val="24"/>
          <w:lang w:eastAsia="zh-CN"/>
        </w:rPr>
        <w:t xml:space="preserve"> </w:t>
      </w:r>
      <w:r w:rsidR="00C47FDB">
        <w:rPr>
          <w:rFonts w:eastAsia="TimesNewRomanPS-BoldMT" w:cs="SimSun"/>
          <w:bCs/>
          <w:sz w:val="24"/>
          <w:lang w:eastAsia="zh-CN"/>
        </w:rPr>
        <w:t xml:space="preserve">push &amp; pop </w:t>
      </w:r>
      <w:r w:rsidR="00FF6A53">
        <w:rPr>
          <w:rFonts w:eastAsia="TimesNewRomanPS-BoldMT" w:cs="SimSun"/>
          <w:bCs/>
          <w:sz w:val="24"/>
          <w:lang w:eastAsia="zh-CN"/>
        </w:rPr>
        <w:t>operation</w:t>
      </w:r>
      <w:r w:rsidR="009B3517">
        <w:rPr>
          <w:rFonts w:eastAsia="TimesNewRomanPS-BoldMT" w:cs="SimSun"/>
          <w:bCs/>
          <w:sz w:val="24"/>
          <w:lang w:eastAsia="zh-CN"/>
        </w:rPr>
        <w:t>s</w:t>
      </w:r>
      <w:r w:rsidR="00FF6A53">
        <w:rPr>
          <w:rFonts w:eastAsia="TimesNewRomanPS-BoldMT" w:cs="SimSun"/>
          <w:bCs/>
          <w:sz w:val="24"/>
          <w:lang w:eastAsia="zh-CN"/>
        </w:rPr>
        <w:t xml:space="preserve"> by using </w:t>
      </w:r>
      <w:r w:rsidR="00785D13">
        <w:rPr>
          <w:rFonts w:eastAsia="TimesNewRomanPS-BoldMT" w:cs="SimSun"/>
          <w:bCs/>
          <w:sz w:val="24"/>
          <w:lang w:eastAsia="zh-CN"/>
        </w:rPr>
        <w:t>only</w:t>
      </w:r>
      <w:r w:rsidR="007E002F">
        <w:rPr>
          <w:rFonts w:eastAsia="TimesNewRomanPS-BoldMT" w:cs="SimSun"/>
          <w:bCs/>
          <w:sz w:val="24"/>
          <w:lang w:eastAsia="zh-CN"/>
        </w:rPr>
        <w:t xml:space="preserve"> </w:t>
      </w:r>
      <w:r w:rsidR="00785D13" w:rsidRPr="009713B6">
        <w:rPr>
          <w:rFonts w:eastAsia="TimesNewRomanPS-BoldMT" w:cs="SimSun"/>
          <w:b/>
          <w:bCs/>
          <w:sz w:val="24"/>
          <w:lang w:eastAsia="zh-CN"/>
        </w:rPr>
        <w:t>ONE</w:t>
      </w:r>
      <w:r w:rsidR="007E002F">
        <w:rPr>
          <w:rFonts w:eastAsia="TimesNewRomanPS-BoldMT" w:cs="SimSun"/>
          <w:bCs/>
          <w:sz w:val="24"/>
          <w:lang w:eastAsia="zh-CN"/>
        </w:rPr>
        <w:t xml:space="preserve"> queue</w:t>
      </w:r>
    </w:p>
    <w:p w14:paraId="406DD0D4" w14:textId="77777777" w:rsidR="00765D43" w:rsidRDefault="00765D43" w:rsidP="00765D43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FF11AC6" w14:textId="77777777" w:rsidR="00C47FDB" w:rsidRDefault="00C47FDB" w:rsidP="00765D43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F9CFBE3" w14:textId="77777777" w:rsidR="003F0E23" w:rsidRDefault="003F2588" w:rsidP="003F0E23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33969">
        <w:rPr>
          <w:rFonts w:eastAsia="TimesNewRomanPS-BoldMT" w:cs="SimSun"/>
          <w:b/>
          <w:bCs/>
          <w:sz w:val="24"/>
          <w:lang w:eastAsia="zh-CN"/>
        </w:rPr>
        <w:t>P</w:t>
      </w:r>
      <w:r w:rsidR="005B7DB1" w:rsidRPr="00F33969">
        <w:rPr>
          <w:rFonts w:eastAsia="TimesNewRomanPS-BoldMT" w:cs="SimSun"/>
          <w:b/>
          <w:bCs/>
          <w:sz w:val="24"/>
          <w:lang w:eastAsia="zh-CN"/>
        </w:rPr>
        <w:t>riority</w:t>
      </w:r>
      <w:r w:rsidR="005B7DB1">
        <w:rPr>
          <w:rFonts w:eastAsia="TimesNewRomanPS-BoldMT" w:cs="SimSun"/>
          <w:bCs/>
          <w:sz w:val="24"/>
          <w:lang w:eastAsia="zh-CN"/>
        </w:rPr>
        <w:t xml:space="preserve"> </w:t>
      </w:r>
      <w:r w:rsidR="005B7DB1" w:rsidRPr="00A7692A">
        <w:rPr>
          <w:rFonts w:eastAsia="TimesNewRomanPS-BoldMT" w:cs="SimSun"/>
          <w:b/>
          <w:bCs/>
          <w:sz w:val="24"/>
          <w:lang w:eastAsia="zh-CN"/>
        </w:rPr>
        <w:t>Queue</w:t>
      </w:r>
      <w:r w:rsidR="005B7DB1">
        <w:rPr>
          <w:rFonts w:eastAsia="TimesNewRomanPS-BoldMT" w:cs="SimSun"/>
          <w:bCs/>
          <w:sz w:val="24"/>
          <w:lang w:eastAsia="zh-CN"/>
        </w:rPr>
        <w:t xml:space="preserve"> is a </w:t>
      </w:r>
      <w:r w:rsidRPr="00765D43">
        <w:rPr>
          <w:rFonts w:eastAsia="TimesNewRomanPS-BoldMT" w:cs="SimSun"/>
          <w:bCs/>
          <w:sz w:val="24"/>
          <w:lang w:eastAsia="zh-CN"/>
        </w:rPr>
        <w:t>queue </w:t>
      </w:r>
      <w:r w:rsidR="001D113E">
        <w:rPr>
          <w:rFonts w:eastAsia="TimesNewRomanPS-BoldMT" w:cs="SimSun"/>
          <w:bCs/>
          <w:sz w:val="24"/>
          <w:lang w:eastAsia="zh-CN"/>
        </w:rPr>
        <w:t>with following properties</w:t>
      </w:r>
    </w:p>
    <w:p w14:paraId="74782B1F" w14:textId="77777777" w:rsidR="00172843" w:rsidRPr="003F0E23" w:rsidRDefault="00172843" w:rsidP="00172843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11B479C" w14:textId="77777777" w:rsidR="003F0E23" w:rsidRDefault="003F2588" w:rsidP="003F0E23">
      <w:pPr>
        <w:pStyle w:val="ListParagraph"/>
        <w:numPr>
          <w:ilvl w:val="1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3F0E23">
        <w:rPr>
          <w:rFonts w:eastAsia="TimesNewRomanPS-BoldMT" w:cs="SimSun"/>
          <w:bCs/>
          <w:sz w:val="24"/>
          <w:lang w:eastAsia="zh-CN"/>
        </w:rPr>
        <w:t>Every item has a priority associated with it.</w:t>
      </w:r>
    </w:p>
    <w:p w14:paraId="4E97158C" w14:textId="77777777" w:rsidR="003F2588" w:rsidRDefault="00EA0862" w:rsidP="003F0E23">
      <w:pPr>
        <w:pStyle w:val="ListParagraph"/>
        <w:numPr>
          <w:ilvl w:val="1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In pop operation, a</w:t>
      </w:r>
      <w:r w:rsidR="005B5358">
        <w:rPr>
          <w:rFonts w:eastAsia="TimesNewRomanPS-BoldMT" w:cs="SimSun"/>
          <w:bCs/>
          <w:sz w:val="24"/>
          <w:lang w:eastAsia="zh-CN"/>
        </w:rPr>
        <w:t>n element with high priority will be</w:t>
      </w:r>
      <w:r w:rsidR="003F2588" w:rsidRPr="003F0E23">
        <w:rPr>
          <w:rFonts w:eastAsia="TimesNewRomanPS-BoldMT" w:cs="SimSun"/>
          <w:bCs/>
          <w:sz w:val="24"/>
          <w:lang w:eastAsia="zh-CN"/>
        </w:rPr>
        <w:t xml:space="preserve"> dequeued </w:t>
      </w:r>
      <w:r w:rsidR="003F0E23">
        <w:rPr>
          <w:rFonts w:eastAsia="TimesNewRomanPS-BoldMT" w:cs="SimSun"/>
          <w:bCs/>
          <w:sz w:val="24"/>
          <w:lang w:eastAsia="zh-CN"/>
        </w:rPr>
        <w:t>(deleted)</w:t>
      </w:r>
      <w:r w:rsidR="007210D2">
        <w:rPr>
          <w:rFonts w:eastAsia="TimesNewRomanPS-BoldMT" w:cs="SimSun"/>
          <w:bCs/>
          <w:sz w:val="24"/>
          <w:lang w:eastAsia="zh-CN"/>
        </w:rPr>
        <w:t xml:space="preserve"> </w:t>
      </w:r>
      <w:r w:rsidR="003F2588" w:rsidRPr="003F0E23">
        <w:rPr>
          <w:rFonts w:eastAsia="TimesNewRomanPS-BoldMT" w:cs="SimSun"/>
          <w:bCs/>
          <w:sz w:val="24"/>
          <w:lang w:eastAsia="zh-CN"/>
        </w:rPr>
        <w:t>before an element with low priority.</w:t>
      </w:r>
    </w:p>
    <w:p w14:paraId="15226897" w14:textId="77777777" w:rsidR="003F2588" w:rsidRDefault="003F2588" w:rsidP="002E5227">
      <w:pPr>
        <w:pStyle w:val="ListParagraph"/>
        <w:numPr>
          <w:ilvl w:val="1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2E5227">
        <w:rPr>
          <w:rFonts w:eastAsia="TimesNewRomanPS-BoldMT" w:cs="SimSun"/>
          <w:bCs/>
          <w:sz w:val="24"/>
          <w:lang w:eastAsia="zh-CN"/>
        </w:rPr>
        <w:t>If two elements have the same priority, they are served according to their order in the queue.</w:t>
      </w:r>
    </w:p>
    <w:p w14:paraId="64131C54" w14:textId="77777777" w:rsidR="00213C86" w:rsidRDefault="00213C86" w:rsidP="00213C86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4C32BA8D" w14:textId="77777777" w:rsidR="0044764B" w:rsidRDefault="00777FEC" w:rsidP="00777FEC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For example, </w:t>
      </w:r>
      <w:r w:rsidR="00A7692A">
        <w:rPr>
          <w:rFonts w:eastAsia="TimesNewRomanPS-BoldMT" w:cs="SimSun"/>
          <w:bCs/>
          <w:sz w:val="24"/>
          <w:lang w:eastAsia="zh-CN"/>
        </w:rPr>
        <w:t xml:space="preserve">each element in a given queue is </w:t>
      </w:r>
      <w:r w:rsidR="00A7692A" w:rsidRPr="00A7692A">
        <w:rPr>
          <w:rFonts w:eastAsia="TimesNewRomanPS-BoldMT" w:cs="SimSun"/>
          <w:bCs/>
          <w:i/>
          <w:sz w:val="24"/>
          <w:lang w:eastAsia="zh-CN"/>
        </w:rPr>
        <w:t>char</w:t>
      </w:r>
      <w:r w:rsidR="00A7692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A7692A" w:rsidRPr="00A7692A">
        <w:rPr>
          <w:rFonts w:eastAsia="TimesNewRomanPS-BoldMT" w:cs="SimSun"/>
          <w:bCs/>
          <w:sz w:val="24"/>
          <w:lang w:eastAsia="zh-CN"/>
        </w:rPr>
        <w:t>type</w:t>
      </w:r>
      <w:r w:rsidR="00451FE2">
        <w:rPr>
          <w:rFonts w:eastAsia="TimesNewRomanPS-BoldMT" w:cs="SimSun"/>
          <w:bCs/>
          <w:sz w:val="24"/>
          <w:lang w:eastAsia="zh-CN"/>
        </w:rPr>
        <w:t xml:space="preserve"> and priority of each element </w:t>
      </w:r>
      <w:r w:rsidR="00451FE2">
        <w:rPr>
          <w:rFonts w:eastAsia="TimesNewRomanPS-BoldMT" w:cs="SimSun"/>
          <w:bCs/>
          <w:sz w:val="24"/>
          <w:lang w:eastAsia="zh-CN"/>
        </w:rPr>
        <w:tab/>
      </w:r>
      <w:r w:rsidR="00451FE2">
        <w:rPr>
          <w:rFonts w:eastAsia="TimesNewRomanPS-BoldMT" w:cs="SimSun"/>
          <w:bCs/>
          <w:sz w:val="24"/>
          <w:lang w:eastAsia="zh-CN"/>
        </w:rPr>
        <w:tab/>
        <w:t xml:space="preserve">is ASCII code value, write functions to complete push and pop operations </w:t>
      </w:r>
    </w:p>
    <w:p w14:paraId="512B8C9D" w14:textId="77777777" w:rsidR="00777FEC" w:rsidRPr="00777FEC" w:rsidRDefault="00A7692A" w:rsidP="00777FEC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7692A">
        <w:rPr>
          <w:rFonts w:eastAsia="TimesNewRomanPS-BoldMT" w:cs="SimSun"/>
          <w:b/>
          <w:bCs/>
          <w:sz w:val="24"/>
          <w:lang w:eastAsia="zh-CN"/>
        </w:rPr>
        <w:t xml:space="preserve"> </w:t>
      </w:r>
    </w:p>
    <w:p w14:paraId="3174A318" w14:textId="706323A8" w:rsidR="007639A2" w:rsidRPr="00CE60E3" w:rsidRDefault="00660E6D" w:rsidP="00CE60E3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</w:t>
      </w:r>
      <w:r w:rsidR="007D501C">
        <w:rPr>
          <w:noProof/>
          <w:lang w:eastAsia="zh-CN"/>
        </w:rPr>
        <w:drawing>
          <wp:inline distT="0" distB="0" distL="0" distR="0" wp14:anchorId="137678B3" wp14:editId="43012279">
            <wp:extent cx="2251644" cy="2045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46" cy="20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9BB2" w14:textId="053A961F" w:rsidR="00A60B5B" w:rsidRPr="00533C3C" w:rsidRDefault="00691CFA" w:rsidP="00794728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 w:hint="eastAsia"/>
          <w:bCs/>
          <w:sz w:val="24"/>
          <w:lang w:eastAsia="zh-CN"/>
        </w:rPr>
        <w:lastRenderedPageBreak/>
        <w:t xml:space="preserve">Given </w:t>
      </w:r>
      <w:r w:rsidR="006D3F00">
        <w:rPr>
          <w:rFonts w:eastAsia="TimesNewRomanPS-BoldMT" w:cs="SimSun" w:hint="eastAsia"/>
          <w:bCs/>
          <w:sz w:val="24"/>
          <w:lang w:eastAsia="zh-CN"/>
        </w:rPr>
        <w:t xml:space="preserve">a </w:t>
      </w:r>
      <w:r w:rsidR="006D3F00" w:rsidRPr="00533C3C">
        <w:rPr>
          <w:rFonts w:eastAsia="TimesNewRomanPS-BoldMT" w:cs="SimSun" w:hint="eastAsia"/>
          <w:b/>
          <w:bCs/>
          <w:sz w:val="24"/>
          <w:lang w:eastAsia="zh-CN"/>
        </w:rPr>
        <w:t>circular queue</w:t>
      </w:r>
      <w:r w:rsidR="006D3F00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6D3F00">
        <w:rPr>
          <w:rFonts w:eastAsia="TimesNewRomanPS-BoldMT" w:cs="SimSun"/>
          <w:bCs/>
          <w:sz w:val="24"/>
          <w:lang w:eastAsia="zh-CN"/>
        </w:rPr>
        <w:t>with</w:t>
      </w:r>
      <w:r w:rsidR="006D3F00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E3390F" w:rsidRPr="00600D55">
        <w:rPr>
          <w:rFonts w:eastAsia="TimesNewRomanPS-BoldMT" w:cs="SimSun" w:hint="eastAsia"/>
          <w:b/>
          <w:bCs/>
          <w:sz w:val="24"/>
          <w:lang w:eastAsia="zh-CN"/>
        </w:rPr>
        <w:t>max</w:t>
      </w:r>
      <w:r w:rsidR="00E3390F" w:rsidRPr="00600D55">
        <w:rPr>
          <w:rFonts w:eastAsia="TimesNewRomanPS-BoldMT" w:cs="SimSun" w:hint="eastAsia"/>
          <w:bCs/>
          <w:i/>
          <w:sz w:val="24"/>
          <w:lang w:eastAsia="zh-CN"/>
        </w:rPr>
        <w:t xml:space="preserve"> size = </w:t>
      </w:r>
      <w:r w:rsidR="00654EF6">
        <w:rPr>
          <w:rFonts w:eastAsia="TimesNewRomanPS-BoldMT" w:cs="SimSun" w:hint="eastAsia"/>
          <w:bCs/>
          <w:i/>
          <w:sz w:val="24"/>
          <w:lang w:eastAsia="zh-CN"/>
        </w:rPr>
        <w:t>M</w:t>
      </w:r>
      <w:r w:rsidR="00A11BE2">
        <w:rPr>
          <w:rFonts w:eastAsia="TimesNewRomanPS-BoldMT" w:cs="SimSun" w:hint="eastAsia"/>
          <w:bCs/>
          <w:sz w:val="24"/>
          <w:lang w:eastAsia="zh-CN"/>
        </w:rPr>
        <w:t xml:space="preserve"> to save each element, </w:t>
      </w:r>
      <w:r w:rsidR="00654EF6">
        <w:rPr>
          <w:rFonts w:eastAsia="TimesNewRomanPS-BoldMT" w:cs="SimSun" w:hint="eastAsia"/>
          <w:bCs/>
          <w:sz w:val="24"/>
          <w:lang w:eastAsia="zh-CN"/>
        </w:rPr>
        <w:t xml:space="preserve">after several times enqueue (insert) &amp; </w:t>
      </w:r>
      <w:r w:rsidR="00654EF6">
        <w:rPr>
          <w:rFonts w:eastAsia="TimesNewRomanPS-BoldMT" w:cs="SimSun"/>
          <w:bCs/>
          <w:sz w:val="24"/>
          <w:lang w:eastAsia="zh-CN"/>
        </w:rPr>
        <w:t>dequeue</w:t>
      </w:r>
      <w:r w:rsidR="00654EF6">
        <w:rPr>
          <w:rFonts w:eastAsia="TimesNewRomanPS-BoldMT" w:cs="SimSun" w:hint="eastAsia"/>
          <w:bCs/>
          <w:sz w:val="24"/>
          <w:lang w:eastAsia="zh-CN"/>
        </w:rPr>
        <w:t xml:space="preserve">(delete) operations, </w:t>
      </w:r>
      <w:r w:rsidR="00654EF6" w:rsidRPr="00654EF6">
        <w:rPr>
          <w:rFonts w:eastAsia="TimesNewRomanPS-BoldMT" w:cs="SimSun" w:hint="eastAsia"/>
          <w:bCs/>
          <w:i/>
          <w:sz w:val="24"/>
          <w:lang w:eastAsia="zh-CN"/>
        </w:rPr>
        <w:t>front &amp; rear</w:t>
      </w:r>
      <w:r w:rsidR="00654EF6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003E63">
        <w:rPr>
          <w:rFonts w:eastAsia="TimesNewRomanPS-BoldMT" w:cs="SimSun" w:hint="eastAsia"/>
          <w:bCs/>
          <w:sz w:val="24"/>
          <w:lang w:eastAsia="zh-CN"/>
        </w:rPr>
        <w:t>have their own values, wri</w:t>
      </w:r>
      <w:r w:rsidR="000909F1">
        <w:rPr>
          <w:rFonts w:eastAsia="TimesNewRomanPS-BoldMT" w:cs="SimSun" w:hint="eastAsia"/>
          <w:bCs/>
          <w:sz w:val="24"/>
          <w:lang w:eastAsia="zh-CN"/>
        </w:rPr>
        <w:t>te a function</w:t>
      </w:r>
      <w:r w:rsidR="007525F5">
        <w:rPr>
          <w:rFonts w:eastAsia="TimesNewRomanPS-BoldMT" w:cs="SimSun"/>
          <w:bCs/>
          <w:sz w:val="24"/>
          <w:lang w:eastAsia="zh-CN"/>
        </w:rPr>
        <w:t xml:space="preserve"> or </w:t>
      </w:r>
      <w:r w:rsidR="00552F20">
        <w:rPr>
          <w:rFonts w:eastAsia="TimesNewRomanPS-BoldMT" w:cs="SimSun"/>
          <w:bCs/>
          <w:sz w:val="24"/>
          <w:lang w:eastAsia="zh-CN"/>
        </w:rPr>
        <w:t>method</w:t>
      </w:r>
      <w:r w:rsidR="00003E63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003E63" w:rsidRPr="00E0788B">
        <w:rPr>
          <w:rFonts w:eastAsia="TimesNewRomanPS-BoldMT" w:cs="SimSun" w:hint="eastAsia"/>
          <w:b/>
          <w:bCs/>
          <w:i/>
          <w:sz w:val="24"/>
          <w:lang w:eastAsia="zh-CN"/>
        </w:rPr>
        <w:t>getNumElem(size, front, rear)</w:t>
      </w:r>
      <w:r w:rsidR="004A1CA6">
        <w:rPr>
          <w:rFonts w:eastAsia="TimesNewRomanPS-BoldMT" w:cs="SimSun" w:hint="eastAsia"/>
          <w:b/>
          <w:bCs/>
          <w:sz w:val="24"/>
          <w:lang w:eastAsia="zh-CN"/>
        </w:rPr>
        <w:t xml:space="preserve"> </w:t>
      </w:r>
      <w:r w:rsidR="0060027F">
        <w:rPr>
          <w:rFonts w:eastAsia="TimesNewRomanPS-BoldMT" w:cs="SimSun" w:hint="eastAsia"/>
          <w:bCs/>
          <w:sz w:val="24"/>
          <w:lang w:eastAsia="zh-CN"/>
        </w:rPr>
        <w:t xml:space="preserve">to find how many </w:t>
      </w:r>
      <w:r w:rsidR="00003E63">
        <w:rPr>
          <w:rFonts w:eastAsia="TimesNewRomanPS-BoldMT" w:cs="SimSun" w:hint="eastAsia"/>
          <w:bCs/>
          <w:sz w:val="24"/>
          <w:lang w:eastAsia="zh-CN"/>
        </w:rPr>
        <w:t xml:space="preserve">elements </w:t>
      </w:r>
      <w:r w:rsidR="0060027F">
        <w:rPr>
          <w:rFonts w:eastAsia="TimesNewRomanPS-BoldMT" w:cs="SimSun" w:hint="eastAsia"/>
          <w:bCs/>
          <w:sz w:val="24"/>
          <w:lang w:eastAsia="zh-CN"/>
        </w:rPr>
        <w:t xml:space="preserve">are </w:t>
      </w:r>
      <w:r w:rsidR="00003E63">
        <w:rPr>
          <w:rFonts w:eastAsia="TimesNewRomanPS-BoldMT" w:cs="SimSun" w:hint="eastAsia"/>
          <w:bCs/>
          <w:sz w:val="24"/>
          <w:lang w:eastAsia="zh-CN"/>
        </w:rPr>
        <w:t xml:space="preserve">in </w:t>
      </w:r>
      <w:r w:rsidR="00786758">
        <w:rPr>
          <w:rFonts w:eastAsia="TimesNewRomanPS-BoldMT" w:cs="SimSun" w:hint="eastAsia"/>
          <w:bCs/>
          <w:sz w:val="24"/>
          <w:lang w:eastAsia="zh-CN"/>
        </w:rPr>
        <w:t xml:space="preserve">the </w:t>
      </w:r>
      <w:r w:rsidR="00003E63" w:rsidRPr="00533C3C">
        <w:rPr>
          <w:rFonts w:eastAsia="TimesNewRomanPS-BoldMT" w:cs="SimSun" w:hint="eastAsia"/>
          <w:b/>
          <w:bCs/>
          <w:sz w:val="24"/>
          <w:lang w:eastAsia="zh-CN"/>
        </w:rPr>
        <w:t xml:space="preserve">circular queue </w:t>
      </w:r>
    </w:p>
    <w:p w14:paraId="6CDEDC8B" w14:textId="77777777" w:rsidR="00A60B5B" w:rsidRDefault="00A60B5B" w:rsidP="000E7258">
      <w:pPr>
        <w:pStyle w:val="ListParagraph"/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</w:p>
    <w:p w14:paraId="3CBFBB61" w14:textId="77777777" w:rsidR="009C3BA7" w:rsidRPr="00F72E7E" w:rsidRDefault="009C3BA7" w:rsidP="00F72E7E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2844DE2" w14:textId="77777777" w:rsidR="00A161A3" w:rsidRDefault="00A161A3" w:rsidP="00335A06">
      <w:pPr>
        <w:jc w:val="center"/>
        <w:rPr>
          <w:lang w:eastAsia="zh-CN"/>
        </w:rPr>
      </w:pPr>
    </w:p>
    <w:p w14:paraId="48ACA22E" w14:textId="77777777" w:rsidR="00335A06" w:rsidRDefault="00335A06" w:rsidP="00335A06">
      <w:pPr>
        <w:jc w:val="center"/>
        <w:rPr>
          <w:lang w:eastAsia="zh-CN"/>
        </w:rPr>
      </w:pPr>
    </w:p>
    <w:p w14:paraId="21D698B4" w14:textId="77777777" w:rsidR="009E327B" w:rsidRPr="0007453E" w:rsidRDefault="009E327B" w:rsidP="00335A06">
      <w:pPr>
        <w:jc w:val="center"/>
        <w:rPr>
          <w:lang w:eastAsia="zh-CN"/>
        </w:rPr>
      </w:pPr>
    </w:p>
    <w:p w14:paraId="40ACEAA3" w14:textId="77777777" w:rsidR="00582577" w:rsidRDefault="00582577" w:rsidP="0090195B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4B2405D" w14:textId="77777777" w:rsidR="00D445F6" w:rsidRPr="00D445F6" w:rsidRDefault="00D445F6" w:rsidP="000E1000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55BFEC3" w14:textId="77777777" w:rsidR="000E1000" w:rsidRDefault="000E1000" w:rsidP="00D445F6">
      <w:pPr>
        <w:pStyle w:val="ListParagraph"/>
        <w:tabs>
          <w:tab w:val="left" w:pos="0"/>
          <w:tab w:val="left" w:pos="360"/>
        </w:tabs>
      </w:pPr>
    </w:p>
    <w:p w14:paraId="3549438D" w14:textId="77777777" w:rsidR="000E1000" w:rsidRDefault="000E1000" w:rsidP="00D445F6">
      <w:pPr>
        <w:pStyle w:val="ListParagraph"/>
        <w:tabs>
          <w:tab w:val="left" w:pos="0"/>
          <w:tab w:val="left" w:pos="360"/>
        </w:tabs>
      </w:pPr>
    </w:p>
    <w:p w14:paraId="56B1415A" w14:textId="77777777" w:rsidR="00C52E31" w:rsidRPr="000E1000" w:rsidRDefault="00C52E31" w:rsidP="000E100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C52E31" w:rsidRPr="000E1000" w:rsidSect="005A07A7">
      <w:pgSz w:w="12240" w:h="15840"/>
      <w:pgMar w:top="90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C0E3" w14:textId="77777777" w:rsidR="00A966B1" w:rsidRDefault="00A966B1" w:rsidP="00616803">
      <w:r>
        <w:separator/>
      </w:r>
    </w:p>
  </w:endnote>
  <w:endnote w:type="continuationSeparator" w:id="0">
    <w:p w14:paraId="4FA6DF9E" w14:textId="77777777" w:rsidR="00A966B1" w:rsidRDefault="00A966B1" w:rsidP="0061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F4D5" w14:textId="77777777" w:rsidR="00A966B1" w:rsidRDefault="00A966B1" w:rsidP="00616803">
      <w:r>
        <w:separator/>
      </w:r>
    </w:p>
  </w:footnote>
  <w:footnote w:type="continuationSeparator" w:id="0">
    <w:p w14:paraId="33756368" w14:textId="77777777" w:rsidR="00A966B1" w:rsidRDefault="00A966B1" w:rsidP="00616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02AE"/>
    <w:multiLevelType w:val="multilevel"/>
    <w:tmpl w:val="D780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94F5BC7"/>
    <w:multiLevelType w:val="hybridMultilevel"/>
    <w:tmpl w:val="94AAD868"/>
    <w:lvl w:ilvl="0" w:tplc="96002D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E5FB0"/>
    <w:multiLevelType w:val="hybridMultilevel"/>
    <w:tmpl w:val="AF0A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D239D"/>
    <w:multiLevelType w:val="hybridMultilevel"/>
    <w:tmpl w:val="98E06FB2"/>
    <w:lvl w:ilvl="0" w:tplc="5A329C10">
      <w:start w:val="1"/>
      <w:numFmt w:val="bullet"/>
      <w:lvlText w:val="-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A00"/>
    <w:multiLevelType w:val="hybridMultilevel"/>
    <w:tmpl w:val="93525E48"/>
    <w:lvl w:ilvl="0" w:tplc="7FDC85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91905">
    <w:abstractNumId w:val="2"/>
  </w:num>
  <w:num w:numId="2" w16cid:durableId="442845002">
    <w:abstractNumId w:val="3"/>
  </w:num>
  <w:num w:numId="3" w16cid:durableId="206723838">
    <w:abstractNumId w:val="0"/>
  </w:num>
  <w:num w:numId="4" w16cid:durableId="1692410606">
    <w:abstractNumId w:val="1"/>
  </w:num>
  <w:num w:numId="5" w16cid:durableId="1858890141">
    <w:abstractNumId w:val="11"/>
  </w:num>
  <w:num w:numId="6" w16cid:durableId="1075127448">
    <w:abstractNumId w:val="6"/>
  </w:num>
  <w:num w:numId="7" w16cid:durableId="371730701">
    <w:abstractNumId w:val="7"/>
  </w:num>
  <w:num w:numId="8" w16cid:durableId="486170487">
    <w:abstractNumId w:val="10"/>
  </w:num>
  <w:num w:numId="9" w16cid:durableId="1032728237">
    <w:abstractNumId w:val="8"/>
  </w:num>
  <w:num w:numId="10" w16cid:durableId="642546596">
    <w:abstractNumId w:val="4"/>
  </w:num>
  <w:num w:numId="11" w16cid:durableId="124125200">
    <w:abstractNumId w:val="12"/>
  </w:num>
  <w:num w:numId="12" w16cid:durableId="1428580575">
    <w:abstractNumId w:val="9"/>
  </w:num>
  <w:num w:numId="13" w16cid:durableId="16086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23F3"/>
    <w:rsid w:val="00003E63"/>
    <w:rsid w:val="00004E18"/>
    <w:rsid w:val="00010E9C"/>
    <w:rsid w:val="000111AE"/>
    <w:rsid w:val="000114F4"/>
    <w:rsid w:val="00014739"/>
    <w:rsid w:val="0001590B"/>
    <w:rsid w:val="00015D1C"/>
    <w:rsid w:val="00021FAE"/>
    <w:rsid w:val="00022C48"/>
    <w:rsid w:val="0002442C"/>
    <w:rsid w:val="0002482A"/>
    <w:rsid w:val="00031B7E"/>
    <w:rsid w:val="00033296"/>
    <w:rsid w:val="0003398E"/>
    <w:rsid w:val="00035D57"/>
    <w:rsid w:val="00040BE0"/>
    <w:rsid w:val="00042933"/>
    <w:rsid w:val="000456C7"/>
    <w:rsid w:val="00045CF5"/>
    <w:rsid w:val="000478F6"/>
    <w:rsid w:val="000519FB"/>
    <w:rsid w:val="000521C3"/>
    <w:rsid w:val="000573E3"/>
    <w:rsid w:val="00065119"/>
    <w:rsid w:val="000652E8"/>
    <w:rsid w:val="00072305"/>
    <w:rsid w:val="0007312B"/>
    <w:rsid w:val="00073C7A"/>
    <w:rsid w:val="0007453E"/>
    <w:rsid w:val="00074F0E"/>
    <w:rsid w:val="00080BFB"/>
    <w:rsid w:val="00086A01"/>
    <w:rsid w:val="00090951"/>
    <w:rsid w:val="000909F1"/>
    <w:rsid w:val="000935B2"/>
    <w:rsid w:val="000962D0"/>
    <w:rsid w:val="00096998"/>
    <w:rsid w:val="000A7BA5"/>
    <w:rsid w:val="000B0368"/>
    <w:rsid w:val="000B2E1D"/>
    <w:rsid w:val="000B3BC1"/>
    <w:rsid w:val="000B4770"/>
    <w:rsid w:val="000B7D28"/>
    <w:rsid w:val="000C32AB"/>
    <w:rsid w:val="000C36FD"/>
    <w:rsid w:val="000C5D36"/>
    <w:rsid w:val="000C7DF0"/>
    <w:rsid w:val="000D3571"/>
    <w:rsid w:val="000D4F4B"/>
    <w:rsid w:val="000E1000"/>
    <w:rsid w:val="000E1E08"/>
    <w:rsid w:val="000E2558"/>
    <w:rsid w:val="000E2C94"/>
    <w:rsid w:val="000E3B1B"/>
    <w:rsid w:val="000E5617"/>
    <w:rsid w:val="000E6564"/>
    <w:rsid w:val="000E7258"/>
    <w:rsid w:val="000F04CF"/>
    <w:rsid w:val="000F3F2F"/>
    <w:rsid w:val="000F43CB"/>
    <w:rsid w:val="000F7793"/>
    <w:rsid w:val="00106476"/>
    <w:rsid w:val="00106DA6"/>
    <w:rsid w:val="00107ED5"/>
    <w:rsid w:val="001101C8"/>
    <w:rsid w:val="00111B9D"/>
    <w:rsid w:val="00113822"/>
    <w:rsid w:val="001141A0"/>
    <w:rsid w:val="001141C4"/>
    <w:rsid w:val="0012233B"/>
    <w:rsid w:val="0012314F"/>
    <w:rsid w:val="0012483B"/>
    <w:rsid w:val="00125129"/>
    <w:rsid w:val="00130A2B"/>
    <w:rsid w:val="001318E6"/>
    <w:rsid w:val="00133322"/>
    <w:rsid w:val="00134247"/>
    <w:rsid w:val="001425A9"/>
    <w:rsid w:val="00146E77"/>
    <w:rsid w:val="00150AF5"/>
    <w:rsid w:val="00154A84"/>
    <w:rsid w:val="00156253"/>
    <w:rsid w:val="001576EE"/>
    <w:rsid w:val="00160287"/>
    <w:rsid w:val="00160BC2"/>
    <w:rsid w:val="0016120A"/>
    <w:rsid w:val="0016761D"/>
    <w:rsid w:val="00172843"/>
    <w:rsid w:val="00172A27"/>
    <w:rsid w:val="00175DF3"/>
    <w:rsid w:val="00181457"/>
    <w:rsid w:val="0018151D"/>
    <w:rsid w:val="0018374A"/>
    <w:rsid w:val="00190583"/>
    <w:rsid w:val="00194419"/>
    <w:rsid w:val="00197DBB"/>
    <w:rsid w:val="001A1C8B"/>
    <w:rsid w:val="001A2156"/>
    <w:rsid w:val="001A730A"/>
    <w:rsid w:val="001B0E33"/>
    <w:rsid w:val="001B225E"/>
    <w:rsid w:val="001B44EF"/>
    <w:rsid w:val="001C0942"/>
    <w:rsid w:val="001C3665"/>
    <w:rsid w:val="001C497B"/>
    <w:rsid w:val="001C51DE"/>
    <w:rsid w:val="001D113E"/>
    <w:rsid w:val="001D27E0"/>
    <w:rsid w:val="001D365E"/>
    <w:rsid w:val="001D42F2"/>
    <w:rsid w:val="001D48A6"/>
    <w:rsid w:val="001E7244"/>
    <w:rsid w:val="001F0D9A"/>
    <w:rsid w:val="001F15AE"/>
    <w:rsid w:val="001F465B"/>
    <w:rsid w:val="001F523A"/>
    <w:rsid w:val="001F686D"/>
    <w:rsid w:val="00203911"/>
    <w:rsid w:val="00204198"/>
    <w:rsid w:val="00206BBB"/>
    <w:rsid w:val="00206FE1"/>
    <w:rsid w:val="00207BD0"/>
    <w:rsid w:val="00207C79"/>
    <w:rsid w:val="00210A62"/>
    <w:rsid w:val="00213C86"/>
    <w:rsid w:val="00225C0D"/>
    <w:rsid w:val="00227E0A"/>
    <w:rsid w:val="00230B47"/>
    <w:rsid w:val="00234FC8"/>
    <w:rsid w:val="002356C8"/>
    <w:rsid w:val="00236510"/>
    <w:rsid w:val="00237963"/>
    <w:rsid w:val="00237C97"/>
    <w:rsid w:val="0024603C"/>
    <w:rsid w:val="00254AEE"/>
    <w:rsid w:val="00257FF6"/>
    <w:rsid w:val="002619B4"/>
    <w:rsid w:val="00262280"/>
    <w:rsid w:val="002710DC"/>
    <w:rsid w:val="00271ED0"/>
    <w:rsid w:val="002746BD"/>
    <w:rsid w:val="00281864"/>
    <w:rsid w:val="0028323D"/>
    <w:rsid w:val="002961A0"/>
    <w:rsid w:val="00297350"/>
    <w:rsid w:val="002A489A"/>
    <w:rsid w:val="002A6317"/>
    <w:rsid w:val="002A7884"/>
    <w:rsid w:val="002B066B"/>
    <w:rsid w:val="002B167D"/>
    <w:rsid w:val="002B7913"/>
    <w:rsid w:val="002C0D83"/>
    <w:rsid w:val="002C0EFE"/>
    <w:rsid w:val="002D5B28"/>
    <w:rsid w:val="002E1DA6"/>
    <w:rsid w:val="002E4870"/>
    <w:rsid w:val="002E4B89"/>
    <w:rsid w:val="002E5227"/>
    <w:rsid w:val="002F0415"/>
    <w:rsid w:val="002F1593"/>
    <w:rsid w:val="002F2F9A"/>
    <w:rsid w:val="003035E8"/>
    <w:rsid w:val="00305740"/>
    <w:rsid w:val="003115FE"/>
    <w:rsid w:val="00312A6C"/>
    <w:rsid w:val="00313DD0"/>
    <w:rsid w:val="00314F20"/>
    <w:rsid w:val="0031647A"/>
    <w:rsid w:val="003245D7"/>
    <w:rsid w:val="0032561C"/>
    <w:rsid w:val="0033250E"/>
    <w:rsid w:val="0033362A"/>
    <w:rsid w:val="00335A06"/>
    <w:rsid w:val="00336F96"/>
    <w:rsid w:val="00337829"/>
    <w:rsid w:val="00340709"/>
    <w:rsid w:val="0034074E"/>
    <w:rsid w:val="003417B8"/>
    <w:rsid w:val="00343319"/>
    <w:rsid w:val="00344527"/>
    <w:rsid w:val="003515D5"/>
    <w:rsid w:val="003524E8"/>
    <w:rsid w:val="0035334F"/>
    <w:rsid w:val="00354D85"/>
    <w:rsid w:val="00361471"/>
    <w:rsid w:val="003631DA"/>
    <w:rsid w:val="003640FF"/>
    <w:rsid w:val="00364D72"/>
    <w:rsid w:val="00371C0D"/>
    <w:rsid w:val="00380634"/>
    <w:rsid w:val="00381FE6"/>
    <w:rsid w:val="00386B62"/>
    <w:rsid w:val="0039410B"/>
    <w:rsid w:val="00394298"/>
    <w:rsid w:val="0039549B"/>
    <w:rsid w:val="00395B73"/>
    <w:rsid w:val="00397165"/>
    <w:rsid w:val="003A1441"/>
    <w:rsid w:val="003A22C5"/>
    <w:rsid w:val="003A404B"/>
    <w:rsid w:val="003A799B"/>
    <w:rsid w:val="003A7E70"/>
    <w:rsid w:val="003B0147"/>
    <w:rsid w:val="003B07D2"/>
    <w:rsid w:val="003B2485"/>
    <w:rsid w:val="003B5516"/>
    <w:rsid w:val="003C211A"/>
    <w:rsid w:val="003C3436"/>
    <w:rsid w:val="003C3599"/>
    <w:rsid w:val="003C4A81"/>
    <w:rsid w:val="003C7E67"/>
    <w:rsid w:val="003D0986"/>
    <w:rsid w:val="003D5E74"/>
    <w:rsid w:val="003D7B10"/>
    <w:rsid w:val="003E2282"/>
    <w:rsid w:val="003E24D2"/>
    <w:rsid w:val="003E6923"/>
    <w:rsid w:val="003F03CD"/>
    <w:rsid w:val="003F0A3E"/>
    <w:rsid w:val="003F0AC8"/>
    <w:rsid w:val="003F0B82"/>
    <w:rsid w:val="003F0E23"/>
    <w:rsid w:val="003F2588"/>
    <w:rsid w:val="00400B47"/>
    <w:rsid w:val="00400D2A"/>
    <w:rsid w:val="00400E06"/>
    <w:rsid w:val="004035FD"/>
    <w:rsid w:val="004036C2"/>
    <w:rsid w:val="00410346"/>
    <w:rsid w:val="004130F1"/>
    <w:rsid w:val="004131B1"/>
    <w:rsid w:val="004137AB"/>
    <w:rsid w:val="00416FFD"/>
    <w:rsid w:val="0041764A"/>
    <w:rsid w:val="004201BA"/>
    <w:rsid w:val="0042435C"/>
    <w:rsid w:val="00424C9F"/>
    <w:rsid w:val="00426DB0"/>
    <w:rsid w:val="00434162"/>
    <w:rsid w:val="004404AB"/>
    <w:rsid w:val="00442BC3"/>
    <w:rsid w:val="00442E74"/>
    <w:rsid w:val="00443A45"/>
    <w:rsid w:val="004440F3"/>
    <w:rsid w:val="00445BF4"/>
    <w:rsid w:val="0044764B"/>
    <w:rsid w:val="004505FB"/>
    <w:rsid w:val="00451FE2"/>
    <w:rsid w:val="004535B1"/>
    <w:rsid w:val="00457233"/>
    <w:rsid w:val="00461111"/>
    <w:rsid w:val="0047039A"/>
    <w:rsid w:val="00471CC9"/>
    <w:rsid w:val="004748D8"/>
    <w:rsid w:val="004767E1"/>
    <w:rsid w:val="00483F21"/>
    <w:rsid w:val="00487AF4"/>
    <w:rsid w:val="004A0F8D"/>
    <w:rsid w:val="004A1CA6"/>
    <w:rsid w:val="004A3E55"/>
    <w:rsid w:val="004A51DD"/>
    <w:rsid w:val="004B0DB9"/>
    <w:rsid w:val="004B1EFE"/>
    <w:rsid w:val="004B3DA7"/>
    <w:rsid w:val="004C48FC"/>
    <w:rsid w:val="004C5643"/>
    <w:rsid w:val="004D04E9"/>
    <w:rsid w:val="004D5A74"/>
    <w:rsid w:val="004D5B3A"/>
    <w:rsid w:val="004E1718"/>
    <w:rsid w:val="004E691B"/>
    <w:rsid w:val="004F2231"/>
    <w:rsid w:val="004F471D"/>
    <w:rsid w:val="004F6F9E"/>
    <w:rsid w:val="004F7CC5"/>
    <w:rsid w:val="005002FB"/>
    <w:rsid w:val="005014F7"/>
    <w:rsid w:val="00503E9F"/>
    <w:rsid w:val="00504B35"/>
    <w:rsid w:val="00505627"/>
    <w:rsid w:val="00505E68"/>
    <w:rsid w:val="0051555C"/>
    <w:rsid w:val="00515B3E"/>
    <w:rsid w:val="005237B2"/>
    <w:rsid w:val="00525D14"/>
    <w:rsid w:val="0053261D"/>
    <w:rsid w:val="00533C3C"/>
    <w:rsid w:val="005340C6"/>
    <w:rsid w:val="0053744C"/>
    <w:rsid w:val="005401BB"/>
    <w:rsid w:val="005408FE"/>
    <w:rsid w:val="00540D81"/>
    <w:rsid w:val="00541388"/>
    <w:rsid w:val="00541713"/>
    <w:rsid w:val="0054210C"/>
    <w:rsid w:val="00542FFE"/>
    <w:rsid w:val="005458D7"/>
    <w:rsid w:val="00552F20"/>
    <w:rsid w:val="005608B4"/>
    <w:rsid w:val="0056493F"/>
    <w:rsid w:val="00564CDE"/>
    <w:rsid w:val="00566D34"/>
    <w:rsid w:val="005716F1"/>
    <w:rsid w:val="00574830"/>
    <w:rsid w:val="0057747A"/>
    <w:rsid w:val="00582577"/>
    <w:rsid w:val="00582743"/>
    <w:rsid w:val="005834FD"/>
    <w:rsid w:val="00585C10"/>
    <w:rsid w:val="00586D74"/>
    <w:rsid w:val="005879F3"/>
    <w:rsid w:val="00590659"/>
    <w:rsid w:val="00592EDB"/>
    <w:rsid w:val="00595A19"/>
    <w:rsid w:val="00597D12"/>
    <w:rsid w:val="005A07A7"/>
    <w:rsid w:val="005A37D5"/>
    <w:rsid w:val="005A54E7"/>
    <w:rsid w:val="005B2110"/>
    <w:rsid w:val="005B35EC"/>
    <w:rsid w:val="005B36FE"/>
    <w:rsid w:val="005B42BF"/>
    <w:rsid w:val="005B5358"/>
    <w:rsid w:val="005B7DB1"/>
    <w:rsid w:val="005B7DC4"/>
    <w:rsid w:val="005C3284"/>
    <w:rsid w:val="005C7D8D"/>
    <w:rsid w:val="005D0BFB"/>
    <w:rsid w:val="005D14ED"/>
    <w:rsid w:val="005D6CD5"/>
    <w:rsid w:val="005E0E62"/>
    <w:rsid w:val="005E388A"/>
    <w:rsid w:val="005E3BE6"/>
    <w:rsid w:val="005E5D43"/>
    <w:rsid w:val="005F0695"/>
    <w:rsid w:val="005F4512"/>
    <w:rsid w:val="005F5AAD"/>
    <w:rsid w:val="005F5F5F"/>
    <w:rsid w:val="005F7B04"/>
    <w:rsid w:val="0060027F"/>
    <w:rsid w:val="00600D55"/>
    <w:rsid w:val="00603C3F"/>
    <w:rsid w:val="006077F5"/>
    <w:rsid w:val="00616803"/>
    <w:rsid w:val="00617286"/>
    <w:rsid w:val="0062068C"/>
    <w:rsid w:val="006228F8"/>
    <w:rsid w:val="00626F89"/>
    <w:rsid w:val="00627BC7"/>
    <w:rsid w:val="00633333"/>
    <w:rsid w:val="00633B72"/>
    <w:rsid w:val="00635733"/>
    <w:rsid w:val="00635D79"/>
    <w:rsid w:val="00637647"/>
    <w:rsid w:val="00640367"/>
    <w:rsid w:val="00643B20"/>
    <w:rsid w:val="00645636"/>
    <w:rsid w:val="006466CF"/>
    <w:rsid w:val="00647D72"/>
    <w:rsid w:val="006500D0"/>
    <w:rsid w:val="006522AD"/>
    <w:rsid w:val="00654D62"/>
    <w:rsid w:val="00654EF6"/>
    <w:rsid w:val="00656D08"/>
    <w:rsid w:val="00660E6D"/>
    <w:rsid w:val="00670428"/>
    <w:rsid w:val="00671A91"/>
    <w:rsid w:val="00672392"/>
    <w:rsid w:val="0067267E"/>
    <w:rsid w:val="00676D4C"/>
    <w:rsid w:val="00684813"/>
    <w:rsid w:val="006873D5"/>
    <w:rsid w:val="00691CFA"/>
    <w:rsid w:val="00695044"/>
    <w:rsid w:val="006A3551"/>
    <w:rsid w:val="006A49E6"/>
    <w:rsid w:val="006A5927"/>
    <w:rsid w:val="006A5BBC"/>
    <w:rsid w:val="006B20E4"/>
    <w:rsid w:val="006B6042"/>
    <w:rsid w:val="006B6C93"/>
    <w:rsid w:val="006B74D8"/>
    <w:rsid w:val="006C0799"/>
    <w:rsid w:val="006C1E3A"/>
    <w:rsid w:val="006C2360"/>
    <w:rsid w:val="006C2D99"/>
    <w:rsid w:val="006D3F00"/>
    <w:rsid w:val="006D4596"/>
    <w:rsid w:val="006D5BCF"/>
    <w:rsid w:val="006D7BB1"/>
    <w:rsid w:val="006E0B0E"/>
    <w:rsid w:val="006E0C91"/>
    <w:rsid w:val="006E2056"/>
    <w:rsid w:val="006E2E9E"/>
    <w:rsid w:val="006E66ED"/>
    <w:rsid w:val="006F15A1"/>
    <w:rsid w:val="006F1B88"/>
    <w:rsid w:val="006F23DD"/>
    <w:rsid w:val="006F43EC"/>
    <w:rsid w:val="00703873"/>
    <w:rsid w:val="007050EB"/>
    <w:rsid w:val="00705443"/>
    <w:rsid w:val="007064C1"/>
    <w:rsid w:val="0070721D"/>
    <w:rsid w:val="00714A5B"/>
    <w:rsid w:val="00716010"/>
    <w:rsid w:val="00716F30"/>
    <w:rsid w:val="007210D2"/>
    <w:rsid w:val="00732B29"/>
    <w:rsid w:val="00742D0B"/>
    <w:rsid w:val="00743C8B"/>
    <w:rsid w:val="00744702"/>
    <w:rsid w:val="00747DCD"/>
    <w:rsid w:val="007525F5"/>
    <w:rsid w:val="007639A2"/>
    <w:rsid w:val="00764966"/>
    <w:rsid w:val="0076576C"/>
    <w:rsid w:val="00765D43"/>
    <w:rsid w:val="00770682"/>
    <w:rsid w:val="007720E6"/>
    <w:rsid w:val="00772C33"/>
    <w:rsid w:val="007743C0"/>
    <w:rsid w:val="00775D8B"/>
    <w:rsid w:val="00777FEC"/>
    <w:rsid w:val="0078164D"/>
    <w:rsid w:val="0078284C"/>
    <w:rsid w:val="0078515E"/>
    <w:rsid w:val="00785D13"/>
    <w:rsid w:val="0078668B"/>
    <w:rsid w:val="00786758"/>
    <w:rsid w:val="00791AAB"/>
    <w:rsid w:val="0079248F"/>
    <w:rsid w:val="00794728"/>
    <w:rsid w:val="00795492"/>
    <w:rsid w:val="00797AD1"/>
    <w:rsid w:val="007A4118"/>
    <w:rsid w:val="007B02FC"/>
    <w:rsid w:val="007B057D"/>
    <w:rsid w:val="007C4BA0"/>
    <w:rsid w:val="007C6851"/>
    <w:rsid w:val="007D0A7E"/>
    <w:rsid w:val="007D2291"/>
    <w:rsid w:val="007D263A"/>
    <w:rsid w:val="007D290F"/>
    <w:rsid w:val="007D2A62"/>
    <w:rsid w:val="007D501C"/>
    <w:rsid w:val="007E002F"/>
    <w:rsid w:val="007E2E2B"/>
    <w:rsid w:val="007E41D4"/>
    <w:rsid w:val="007F3CEC"/>
    <w:rsid w:val="007F5EEA"/>
    <w:rsid w:val="007F7D13"/>
    <w:rsid w:val="008006D3"/>
    <w:rsid w:val="008012D0"/>
    <w:rsid w:val="00801434"/>
    <w:rsid w:val="008114DE"/>
    <w:rsid w:val="00812B43"/>
    <w:rsid w:val="00815551"/>
    <w:rsid w:val="00820C86"/>
    <w:rsid w:val="00822DD4"/>
    <w:rsid w:val="00824E51"/>
    <w:rsid w:val="008332DB"/>
    <w:rsid w:val="00833FD9"/>
    <w:rsid w:val="00834C32"/>
    <w:rsid w:val="00834C48"/>
    <w:rsid w:val="00834EE9"/>
    <w:rsid w:val="00835F0F"/>
    <w:rsid w:val="00837DFC"/>
    <w:rsid w:val="00840957"/>
    <w:rsid w:val="00844AD1"/>
    <w:rsid w:val="00845109"/>
    <w:rsid w:val="00851591"/>
    <w:rsid w:val="00851DCD"/>
    <w:rsid w:val="00861214"/>
    <w:rsid w:val="00862B77"/>
    <w:rsid w:val="008632B0"/>
    <w:rsid w:val="00864E2A"/>
    <w:rsid w:val="00866953"/>
    <w:rsid w:val="00866FE8"/>
    <w:rsid w:val="00867A62"/>
    <w:rsid w:val="008730EA"/>
    <w:rsid w:val="0087382C"/>
    <w:rsid w:val="00873E4D"/>
    <w:rsid w:val="0087692C"/>
    <w:rsid w:val="00877BEA"/>
    <w:rsid w:val="008828FE"/>
    <w:rsid w:val="00884BEF"/>
    <w:rsid w:val="00884E49"/>
    <w:rsid w:val="0089170F"/>
    <w:rsid w:val="008923EF"/>
    <w:rsid w:val="00895C7B"/>
    <w:rsid w:val="0089731E"/>
    <w:rsid w:val="00897C2C"/>
    <w:rsid w:val="008A05B9"/>
    <w:rsid w:val="008A28CF"/>
    <w:rsid w:val="008A4D02"/>
    <w:rsid w:val="008A5034"/>
    <w:rsid w:val="008B0CF3"/>
    <w:rsid w:val="008B1FB5"/>
    <w:rsid w:val="008B318B"/>
    <w:rsid w:val="008B3A7F"/>
    <w:rsid w:val="008B4D2D"/>
    <w:rsid w:val="008B5CDC"/>
    <w:rsid w:val="008B60DF"/>
    <w:rsid w:val="008B77FB"/>
    <w:rsid w:val="008C2998"/>
    <w:rsid w:val="008C5E7D"/>
    <w:rsid w:val="008C6851"/>
    <w:rsid w:val="008C7D7E"/>
    <w:rsid w:val="008D0590"/>
    <w:rsid w:val="008D1743"/>
    <w:rsid w:val="008D7AA6"/>
    <w:rsid w:val="008E66C3"/>
    <w:rsid w:val="008F05CF"/>
    <w:rsid w:val="0090195B"/>
    <w:rsid w:val="00902480"/>
    <w:rsid w:val="0091573A"/>
    <w:rsid w:val="0091751C"/>
    <w:rsid w:val="00917CCE"/>
    <w:rsid w:val="00920584"/>
    <w:rsid w:val="0092199A"/>
    <w:rsid w:val="00921A64"/>
    <w:rsid w:val="00921AB4"/>
    <w:rsid w:val="0092336E"/>
    <w:rsid w:val="00923C27"/>
    <w:rsid w:val="00923C74"/>
    <w:rsid w:val="0093580A"/>
    <w:rsid w:val="00937C29"/>
    <w:rsid w:val="00940FF3"/>
    <w:rsid w:val="00942DBC"/>
    <w:rsid w:val="00943A0B"/>
    <w:rsid w:val="00944401"/>
    <w:rsid w:val="00952166"/>
    <w:rsid w:val="0096008E"/>
    <w:rsid w:val="00962122"/>
    <w:rsid w:val="00963FE5"/>
    <w:rsid w:val="0096411E"/>
    <w:rsid w:val="0096769E"/>
    <w:rsid w:val="009713B6"/>
    <w:rsid w:val="0097216D"/>
    <w:rsid w:val="00986E28"/>
    <w:rsid w:val="00987043"/>
    <w:rsid w:val="00987B81"/>
    <w:rsid w:val="00992874"/>
    <w:rsid w:val="009936C1"/>
    <w:rsid w:val="009A2740"/>
    <w:rsid w:val="009A450E"/>
    <w:rsid w:val="009B1FF4"/>
    <w:rsid w:val="009B2031"/>
    <w:rsid w:val="009B3517"/>
    <w:rsid w:val="009C15E9"/>
    <w:rsid w:val="009C3BA7"/>
    <w:rsid w:val="009C717C"/>
    <w:rsid w:val="009D0C64"/>
    <w:rsid w:val="009D6366"/>
    <w:rsid w:val="009E02DC"/>
    <w:rsid w:val="009E327B"/>
    <w:rsid w:val="009E4038"/>
    <w:rsid w:val="009E50A6"/>
    <w:rsid w:val="009F7450"/>
    <w:rsid w:val="00A02D31"/>
    <w:rsid w:val="00A04B43"/>
    <w:rsid w:val="00A07D86"/>
    <w:rsid w:val="00A101BA"/>
    <w:rsid w:val="00A107ED"/>
    <w:rsid w:val="00A11BE2"/>
    <w:rsid w:val="00A14387"/>
    <w:rsid w:val="00A15B7A"/>
    <w:rsid w:val="00A161A3"/>
    <w:rsid w:val="00A210A5"/>
    <w:rsid w:val="00A21FA9"/>
    <w:rsid w:val="00A2518F"/>
    <w:rsid w:val="00A27DDA"/>
    <w:rsid w:val="00A30C66"/>
    <w:rsid w:val="00A32DFE"/>
    <w:rsid w:val="00A32E1E"/>
    <w:rsid w:val="00A35486"/>
    <w:rsid w:val="00A41016"/>
    <w:rsid w:val="00A42BA5"/>
    <w:rsid w:val="00A44DC0"/>
    <w:rsid w:val="00A53C8B"/>
    <w:rsid w:val="00A54AB7"/>
    <w:rsid w:val="00A56C02"/>
    <w:rsid w:val="00A6072F"/>
    <w:rsid w:val="00A60B5B"/>
    <w:rsid w:val="00A655CB"/>
    <w:rsid w:val="00A72837"/>
    <w:rsid w:val="00A737F2"/>
    <w:rsid w:val="00A7520C"/>
    <w:rsid w:val="00A7692A"/>
    <w:rsid w:val="00A840EC"/>
    <w:rsid w:val="00A85D3B"/>
    <w:rsid w:val="00A87AC5"/>
    <w:rsid w:val="00A87FE5"/>
    <w:rsid w:val="00A95C38"/>
    <w:rsid w:val="00A966B1"/>
    <w:rsid w:val="00AA02A3"/>
    <w:rsid w:val="00AA0CA9"/>
    <w:rsid w:val="00AA1AF2"/>
    <w:rsid w:val="00AA1E3C"/>
    <w:rsid w:val="00AA3687"/>
    <w:rsid w:val="00AA4199"/>
    <w:rsid w:val="00AA5037"/>
    <w:rsid w:val="00AA6C03"/>
    <w:rsid w:val="00AB1427"/>
    <w:rsid w:val="00AB17F9"/>
    <w:rsid w:val="00AB1D95"/>
    <w:rsid w:val="00AB2554"/>
    <w:rsid w:val="00AB5948"/>
    <w:rsid w:val="00AB72A4"/>
    <w:rsid w:val="00AC4956"/>
    <w:rsid w:val="00AC5D60"/>
    <w:rsid w:val="00AD343F"/>
    <w:rsid w:val="00AD602E"/>
    <w:rsid w:val="00AE1FB6"/>
    <w:rsid w:val="00AE44AD"/>
    <w:rsid w:val="00AE50A7"/>
    <w:rsid w:val="00AE614C"/>
    <w:rsid w:val="00AE6EFE"/>
    <w:rsid w:val="00AF00FF"/>
    <w:rsid w:val="00AF06A2"/>
    <w:rsid w:val="00B032EA"/>
    <w:rsid w:val="00B053F0"/>
    <w:rsid w:val="00B06151"/>
    <w:rsid w:val="00B0779D"/>
    <w:rsid w:val="00B1085E"/>
    <w:rsid w:val="00B13B7D"/>
    <w:rsid w:val="00B17548"/>
    <w:rsid w:val="00B24402"/>
    <w:rsid w:val="00B31D60"/>
    <w:rsid w:val="00B321D2"/>
    <w:rsid w:val="00B3640E"/>
    <w:rsid w:val="00B36509"/>
    <w:rsid w:val="00B36CF5"/>
    <w:rsid w:val="00B42612"/>
    <w:rsid w:val="00B45941"/>
    <w:rsid w:val="00B469A2"/>
    <w:rsid w:val="00B524BC"/>
    <w:rsid w:val="00B5556E"/>
    <w:rsid w:val="00B578DD"/>
    <w:rsid w:val="00B62A68"/>
    <w:rsid w:val="00B64395"/>
    <w:rsid w:val="00B66519"/>
    <w:rsid w:val="00B705EA"/>
    <w:rsid w:val="00B77C5E"/>
    <w:rsid w:val="00B8537C"/>
    <w:rsid w:val="00B85822"/>
    <w:rsid w:val="00B8614B"/>
    <w:rsid w:val="00B86BAE"/>
    <w:rsid w:val="00B94382"/>
    <w:rsid w:val="00B978B9"/>
    <w:rsid w:val="00BA2F2F"/>
    <w:rsid w:val="00BA37CE"/>
    <w:rsid w:val="00BA5420"/>
    <w:rsid w:val="00BA7764"/>
    <w:rsid w:val="00BB1209"/>
    <w:rsid w:val="00BB1FAE"/>
    <w:rsid w:val="00BB2EE6"/>
    <w:rsid w:val="00BB31C8"/>
    <w:rsid w:val="00BB3F4E"/>
    <w:rsid w:val="00BB6694"/>
    <w:rsid w:val="00BB6AF8"/>
    <w:rsid w:val="00BC2106"/>
    <w:rsid w:val="00BC314B"/>
    <w:rsid w:val="00BC4042"/>
    <w:rsid w:val="00BC5197"/>
    <w:rsid w:val="00BC59D9"/>
    <w:rsid w:val="00BD0947"/>
    <w:rsid w:val="00BD42FB"/>
    <w:rsid w:val="00BE328E"/>
    <w:rsid w:val="00BE3DD7"/>
    <w:rsid w:val="00BE4D55"/>
    <w:rsid w:val="00BF0E8B"/>
    <w:rsid w:val="00BF15BA"/>
    <w:rsid w:val="00BF3D97"/>
    <w:rsid w:val="00BF6898"/>
    <w:rsid w:val="00BF72E6"/>
    <w:rsid w:val="00BF73A3"/>
    <w:rsid w:val="00C00A5C"/>
    <w:rsid w:val="00C03592"/>
    <w:rsid w:val="00C04984"/>
    <w:rsid w:val="00C07478"/>
    <w:rsid w:val="00C07773"/>
    <w:rsid w:val="00C141B4"/>
    <w:rsid w:val="00C141B9"/>
    <w:rsid w:val="00C16792"/>
    <w:rsid w:val="00C16E7E"/>
    <w:rsid w:val="00C1747E"/>
    <w:rsid w:val="00C2064A"/>
    <w:rsid w:val="00C2390A"/>
    <w:rsid w:val="00C26731"/>
    <w:rsid w:val="00C31991"/>
    <w:rsid w:val="00C361CB"/>
    <w:rsid w:val="00C36B97"/>
    <w:rsid w:val="00C41F31"/>
    <w:rsid w:val="00C4445D"/>
    <w:rsid w:val="00C4673E"/>
    <w:rsid w:val="00C467DF"/>
    <w:rsid w:val="00C46A92"/>
    <w:rsid w:val="00C477C1"/>
    <w:rsid w:val="00C47FDB"/>
    <w:rsid w:val="00C50F83"/>
    <w:rsid w:val="00C52E31"/>
    <w:rsid w:val="00C54ACD"/>
    <w:rsid w:val="00C601E3"/>
    <w:rsid w:val="00C60DF8"/>
    <w:rsid w:val="00C613D3"/>
    <w:rsid w:val="00C62206"/>
    <w:rsid w:val="00C63108"/>
    <w:rsid w:val="00C643D7"/>
    <w:rsid w:val="00C64BEE"/>
    <w:rsid w:val="00C719C8"/>
    <w:rsid w:val="00C727F6"/>
    <w:rsid w:val="00C73F93"/>
    <w:rsid w:val="00C77566"/>
    <w:rsid w:val="00C82CC2"/>
    <w:rsid w:val="00C83621"/>
    <w:rsid w:val="00C86AC2"/>
    <w:rsid w:val="00C86EC4"/>
    <w:rsid w:val="00C87B0F"/>
    <w:rsid w:val="00C907C2"/>
    <w:rsid w:val="00C94CCF"/>
    <w:rsid w:val="00CA1557"/>
    <w:rsid w:val="00CA2EF4"/>
    <w:rsid w:val="00CA3A08"/>
    <w:rsid w:val="00CA5C63"/>
    <w:rsid w:val="00CA7BDE"/>
    <w:rsid w:val="00CB0526"/>
    <w:rsid w:val="00CB054B"/>
    <w:rsid w:val="00CB0BB6"/>
    <w:rsid w:val="00CB1CFA"/>
    <w:rsid w:val="00CB3005"/>
    <w:rsid w:val="00CB34F3"/>
    <w:rsid w:val="00CB671D"/>
    <w:rsid w:val="00CC0854"/>
    <w:rsid w:val="00CC6548"/>
    <w:rsid w:val="00CE0F54"/>
    <w:rsid w:val="00CE1347"/>
    <w:rsid w:val="00CE31E8"/>
    <w:rsid w:val="00CE60E3"/>
    <w:rsid w:val="00CF0C9F"/>
    <w:rsid w:val="00CF5858"/>
    <w:rsid w:val="00D03F1A"/>
    <w:rsid w:val="00D100EE"/>
    <w:rsid w:val="00D1038D"/>
    <w:rsid w:val="00D11360"/>
    <w:rsid w:val="00D121BD"/>
    <w:rsid w:val="00D13EAD"/>
    <w:rsid w:val="00D27115"/>
    <w:rsid w:val="00D27600"/>
    <w:rsid w:val="00D30F0A"/>
    <w:rsid w:val="00D402BF"/>
    <w:rsid w:val="00D4077B"/>
    <w:rsid w:val="00D40A4D"/>
    <w:rsid w:val="00D432FD"/>
    <w:rsid w:val="00D445F6"/>
    <w:rsid w:val="00D47444"/>
    <w:rsid w:val="00D52BB0"/>
    <w:rsid w:val="00D54199"/>
    <w:rsid w:val="00D6706F"/>
    <w:rsid w:val="00D70781"/>
    <w:rsid w:val="00D76AAE"/>
    <w:rsid w:val="00D81B93"/>
    <w:rsid w:val="00D82E08"/>
    <w:rsid w:val="00D84560"/>
    <w:rsid w:val="00D849A1"/>
    <w:rsid w:val="00D858EF"/>
    <w:rsid w:val="00D8593C"/>
    <w:rsid w:val="00D9392D"/>
    <w:rsid w:val="00D954DC"/>
    <w:rsid w:val="00DA2636"/>
    <w:rsid w:val="00DA3F14"/>
    <w:rsid w:val="00DB153E"/>
    <w:rsid w:val="00DB3706"/>
    <w:rsid w:val="00DB549F"/>
    <w:rsid w:val="00DB7348"/>
    <w:rsid w:val="00DC01E3"/>
    <w:rsid w:val="00DC07D0"/>
    <w:rsid w:val="00DC3524"/>
    <w:rsid w:val="00DC50E7"/>
    <w:rsid w:val="00DC58F8"/>
    <w:rsid w:val="00DC5A5F"/>
    <w:rsid w:val="00DC603A"/>
    <w:rsid w:val="00DD3215"/>
    <w:rsid w:val="00DD5E7C"/>
    <w:rsid w:val="00DE0B49"/>
    <w:rsid w:val="00DE4C5A"/>
    <w:rsid w:val="00DE544F"/>
    <w:rsid w:val="00DE7A5B"/>
    <w:rsid w:val="00DF5B41"/>
    <w:rsid w:val="00DF5E15"/>
    <w:rsid w:val="00DF6417"/>
    <w:rsid w:val="00DF78E1"/>
    <w:rsid w:val="00E0788B"/>
    <w:rsid w:val="00E10D6A"/>
    <w:rsid w:val="00E13C13"/>
    <w:rsid w:val="00E158D6"/>
    <w:rsid w:val="00E20869"/>
    <w:rsid w:val="00E230EF"/>
    <w:rsid w:val="00E23F08"/>
    <w:rsid w:val="00E26190"/>
    <w:rsid w:val="00E306A3"/>
    <w:rsid w:val="00E30C11"/>
    <w:rsid w:val="00E33522"/>
    <w:rsid w:val="00E3390F"/>
    <w:rsid w:val="00E36EF2"/>
    <w:rsid w:val="00E3778C"/>
    <w:rsid w:val="00E50157"/>
    <w:rsid w:val="00E51760"/>
    <w:rsid w:val="00E57035"/>
    <w:rsid w:val="00E61F7A"/>
    <w:rsid w:val="00E63282"/>
    <w:rsid w:val="00E66C87"/>
    <w:rsid w:val="00E66CC5"/>
    <w:rsid w:val="00E66D7B"/>
    <w:rsid w:val="00E67432"/>
    <w:rsid w:val="00E679C9"/>
    <w:rsid w:val="00E7032D"/>
    <w:rsid w:val="00E71A75"/>
    <w:rsid w:val="00E750F2"/>
    <w:rsid w:val="00E762EC"/>
    <w:rsid w:val="00E800D9"/>
    <w:rsid w:val="00E81818"/>
    <w:rsid w:val="00E83653"/>
    <w:rsid w:val="00E849F5"/>
    <w:rsid w:val="00E85F10"/>
    <w:rsid w:val="00E8766A"/>
    <w:rsid w:val="00E9271B"/>
    <w:rsid w:val="00E929E9"/>
    <w:rsid w:val="00E95BBB"/>
    <w:rsid w:val="00E964EA"/>
    <w:rsid w:val="00E971B0"/>
    <w:rsid w:val="00E97464"/>
    <w:rsid w:val="00EA0862"/>
    <w:rsid w:val="00EA2404"/>
    <w:rsid w:val="00EA35E7"/>
    <w:rsid w:val="00EA7DA3"/>
    <w:rsid w:val="00EB11F6"/>
    <w:rsid w:val="00EB1756"/>
    <w:rsid w:val="00EB6D75"/>
    <w:rsid w:val="00EC16BC"/>
    <w:rsid w:val="00EC5646"/>
    <w:rsid w:val="00EE00AE"/>
    <w:rsid w:val="00EE09B8"/>
    <w:rsid w:val="00EE09E2"/>
    <w:rsid w:val="00EE3064"/>
    <w:rsid w:val="00EE3E52"/>
    <w:rsid w:val="00EE4731"/>
    <w:rsid w:val="00EE5C0B"/>
    <w:rsid w:val="00EE5D3E"/>
    <w:rsid w:val="00EF2D0A"/>
    <w:rsid w:val="00EF4227"/>
    <w:rsid w:val="00EF5DF2"/>
    <w:rsid w:val="00EF6A49"/>
    <w:rsid w:val="00F05B6F"/>
    <w:rsid w:val="00F05C0F"/>
    <w:rsid w:val="00F13365"/>
    <w:rsid w:val="00F2137F"/>
    <w:rsid w:val="00F23531"/>
    <w:rsid w:val="00F23B20"/>
    <w:rsid w:val="00F23D4D"/>
    <w:rsid w:val="00F305D8"/>
    <w:rsid w:val="00F33969"/>
    <w:rsid w:val="00F34CC7"/>
    <w:rsid w:val="00F372B0"/>
    <w:rsid w:val="00F404AB"/>
    <w:rsid w:val="00F42977"/>
    <w:rsid w:val="00F436F4"/>
    <w:rsid w:val="00F441ED"/>
    <w:rsid w:val="00F5277E"/>
    <w:rsid w:val="00F5530D"/>
    <w:rsid w:val="00F631C3"/>
    <w:rsid w:val="00F66CB3"/>
    <w:rsid w:val="00F67D77"/>
    <w:rsid w:val="00F67D8F"/>
    <w:rsid w:val="00F70FC2"/>
    <w:rsid w:val="00F72E7E"/>
    <w:rsid w:val="00F76C4D"/>
    <w:rsid w:val="00F81299"/>
    <w:rsid w:val="00F85290"/>
    <w:rsid w:val="00F94A91"/>
    <w:rsid w:val="00FA35A8"/>
    <w:rsid w:val="00FB3AA4"/>
    <w:rsid w:val="00FB4506"/>
    <w:rsid w:val="00FB4D3E"/>
    <w:rsid w:val="00FB5801"/>
    <w:rsid w:val="00FB6BFE"/>
    <w:rsid w:val="00FC35B6"/>
    <w:rsid w:val="00FC4BE5"/>
    <w:rsid w:val="00FC5D06"/>
    <w:rsid w:val="00FD05BA"/>
    <w:rsid w:val="00FD22CB"/>
    <w:rsid w:val="00FD22D3"/>
    <w:rsid w:val="00FD3E1F"/>
    <w:rsid w:val="00FD49B8"/>
    <w:rsid w:val="00FD78B0"/>
    <w:rsid w:val="00FE06BE"/>
    <w:rsid w:val="00FE1FC8"/>
    <w:rsid w:val="00FE63A4"/>
    <w:rsid w:val="00FE6AE2"/>
    <w:rsid w:val="00FE7B3D"/>
    <w:rsid w:val="00FF12D7"/>
    <w:rsid w:val="00FF142F"/>
    <w:rsid w:val="00FF1E96"/>
    <w:rsid w:val="00FF47AA"/>
    <w:rsid w:val="00FF4854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790D4D0"/>
  <w15:docId w15:val="{0692690A-DFAC-4EF0-BC6D-CB5E26F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77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F2588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16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03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6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03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217</Words>
  <Characters>1239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1454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2332</cp:revision>
  <cp:lastPrinted>2020-03-16T05:54:00Z</cp:lastPrinted>
  <dcterms:created xsi:type="dcterms:W3CDTF">2019-09-04T05:01:00Z</dcterms:created>
  <dcterms:modified xsi:type="dcterms:W3CDTF">2023-03-21T03:56:00Z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