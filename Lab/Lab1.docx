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914B" w14:textId="46FC0045" w:rsidR="00744180" w:rsidRDefault="00AF7A9E" w:rsidP="00AF7A9E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027CDBD4" wp14:editId="0B09F9EF">
            <wp:extent cx="454645" cy="457200"/>
            <wp:effectExtent l="0" t="0" r="3175" b="0"/>
            <wp:docPr id="1" name="Picture 1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San Francisco Bay University</w:t>
      </w:r>
    </w:p>
    <w:p w14:paraId="16870B75" w14:textId="0E7B1F40" w:rsidR="00A14387" w:rsidRDefault="00D121B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 w:rsidR="009273BF">
        <w:rPr>
          <w:b/>
          <w:bCs/>
          <w:szCs w:val="28"/>
        </w:rPr>
        <w:t>1</w:t>
      </w:r>
      <w:r w:rsidR="00A14387">
        <w:rPr>
          <w:b/>
          <w:bCs/>
          <w:szCs w:val="28"/>
        </w:rPr>
        <w:t xml:space="preserve"> </w:t>
      </w:r>
      <w:r w:rsidR="000F3F2F">
        <w:rPr>
          <w:b/>
          <w:bCs/>
          <w:szCs w:val="28"/>
        </w:rPr>
        <w:t xml:space="preserve">Introduction to C Programming Language </w:t>
      </w:r>
    </w:p>
    <w:p w14:paraId="2A6753AA" w14:textId="77777777" w:rsidR="00EB7BC6" w:rsidRDefault="00EB7BC6">
      <w:pPr>
        <w:jc w:val="center"/>
        <w:rPr>
          <w:b/>
          <w:bCs/>
          <w:szCs w:val="28"/>
        </w:rPr>
      </w:pPr>
    </w:p>
    <w:p w14:paraId="28E4B641" w14:textId="77777777" w:rsidR="00EB7BC6" w:rsidRDefault="00EB7BC6" w:rsidP="00EB7BC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  <w:t xml:space="preserve">       Due day: 1/18/2023</w:t>
      </w:r>
    </w:p>
    <w:p w14:paraId="6930ADBC" w14:textId="77777777" w:rsidR="00EB7BC6" w:rsidRDefault="00EB7BC6" w:rsidP="00EB7BC6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B85F924" w14:textId="77777777" w:rsidR="00EB7BC6" w:rsidRPr="00EE2A44" w:rsidRDefault="00EB7BC6" w:rsidP="00EB7BC6">
      <w:pPr>
        <w:snapToGrid w:val="0"/>
        <w:rPr>
          <w:rFonts w:eastAsia="TimesNewRomanPS-BoldMT" w:cs="SimSun"/>
          <w:b/>
          <w:bCs/>
          <w:sz w:val="32"/>
          <w:szCs w:val="32"/>
          <w:lang w:eastAsia="zh-CN"/>
        </w:rPr>
      </w:pPr>
      <w:r w:rsidRPr="00EE2A44">
        <w:rPr>
          <w:rFonts w:eastAsia="TimesNewRomanPS-BoldMT" w:cs="SimSun"/>
          <w:b/>
          <w:bCs/>
          <w:sz w:val="32"/>
          <w:szCs w:val="32"/>
          <w:lang w:eastAsia="zh-CN"/>
        </w:rPr>
        <w:t xml:space="preserve">Instruction: </w:t>
      </w:r>
    </w:p>
    <w:p w14:paraId="2DB38683" w14:textId="77777777" w:rsidR="00EB7BC6" w:rsidRPr="00EE2A44" w:rsidRDefault="00EB7BC6" w:rsidP="00EB7BC6">
      <w:pPr>
        <w:snapToGrid w:val="0"/>
        <w:rPr>
          <w:rFonts w:eastAsia="TimesNewRomanPS-BoldMT" w:cs="SimSun"/>
          <w:b/>
          <w:bCs/>
          <w:sz w:val="32"/>
          <w:szCs w:val="32"/>
          <w:lang w:eastAsia="zh-CN"/>
        </w:rPr>
      </w:pPr>
    </w:p>
    <w:p w14:paraId="5B3C1E6A" w14:textId="77777777" w:rsidR="00EB7BC6" w:rsidRPr="00EE2A44" w:rsidRDefault="00EB7BC6" w:rsidP="00EB7BC6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32"/>
          <w:szCs w:val="32"/>
          <w:lang w:eastAsia="zh-CN"/>
        </w:rPr>
      </w:pPr>
      <w:r w:rsidRPr="00EE2A44">
        <w:rPr>
          <w:rFonts w:eastAsia="TimesNewRomanPS-BoldMT" w:cs="SimSun"/>
          <w:b/>
          <w:bCs/>
          <w:sz w:val="32"/>
          <w:szCs w:val="32"/>
          <w:lang w:eastAsia="zh-CN"/>
        </w:rPr>
        <w:t>Push the answer sheets/source code to Github</w:t>
      </w:r>
    </w:p>
    <w:p w14:paraId="2C67A5A5" w14:textId="77777777" w:rsidR="00EB7BC6" w:rsidRPr="00EE2A44" w:rsidRDefault="00EB7BC6" w:rsidP="00EB7BC6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32"/>
          <w:szCs w:val="32"/>
          <w:lang w:eastAsia="zh-CN"/>
        </w:rPr>
      </w:pPr>
      <w:r w:rsidRPr="00EE2A44">
        <w:rPr>
          <w:rFonts w:eastAsia="TimesNewRomanPS-BoldMT" w:cs="SimSun"/>
          <w:b/>
          <w:bCs/>
          <w:sz w:val="32"/>
          <w:szCs w:val="32"/>
          <w:lang w:eastAsia="zh-CN"/>
        </w:rPr>
        <w:t>Please follow the code style rule like programs on handout.</w:t>
      </w:r>
    </w:p>
    <w:p w14:paraId="1F4A7C51" w14:textId="77777777" w:rsidR="00EB7BC6" w:rsidRPr="00EE2A44" w:rsidRDefault="00EB7BC6" w:rsidP="00EB7BC6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32"/>
          <w:szCs w:val="32"/>
          <w:lang w:eastAsia="zh-CN"/>
        </w:rPr>
      </w:pPr>
      <w:r w:rsidRPr="00EE2A44">
        <w:rPr>
          <w:rFonts w:eastAsia="TimesNewRomanPS-BoldMT" w:cs="SimSun"/>
          <w:b/>
          <w:bCs/>
          <w:sz w:val="32"/>
          <w:szCs w:val="32"/>
          <w:lang w:eastAsia="zh-CN"/>
        </w:rPr>
        <w:t>Overdue lab assignment submission could not be accepted.</w:t>
      </w:r>
    </w:p>
    <w:p w14:paraId="078FECF2" w14:textId="130D4F8B" w:rsidR="00EB7BC6" w:rsidRPr="00EE2A44" w:rsidRDefault="00EB7BC6" w:rsidP="00EE2A44">
      <w:pPr>
        <w:pStyle w:val="NoSpacing"/>
        <w:ind w:left="360" w:hanging="360"/>
        <w:rPr>
          <w:rFonts w:eastAsia="TimesNewRomanPS-BoldMT" w:cs="SimSun"/>
          <w:b/>
          <w:bCs/>
          <w:sz w:val="32"/>
          <w:szCs w:val="32"/>
          <w:lang w:eastAsia="zh-CN"/>
        </w:rPr>
      </w:pPr>
      <w:r w:rsidRPr="00EE2A44">
        <w:rPr>
          <w:rFonts w:eastAsia="TimesNewRomanPS-BoldMT" w:cs="SimSun"/>
          <w:b/>
          <w:bCs/>
          <w:sz w:val="32"/>
          <w:szCs w:val="32"/>
          <w:lang w:eastAsia="zh-CN"/>
        </w:rPr>
        <w:t>4. Take academic honesty and integrity seriously (Zero</w:t>
      </w:r>
      <w:r w:rsidR="00EE2A44">
        <w:rPr>
          <w:rFonts w:eastAsia="TimesNewRomanPS-BoldMT" w:cs="SimSun"/>
          <w:b/>
          <w:bCs/>
          <w:sz w:val="32"/>
          <w:szCs w:val="32"/>
          <w:lang w:eastAsia="zh-CN"/>
        </w:rPr>
        <w:t xml:space="preserve"> </w:t>
      </w:r>
      <w:r w:rsidRPr="00EE2A44">
        <w:rPr>
          <w:rFonts w:eastAsia="TimesNewRomanPS-BoldMT" w:cs="SimSun"/>
          <w:b/>
          <w:bCs/>
          <w:sz w:val="32"/>
          <w:szCs w:val="32"/>
          <w:lang w:eastAsia="zh-CN"/>
        </w:rPr>
        <w:t>Tolerance of Cheating &amp; Plagiarism)</w:t>
      </w:r>
    </w:p>
    <w:p w14:paraId="55CF4E29" w14:textId="77777777" w:rsidR="00197DBB" w:rsidRDefault="00197DBB">
      <w:pPr>
        <w:jc w:val="center"/>
        <w:rPr>
          <w:rFonts w:eastAsia="TimesNewRomanPS-BoldMT" w:cs="SimSun"/>
          <w:b/>
          <w:bCs/>
          <w:szCs w:val="28"/>
        </w:rPr>
      </w:pPr>
    </w:p>
    <w:p w14:paraId="0CF65FC0" w14:textId="77777777" w:rsidR="00A14387" w:rsidRDefault="00A14387">
      <w:pPr>
        <w:rPr>
          <w:rFonts w:eastAsia="TimesNewRomanPS-BoldMT" w:cs="SimSun"/>
          <w:b/>
          <w:bCs/>
          <w:szCs w:val="28"/>
          <w:lang w:val="en"/>
        </w:rPr>
      </w:pPr>
    </w:p>
    <w:p w14:paraId="62C40EF5" w14:textId="77777777" w:rsidR="00A14387" w:rsidRDefault="00A14387">
      <w:pPr>
        <w:rPr>
          <w:rFonts w:cs="SimSun"/>
          <w:b/>
          <w:bCs/>
          <w:sz w:val="32"/>
          <w:szCs w:val="32"/>
        </w:rPr>
      </w:pPr>
      <w:r>
        <w:rPr>
          <w:rFonts w:cs="SimSun"/>
          <w:b/>
          <w:bCs/>
          <w:sz w:val="32"/>
          <w:szCs w:val="32"/>
        </w:rPr>
        <w:t>Objectives:</w:t>
      </w:r>
    </w:p>
    <w:p w14:paraId="167EAE6A" w14:textId="77777777" w:rsidR="007C4BA0" w:rsidRDefault="007C4BA0">
      <w:p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In this week, student will write c program to solve basic problem by simple statements, such as “printf” and “scanf” etc.</w:t>
      </w:r>
    </w:p>
    <w:p w14:paraId="14F5D115" w14:textId="77777777" w:rsidR="00742D0B" w:rsidRPr="00C86AC2" w:rsidRDefault="00742D0B" w:rsidP="00BA2F2F">
      <w:pPr>
        <w:snapToGrid w:val="0"/>
        <w:spacing w:before="100" w:after="100"/>
        <w:rPr>
          <w:rFonts w:eastAsia="Palatino-Bold" w:cs="SimSun"/>
          <w:b/>
          <w:bCs/>
          <w:sz w:val="26"/>
          <w:szCs w:val="26"/>
        </w:rPr>
      </w:pPr>
    </w:p>
    <w:p w14:paraId="3562CB6D" w14:textId="77777777" w:rsidR="00A14387" w:rsidRDefault="00A14387">
      <w:pPr>
        <w:snapToGrid w:val="0"/>
        <w:spacing w:before="100" w:after="100"/>
        <w:rPr>
          <w:rFonts w:cs="SimSun"/>
          <w:b/>
          <w:bCs/>
          <w:sz w:val="32"/>
          <w:szCs w:val="32"/>
        </w:rPr>
      </w:pPr>
      <w:r>
        <w:rPr>
          <w:rFonts w:cs="SimSun"/>
          <w:b/>
          <w:bCs/>
          <w:sz w:val="32"/>
          <w:szCs w:val="32"/>
        </w:rPr>
        <w:t xml:space="preserve">The Laboratory Assignments: </w:t>
      </w:r>
    </w:p>
    <w:p w14:paraId="2A22E24D" w14:textId="77777777" w:rsidR="005834FD" w:rsidRPr="00C87B0F" w:rsidRDefault="005834FD" w:rsidP="005834FD">
      <w:pPr>
        <w:pStyle w:val="ListParagraph"/>
        <w:numPr>
          <w:ilvl w:val="0"/>
          <w:numId w:val="6"/>
        </w:numPr>
        <w:spacing w:line="305" w:lineRule="atLeast"/>
        <w:rPr>
          <w:rFonts w:eastAsia="Times New Roman"/>
          <w:sz w:val="26"/>
          <w:szCs w:val="26"/>
        </w:rPr>
      </w:pPr>
      <w:r w:rsidRPr="005834FD">
        <w:rPr>
          <w:rFonts w:eastAsia="Times New Roman"/>
          <w:b/>
          <w:szCs w:val="26"/>
        </w:rPr>
        <w:t xml:space="preserve">Requirements: </w:t>
      </w:r>
      <w:r w:rsidR="00C87B0F" w:rsidRPr="00C87B0F">
        <w:rPr>
          <w:rFonts w:eastAsia="Times New Roman"/>
          <w:sz w:val="26"/>
          <w:szCs w:val="26"/>
        </w:rPr>
        <w:t xml:space="preserve">write </w:t>
      </w:r>
      <w:r w:rsidR="00130A2B">
        <w:rPr>
          <w:rFonts w:eastAsia="Times New Roman"/>
          <w:sz w:val="26"/>
          <w:szCs w:val="26"/>
        </w:rPr>
        <w:t>programs for</w:t>
      </w:r>
      <w:r w:rsidR="00C87B0F" w:rsidRPr="00C87B0F">
        <w:rPr>
          <w:rFonts w:eastAsia="Times New Roman"/>
          <w:sz w:val="26"/>
          <w:szCs w:val="26"/>
        </w:rPr>
        <w:t xml:space="preserve"> the following questions, and then post them in Github</w:t>
      </w:r>
      <w:r w:rsidR="00130A2B">
        <w:rPr>
          <w:rFonts w:eastAsia="Times New Roman"/>
          <w:sz w:val="26"/>
          <w:szCs w:val="26"/>
        </w:rPr>
        <w:t xml:space="preserve"> including </w:t>
      </w:r>
      <w:r w:rsidR="006C2360">
        <w:rPr>
          <w:rFonts w:eastAsia="Times New Roman"/>
          <w:sz w:val="26"/>
          <w:szCs w:val="26"/>
        </w:rPr>
        <w:t xml:space="preserve">program description in header block comments area. </w:t>
      </w:r>
      <w:r w:rsidR="00130A2B">
        <w:rPr>
          <w:rFonts w:eastAsia="Times New Roman"/>
          <w:sz w:val="26"/>
          <w:szCs w:val="26"/>
        </w:rPr>
        <w:t xml:space="preserve"> </w:t>
      </w:r>
    </w:p>
    <w:p w14:paraId="17506550" w14:textId="77777777" w:rsidR="00C87B0F" w:rsidRPr="005D14ED" w:rsidRDefault="00C87B0F" w:rsidP="005D14ED">
      <w:pPr>
        <w:spacing w:line="305" w:lineRule="atLeast"/>
        <w:ind w:left="360"/>
        <w:rPr>
          <w:rFonts w:eastAsia="Times New Roman"/>
          <w:b/>
          <w:szCs w:val="26"/>
        </w:rPr>
      </w:pPr>
    </w:p>
    <w:p w14:paraId="024B7087" w14:textId="77777777" w:rsidR="00A14387" w:rsidRDefault="00A14387">
      <w:pPr>
        <w:rPr>
          <w:sz w:val="20"/>
          <w:szCs w:val="20"/>
          <w:lang w:eastAsia="zh-CN"/>
        </w:rPr>
      </w:pPr>
    </w:p>
    <w:p w14:paraId="2328A2F1" w14:textId="77777777" w:rsidR="00A840EC" w:rsidRDefault="00525D14" w:rsidP="00E83653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</w:t>
      </w:r>
      <w:r w:rsidR="005D0BFB" w:rsidRPr="00E83653">
        <w:rPr>
          <w:rFonts w:eastAsia="Times New Roman"/>
          <w:sz w:val="26"/>
          <w:szCs w:val="26"/>
        </w:rPr>
        <w:t>rogram to find sum of two numbers.</w:t>
      </w:r>
    </w:p>
    <w:p w14:paraId="68FFBE5C" w14:textId="77777777" w:rsidR="00CF5858" w:rsidRDefault="00CF5858" w:rsidP="00CF5858">
      <w:pPr>
        <w:autoSpaceDE w:val="0"/>
        <w:autoSpaceDN w:val="0"/>
        <w:adjustRightInd w:val="0"/>
        <w:ind w:left="720"/>
        <w:rPr>
          <w:b/>
          <w:bCs/>
          <w:sz w:val="22"/>
          <w:szCs w:val="22"/>
          <w:lang w:eastAsia="zh-CN"/>
        </w:rPr>
      </w:pPr>
    </w:p>
    <w:p w14:paraId="3636B2DA" w14:textId="77777777" w:rsidR="00CF5858" w:rsidRPr="00471CC9" w:rsidRDefault="00CF5858" w:rsidP="00CF5858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471CC9">
        <w:rPr>
          <w:bCs/>
          <w:i/>
          <w:sz w:val="22"/>
          <w:szCs w:val="22"/>
          <w:lang w:eastAsia="zh-CN"/>
        </w:rPr>
        <w:t>Output:</w:t>
      </w:r>
    </w:p>
    <w:p w14:paraId="6B783075" w14:textId="77777777" w:rsidR="00CF5858" w:rsidRDefault="00364D72" w:rsidP="00CF5858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Enter two numbers</w:t>
      </w:r>
      <w:r w:rsidR="00CF5858" w:rsidRPr="00471CC9">
        <w:rPr>
          <w:i/>
          <w:sz w:val="22"/>
          <w:szCs w:val="22"/>
          <w:lang w:eastAsia="zh-CN"/>
        </w:rPr>
        <w:t>: 5    6</w:t>
      </w:r>
    </w:p>
    <w:p w14:paraId="7CE7DB7B" w14:textId="77777777" w:rsidR="001C3665" w:rsidRPr="00471CC9" w:rsidRDefault="001C3665" w:rsidP="00CF5858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65DBFBF0" w14:textId="77777777" w:rsidR="00962122" w:rsidRPr="00471CC9" w:rsidRDefault="00CF5858" w:rsidP="00CF5858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471CC9">
        <w:rPr>
          <w:i/>
          <w:sz w:val="22"/>
          <w:szCs w:val="22"/>
          <w:lang w:eastAsia="zh-CN"/>
        </w:rPr>
        <w:t>sum=11</w:t>
      </w:r>
    </w:p>
    <w:p w14:paraId="435D0293" w14:textId="77777777" w:rsidR="00CF5858" w:rsidRPr="00CF5858" w:rsidRDefault="00CF5858" w:rsidP="00CF5858">
      <w:pPr>
        <w:autoSpaceDE w:val="0"/>
        <w:autoSpaceDN w:val="0"/>
        <w:adjustRightInd w:val="0"/>
        <w:rPr>
          <w:sz w:val="22"/>
          <w:szCs w:val="22"/>
          <w:lang w:eastAsia="zh-CN"/>
        </w:rPr>
      </w:pPr>
    </w:p>
    <w:p w14:paraId="623899D1" w14:textId="77777777" w:rsidR="00962122" w:rsidRDefault="00647D72" w:rsidP="00E83653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</w:t>
      </w:r>
      <w:r w:rsidR="004201BA" w:rsidRPr="00AB17F9">
        <w:rPr>
          <w:rFonts w:eastAsia="Times New Roman"/>
          <w:sz w:val="26"/>
          <w:szCs w:val="26"/>
        </w:rPr>
        <w:t>rogram to find a</w:t>
      </w:r>
      <w:r w:rsidR="00EE00AE">
        <w:rPr>
          <w:rFonts w:eastAsia="Times New Roman"/>
          <w:sz w:val="26"/>
          <w:szCs w:val="26"/>
        </w:rPr>
        <w:t>rea and circumference of circle</w:t>
      </w:r>
    </w:p>
    <w:p w14:paraId="3071CDA7" w14:textId="77777777" w:rsidR="0092336E" w:rsidRDefault="0092336E" w:rsidP="0092336E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18EB5AA2" w14:textId="77777777" w:rsidR="00592EDB" w:rsidRPr="00C643D7" w:rsidRDefault="00592EDB" w:rsidP="0092336E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643D7">
        <w:rPr>
          <w:i/>
          <w:sz w:val="22"/>
          <w:szCs w:val="22"/>
          <w:lang w:eastAsia="zh-CN"/>
        </w:rPr>
        <w:t>Output:</w:t>
      </w:r>
    </w:p>
    <w:p w14:paraId="1800BFF6" w14:textId="77777777" w:rsidR="00592EDB" w:rsidRDefault="00592EDB" w:rsidP="0092336E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643D7">
        <w:rPr>
          <w:i/>
          <w:sz w:val="22"/>
          <w:szCs w:val="22"/>
          <w:lang w:eastAsia="zh-CN"/>
        </w:rPr>
        <w:t>enter radius of a circle: 5</w:t>
      </w:r>
    </w:p>
    <w:p w14:paraId="6FD1024D" w14:textId="77777777" w:rsidR="00B62A68" w:rsidRPr="00C643D7" w:rsidRDefault="00B62A68" w:rsidP="0092336E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40523E2E" w14:textId="77777777" w:rsidR="00592EDB" w:rsidRPr="00C643D7" w:rsidRDefault="00592EDB" w:rsidP="0092336E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643D7">
        <w:rPr>
          <w:i/>
          <w:sz w:val="22"/>
          <w:szCs w:val="22"/>
          <w:lang w:eastAsia="zh-CN"/>
        </w:rPr>
        <w:t>area of circle=78.000</w:t>
      </w:r>
    </w:p>
    <w:p w14:paraId="2E284E71" w14:textId="77777777" w:rsidR="000E5617" w:rsidRDefault="00592EDB" w:rsidP="00C643D7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643D7">
        <w:rPr>
          <w:i/>
          <w:sz w:val="22"/>
          <w:szCs w:val="22"/>
          <w:lang w:eastAsia="zh-CN"/>
        </w:rPr>
        <w:t>circumference=31.4</w:t>
      </w:r>
    </w:p>
    <w:p w14:paraId="5B5615D2" w14:textId="77777777" w:rsidR="00833FD9" w:rsidRDefault="00833FD9" w:rsidP="00833FD9">
      <w:pPr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10901227" w14:textId="77777777" w:rsidR="00C643D7" w:rsidRDefault="00647D72" w:rsidP="00833FD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</w:t>
      </w:r>
      <w:r w:rsidR="00045CF5" w:rsidRPr="00C2390A">
        <w:rPr>
          <w:rFonts w:eastAsia="Times New Roman"/>
          <w:sz w:val="26"/>
          <w:szCs w:val="26"/>
        </w:rPr>
        <w:t>rog</w:t>
      </w:r>
      <w:r w:rsidR="00C2390A">
        <w:rPr>
          <w:rFonts w:eastAsia="Times New Roman"/>
          <w:sz w:val="26"/>
          <w:szCs w:val="26"/>
        </w:rPr>
        <w:t>ram to find the simple interest</w:t>
      </w:r>
    </w:p>
    <w:p w14:paraId="02151520" w14:textId="77777777" w:rsidR="003D5E74" w:rsidRDefault="003D5E74" w:rsidP="003D5E74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DD80D84" w14:textId="77777777" w:rsidR="00AE44AD" w:rsidRPr="00C727F6" w:rsidRDefault="00AE44AD" w:rsidP="00AE44A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727F6">
        <w:rPr>
          <w:i/>
          <w:sz w:val="22"/>
          <w:szCs w:val="22"/>
          <w:lang w:eastAsia="zh-CN"/>
        </w:rPr>
        <w:t>Output:</w:t>
      </w:r>
    </w:p>
    <w:p w14:paraId="648B7731" w14:textId="77777777" w:rsidR="00AE44AD" w:rsidRPr="00C727F6" w:rsidRDefault="00AE44AD" w:rsidP="00AE44A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727F6">
        <w:rPr>
          <w:i/>
          <w:sz w:val="22"/>
          <w:szCs w:val="22"/>
          <w:lang w:eastAsia="zh-CN"/>
        </w:rPr>
        <w:t>enter principle, rate of interest &amp; time to find simple interest: 500   5      2</w:t>
      </w:r>
    </w:p>
    <w:p w14:paraId="5568757B" w14:textId="77777777" w:rsidR="00AE44AD" w:rsidRPr="00C727F6" w:rsidRDefault="00AE44AD" w:rsidP="00AE44A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236FD1FE" w14:textId="77777777" w:rsidR="004767E1" w:rsidRPr="00C727F6" w:rsidRDefault="00AE44AD" w:rsidP="00C727F6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727F6">
        <w:rPr>
          <w:i/>
          <w:sz w:val="22"/>
          <w:szCs w:val="22"/>
          <w:lang w:eastAsia="zh-CN"/>
        </w:rPr>
        <w:t>simple interest=50</w:t>
      </w:r>
    </w:p>
    <w:p w14:paraId="13D7BCBE" w14:textId="77777777" w:rsidR="00AE44AD" w:rsidRDefault="00AE44AD" w:rsidP="00AE44AD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567072BB" w14:textId="77777777" w:rsidR="00C727F6" w:rsidRDefault="00C727F6" w:rsidP="00AE44AD">
      <w:pPr>
        <w:spacing w:line="305" w:lineRule="atLeast"/>
        <w:ind w:left="720"/>
        <w:rPr>
          <w:rFonts w:eastAsia="Times New Roman"/>
          <w:sz w:val="26"/>
          <w:szCs w:val="26"/>
        </w:rPr>
      </w:pPr>
      <w:r w:rsidRPr="003B2485">
        <w:rPr>
          <w:rFonts w:eastAsia="Times New Roman"/>
          <w:i/>
          <w:sz w:val="26"/>
          <w:szCs w:val="26"/>
        </w:rPr>
        <w:t>[hint]</w:t>
      </w:r>
      <w:r w:rsidR="009C15E9" w:rsidRPr="003B2485">
        <w:rPr>
          <w:rFonts w:eastAsia="Times New Roman"/>
          <w:i/>
          <w:sz w:val="26"/>
          <w:szCs w:val="26"/>
        </w:rPr>
        <w:tab/>
      </w:r>
      <w:r w:rsidR="009C15E9">
        <w:rPr>
          <w:rFonts w:eastAsia="Times New Roman"/>
          <w:sz w:val="26"/>
          <w:szCs w:val="26"/>
        </w:rPr>
        <w:tab/>
      </w:r>
      <m:oMath>
        <m:r>
          <w:rPr>
            <w:rFonts w:ascii="Cambria Math" w:eastAsia="Times New Roman" w:hAnsi="Cambria Math"/>
            <w:sz w:val="24"/>
            <w:szCs w:val="26"/>
          </w:rPr>
          <m:t xml:space="preserve">simple interest=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6"/>
              </w:rPr>
              <m:t xml:space="preserve">(principle)*(rate of interest)*(time) </m:t>
            </m:r>
          </m:num>
          <m:den>
            <m:r>
              <w:rPr>
                <w:rFonts w:ascii="Cambria Math" w:eastAsia="Times New Roman" w:hAnsi="Cambria Math"/>
                <w:sz w:val="24"/>
                <w:szCs w:val="26"/>
              </w:rPr>
              <m:t>100</m:t>
            </m:r>
          </m:den>
        </m:f>
      </m:oMath>
    </w:p>
    <w:p w14:paraId="32EE4222" w14:textId="77777777" w:rsidR="003B2485" w:rsidRDefault="003B2485" w:rsidP="009C15E9">
      <w:pPr>
        <w:spacing w:line="305" w:lineRule="atLeast"/>
        <w:rPr>
          <w:rFonts w:eastAsia="Times New Roman"/>
          <w:sz w:val="26"/>
          <w:szCs w:val="26"/>
        </w:rPr>
      </w:pPr>
    </w:p>
    <w:p w14:paraId="796BCFCA" w14:textId="77777777" w:rsidR="00B66519" w:rsidRDefault="0093580A" w:rsidP="00833FD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</w:t>
      </w:r>
      <w:r w:rsidR="003A1441" w:rsidRPr="0093580A">
        <w:rPr>
          <w:rFonts w:eastAsia="Times New Roman"/>
          <w:sz w:val="26"/>
          <w:szCs w:val="26"/>
        </w:rPr>
        <w:t xml:space="preserve">rogram to convert temperature from </w:t>
      </w:r>
      <w:r>
        <w:rPr>
          <w:rFonts w:eastAsia="Times New Roman"/>
          <w:sz w:val="26"/>
          <w:szCs w:val="26"/>
        </w:rPr>
        <w:t>degree centigrade to Fahrenheit</w:t>
      </w:r>
    </w:p>
    <w:p w14:paraId="380F767D" w14:textId="77777777" w:rsidR="00590659" w:rsidRDefault="00590659" w:rsidP="00590659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444167DC" w14:textId="77777777" w:rsidR="00F5277E" w:rsidRPr="00590659" w:rsidRDefault="00F5277E" w:rsidP="00590659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590659">
        <w:rPr>
          <w:i/>
          <w:sz w:val="22"/>
          <w:szCs w:val="22"/>
          <w:lang w:eastAsia="zh-CN"/>
        </w:rPr>
        <w:t>Output:</w:t>
      </w:r>
    </w:p>
    <w:p w14:paraId="1C3A4395" w14:textId="77777777" w:rsidR="00F5277E" w:rsidRPr="00590659" w:rsidRDefault="00F5277E" w:rsidP="00590659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590659">
        <w:rPr>
          <w:i/>
          <w:sz w:val="22"/>
          <w:szCs w:val="22"/>
          <w:lang w:eastAsia="zh-CN"/>
        </w:rPr>
        <w:t>enter temp in centigrade: 32</w:t>
      </w:r>
    </w:p>
    <w:p w14:paraId="023F6ABF" w14:textId="77777777" w:rsidR="00590659" w:rsidRDefault="00590659" w:rsidP="00590659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55EEDD07" w14:textId="77777777" w:rsidR="009D6366" w:rsidRDefault="00F5277E" w:rsidP="00590659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590659">
        <w:rPr>
          <w:i/>
          <w:sz w:val="22"/>
          <w:szCs w:val="22"/>
          <w:lang w:eastAsia="zh-CN"/>
        </w:rPr>
        <w:t>temp in Fahrenheit=89.59998</w:t>
      </w:r>
    </w:p>
    <w:p w14:paraId="47A245DD" w14:textId="77777777" w:rsidR="00590659" w:rsidRDefault="00590659" w:rsidP="00590659">
      <w:pPr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375F047B" w14:textId="77777777" w:rsidR="002B167D" w:rsidRPr="00D8593C" w:rsidRDefault="00590659" w:rsidP="002B167D">
      <w:pPr>
        <w:spacing w:line="305" w:lineRule="atLeast"/>
        <w:ind w:left="720"/>
        <w:rPr>
          <w:rFonts w:eastAsia="Times New Roman"/>
          <w:i/>
          <w:sz w:val="24"/>
          <w:szCs w:val="26"/>
        </w:rPr>
      </w:pPr>
      <w:r w:rsidRPr="003B2485">
        <w:rPr>
          <w:rFonts w:eastAsia="Times New Roman"/>
          <w:i/>
          <w:sz w:val="26"/>
          <w:szCs w:val="26"/>
        </w:rPr>
        <w:t>[hint]</w:t>
      </w:r>
      <w:r w:rsidRPr="003B2485">
        <w:rPr>
          <w:rFonts w:eastAsia="Times New Roman"/>
          <w:i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m:oMath>
        <m:r>
          <w:rPr>
            <w:rFonts w:ascii="Cambria Math" w:hAnsi="Cambria Math"/>
            <w:sz w:val="22"/>
            <w:szCs w:val="22"/>
            <w:lang w:eastAsia="zh-CN"/>
          </w:rPr>
          <m:t>Fahrenheit</m:t>
        </m:r>
        <m:r>
          <w:rPr>
            <w:rFonts w:ascii="Cambria Math" w:eastAsia="Times New Roman" w:hAnsi="Cambria Math"/>
            <w:sz w:val="24"/>
            <w:szCs w:val="26"/>
          </w:rPr>
          <m:t xml:space="preserve">= 1.8* </m:t>
        </m:r>
        <m:r>
          <w:rPr>
            <w:rFonts w:ascii="Cambria Math" w:hAnsi="Cambria Math"/>
            <w:sz w:val="22"/>
            <w:szCs w:val="22"/>
            <w:lang w:eastAsia="zh-CN"/>
          </w:rPr>
          <m:t>centigrade</m:t>
        </m:r>
        <m:r>
          <w:rPr>
            <w:rFonts w:ascii="Cambria Math"/>
            <w:sz w:val="22"/>
            <w:szCs w:val="22"/>
            <w:lang w:eastAsia="zh-CN"/>
          </w:rPr>
          <m:t>+32</m:t>
        </m:r>
      </m:oMath>
    </w:p>
    <w:p w14:paraId="533BAA50" w14:textId="77777777" w:rsidR="00590659" w:rsidRDefault="00590659" w:rsidP="00590659">
      <w:pPr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3301B1C7" w14:textId="77777777" w:rsidR="00C141B4" w:rsidRPr="00590659" w:rsidRDefault="00C141B4" w:rsidP="00590659">
      <w:pPr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630DFCA7" w14:textId="77777777" w:rsidR="00504B35" w:rsidRDefault="00E971B0" w:rsidP="00833FD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</w:t>
      </w:r>
      <w:r w:rsidR="0053261D" w:rsidRPr="00E971B0">
        <w:rPr>
          <w:rFonts w:eastAsia="Times New Roman"/>
          <w:sz w:val="26"/>
          <w:szCs w:val="26"/>
        </w:rPr>
        <w:t>rogram to calculate sum of 5 subjects and find percentage</w:t>
      </w:r>
    </w:p>
    <w:p w14:paraId="2AA278F2" w14:textId="77777777" w:rsidR="00C907C2" w:rsidRDefault="00C907C2" w:rsidP="00C907C2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3606B36E" w14:textId="77777777" w:rsidR="00C907C2" w:rsidRPr="00E9271B" w:rsidRDefault="00C907C2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E9271B">
        <w:rPr>
          <w:i/>
          <w:sz w:val="22"/>
          <w:szCs w:val="22"/>
          <w:lang w:eastAsia="zh-CN"/>
        </w:rPr>
        <w:t>Output:</w:t>
      </w:r>
    </w:p>
    <w:p w14:paraId="3A1E62CB" w14:textId="77777777" w:rsidR="00C907C2" w:rsidRDefault="00C907C2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E9271B">
        <w:rPr>
          <w:i/>
          <w:sz w:val="22"/>
          <w:szCs w:val="22"/>
          <w:lang w:eastAsia="zh-CN"/>
        </w:rPr>
        <w:t>enter marks of 5 subjects: 60</w:t>
      </w:r>
      <w:r w:rsidR="00E9271B">
        <w:rPr>
          <w:i/>
          <w:sz w:val="22"/>
          <w:szCs w:val="22"/>
          <w:lang w:eastAsia="zh-CN"/>
        </w:rPr>
        <w:t xml:space="preserve">    </w:t>
      </w:r>
      <w:r w:rsidR="00AA0CA9">
        <w:rPr>
          <w:i/>
          <w:sz w:val="22"/>
          <w:szCs w:val="22"/>
          <w:lang w:eastAsia="zh-CN"/>
        </w:rPr>
        <w:t xml:space="preserve"> </w:t>
      </w:r>
      <w:r w:rsidRPr="00E9271B">
        <w:rPr>
          <w:i/>
          <w:sz w:val="22"/>
          <w:szCs w:val="22"/>
          <w:lang w:eastAsia="zh-CN"/>
        </w:rPr>
        <w:t>65</w:t>
      </w:r>
      <w:r w:rsidR="00E9271B">
        <w:rPr>
          <w:i/>
          <w:sz w:val="22"/>
          <w:szCs w:val="22"/>
          <w:lang w:eastAsia="zh-CN"/>
        </w:rPr>
        <w:t xml:space="preserve">     </w:t>
      </w:r>
      <w:r w:rsidR="00503E9F">
        <w:rPr>
          <w:i/>
          <w:sz w:val="22"/>
          <w:szCs w:val="22"/>
          <w:lang w:eastAsia="zh-CN"/>
        </w:rPr>
        <w:t>55</w:t>
      </w:r>
      <w:r w:rsidR="00E9271B">
        <w:rPr>
          <w:i/>
          <w:sz w:val="22"/>
          <w:szCs w:val="22"/>
          <w:lang w:eastAsia="zh-CN"/>
        </w:rPr>
        <w:t xml:space="preserve">     </w:t>
      </w:r>
      <w:r w:rsidRPr="00E9271B">
        <w:rPr>
          <w:i/>
          <w:sz w:val="22"/>
          <w:szCs w:val="22"/>
          <w:lang w:eastAsia="zh-CN"/>
        </w:rPr>
        <w:t>60</w:t>
      </w:r>
      <w:r w:rsidR="00E9271B">
        <w:rPr>
          <w:i/>
          <w:sz w:val="22"/>
          <w:szCs w:val="22"/>
          <w:lang w:eastAsia="zh-CN"/>
        </w:rPr>
        <w:t xml:space="preserve">    </w:t>
      </w:r>
      <w:r w:rsidRPr="00E9271B">
        <w:rPr>
          <w:i/>
          <w:sz w:val="22"/>
          <w:szCs w:val="22"/>
          <w:lang w:eastAsia="zh-CN"/>
        </w:rPr>
        <w:t>60</w:t>
      </w:r>
    </w:p>
    <w:p w14:paraId="3AC0EBCD" w14:textId="77777777" w:rsidR="00E9271B" w:rsidRDefault="00AA0CA9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enter assumption total number: 500</w:t>
      </w:r>
    </w:p>
    <w:p w14:paraId="1622DA16" w14:textId="77777777" w:rsidR="00AA0CA9" w:rsidRPr="00E9271B" w:rsidRDefault="00AA0CA9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521543D3" w14:textId="77777777" w:rsidR="00C907C2" w:rsidRPr="00E9271B" w:rsidRDefault="00C907C2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E9271B">
        <w:rPr>
          <w:i/>
          <w:sz w:val="22"/>
          <w:szCs w:val="22"/>
          <w:lang w:eastAsia="zh-CN"/>
        </w:rPr>
        <w:t>sum=300</w:t>
      </w:r>
    </w:p>
    <w:p w14:paraId="14D7DA95" w14:textId="77777777" w:rsidR="00C907C2" w:rsidRDefault="00C907C2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E9271B">
        <w:rPr>
          <w:i/>
          <w:sz w:val="22"/>
          <w:szCs w:val="22"/>
          <w:lang w:eastAsia="zh-CN"/>
        </w:rPr>
        <w:t>percentage=60.000</w:t>
      </w:r>
    </w:p>
    <w:p w14:paraId="37E9534E" w14:textId="77777777" w:rsidR="00D858EF" w:rsidRDefault="00D858EF" w:rsidP="00D858EF">
      <w:pPr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0D2DB4A0" w14:textId="77777777" w:rsidR="00E13C13" w:rsidRPr="00E9271B" w:rsidRDefault="00E13C13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2D771712" w14:textId="77777777" w:rsidR="00E13C13" w:rsidRPr="002B167D" w:rsidRDefault="00E13C13" w:rsidP="00E13C13">
      <w:pPr>
        <w:spacing w:line="305" w:lineRule="atLeast"/>
        <w:ind w:left="720"/>
        <w:rPr>
          <w:rFonts w:eastAsia="Times New Roman"/>
          <w:sz w:val="24"/>
          <w:szCs w:val="26"/>
        </w:rPr>
      </w:pPr>
      <w:r w:rsidRPr="003B2485">
        <w:rPr>
          <w:rFonts w:eastAsia="Times New Roman"/>
          <w:i/>
          <w:sz w:val="26"/>
          <w:szCs w:val="26"/>
        </w:rPr>
        <w:t>[hint]</w:t>
      </w:r>
      <w:r w:rsidRPr="003B2485">
        <w:rPr>
          <w:rFonts w:eastAsia="Times New Roman"/>
          <w:i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m:oMath>
        <m:r>
          <w:rPr>
            <w:rFonts w:ascii="Cambria Math" w:hAnsi="Cambria Math"/>
            <w:sz w:val="22"/>
            <w:szCs w:val="22"/>
            <w:lang w:eastAsia="zh-CN"/>
          </w:rPr>
          <m:t>percentage</m:t>
        </m:r>
        <m:r>
          <w:rPr>
            <w:rFonts w:ascii="Cambria Math" w:eastAsia="Times New Roman" w:hAnsi="Cambria Math"/>
            <w:sz w:val="24"/>
            <w:szCs w:val="26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sum</m:t>
            </m:r>
            <m:r>
              <w:rPr>
                <w:rFonts w:ascii="Cambria Math"/>
                <w:sz w:val="22"/>
                <w:szCs w:val="22"/>
                <w:lang w:eastAsia="zh-CN"/>
              </w:rPr>
              <m:t xml:space="preserve"> </m:t>
            </m:r>
            <m:r>
              <w:rPr>
                <w:rFonts w:ascii="Cambria Math" w:eastAsia="Times New Roman" w:hAnsi="Cambria Math"/>
                <w:sz w:val="24"/>
                <w:szCs w:val="26"/>
              </w:rPr>
              <m:t xml:space="preserve"> </m:t>
            </m:r>
          </m:num>
          <m:den>
            <m:r>
              <w:rPr>
                <w:rFonts w:ascii="Cambria Math" w:eastAsia="Times New Roman" w:hAnsi="Cambria Math"/>
                <w:sz w:val="24"/>
                <w:szCs w:val="26"/>
              </w:rPr>
              <m:t>total</m:t>
            </m:r>
          </m:den>
        </m:f>
      </m:oMath>
    </w:p>
    <w:p w14:paraId="4CBCE92D" w14:textId="77777777" w:rsidR="00E13C13" w:rsidRDefault="00E13C13" w:rsidP="00E13C13">
      <w:pPr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064A42CF" w14:textId="77777777" w:rsidR="00C907C2" w:rsidRDefault="00C907C2" w:rsidP="00C907C2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69F1C268" w14:textId="77777777" w:rsidR="00C907C2" w:rsidRPr="00833FD9" w:rsidRDefault="00C907C2" w:rsidP="005834FD">
      <w:pPr>
        <w:spacing w:line="305" w:lineRule="atLeast"/>
        <w:rPr>
          <w:rFonts w:eastAsia="Times New Roman"/>
          <w:sz w:val="26"/>
          <w:szCs w:val="26"/>
        </w:rPr>
      </w:pPr>
    </w:p>
    <w:sectPr w:rsidR="00C907C2" w:rsidRPr="00833FD9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ADA8" w14:textId="77777777" w:rsidR="004C055A" w:rsidRDefault="004C055A" w:rsidP="00EE12CF">
      <w:r>
        <w:separator/>
      </w:r>
    </w:p>
  </w:endnote>
  <w:endnote w:type="continuationSeparator" w:id="0">
    <w:p w14:paraId="26455349" w14:textId="77777777" w:rsidR="004C055A" w:rsidRDefault="004C055A" w:rsidP="00EE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Palatino-Bold">
    <w:altName w:val="Arial Unicode MS"/>
    <w:charset w:val="00"/>
    <w:family w:val="roman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6D17" w14:textId="77777777" w:rsidR="004C055A" w:rsidRDefault="004C055A" w:rsidP="00EE12CF">
      <w:r>
        <w:separator/>
      </w:r>
    </w:p>
  </w:footnote>
  <w:footnote w:type="continuationSeparator" w:id="0">
    <w:p w14:paraId="4F8E09D6" w14:textId="77777777" w:rsidR="004C055A" w:rsidRDefault="004C055A" w:rsidP="00EE1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36118">
    <w:abstractNumId w:val="2"/>
  </w:num>
  <w:num w:numId="2" w16cid:durableId="1498765369">
    <w:abstractNumId w:val="3"/>
  </w:num>
  <w:num w:numId="3" w16cid:durableId="1352756262">
    <w:abstractNumId w:val="0"/>
  </w:num>
  <w:num w:numId="4" w16cid:durableId="1821144297">
    <w:abstractNumId w:val="1"/>
  </w:num>
  <w:num w:numId="5" w16cid:durableId="759564328">
    <w:abstractNumId w:val="6"/>
  </w:num>
  <w:num w:numId="6" w16cid:durableId="732892133">
    <w:abstractNumId w:val="4"/>
  </w:num>
  <w:num w:numId="7" w16cid:durableId="820847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22C48"/>
    <w:rsid w:val="00032E10"/>
    <w:rsid w:val="00045CF5"/>
    <w:rsid w:val="0007312B"/>
    <w:rsid w:val="00086A01"/>
    <w:rsid w:val="00090951"/>
    <w:rsid w:val="000B0368"/>
    <w:rsid w:val="000B2E1D"/>
    <w:rsid w:val="000B7D28"/>
    <w:rsid w:val="000E1E08"/>
    <w:rsid w:val="000E5617"/>
    <w:rsid w:val="000F3F2F"/>
    <w:rsid w:val="00106DA6"/>
    <w:rsid w:val="0012483B"/>
    <w:rsid w:val="00130A2B"/>
    <w:rsid w:val="001318E6"/>
    <w:rsid w:val="00154A84"/>
    <w:rsid w:val="00172A27"/>
    <w:rsid w:val="0018374A"/>
    <w:rsid w:val="00197DBB"/>
    <w:rsid w:val="001A1C8B"/>
    <w:rsid w:val="001B225E"/>
    <w:rsid w:val="001C3665"/>
    <w:rsid w:val="001C51DE"/>
    <w:rsid w:val="001D42F2"/>
    <w:rsid w:val="001F0D9A"/>
    <w:rsid w:val="00210A62"/>
    <w:rsid w:val="00225C0D"/>
    <w:rsid w:val="00230B47"/>
    <w:rsid w:val="00237963"/>
    <w:rsid w:val="00257FF6"/>
    <w:rsid w:val="002619B4"/>
    <w:rsid w:val="002961A0"/>
    <w:rsid w:val="002B167D"/>
    <w:rsid w:val="002C0EFE"/>
    <w:rsid w:val="002D5B28"/>
    <w:rsid w:val="002E1DA6"/>
    <w:rsid w:val="002F2F9A"/>
    <w:rsid w:val="00305740"/>
    <w:rsid w:val="003115FE"/>
    <w:rsid w:val="0033362A"/>
    <w:rsid w:val="00336F96"/>
    <w:rsid w:val="003417B8"/>
    <w:rsid w:val="00344527"/>
    <w:rsid w:val="00364573"/>
    <w:rsid w:val="00364D72"/>
    <w:rsid w:val="003A1441"/>
    <w:rsid w:val="003B0147"/>
    <w:rsid w:val="003B2485"/>
    <w:rsid w:val="003C5905"/>
    <w:rsid w:val="003D5E74"/>
    <w:rsid w:val="003D7B10"/>
    <w:rsid w:val="003F0A3E"/>
    <w:rsid w:val="003F0B82"/>
    <w:rsid w:val="00400E06"/>
    <w:rsid w:val="00416FFD"/>
    <w:rsid w:val="004201BA"/>
    <w:rsid w:val="00443A45"/>
    <w:rsid w:val="004505FB"/>
    <w:rsid w:val="00471CC9"/>
    <w:rsid w:val="004767E1"/>
    <w:rsid w:val="004C055A"/>
    <w:rsid w:val="00503E9F"/>
    <w:rsid w:val="00504B35"/>
    <w:rsid w:val="00525D14"/>
    <w:rsid w:val="0053261D"/>
    <w:rsid w:val="0057747A"/>
    <w:rsid w:val="00582743"/>
    <w:rsid w:val="005834FD"/>
    <w:rsid w:val="00585C10"/>
    <w:rsid w:val="00590659"/>
    <w:rsid w:val="00592EDB"/>
    <w:rsid w:val="005A54E7"/>
    <w:rsid w:val="005D0BFB"/>
    <w:rsid w:val="005D14ED"/>
    <w:rsid w:val="00617286"/>
    <w:rsid w:val="00626F89"/>
    <w:rsid w:val="00627BC7"/>
    <w:rsid w:val="00645636"/>
    <w:rsid w:val="00647D72"/>
    <w:rsid w:val="006C2360"/>
    <w:rsid w:val="006F23DD"/>
    <w:rsid w:val="00714A5B"/>
    <w:rsid w:val="00742D0B"/>
    <w:rsid w:val="00744180"/>
    <w:rsid w:val="00744702"/>
    <w:rsid w:val="007720E6"/>
    <w:rsid w:val="007C4BA0"/>
    <w:rsid w:val="007D290F"/>
    <w:rsid w:val="007F0904"/>
    <w:rsid w:val="007F7D13"/>
    <w:rsid w:val="00820C86"/>
    <w:rsid w:val="00833FD9"/>
    <w:rsid w:val="00840957"/>
    <w:rsid w:val="00864E2A"/>
    <w:rsid w:val="00866953"/>
    <w:rsid w:val="00867A62"/>
    <w:rsid w:val="00884E49"/>
    <w:rsid w:val="00895C7B"/>
    <w:rsid w:val="008A28CF"/>
    <w:rsid w:val="008B0CF3"/>
    <w:rsid w:val="008B318B"/>
    <w:rsid w:val="008B3A7F"/>
    <w:rsid w:val="008B77FB"/>
    <w:rsid w:val="008F05CF"/>
    <w:rsid w:val="0091751C"/>
    <w:rsid w:val="00917CCE"/>
    <w:rsid w:val="0092199A"/>
    <w:rsid w:val="0092336E"/>
    <w:rsid w:val="009273BF"/>
    <w:rsid w:val="0093580A"/>
    <w:rsid w:val="00962122"/>
    <w:rsid w:val="0097216D"/>
    <w:rsid w:val="009936C1"/>
    <w:rsid w:val="009947C0"/>
    <w:rsid w:val="009C15E9"/>
    <w:rsid w:val="009D0C64"/>
    <w:rsid w:val="009D6366"/>
    <w:rsid w:val="009F7450"/>
    <w:rsid w:val="00A14387"/>
    <w:rsid w:val="00A210A5"/>
    <w:rsid w:val="00A32DFE"/>
    <w:rsid w:val="00A6072F"/>
    <w:rsid w:val="00A840EC"/>
    <w:rsid w:val="00A87AC5"/>
    <w:rsid w:val="00A95C38"/>
    <w:rsid w:val="00AA02A3"/>
    <w:rsid w:val="00AA0CA9"/>
    <w:rsid w:val="00AA5037"/>
    <w:rsid w:val="00AB17F9"/>
    <w:rsid w:val="00AB2554"/>
    <w:rsid w:val="00AC4956"/>
    <w:rsid w:val="00AE44AD"/>
    <w:rsid w:val="00AF7A9E"/>
    <w:rsid w:val="00B45941"/>
    <w:rsid w:val="00B62A68"/>
    <w:rsid w:val="00B66519"/>
    <w:rsid w:val="00B8537C"/>
    <w:rsid w:val="00BA2F2F"/>
    <w:rsid w:val="00BF6898"/>
    <w:rsid w:val="00BF73A3"/>
    <w:rsid w:val="00C04984"/>
    <w:rsid w:val="00C141B4"/>
    <w:rsid w:val="00C141B9"/>
    <w:rsid w:val="00C1747E"/>
    <w:rsid w:val="00C2390A"/>
    <w:rsid w:val="00C31991"/>
    <w:rsid w:val="00C361CB"/>
    <w:rsid w:val="00C4673E"/>
    <w:rsid w:val="00C643D7"/>
    <w:rsid w:val="00C64BEE"/>
    <w:rsid w:val="00C727F6"/>
    <w:rsid w:val="00C82CC2"/>
    <w:rsid w:val="00C86AC2"/>
    <w:rsid w:val="00C87B0F"/>
    <w:rsid w:val="00C90048"/>
    <w:rsid w:val="00C907C2"/>
    <w:rsid w:val="00C94CCF"/>
    <w:rsid w:val="00CB3005"/>
    <w:rsid w:val="00CB34F3"/>
    <w:rsid w:val="00CF5858"/>
    <w:rsid w:val="00D121BD"/>
    <w:rsid w:val="00D27115"/>
    <w:rsid w:val="00D54199"/>
    <w:rsid w:val="00D76AAE"/>
    <w:rsid w:val="00D858EF"/>
    <w:rsid w:val="00D8593C"/>
    <w:rsid w:val="00D9392D"/>
    <w:rsid w:val="00DB7348"/>
    <w:rsid w:val="00DF5E15"/>
    <w:rsid w:val="00E13C13"/>
    <w:rsid w:val="00E230EF"/>
    <w:rsid w:val="00E36EF2"/>
    <w:rsid w:val="00E50157"/>
    <w:rsid w:val="00E51760"/>
    <w:rsid w:val="00E57EDA"/>
    <w:rsid w:val="00E67432"/>
    <w:rsid w:val="00E679C9"/>
    <w:rsid w:val="00E7032D"/>
    <w:rsid w:val="00E71A75"/>
    <w:rsid w:val="00E83653"/>
    <w:rsid w:val="00E849F5"/>
    <w:rsid w:val="00E8766A"/>
    <w:rsid w:val="00E9271B"/>
    <w:rsid w:val="00E95BBB"/>
    <w:rsid w:val="00E971B0"/>
    <w:rsid w:val="00EB7BC6"/>
    <w:rsid w:val="00EC5646"/>
    <w:rsid w:val="00EE00AE"/>
    <w:rsid w:val="00EE12CF"/>
    <w:rsid w:val="00EE2A44"/>
    <w:rsid w:val="00EE4731"/>
    <w:rsid w:val="00EF4227"/>
    <w:rsid w:val="00F34CC7"/>
    <w:rsid w:val="00F37C9E"/>
    <w:rsid w:val="00F42977"/>
    <w:rsid w:val="00F441ED"/>
    <w:rsid w:val="00F5277E"/>
    <w:rsid w:val="00F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4E9C7C8"/>
  <w15:docId w15:val="{C9764344-8FA4-4703-9139-3DC0D21F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E1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2CF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1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2CF"/>
    <w:rPr>
      <w:sz w:val="28"/>
      <w:szCs w:val="24"/>
      <w:lang w:eastAsia="en-US"/>
    </w:rPr>
  </w:style>
  <w:style w:type="paragraph" w:styleId="NoSpacing">
    <w:name w:val="No Spacing"/>
    <w:qFormat/>
    <w:rsid w:val="00EB7BC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245</Words>
  <Characters>1399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1641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85</cp:revision>
  <cp:lastPrinted>2019-09-06T03:06:00Z</cp:lastPrinted>
  <dcterms:created xsi:type="dcterms:W3CDTF">2019-09-04T05:01:00Z</dcterms:created>
  <dcterms:modified xsi:type="dcterms:W3CDTF">2023-01-10T06:37:00Z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