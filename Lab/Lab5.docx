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6EEAF" w14:textId="0F72138C" w:rsidR="00617E0F" w:rsidRDefault="00617E0F" w:rsidP="00617E0F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 w:rsidRPr="00BB7FFA">
        <w:rPr>
          <w:rStyle w:val="Heading1Char"/>
          <w:rFonts w:eastAsia="TimesNewRomanPS-BoldMT" w:cs="SimSun"/>
          <w:b/>
          <w:bCs/>
          <w:noProof/>
          <w:color w:val="000000"/>
          <w:sz w:val="32"/>
          <w:szCs w:val="32"/>
          <w:u w:val="none"/>
        </w:rPr>
        <w:drawing>
          <wp:inline distT="0" distB="0" distL="0" distR="0" wp14:anchorId="2C0F599C" wp14:editId="63ED8BB0">
            <wp:extent cx="454645" cy="457200"/>
            <wp:effectExtent l="0" t="0" r="3175" b="0"/>
            <wp:docPr id="2" name="Picture 2" descr="A blue and yellow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yellow 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87" cy="478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ab/>
        <w:t xml:space="preserve">         San Francisco Bay University</w:t>
      </w:r>
    </w:p>
    <w:p w14:paraId="2664A958" w14:textId="77777777" w:rsidR="00617E0F" w:rsidRDefault="00617E0F" w:rsidP="00617E0F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7F6D0E75" w14:textId="5BB9F263" w:rsidR="00BB7FFA" w:rsidRDefault="00BB7FFA" w:rsidP="00BB7FFA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Lab </w:t>
      </w:r>
      <w:r w:rsidR="00A302D8">
        <w:rPr>
          <w:b/>
          <w:bCs/>
          <w:szCs w:val="28"/>
          <w:lang w:eastAsia="zh-CN"/>
        </w:rPr>
        <w:t>5</w:t>
      </w:r>
      <w:r>
        <w:rPr>
          <w:b/>
          <w:bCs/>
          <w:szCs w:val="28"/>
        </w:rPr>
        <w:t xml:space="preserve"> Basic Programming Questions in C Language </w:t>
      </w:r>
    </w:p>
    <w:p w14:paraId="15D0AB4C" w14:textId="77777777" w:rsidR="00BB7FFA" w:rsidRDefault="00BB7FFA" w:rsidP="00BB7FFA">
      <w:pPr>
        <w:jc w:val="center"/>
        <w:rPr>
          <w:rFonts w:eastAsia="TimesNewRomanPS-BoldMT" w:cs="SimSun"/>
          <w:b/>
          <w:bCs/>
          <w:szCs w:val="28"/>
        </w:rPr>
      </w:pPr>
    </w:p>
    <w:p w14:paraId="014841C7" w14:textId="5940F462" w:rsidR="00BB7FFA" w:rsidRDefault="00406D53" w:rsidP="008443BA">
      <w:pPr>
        <w:ind w:left="5760"/>
        <w:rPr>
          <w:rFonts w:eastAsia="TimesNewRomanPS-BoldMT" w:cs="SimSun"/>
          <w:b/>
          <w:bCs/>
          <w:szCs w:val="28"/>
        </w:rPr>
      </w:pPr>
      <w:r>
        <w:rPr>
          <w:rFonts w:eastAsia="TimesNewRomanPS-BoldMT" w:cs="SimSun"/>
          <w:b/>
          <w:bCs/>
          <w:szCs w:val="28"/>
        </w:rPr>
        <w:t xml:space="preserve">         </w:t>
      </w:r>
      <w:r w:rsidR="00BB7FFA">
        <w:rPr>
          <w:rFonts w:eastAsia="TimesNewRomanPS-BoldMT" w:cs="SimSun"/>
          <w:b/>
          <w:bCs/>
          <w:szCs w:val="28"/>
        </w:rPr>
        <w:t>Due day: 2/</w:t>
      </w:r>
      <w:r w:rsidR="00CD342D">
        <w:rPr>
          <w:rFonts w:eastAsia="TimesNewRomanPS-BoldMT" w:cs="SimSun"/>
          <w:b/>
          <w:bCs/>
          <w:szCs w:val="28"/>
        </w:rPr>
        <w:t>16</w:t>
      </w:r>
      <w:r w:rsidR="00BB7FFA">
        <w:rPr>
          <w:rFonts w:eastAsia="TimesNewRomanPS-BoldMT" w:cs="SimSun"/>
          <w:b/>
          <w:bCs/>
          <w:szCs w:val="28"/>
        </w:rPr>
        <w:t>/2023</w:t>
      </w:r>
    </w:p>
    <w:p w14:paraId="15A2554B" w14:textId="77777777" w:rsidR="00BB6AF8" w:rsidRDefault="00BB6AF8" w:rsidP="0084510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0FAEDC24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424005E7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2D2F4AEE" w14:textId="7EC15361" w:rsidR="00BB6AF8" w:rsidRDefault="00BB6AF8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Push the source code to Github or piazza platform</w:t>
      </w:r>
      <w:r w:rsidR="00617E0F">
        <w:rPr>
          <w:rFonts w:eastAsia="TimesNewRomanPS-BoldMT" w:cs="SimSun"/>
          <w:b/>
          <w:bCs/>
          <w:sz w:val="24"/>
          <w:lang w:eastAsia="zh-CN"/>
        </w:rPr>
        <w:t>.</w:t>
      </w:r>
    </w:p>
    <w:p w14:paraId="0A5A6867" w14:textId="77777777" w:rsidR="00BB6AF8" w:rsidRDefault="00BB6AF8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Please follow the code style rule like programs on handout.</w:t>
      </w:r>
    </w:p>
    <w:p w14:paraId="4963E606" w14:textId="77777777" w:rsidR="00BB6AF8" w:rsidRDefault="00BB6AF8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Overdue homework submission could not be accepted.</w:t>
      </w:r>
    </w:p>
    <w:p w14:paraId="187C4D46" w14:textId="77777777" w:rsidR="00BB6AF8" w:rsidRDefault="00BB6AF8" w:rsidP="002177E5">
      <w:pPr>
        <w:pStyle w:val="NoSpacing"/>
        <w:ind w:left="270" w:hanging="270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>4. Takes academic honesty and integrity seriously (Zero Tolerance of Cheating &amp; Plagiarism)</w:t>
      </w:r>
    </w:p>
    <w:p w14:paraId="73AD28C7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6ABA603E" w14:textId="21E7133D" w:rsidR="00CD488E" w:rsidRPr="00CD488E" w:rsidRDefault="00CD488E" w:rsidP="00CD488E">
      <w:pPr>
        <w:pStyle w:val="ListParagraph"/>
        <w:numPr>
          <w:ilvl w:val="0"/>
          <w:numId w:val="9"/>
        </w:num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 w:rsidRPr="00CD488E">
        <w:rPr>
          <w:rFonts w:eastAsia="TimesNewRomanPS-BoldMT" w:cs="SimSun"/>
          <w:bCs/>
          <w:sz w:val="24"/>
          <w:lang w:eastAsia="zh-CN"/>
        </w:rPr>
        <w:t>There is a kind of bacterium with two sub-species</w:t>
      </w:r>
      <w:r w:rsidRPr="00CD488E">
        <w:rPr>
          <w:rFonts w:eastAsia="TimesNewRomanPS-BoldMT" w:cs="SimSun" w:hint="eastAsia"/>
          <w:bCs/>
          <w:sz w:val="24"/>
          <w:lang w:eastAsia="zh-CN"/>
        </w:rPr>
        <w:t xml:space="preserve"> </w:t>
      </w:r>
      <w:r w:rsidRPr="00CD488E">
        <w:rPr>
          <w:rFonts w:eastAsia="TimesNewRomanPS-BoldMT" w:cs="SimSun"/>
          <w:bCs/>
          <w:sz w:val="24"/>
          <w:lang w:eastAsia="zh-CN"/>
        </w:rPr>
        <w:t>A and B. They are very similar and difficult to differentiate, but the major difference between them is capability of reproduction. And reproduction in A is much stronger than that of B. Assuming that in a research center, researcher massed up Petri dishes</w:t>
      </w:r>
      <w:r w:rsidRPr="00CD488E">
        <w:rPr>
          <w:rFonts w:eastAsia="TimesNewRomanPS-BoldMT" w:cs="SimSun" w:hint="eastAsia"/>
          <w:bCs/>
          <w:sz w:val="24"/>
          <w:lang w:eastAsia="zh-CN"/>
        </w:rPr>
        <w:t xml:space="preserve"> </w:t>
      </w:r>
      <w:r w:rsidRPr="00CD488E">
        <w:rPr>
          <w:rFonts w:eastAsia="TimesNewRomanPS-BoldMT" w:cs="SimSun"/>
          <w:bCs/>
          <w:sz w:val="24"/>
          <w:lang w:eastAsia="zh-CN"/>
        </w:rPr>
        <w:t xml:space="preserve">with A and B bacterium, write a program to find which one is A, and which one is B in terms of each reproduction rate, given that reproduction rate is the ratio of new number of bacteria to original number after one hour (PR = new bacterial number / original bacterial numbers). Because of the huge different reproduction rate, it means that the difference of PR in any two Petri dishes belonging to the same sub-species is extremely smaller than that in any two Petri dishes belonging to the different sub-species. </w:t>
      </w:r>
    </w:p>
    <w:p w14:paraId="0B0B1C7E" w14:textId="77777777" w:rsidR="00CD488E" w:rsidRPr="005340C6" w:rsidRDefault="00CD488E" w:rsidP="00CD488E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4450CBD0" w14:textId="77777777" w:rsidR="00CD488E" w:rsidRPr="003E2282" w:rsidRDefault="00CD488E" w:rsidP="00CD488E">
      <w:pPr>
        <w:tabs>
          <w:tab w:val="left" w:pos="0"/>
          <w:tab w:val="left" w:pos="360"/>
        </w:tabs>
        <w:rPr>
          <w:i/>
          <w:sz w:val="23"/>
          <w:szCs w:val="23"/>
        </w:rPr>
      </w:pPr>
      <w:r>
        <w:rPr>
          <w:rFonts w:eastAsia="TimesNewRomanPS-BoldMT" w:cs="SimSun"/>
          <w:bCs/>
          <w:i/>
          <w:sz w:val="24"/>
          <w:lang w:eastAsia="zh-CN"/>
        </w:rPr>
        <w:tab/>
      </w:r>
      <w:r>
        <w:rPr>
          <w:rFonts w:eastAsia="TimesNewRomanPS-BoldMT" w:cs="SimSun"/>
          <w:bCs/>
          <w:i/>
          <w:sz w:val="24"/>
          <w:lang w:eastAsia="zh-CN"/>
        </w:rPr>
        <w:tab/>
      </w:r>
      <w:r w:rsidRPr="003E2282">
        <w:rPr>
          <w:rFonts w:eastAsia="TimesNewRomanPS-BoldMT" w:cs="SimSun"/>
          <w:bCs/>
          <w:i/>
          <w:sz w:val="24"/>
          <w:lang w:eastAsia="zh-CN"/>
        </w:rPr>
        <w:t>Output</w:t>
      </w:r>
    </w:p>
    <w:p w14:paraId="6AA7D3AF" w14:textId="77777777" w:rsidR="00CD488E" w:rsidRDefault="00CD488E" w:rsidP="00CD488E">
      <w:pPr>
        <w:spacing w:line="305" w:lineRule="atLeast"/>
        <w:rPr>
          <w:rFonts w:eastAsia="Times New Roman"/>
          <w:i/>
          <w:sz w:val="26"/>
          <w:szCs w:val="26"/>
        </w:rPr>
      </w:pPr>
      <w:r w:rsidRPr="003E2282">
        <w:rPr>
          <w:rFonts w:eastAsia="Times New Roman"/>
          <w:i/>
          <w:sz w:val="26"/>
          <w:szCs w:val="26"/>
        </w:rPr>
        <w:tab/>
        <w:t>Enter</w:t>
      </w:r>
      <w:r>
        <w:rPr>
          <w:rFonts w:eastAsia="Times New Roman"/>
          <w:i/>
          <w:sz w:val="26"/>
          <w:szCs w:val="26"/>
        </w:rPr>
        <w:t xml:space="preserve"> total number of </w:t>
      </w:r>
      <w:r w:rsidRPr="00B524BC">
        <w:rPr>
          <w:rFonts w:eastAsia="Times New Roman"/>
          <w:i/>
          <w:sz w:val="26"/>
          <w:szCs w:val="26"/>
        </w:rPr>
        <w:t>Petri dishes</w:t>
      </w:r>
      <w:r w:rsidRPr="003E2282">
        <w:rPr>
          <w:rFonts w:eastAsia="Times New Roman"/>
          <w:i/>
          <w:sz w:val="26"/>
          <w:szCs w:val="26"/>
        </w:rPr>
        <w:t xml:space="preserve">: </w:t>
      </w:r>
      <w:r>
        <w:rPr>
          <w:rFonts w:eastAsia="Times New Roman"/>
          <w:i/>
          <w:sz w:val="26"/>
          <w:szCs w:val="26"/>
        </w:rPr>
        <w:t>5</w:t>
      </w:r>
    </w:p>
    <w:p w14:paraId="5B832E70" w14:textId="12EA5031" w:rsidR="00CD488E" w:rsidRDefault="00CD488E" w:rsidP="004B45AF">
      <w:pPr>
        <w:spacing w:line="305" w:lineRule="atLeast"/>
        <w:ind w:left="720"/>
        <w:rPr>
          <w:rFonts w:eastAsia="Times New Roman"/>
          <w:i/>
          <w:sz w:val="26"/>
          <w:szCs w:val="26"/>
        </w:rPr>
      </w:pPr>
      <w:r>
        <w:rPr>
          <w:rFonts w:eastAsia="Times New Roman"/>
          <w:i/>
          <w:sz w:val="26"/>
          <w:szCs w:val="26"/>
        </w:rPr>
        <w:t xml:space="preserve">Enter </w:t>
      </w:r>
      <w:r w:rsidRPr="00B524BC">
        <w:rPr>
          <w:rFonts w:eastAsia="Times New Roman"/>
          <w:i/>
          <w:sz w:val="26"/>
          <w:szCs w:val="26"/>
        </w:rPr>
        <w:t>Petri dish</w:t>
      </w:r>
      <w:r>
        <w:rPr>
          <w:rFonts w:eastAsia="Times New Roman"/>
          <w:i/>
          <w:sz w:val="26"/>
          <w:szCs w:val="26"/>
        </w:rPr>
        <w:t xml:space="preserve"> </w:t>
      </w:r>
      <w:r w:rsidRPr="00B053F0">
        <w:rPr>
          <w:rFonts w:eastAsia="Times New Roman"/>
          <w:i/>
          <w:color w:val="FF0000"/>
          <w:sz w:val="26"/>
          <w:szCs w:val="26"/>
        </w:rPr>
        <w:t>label</w:t>
      </w:r>
      <w:r>
        <w:rPr>
          <w:rFonts w:eastAsia="Times New Roman"/>
          <w:i/>
          <w:sz w:val="26"/>
          <w:szCs w:val="26"/>
        </w:rPr>
        <w:t xml:space="preserve">, </w:t>
      </w:r>
      <w:r w:rsidRPr="00B053F0">
        <w:rPr>
          <w:rFonts w:eastAsia="Times New Roman"/>
          <w:i/>
          <w:color w:val="FF0000"/>
          <w:sz w:val="26"/>
          <w:szCs w:val="26"/>
        </w:rPr>
        <w:t>original</w:t>
      </w:r>
      <w:r>
        <w:rPr>
          <w:rFonts w:eastAsia="Times New Roman"/>
          <w:i/>
          <w:sz w:val="26"/>
          <w:szCs w:val="26"/>
        </w:rPr>
        <w:t xml:space="preserve"> bacterial number, </w:t>
      </w:r>
      <w:r w:rsidRPr="00B053F0">
        <w:rPr>
          <w:rFonts w:eastAsia="Times New Roman"/>
          <w:i/>
          <w:color w:val="FF0000"/>
          <w:sz w:val="26"/>
          <w:szCs w:val="26"/>
        </w:rPr>
        <w:t>new</w:t>
      </w:r>
      <w:r>
        <w:rPr>
          <w:rFonts w:eastAsia="Times New Roman"/>
          <w:i/>
          <w:sz w:val="26"/>
          <w:szCs w:val="26"/>
        </w:rPr>
        <w:t xml:space="preserve"> bacterial number</w:t>
      </w:r>
      <w:r w:rsidR="004B45AF">
        <w:rPr>
          <w:rFonts w:eastAsia="Times New Roman"/>
          <w:i/>
          <w:sz w:val="26"/>
          <w:szCs w:val="26"/>
        </w:rPr>
        <w:t xml:space="preserve"> </w:t>
      </w:r>
      <w:r>
        <w:rPr>
          <w:rFonts w:eastAsia="Times New Roman"/>
          <w:i/>
          <w:sz w:val="26"/>
          <w:szCs w:val="26"/>
        </w:rPr>
        <w:t xml:space="preserve">after one hour reproduction: </w:t>
      </w:r>
    </w:p>
    <w:p w14:paraId="529972FA" w14:textId="77777777" w:rsidR="00CD488E" w:rsidRDefault="00CD488E" w:rsidP="00CD488E">
      <w:pPr>
        <w:spacing w:line="305" w:lineRule="atLeast"/>
        <w:ind w:firstLine="720"/>
        <w:rPr>
          <w:rFonts w:eastAsia="Times New Roman"/>
          <w:i/>
          <w:sz w:val="26"/>
          <w:szCs w:val="26"/>
        </w:rPr>
      </w:pPr>
    </w:p>
    <w:p w14:paraId="63DCB710" w14:textId="77777777" w:rsidR="00CD488E" w:rsidRPr="00923C27" w:rsidRDefault="00CD488E" w:rsidP="00CD488E">
      <w:pPr>
        <w:spacing w:line="305" w:lineRule="atLeast"/>
        <w:ind w:left="720"/>
        <w:rPr>
          <w:rFonts w:eastAsia="Times New Roman"/>
          <w:i/>
          <w:sz w:val="26"/>
          <w:szCs w:val="26"/>
        </w:rPr>
      </w:pPr>
      <w:r>
        <w:rPr>
          <w:rFonts w:eastAsia="Times New Roman"/>
          <w:i/>
          <w:sz w:val="26"/>
          <w:szCs w:val="26"/>
        </w:rPr>
        <w:t>1</w:t>
      </w:r>
      <w:r>
        <w:rPr>
          <w:rFonts w:eastAsia="Times New Roman"/>
          <w:i/>
          <w:sz w:val="26"/>
          <w:szCs w:val="26"/>
        </w:rPr>
        <w:tab/>
      </w:r>
      <w:r w:rsidRPr="00923C27">
        <w:rPr>
          <w:rFonts w:eastAsia="Times New Roman"/>
          <w:i/>
          <w:sz w:val="26"/>
          <w:szCs w:val="26"/>
        </w:rPr>
        <w:t xml:space="preserve">10 </w:t>
      </w:r>
      <w:r>
        <w:rPr>
          <w:rFonts w:eastAsia="Times New Roman"/>
          <w:i/>
          <w:sz w:val="26"/>
          <w:szCs w:val="26"/>
        </w:rPr>
        <w:tab/>
      </w:r>
      <w:r w:rsidRPr="00923C27">
        <w:rPr>
          <w:rFonts w:eastAsia="Times New Roman"/>
          <w:i/>
          <w:sz w:val="26"/>
          <w:szCs w:val="26"/>
        </w:rPr>
        <w:t>3456</w:t>
      </w:r>
    </w:p>
    <w:p w14:paraId="2567BD47" w14:textId="77777777" w:rsidR="00CD488E" w:rsidRPr="00923C27" w:rsidRDefault="00CD488E" w:rsidP="00CD488E">
      <w:pPr>
        <w:spacing w:line="305" w:lineRule="atLeast"/>
        <w:ind w:left="720"/>
        <w:rPr>
          <w:rFonts w:eastAsia="Times New Roman"/>
          <w:i/>
          <w:sz w:val="26"/>
          <w:szCs w:val="26"/>
        </w:rPr>
      </w:pPr>
      <w:r w:rsidRPr="00923C27">
        <w:rPr>
          <w:rFonts w:eastAsia="Times New Roman"/>
          <w:i/>
          <w:sz w:val="26"/>
          <w:szCs w:val="26"/>
        </w:rPr>
        <w:t xml:space="preserve">2 </w:t>
      </w:r>
      <w:r>
        <w:rPr>
          <w:rFonts w:eastAsia="Times New Roman"/>
          <w:i/>
          <w:sz w:val="26"/>
          <w:szCs w:val="26"/>
        </w:rPr>
        <w:tab/>
      </w:r>
      <w:r w:rsidRPr="00923C27">
        <w:rPr>
          <w:rFonts w:eastAsia="Times New Roman"/>
          <w:i/>
          <w:sz w:val="26"/>
          <w:szCs w:val="26"/>
        </w:rPr>
        <w:t xml:space="preserve">10 </w:t>
      </w:r>
      <w:r>
        <w:rPr>
          <w:rFonts w:eastAsia="Times New Roman"/>
          <w:i/>
          <w:sz w:val="26"/>
          <w:szCs w:val="26"/>
        </w:rPr>
        <w:tab/>
      </w:r>
      <w:r w:rsidRPr="00923C27">
        <w:rPr>
          <w:rFonts w:eastAsia="Times New Roman"/>
          <w:i/>
          <w:sz w:val="26"/>
          <w:szCs w:val="26"/>
        </w:rPr>
        <w:t>5644</w:t>
      </w:r>
    </w:p>
    <w:p w14:paraId="17D505D1" w14:textId="77777777" w:rsidR="00CD488E" w:rsidRPr="00923C27" w:rsidRDefault="00CD488E" w:rsidP="00CD488E">
      <w:pPr>
        <w:spacing w:line="305" w:lineRule="atLeast"/>
        <w:ind w:left="720"/>
        <w:rPr>
          <w:rFonts w:eastAsia="Times New Roman"/>
          <w:i/>
          <w:sz w:val="26"/>
          <w:szCs w:val="26"/>
        </w:rPr>
      </w:pPr>
      <w:r w:rsidRPr="00923C27">
        <w:rPr>
          <w:rFonts w:eastAsia="Times New Roman"/>
          <w:i/>
          <w:sz w:val="26"/>
          <w:szCs w:val="26"/>
        </w:rPr>
        <w:t xml:space="preserve">3 </w:t>
      </w:r>
      <w:r>
        <w:rPr>
          <w:rFonts w:eastAsia="Times New Roman"/>
          <w:i/>
          <w:sz w:val="26"/>
          <w:szCs w:val="26"/>
        </w:rPr>
        <w:tab/>
      </w:r>
      <w:r w:rsidRPr="00923C27">
        <w:rPr>
          <w:rFonts w:eastAsia="Times New Roman"/>
          <w:i/>
          <w:sz w:val="26"/>
          <w:szCs w:val="26"/>
        </w:rPr>
        <w:t xml:space="preserve">10 </w:t>
      </w:r>
      <w:r>
        <w:rPr>
          <w:rFonts w:eastAsia="Times New Roman"/>
          <w:i/>
          <w:sz w:val="26"/>
          <w:szCs w:val="26"/>
        </w:rPr>
        <w:tab/>
      </w:r>
      <w:r w:rsidRPr="00923C27">
        <w:rPr>
          <w:rFonts w:eastAsia="Times New Roman"/>
          <w:i/>
          <w:sz w:val="26"/>
          <w:szCs w:val="26"/>
        </w:rPr>
        <w:t>4566</w:t>
      </w:r>
    </w:p>
    <w:p w14:paraId="624CDF2B" w14:textId="77777777" w:rsidR="00CD488E" w:rsidRPr="00923C27" w:rsidRDefault="00CD488E" w:rsidP="00CD488E">
      <w:pPr>
        <w:spacing w:line="305" w:lineRule="atLeast"/>
        <w:ind w:left="720"/>
        <w:rPr>
          <w:rFonts w:eastAsia="Times New Roman"/>
          <w:i/>
          <w:sz w:val="26"/>
          <w:szCs w:val="26"/>
        </w:rPr>
      </w:pPr>
      <w:r w:rsidRPr="00923C27">
        <w:rPr>
          <w:rFonts w:eastAsia="Times New Roman"/>
          <w:i/>
          <w:sz w:val="26"/>
          <w:szCs w:val="26"/>
        </w:rPr>
        <w:t xml:space="preserve">4 </w:t>
      </w:r>
      <w:r>
        <w:rPr>
          <w:rFonts w:eastAsia="Times New Roman"/>
          <w:i/>
          <w:sz w:val="26"/>
          <w:szCs w:val="26"/>
        </w:rPr>
        <w:tab/>
      </w:r>
      <w:r w:rsidRPr="00923C27">
        <w:rPr>
          <w:rFonts w:eastAsia="Times New Roman"/>
          <w:i/>
          <w:sz w:val="26"/>
          <w:szCs w:val="26"/>
        </w:rPr>
        <w:t xml:space="preserve">20 </w:t>
      </w:r>
      <w:r>
        <w:rPr>
          <w:rFonts w:eastAsia="Times New Roman"/>
          <w:i/>
          <w:sz w:val="26"/>
          <w:szCs w:val="26"/>
        </w:rPr>
        <w:tab/>
      </w:r>
      <w:r w:rsidRPr="00923C27">
        <w:rPr>
          <w:rFonts w:eastAsia="Times New Roman"/>
          <w:i/>
          <w:sz w:val="26"/>
          <w:szCs w:val="26"/>
        </w:rPr>
        <w:t>234</w:t>
      </w:r>
    </w:p>
    <w:p w14:paraId="3A1A4FF6" w14:textId="77777777" w:rsidR="00CD488E" w:rsidRPr="00923C27" w:rsidRDefault="00CD488E" w:rsidP="00CD488E">
      <w:pPr>
        <w:spacing w:line="305" w:lineRule="atLeast"/>
        <w:ind w:left="720"/>
        <w:rPr>
          <w:rFonts w:eastAsia="Times New Roman"/>
          <w:i/>
          <w:sz w:val="26"/>
          <w:szCs w:val="26"/>
        </w:rPr>
      </w:pPr>
      <w:r w:rsidRPr="00923C27">
        <w:rPr>
          <w:rFonts w:eastAsia="Times New Roman"/>
          <w:i/>
          <w:sz w:val="26"/>
          <w:szCs w:val="26"/>
        </w:rPr>
        <w:t xml:space="preserve">5 </w:t>
      </w:r>
      <w:r>
        <w:rPr>
          <w:rFonts w:eastAsia="Times New Roman"/>
          <w:i/>
          <w:sz w:val="26"/>
          <w:szCs w:val="26"/>
        </w:rPr>
        <w:tab/>
      </w:r>
      <w:r w:rsidRPr="00923C27">
        <w:rPr>
          <w:rFonts w:eastAsia="Times New Roman"/>
          <w:i/>
          <w:sz w:val="26"/>
          <w:szCs w:val="26"/>
        </w:rPr>
        <w:t xml:space="preserve">20 </w:t>
      </w:r>
      <w:r>
        <w:rPr>
          <w:rFonts w:eastAsia="Times New Roman"/>
          <w:i/>
          <w:sz w:val="26"/>
          <w:szCs w:val="26"/>
        </w:rPr>
        <w:tab/>
      </w:r>
      <w:r w:rsidRPr="00923C27">
        <w:rPr>
          <w:rFonts w:eastAsia="Times New Roman"/>
          <w:i/>
          <w:sz w:val="26"/>
          <w:szCs w:val="26"/>
        </w:rPr>
        <w:t>232</w:t>
      </w:r>
    </w:p>
    <w:p w14:paraId="1E7A53F4" w14:textId="77777777" w:rsidR="00CD488E" w:rsidRDefault="00CD488E" w:rsidP="00CD488E">
      <w:pPr>
        <w:spacing w:line="305" w:lineRule="atLeast"/>
        <w:ind w:left="720"/>
        <w:rPr>
          <w:rFonts w:eastAsia="Times New Roman"/>
          <w:i/>
          <w:sz w:val="26"/>
          <w:szCs w:val="26"/>
        </w:rPr>
      </w:pPr>
    </w:p>
    <w:p w14:paraId="55F38B56" w14:textId="77777777" w:rsidR="00CD488E" w:rsidRDefault="00CD488E" w:rsidP="00CD488E">
      <w:pPr>
        <w:spacing w:line="305" w:lineRule="atLeast"/>
        <w:rPr>
          <w:rFonts w:eastAsia="Times New Roman"/>
          <w:i/>
          <w:sz w:val="26"/>
          <w:szCs w:val="26"/>
        </w:rPr>
      </w:pPr>
    </w:p>
    <w:p w14:paraId="7B3537F5" w14:textId="77777777" w:rsidR="00CD488E" w:rsidRDefault="00CD488E" w:rsidP="00CD488E">
      <w:pPr>
        <w:spacing w:line="305" w:lineRule="atLeast"/>
        <w:rPr>
          <w:rFonts w:eastAsia="Times New Roman"/>
          <w:i/>
          <w:sz w:val="26"/>
          <w:szCs w:val="26"/>
        </w:rPr>
      </w:pPr>
      <w:r>
        <w:rPr>
          <w:rFonts w:eastAsia="Times New Roman"/>
          <w:i/>
          <w:sz w:val="26"/>
          <w:szCs w:val="26"/>
        </w:rPr>
        <w:tab/>
        <w:t xml:space="preserve">Running results: </w:t>
      </w:r>
    </w:p>
    <w:p w14:paraId="43B0AA6A" w14:textId="77777777" w:rsidR="00CD488E" w:rsidRPr="00C2064A" w:rsidRDefault="00CD488E" w:rsidP="00CD488E">
      <w:pPr>
        <w:spacing w:line="305" w:lineRule="atLeast"/>
        <w:rPr>
          <w:rFonts w:eastAsia="Times New Roman"/>
          <w:i/>
          <w:sz w:val="22"/>
          <w:szCs w:val="26"/>
        </w:rPr>
      </w:pPr>
      <w:r>
        <w:rPr>
          <w:rFonts w:eastAsia="Times New Roman"/>
          <w:i/>
          <w:sz w:val="26"/>
          <w:szCs w:val="26"/>
        </w:rPr>
        <w:tab/>
      </w:r>
      <w:r w:rsidRPr="00C2064A">
        <w:rPr>
          <w:rFonts w:eastAsia="Times New Roman"/>
          <w:i/>
          <w:color w:val="FF0000"/>
          <w:sz w:val="24"/>
          <w:szCs w:val="26"/>
        </w:rPr>
        <w:t>3</w:t>
      </w:r>
      <w:r w:rsidRPr="00C2064A">
        <w:rPr>
          <w:rFonts w:eastAsia="Times New Roman"/>
          <w:i/>
          <w:sz w:val="24"/>
          <w:szCs w:val="26"/>
        </w:rPr>
        <w:t xml:space="preserve"> in A </w:t>
      </w:r>
      <w:r w:rsidRPr="00C2064A">
        <w:rPr>
          <w:rFonts w:eastAsia="TimesNewRomanPS-BoldMT" w:cs="SimSun"/>
          <w:bCs/>
          <w:sz w:val="22"/>
          <w:lang w:eastAsia="zh-CN"/>
        </w:rPr>
        <w:t>sub-species</w:t>
      </w:r>
      <w:r w:rsidRPr="00C2064A">
        <w:rPr>
          <w:rFonts w:eastAsia="TimesNewRomanPS-BoldMT" w:cs="SimSun" w:hint="eastAsia"/>
          <w:bCs/>
          <w:sz w:val="22"/>
          <w:lang w:eastAsia="zh-CN"/>
        </w:rPr>
        <w:t xml:space="preserve"> </w:t>
      </w:r>
      <w:r w:rsidRPr="00C2064A">
        <w:rPr>
          <w:rFonts w:eastAsia="Times New Roman"/>
          <w:i/>
          <w:sz w:val="24"/>
          <w:szCs w:val="26"/>
        </w:rPr>
        <w:t xml:space="preserve">and Petri dish labels from smaller PR to bigger PR are </w:t>
      </w:r>
      <w:r w:rsidRPr="00B469A2">
        <w:rPr>
          <w:rFonts w:eastAsia="Times New Roman"/>
          <w:i/>
          <w:color w:val="FF0000"/>
          <w:sz w:val="22"/>
          <w:szCs w:val="26"/>
        </w:rPr>
        <w:t>1 3 2</w:t>
      </w:r>
    </w:p>
    <w:p w14:paraId="6B867A73" w14:textId="77777777" w:rsidR="00CD488E" w:rsidRPr="00C2064A" w:rsidRDefault="00CD488E" w:rsidP="00CD488E">
      <w:pPr>
        <w:spacing w:line="305" w:lineRule="atLeast"/>
        <w:rPr>
          <w:rFonts w:eastAsia="Times New Roman"/>
          <w:i/>
          <w:sz w:val="24"/>
          <w:szCs w:val="26"/>
        </w:rPr>
      </w:pPr>
      <w:r w:rsidRPr="00C2064A">
        <w:rPr>
          <w:rFonts w:eastAsia="Times New Roman"/>
          <w:i/>
          <w:sz w:val="24"/>
          <w:szCs w:val="26"/>
        </w:rPr>
        <w:tab/>
      </w:r>
      <w:r>
        <w:rPr>
          <w:rFonts w:eastAsia="Times New Roman"/>
          <w:i/>
          <w:color w:val="FF0000"/>
          <w:sz w:val="24"/>
          <w:szCs w:val="26"/>
        </w:rPr>
        <w:t>2</w:t>
      </w:r>
      <w:r>
        <w:rPr>
          <w:rFonts w:eastAsia="Times New Roman"/>
          <w:i/>
          <w:sz w:val="24"/>
          <w:szCs w:val="26"/>
        </w:rPr>
        <w:t xml:space="preserve"> in B</w:t>
      </w:r>
      <w:r w:rsidRPr="00C2064A">
        <w:rPr>
          <w:rFonts w:eastAsia="Times New Roman"/>
          <w:i/>
          <w:sz w:val="24"/>
          <w:szCs w:val="26"/>
        </w:rPr>
        <w:t xml:space="preserve"> </w:t>
      </w:r>
      <w:r w:rsidRPr="00C2064A">
        <w:rPr>
          <w:rFonts w:eastAsia="TimesNewRomanPS-BoldMT" w:cs="SimSun"/>
          <w:bCs/>
          <w:sz w:val="22"/>
          <w:lang w:eastAsia="zh-CN"/>
        </w:rPr>
        <w:t>sub-species</w:t>
      </w:r>
      <w:r w:rsidRPr="00C2064A">
        <w:rPr>
          <w:rFonts w:eastAsia="TimesNewRomanPS-BoldMT" w:cs="SimSun" w:hint="eastAsia"/>
          <w:bCs/>
          <w:sz w:val="22"/>
          <w:lang w:eastAsia="zh-CN"/>
        </w:rPr>
        <w:t xml:space="preserve"> </w:t>
      </w:r>
      <w:r w:rsidRPr="00C2064A">
        <w:rPr>
          <w:rFonts w:eastAsia="Times New Roman"/>
          <w:i/>
          <w:sz w:val="24"/>
          <w:szCs w:val="26"/>
        </w:rPr>
        <w:t xml:space="preserve">and Petri dish labels from smaller PR to bigger PR are </w:t>
      </w:r>
      <w:r>
        <w:rPr>
          <w:rFonts w:eastAsia="Times New Roman"/>
          <w:i/>
          <w:color w:val="FF0000"/>
          <w:sz w:val="22"/>
          <w:szCs w:val="26"/>
        </w:rPr>
        <w:t>5 4</w:t>
      </w:r>
    </w:p>
    <w:p w14:paraId="55025CE4" w14:textId="2E0E1E12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6EA463EA" w14:textId="77777777" w:rsidR="00CD488E" w:rsidRDefault="00CD488E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56B287BE" w14:textId="22E0A49E" w:rsidR="00BB6AF8" w:rsidRDefault="004A6E60" w:rsidP="00877D58">
      <w:pPr>
        <w:pStyle w:val="ListParagraph"/>
        <w:numPr>
          <w:ilvl w:val="0"/>
          <w:numId w:val="9"/>
        </w:num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Find the absolute value of maxim</w:t>
      </w:r>
      <w:r w:rsidR="00570480">
        <w:rPr>
          <w:rFonts w:eastAsia="TimesNewRomanPS-BoldMT" w:cs="SimSun"/>
          <w:bCs/>
          <w:sz w:val="24"/>
          <w:lang w:eastAsia="zh-CN"/>
        </w:rPr>
        <w:t>um odd number minus minimum even</w:t>
      </w:r>
      <w:r>
        <w:rPr>
          <w:rFonts w:eastAsia="TimesNewRomanPS-BoldMT" w:cs="SimSun"/>
          <w:bCs/>
          <w:sz w:val="24"/>
          <w:lang w:eastAsia="zh-CN"/>
        </w:rPr>
        <w:t xml:space="preserve"> number from standard input device by a program</w:t>
      </w:r>
      <w:r w:rsidR="005B13A9">
        <w:rPr>
          <w:rFonts w:eastAsia="TimesNewRomanPS-BoldMT" w:cs="SimSun"/>
          <w:bCs/>
          <w:sz w:val="24"/>
          <w:lang w:eastAsia="zh-CN"/>
        </w:rPr>
        <w:t>.</w:t>
      </w:r>
    </w:p>
    <w:p w14:paraId="1A0E79F7" w14:textId="77777777" w:rsidR="0003398E" w:rsidRDefault="0003398E" w:rsidP="00A07D86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3869A876" w14:textId="77777777" w:rsidR="0003398E" w:rsidRPr="00FE1EA5" w:rsidRDefault="0003398E" w:rsidP="00A07D86">
      <w:pPr>
        <w:tabs>
          <w:tab w:val="left" w:pos="0"/>
          <w:tab w:val="left" w:pos="360"/>
        </w:tabs>
        <w:rPr>
          <w:i/>
          <w:sz w:val="24"/>
        </w:rPr>
      </w:pPr>
      <w:r w:rsidRPr="003E2282">
        <w:rPr>
          <w:rFonts w:eastAsia="TimesNewRomanPS-BoldMT" w:cs="SimSun"/>
          <w:bCs/>
          <w:i/>
          <w:sz w:val="24"/>
          <w:lang w:eastAsia="zh-CN"/>
        </w:rPr>
        <w:tab/>
      </w:r>
      <w:r w:rsidRPr="003E2282">
        <w:rPr>
          <w:rFonts w:eastAsia="TimesNewRomanPS-BoldMT" w:cs="SimSun"/>
          <w:bCs/>
          <w:i/>
          <w:sz w:val="24"/>
          <w:lang w:eastAsia="zh-CN"/>
        </w:rPr>
        <w:tab/>
      </w:r>
      <w:r w:rsidRPr="00FE1EA5">
        <w:rPr>
          <w:rFonts w:eastAsia="TimesNewRomanPS-BoldMT" w:cs="SimSun"/>
          <w:bCs/>
          <w:i/>
          <w:sz w:val="24"/>
          <w:lang w:eastAsia="zh-CN"/>
        </w:rPr>
        <w:t>Output</w:t>
      </w:r>
    </w:p>
    <w:p w14:paraId="48708564" w14:textId="77777777" w:rsidR="00C907C2" w:rsidRPr="00FE1EA5" w:rsidRDefault="0003398E" w:rsidP="00A51433">
      <w:pPr>
        <w:rPr>
          <w:sz w:val="24"/>
        </w:rPr>
      </w:pPr>
      <w:r w:rsidRPr="00FE1EA5">
        <w:rPr>
          <w:rFonts w:eastAsia="Times New Roman"/>
          <w:i/>
          <w:sz w:val="24"/>
        </w:rPr>
        <w:tab/>
        <w:t>Enter</w:t>
      </w:r>
      <w:r w:rsidR="00635D79" w:rsidRPr="00FE1EA5">
        <w:rPr>
          <w:rFonts w:eastAsia="Times New Roman"/>
          <w:i/>
          <w:sz w:val="24"/>
        </w:rPr>
        <w:t xml:space="preserve"> </w:t>
      </w:r>
      <w:r w:rsidR="00AB0318" w:rsidRPr="00FE1EA5">
        <w:rPr>
          <w:rFonts w:eastAsia="Times New Roman"/>
          <w:i/>
          <w:sz w:val="24"/>
        </w:rPr>
        <w:t xml:space="preserve">a series of integer numbers: </w:t>
      </w:r>
      <w:r w:rsidR="00A51433" w:rsidRPr="00FE1EA5">
        <w:rPr>
          <w:rFonts w:eastAsia="Times New Roman"/>
          <w:i/>
          <w:sz w:val="24"/>
        </w:rPr>
        <w:t>1 2 3 4 5 6</w:t>
      </w:r>
    </w:p>
    <w:p w14:paraId="1FBA34F5" w14:textId="77777777" w:rsidR="00456E64" w:rsidRPr="00FE1EA5" w:rsidRDefault="00456E64" w:rsidP="00A51433">
      <w:pPr>
        <w:rPr>
          <w:sz w:val="24"/>
        </w:rPr>
      </w:pPr>
    </w:p>
    <w:p w14:paraId="458E567F" w14:textId="77777777" w:rsidR="003E2282" w:rsidRPr="00FE1EA5" w:rsidRDefault="003E2282" w:rsidP="005834FD">
      <w:pPr>
        <w:spacing w:line="305" w:lineRule="atLeast"/>
        <w:rPr>
          <w:rFonts w:eastAsia="Times New Roman"/>
          <w:i/>
          <w:sz w:val="24"/>
        </w:rPr>
      </w:pPr>
      <w:r w:rsidRPr="00FE1EA5">
        <w:rPr>
          <w:rFonts w:eastAsia="Times New Roman"/>
          <w:i/>
          <w:sz w:val="24"/>
        </w:rPr>
        <w:tab/>
      </w:r>
      <w:r w:rsidR="002B4732" w:rsidRPr="00FE1EA5">
        <w:rPr>
          <w:rFonts w:eastAsia="Times New Roman"/>
          <w:i/>
          <w:sz w:val="24"/>
        </w:rPr>
        <w:t>Result is:</w:t>
      </w:r>
      <w:r w:rsidR="002B4732" w:rsidRPr="00FE1EA5">
        <w:rPr>
          <w:rFonts w:eastAsia="Times New Roman"/>
          <w:i/>
          <w:sz w:val="24"/>
        </w:rPr>
        <w:tab/>
      </w:r>
      <w:r w:rsidR="002B4732" w:rsidRPr="00AC7780">
        <w:rPr>
          <w:rFonts w:eastAsia="Times New Roman"/>
          <w:i/>
          <w:color w:val="FF0000"/>
          <w:sz w:val="24"/>
        </w:rPr>
        <w:t>3</w:t>
      </w:r>
      <w:r w:rsidR="002B4732" w:rsidRPr="00FE1EA5">
        <w:rPr>
          <w:rFonts w:eastAsia="Times New Roman"/>
          <w:i/>
          <w:sz w:val="24"/>
        </w:rPr>
        <w:tab/>
      </w:r>
      <w:r w:rsidR="002B4732" w:rsidRPr="00FE1EA5">
        <w:rPr>
          <w:rFonts w:eastAsia="Times New Roman"/>
          <w:i/>
          <w:sz w:val="24"/>
        </w:rPr>
        <w:tab/>
      </w:r>
      <w:r w:rsidR="002B4732" w:rsidRPr="00FE1EA5">
        <w:rPr>
          <w:rFonts w:eastAsia="Times New Roman"/>
          <w:i/>
          <w:sz w:val="24"/>
        </w:rPr>
        <w:tab/>
        <w:t xml:space="preserve">// </w:t>
      </w:r>
      <w:r w:rsidR="00707AF1" w:rsidRPr="00FE1EA5">
        <w:rPr>
          <w:rFonts w:eastAsia="Times New Roman"/>
          <w:i/>
          <w:sz w:val="24"/>
        </w:rPr>
        <w:t>|</w:t>
      </w:r>
      <w:r w:rsidR="002B4732" w:rsidRPr="00FE1EA5">
        <w:rPr>
          <w:rFonts w:eastAsia="Times New Roman"/>
          <w:i/>
          <w:sz w:val="24"/>
        </w:rPr>
        <w:t>5 - 2</w:t>
      </w:r>
      <w:r w:rsidR="00707AF1" w:rsidRPr="00FE1EA5">
        <w:rPr>
          <w:rFonts w:eastAsia="Times New Roman"/>
          <w:i/>
          <w:sz w:val="24"/>
        </w:rPr>
        <w:t>|</w:t>
      </w:r>
      <w:r w:rsidR="002B4732" w:rsidRPr="00FE1EA5">
        <w:rPr>
          <w:rFonts w:eastAsia="Times New Roman"/>
          <w:i/>
          <w:sz w:val="24"/>
        </w:rPr>
        <w:t xml:space="preserve"> =3</w:t>
      </w:r>
    </w:p>
    <w:p w14:paraId="00992886" w14:textId="77777777" w:rsidR="00281864" w:rsidRPr="00FE1EA5" w:rsidRDefault="00281864" w:rsidP="005834FD">
      <w:pPr>
        <w:spacing w:line="305" w:lineRule="atLeast"/>
        <w:rPr>
          <w:rFonts w:eastAsia="Times New Roman"/>
          <w:i/>
          <w:sz w:val="24"/>
        </w:rPr>
      </w:pPr>
    </w:p>
    <w:p w14:paraId="0EB43CC1" w14:textId="77777777" w:rsidR="00B27A35" w:rsidRPr="00FE1EA5" w:rsidRDefault="00281864" w:rsidP="00B27A35">
      <w:pPr>
        <w:rPr>
          <w:rFonts w:eastAsia="Times New Roman"/>
          <w:i/>
          <w:sz w:val="24"/>
        </w:rPr>
      </w:pPr>
      <w:r w:rsidRPr="00FE1EA5">
        <w:rPr>
          <w:rFonts w:eastAsia="Times New Roman"/>
          <w:i/>
          <w:sz w:val="24"/>
        </w:rPr>
        <w:tab/>
      </w:r>
      <w:r w:rsidR="00B27A35" w:rsidRPr="00FE1EA5">
        <w:rPr>
          <w:rFonts w:eastAsia="Times New Roman"/>
          <w:i/>
          <w:sz w:val="24"/>
        </w:rPr>
        <w:t>Enter a series of integer numbers: 1 6 3 8 5 10</w:t>
      </w:r>
    </w:p>
    <w:p w14:paraId="338B61B3" w14:textId="77777777" w:rsidR="0050632D" w:rsidRPr="00FE1EA5" w:rsidRDefault="0050632D" w:rsidP="00B27A35">
      <w:pPr>
        <w:rPr>
          <w:sz w:val="24"/>
        </w:rPr>
      </w:pPr>
    </w:p>
    <w:p w14:paraId="052FEE1B" w14:textId="77777777" w:rsidR="0050632D" w:rsidRPr="00FE1EA5" w:rsidRDefault="0050632D" w:rsidP="0050632D">
      <w:pPr>
        <w:spacing w:line="305" w:lineRule="atLeast"/>
        <w:rPr>
          <w:rFonts w:eastAsia="Times New Roman"/>
          <w:i/>
          <w:sz w:val="24"/>
        </w:rPr>
      </w:pPr>
      <w:r w:rsidRPr="00FE1EA5">
        <w:rPr>
          <w:sz w:val="24"/>
        </w:rPr>
        <w:tab/>
      </w:r>
      <w:r w:rsidR="00707AF1" w:rsidRPr="00FE1EA5">
        <w:rPr>
          <w:rFonts w:eastAsia="Times New Roman"/>
          <w:i/>
          <w:sz w:val="24"/>
        </w:rPr>
        <w:t>Result is:</w:t>
      </w:r>
      <w:r w:rsidR="00707AF1" w:rsidRPr="00FE1EA5">
        <w:rPr>
          <w:rFonts w:eastAsia="Times New Roman"/>
          <w:i/>
          <w:sz w:val="24"/>
        </w:rPr>
        <w:tab/>
      </w:r>
      <w:r w:rsidR="00707AF1" w:rsidRPr="00AC7780">
        <w:rPr>
          <w:rFonts w:eastAsia="Times New Roman"/>
          <w:i/>
          <w:color w:val="FF0000"/>
          <w:sz w:val="24"/>
        </w:rPr>
        <w:t>1</w:t>
      </w:r>
      <w:r w:rsidRPr="00FE1EA5">
        <w:rPr>
          <w:rFonts w:eastAsia="Times New Roman"/>
          <w:i/>
          <w:sz w:val="24"/>
        </w:rPr>
        <w:tab/>
      </w:r>
      <w:r w:rsidRPr="00FE1EA5">
        <w:rPr>
          <w:rFonts w:eastAsia="Times New Roman"/>
          <w:i/>
          <w:sz w:val="24"/>
        </w:rPr>
        <w:tab/>
      </w:r>
      <w:r w:rsidRPr="00FE1EA5">
        <w:rPr>
          <w:rFonts w:eastAsia="Times New Roman"/>
          <w:i/>
          <w:sz w:val="24"/>
        </w:rPr>
        <w:tab/>
        <w:t xml:space="preserve">// </w:t>
      </w:r>
      <w:r w:rsidR="00707AF1" w:rsidRPr="00FE1EA5">
        <w:rPr>
          <w:rFonts w:eastAsia="Times New Roman"/>
          <w:i/>
          <w:sz w:val="24"/>
        </w:rPr>
        <w:t>|</w:t>
      </w:r>
      <w:r w:rsidRPr="00FE1EA5">
        <w:rPr>
          <w:rFonts w:eastAsia="Times New Roman"/>
          <w:i/>
          <w:sz w:val="24"/>
        </w:rPr>
        <w:t xml:space="preserve">5 </w:t>
      </w:r>
      <w:r w:rsidR="00707AF1" w:rsidRPr="00FE1EA5">
        <w:rPr>
          <w:rFonts w:eastAsia="Times New Roman"/>
          <w:i/>
          <w:sz w:val="24"/>
        </w:rPr>
        <w:t>– 6|</w:t>
      </w:r>
      <w:r w:rsidRPr="00FE1EA5">
        <w:rPr>
          <w:rFonts w:eastAsia="Times New Roman"/>
          <w:i/>
          <w:sz w:val="24"/>
        </w:rPr>
        <w:t xml:space="preserve"> </w:t>
      </w:r>
      <w:r w:rsidR="00707AF1" w:rsidRPr="00FE1EA5">
        <w:rPr>
          <w:rFonts w:eastAsia="Times New Roman"/>
          <w:i/>
          <w:sz w:val="24"/>
        </w:rPr>
        <w:t>=1</w:t>
      </w:r>
    </w:p>
    <w:p w14:paraId="1ACE2404" w14:textId="77777777" w:rsidR="00C719C8" w:rsidRPr="00FE1EA5" w:rsidRDefault="00C719C8" w:rsidP="005834FD">
      <w:pPr>
        <w:spacing w:line="305" w:lineRule="atLeast"/>
        <w:rPr>
          <w:rFonts w:eastAsia="Times New Roman"/>
          <w:i/>
          <w:sz w:val="24"/>
        </w:rPr>
      </w:pPr>
    </w:p>
    <w:p w14:paraId="71487100" w14:textId="77777777" w:rsidR="00C07478" w:rsidRDefault="00C07478" w:rsidP="005834FD">
      <w:pPr>
        <w:spacing w:line="305" w:lineRule="atLeast"/>
        <w:rPr>
          <w:rFonts w:eastAsia="Times New Roman"/>
          <w:i/>
          <w:sz w:val="26"/>
          <w:szCs w:val="26"/>
        </w:rPr>
      </w:pPr>
    </w:p>
    <w:p w14:paraId="0323F065" w14:textId="639CA78F" w:rsidR="00B17548" w:rsidRDefault="00E47311" w:rsidP="002B4A5C">
      <w:pPr>
        <w:pStyle w:val="ListParagraph"/>
        <w:numPr>
          <w:ilvl w:val="0"/>
          <w:numId w:val="9"/>
        </w:num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A group of monkeys want</w:t>
      </w:r>
      <w:r w:rsidR="00212335">
        <w:rPr>
          <w:rFonts w:eastAsia="TimesNewRomanPS-BoldMT" w:cs="SimSun"/>
          <w:bCs/>
          <w:sz w:val="24"/>
          <w:lang w:eastAsia="zh-CN"/>
        </w:rPr>
        <w:t xml:space="preserve"> to elect a king</w:t>
      </w:r>
      <w:r>
        <w:rPr>
          <w:rFonts w:eastAsia="TimesNewRomanPS-BoldMT" w:cs="SimSun"/>
          <w:bCs/>
          <w:sz w:val="24"/>
          <w:lang w:eastAsia="zh-CN"/>
        </w:rPr>
        <w:t xml:space="preserve"> based on the following rules. </w:t>
      </w:r>
    </w:p>
    <w:p w14:paraId="14CA1767" w14:textId="77777777" w:rsidR="00237B59" w:rsidRDefault="00237B59" w:rsidP="007452F5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27F0938D" w14:textId="77777777" w:rsidR="00116246" w:rsidRPr="003F7E30" w:rsidRDefault="00116246" w:rsidP="007452F5">
      <w:pPr>
        <w:tabs>
          <w:tab w:val="left" w:pos="0"/>
          <w:tab w:val="left" w:pos="360"/>
        </w:tabs>
        <w:rPr>
          <w:rFonts w:eastAsia="TimesNewRomanPS-BoldMT" w:cs="SimSun"/>
          <w:bCs/>
          <w:i/>
          <w:iCs/>
          <w:color w:val="0070C0"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ab/>
        <w:t xml:space="preserve">a. everyone is sitting in a circle and get number </w:t>
      </w:r>
      <w:r w:rsidRPr="00116246">
        <w:rPr>
          <w:rFonts w:eastAsia="TimesNewRomanPS-BoldMT" w:cs="SimSun"/>
          <w:bCs/>
          <w:sz w:val="24"/>
          <w:lang w:eastAsia="zh-CN"/>
        </w:rPr>
        <w:t>in clockwise direction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="004450CB">
        <w:rPr>
          <w:rFonts w:eastAsia="TimesNewRomanPS-BoldMT" w:cs="SimSun"/>
          <w:bCs/>
          <w:sz w:val="24"/>
          <w:lang w:eastAsia="zh-CN"/>
        </w:rPr>
        <w:t>from 0</w:t>
      </w:r>
      <w:r>
        <w:rPr>
          <w:rFonts w:eastAsia="TimesNewRomanPS-BoldMT" w:cs="SimSun"/>
          <w:bCs/>
          <w:sz w:val="24"/>
          <w:lang w:eastAsia="zh-CN"/>
        </w:rPr>
        <w:t xml:space="preserve"> to </w:t>
      </w:r>
      <w:r w:rsidRPr="003F7E30">
        <w:rPr>
          <w:rFonts w:eastAsia="TimesNewRomanPS-BoldMT" w:cs="SimSun"/>
          <w:bCs/>
          <w:i/>
          <w:iCs/>
          <w:color w:val="0070C0"/>
          <w:sz w:val="24"/>
          <w:lang w:eastAsia="zh-CN"/>
        </w:rPr>
        <w:t>n</w:t>
      </w:r>
      <w:r w:rsidR="004833A1" w:rsidRPr="003F7E30">
        <w:rPr>
          <w:rFonts w:eastAsia="TimesNewRomanPS-BoldMT" w:cs="SimSun"/>
          <w:bCs/>
          <w:i/>
          <w:iCs/>
          <w:color w:val="0070C0"/>
          <w:sz w:val="24"/>
          <w:lang w:eastAsia="zh-CN"/>
        </w:rPr>
        <w:t>-1</w:t>
      </w:r>
    </w:p>
    <w:p w14:paraId="53595D7D" w14:textId="25296D58" w:rsidR="00116246" w:rsidRPr="000F6239" w:rsidRDefault="00116246" w:rsidP="000F6239">
      <w:pPr>
        <w:tabs>
          <w:tab w:val="left" w:pos="0"/>
          <w:tab w:val="left" w:pos="630"/>
        </w:tabs>
        <w:ind w:left="630" w:hanging="270"/>
        <w:rPr>
          <w:rFonts w:eastAsia="TimesNewRomanPS-BoldMT" w:cs="SimSun"/>
          <w:bCs/>
          <w:i/>
          <w:i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b. with a given number </w:t>
      </w:r>
      <w:r w:rsidRPr="007E2EAE">
        <w:rPr>
          <w:rFonts w:eastAsia="TimesNewRomanPS-BoldMT" w:cs="SimSun"/>
          <w:bCs/>
          <w:i/>
          <w:iCs/>
          <w:color w:val="0070C0"/>
          <w:sz w:val="24"/>
          <w:lang w:eastAsia="zh-CN"/>
        </w:rPr>
        <w:t>m</w:t>
      </w:r>
      <w:r>
        <w:rPr>
          <w:rFonts w:eastAsia="TimesNewRomanPS-BoldMT" w:cs="SimSun"/>
          <w:bCs/>
          <w:sz w:val="24"/>
          <w:lang w:eastAsia="zh-CN"/>
        </w:rPr>
        <w:t xml:space="preserve"> that is set up before, count each one </w:t>
      </w:r>
      <w:r w:rsidR="004E475D" w:rsidRPr="00116246">
        <w:rPr>
          <w:rFonts w:eastAsia="TimesNewRomanPS-BoldMT" w:cs="SimSun"/>
          <w:bCs/>
          <w:sz w:val="24"/>
          <w:lang w:eastAsia="zh-CN"/>
        </w:rPr>
        <w:t>in clockwise direction</w:t>
      </w:r>
      <w:r w:rsidR="004E475D">
        <w:rPr>
          <w:rFonts w:eastAsia="TimesNewRomanPS-BoldMT" w:cs="SimSun"/>
          <w:bCs/>
          <w:sz w:val="24"/>
          <w:lang w:eastAsia="zh-CN"/>
        </w:rPr>
        <w:t xml:space="preserve">     </w:t>
      </w:r>
      <w:r>
        <w:rPr>
          <w:rFonts w:eastAsia="TimesNewRomanPS-BoldMT" w:cs="SimSun"/>
          <w:bCs/>
          <w:sz w:val="24"/>
          <w:lang w:eastAsia="zh-CN"/>
        </w:rPr>
        <w:t xml:space="preserve">from </w:t>
      </w:r>
      <w:r w:rsidRPr="00BD4AB8">
        <w:rPr>
          <w:rFonts w:eastAsia="TimesNewRomanPS-BoldMT" w:cs="SimSun"/>
          <w:bCs/>
          <w:i/>
          <w:iCs/>
          <w:sz w:val="24"/>
          <w:lang w:eastAsia="zh-CN"/>
        </w:rPr>
        <w:t>1</w:t>
      </w:r>
      <w:r>
        <w:rPr>
          <w:rFonts w:eastAsia="TimesNewRomanPS-BoldMT" w:cs="SimSun"/>
          <w:bCs/>
          <w:sz w:val="24"/>
          <w:lang w:eastAsia="zh-CN"/>
        </w:rPr>
        <w:t xml:space="preserve"> to </w:t>
      </w:r>
      <w:r w:rsidRPr="00BD4AB8">
        <w:rPr>
          <w:rFonts w:eastAsia="TimesNewRomanPS-BoldMT" w:cs="SimSun"/>
          <w:bCs/>
          <w:i/>
          <w:iCs/>
          <w:sz w:val="24"/>
          <w:lang w:eastAsia="zh-CN"/>
        </w:rPr>
        <w:t>m</w:t>
      </w:r>
      <w:r w:rsidR="00583C7C">
        <w:rPr>
          <w:rFonts w:eastAsia="TimesNewRomanPS-BoldMT" w:cs="SimSun"/>
          <w:bCs/>
          <w:sz w:val="24"/>
          <w:lang w:eastAsia="zh-CN"/>
        </w:rPr>
        <w:t xml:space="preserve">, and then 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i/>
                <w:color w:val="4F81BD" w:themeColor="accent1"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color w:val="4F81BD" w:themeColor="accent1"/>
                <w:sz w:val="24"/>
                <w:lang w:eastAsia="zh-CN"/>
              </w:rPr>
              <m:t>m</m:t>
            </m:r>
          </m:e>
          <m:sup>
            <m:r>
              <w:rPr>
                <w:rFonts w:ascii="Cambria Math" w:eastAsia="TimesNewRomanPS-BoldMT" w:hAnsi="Cambria Math" w:cs="SimSun"/>
                <w:color w:val="4F81BD" w:themeColor="accent1"/>
                <w:sz w:val="24"/>
                <w:lang w:eastAsia="zh-CN"/>
              </w:rPr>
              <m:t>th</m:t>
            </m:r>
          </m:sup>
        </m:sSup>
      </m:oMath>
      <w:r w:rsidR="00A5385B">
        <w:rPr>
          <w:rFonts w:eastAsia="TimesNewRomanPS-BoldMT" w:cs="SimSun"/>
          <w:bCs/>
          <w:sz w:val="24"/>
          <w:lang w:eastAsia="zh-CN"/>
        </w:rPr>
        <w:t xml:space="preserve"> </w:t>
      </w:r>
      <w:r w:rsidR="00583C7C">
        <w:rPr>
          <w:rFonts w:eastAsia="TimesNewRomanPS-BoldMT" w:cs="SimSun"/>
          <w:bCs/>
          <w:sz w:val="24"/>
          <w:lang w:eastAsia="zh-CN"/>
        </w:rPr>
        <w:t>monkey will be out from the competition</w:t>
      </w:r>
      <w:r w:rsidR="00BD4AB8">
        <w:rPr>
          <w:rFonts w:eastAsia="TimesNewRomanPS-BoldMT" w:cs="SimSun"/>
          <w:bCs/>
          <w:sz w:val="24"/>
          <w:lang w:eastAsia="zh-CN"/>
        </w:rPr>
        <w:t>.</w:t>
      </w:r>
    </w:p>
    <w:p w14:paraId="26647960" w14:textId="45AD1F8E" w:rsidR="00583C7C" w:rsidRPr="00116246" w:rsidRDefault="00583C7C" w:rsidP="004E475D">
      <w:pPr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c. </w:t>
      </w:r>
      <w:r w:rsidR="00912F41">
        <w:rPr>
          <w:rFonts w:eastAsia="TimesNewRomanPS-BoldMT" w:cs="SimSun"/>
          <w:bCs/>
          <w:sz w:val="24"/>
          <w:lang w:eastAsia="zh-CN"/>
        </w:rPr>
        <w:t xml:space="preserve">after that, re-assign number </w:t>
      </w:r>
      <w:r w:rsidR="008676E4">
        <w:rPr>
          <w:rFonts w:eastAsia="TimesNewRomanPS-BoldMT" w:cs="SimSun"/>
          <w:bCs/>
          <w:sz w:val="24"/>
          <w:lang w:eastAsia="zh-CN"/>
        </w:rPr>
        <w:t xml:space="preserve">right after 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i/>
                <w:color w:val="4F81BD" w:themeColor="accent1"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color w:val="4F81BD" w:themeColor="accent1"/>
                <w:sz w:val="24"/>
                <w:lang w:eastAsia="zh-CN"/>
              </w:rPr>
              <m:t>m</m:t>
            </m:r>
          </m:e>
          <m:sup>
            <m:r>
              <w:rPr>
                <w:rFonts w:ascii="Cambria Math" w:eastAsia="TimesNewRomanPS-BoldMT" w:hAnsi="Cambria Math" w:cs="SimSun"/>
                <w:color w:val="4F81BD" w:themeColor="accent1"/>
                <w:sz w:val="24"/>
                <w:lang w:eastAsia="zh-CN"/>
              </w:rPr>
              <m:t>th</m:t>
            </m:r>
          </m:sup>
        </m:sSup>
      </m:oMath>
      <w:r w:rsidR="008676E4">
        <w:rPr>
          <w:rFonts w:eastAsia="TimesNewRomanPS-BoldMT" w:cs="SimSun"/>
          <w:bCs/>
          <w:sz w:val="24"/>
          <w:lang w:eastAsia="zh-CN"/>
        </w:rPr>
        <w:t xml:space="preserve"> monkey </w:t>
      </w:r>
      <w:r w:rsidR="00912F41">
        <w:rPr>
          <w:rFonts w:eastAsia="TimesNewRomanPS-BoldMT" w:cs="SimSun"/>
          <w:bCs/>
          <w:sz w:val="24"/>
          <w:lang w:eastAsia="zh-CN"/>
        </w:rPr>
        <w:t xml:space="preserve">for each </w:t>
      </w:r>
      <w:r w:rsidR="001B6293">
        <w:rPr>
          <w:rFonts w:eastAsia="TimesNewRomanPS-BoldMT" w:cs="SimSun"/>
          <w:bCs/>
          <w:sz w:val="24"/>
          <w:lang w:eastAsia="zh-CN"/>
        </w:rPr>
        <w:t>from 0</w:t>
      </w:r>
      <w:r w:rsidR="0033632B">
        <w:rPr>
          <w:rFonts w:eastAsia="TimesNewRomanPS-BoldMT" w:cs="SimSun"/>
          <w:bCs/>
          <w:sz w:val="24"/>
          <w:lang w:eastAsia="zh-CN"/>
        </w:rPr>
        <w:t xml:space="preserve"> to </w:t>
      </w:r>
      <w:r w:rsidR="0033632B" w:rsidRPr="00432563">
        <w:rPr>
          <w:rFonts w:eastAsia="TimesNewRomanPS-BoldMT" w:cs="SimSun"/>
          <w:bCs/>
          <w:i/>
          <w:iCs/>
          <w:color w:val="0070C0"/>
          <w:sz w:val="24"/>
          <w:lang w:eastAsia="zh-CN"/>
        </w:rPr>
        <w:t>n-</w:t>
      </w:r>
      <w:r w:rsidR="007F75E2" w:rsidRPr="00432563">
        <w:rPr>
          <w:rFonts w:eastAsia="TimesNewRomanPS-BoldMT" w:cs="SimSun"/>
          <w:bCs/>
          <w:i/>
          <w:iCs/>
          <w:color w:val="0070C0"/>
          <w:sz w:val="24"/>
          <w:lang w:eastAsia="zh-CN"/>
        </w:rPr>
        <w:t>2</w:t>
      </w:r>
    </w:p>
    <w:p w14:paraId="7791201A" w14:textId="5D84B23B" w:rsidR="005D38F5" w:rsidRDefault="00683BD8" w:rsidP="006A49E6">
      <w:pPr>
        <w:tabs>
          <w:tab w:val="left" w:pos="0"/>
          <w:tab w:val="left" w:pos="360"/>
        </w:tabs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ab/>
        <w:t xml:space="preserve">d. </w:t>
      </w:r>
      <w:r w:rsidR="00537939">
        <w:rPr>
          <w:rFonts w:eastAsia="TimesNewRomanPS-BoldMT" w:cs="SimSun"/>
          <w:bCs/>
          <w:sz w:val="22"/>
          <w:lang w:eastAsia="zh-CN"/>
        </w:rPr>
        <w:t xml:space="preserve">repeat above step b </w:t>
      </w:r>
      <w:r w:rsidR="005D38F5">
        <w:rPr>
          <w:rFonts w:eastAsia="TimesNewRomanPS-BoldMT" w:cs="SimSun"/>
          <w:bCs/>
          <w:sz w:val="22"/>
          <w:lang w:eastAsia="zh-CN"/>
        </w:rPr>
        <w:t xml:space="preserve">and c </w:t>
      </w:r>
      <w:r w:rsidR="00537939">
        <w:rPr>
          <w:rFonts w:eastAsia="TimesNewRomanPS-BoldMT" w:cs="SimSun"/>
          <w:bCs/>
          <w:sz w:val="22"/>
          <w:lang w:eastAsia="zh-CN"/>
        </w:rPr>
        <w:t>until</w:t>
      </w:r>
      <w:r w:rsidR="005D38F5">
        <w:rPr>
          <w:rFonts w:eastAsia="TimesNewRomanPS-BoldMT" w:cs="SimSun"/>
          <w:bCs/>
          <w:sz w:val="22"/>
          <w:lang w:eastAsia="zh-CN"/>
        </w:rPr>
        <w:t xml:space="preserve"> the last one </w:t>
      </w:r>
      <w:r w:rsidR="00DA0D09">
        <w:rPr>
          <w:rFonts w:eastAsia="TimesNewRomanPS-BoldMT" w:cs="SimSun"/>
          <w:bCs/>
          <w:sz w:val="22"/>
          <w:lang w:eastAsia="zh-CN"/>
        </w:rPr>
        <w:t xml:space="preserve">is </w:t>
      </w:r>
      <w:r w:rsidR="005D38F5">
        <w:rPr>
          <w:rFonts w:eastAsia="TimesNewRomanPS-BoldMT" w:cs="SimSun"/>
          <w:bCs/>
          <w:sz w:val="22"/>
          <w:lang w:eastAsia="zh-CN"/>
        </w:rPr>
        <w:t xml:space="preserve">left. And it will be </w:t>
      </w:r>
      <w:r w:rsidR="005472AD">
        <w:rPr>
          <w:rFonts w:eastAsia="TimesNewRomanPS-BoldMT" w:cs="SimSun"/>
          <w:bCs/>
          <w:sz w:val="22"/>
          <w:lang w:eastAsia="zh-CN"/>
        </w:rPr>
        <w:t xml:space="preserve">the </w:t>
      </w:r>
      <w:r w:rsidR="005D38F5">
        <w:rPr>
          <w:rFonts w:eastAsia="TimesNewRomanPS-BoldMT" w:cs="SimSun"/>
          <w:bCs/>
          <w:sz w:val="22"/>
          <w:lang w:eastAsia="zh-CN"/>
        </w:rPr>
        <w:t>king</w:t>
      </w:r>
      <w:r w:rsidR="00432563">
        <w:rPr>
          <w:rFonts w:eastAsia="TimesNewRomanPS-BoldMT" w:cs="SimSun"/>
          <w:bCs/>
          <w:sz w:val="22"/>
          <w:lang w:eastAsia="zh-CN"/>
        </w:rPr>
        <w:t xml:space="preserve">. </w:t>
      </w:r>
    </w:p>
    <w:p w14:paraId="1589898C" w14:textId="77777777" w:rsidR="00B62C4F" w:rsidRDefault="00B62C4F" w:rsidP="006A49E6">
      <w:pPr>
        <w:tabs>
          <w:tab w:val="left" w:pos="0"/>
          <w:tab w:val="left" w:pos="360"/>
        </w:tabs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ab/>
        <w:t xml:space="preserve">e. the program running result should be king’s number </w:t>
      </w:r>
      <w:r w:rsidR="00200A04">
        <w:rPr>
          <w:rFonts w:eastAsia="TimesNewRomanPS-BoldMT" w:cs="SimSun"/>
          <w:bCs/>
          <w:sz w:val="22"/>
          <w:lang w:eastAsia="zh-CN"/>
        </w:rPr>
        <w:t>in</w:t>
      </w:r>
      <w:r>
        <w:rPr>
          <w:rFonts w:eastAsia="TimesNewRomanPS-BoldMT" w:cs="SimSun"/>
          <w:bCs/>
          <w:sz w:val="22"/>
          <w:lang w:eastAsia="zh-CN"/>
        </w:rPr>
        <w:t xml:space="preserve"> step a</w:t>
      </w:r>
    </w:p>
    <w:p w14:paraId="586E7C53" w14:textId="77777777" w:rsidR="00E81AD8" w:rsidRDefault="00E81AD8" w:rsidP="006A49E6">
      <w:pPr>
        <w:tabs>
          <w:tab w:val="left" w:pos="0"/>
          <w:tab w:val="left" w:pos="360"/>
        </w:tabs>
        <w:rPr>
          <w:rFonts w:eastAsia="TimesNewRomanPS-BoldMT" w:cs="SimSun"/>
          <w:bCs/>
          <w:sz w:val="22"/>
          <w:lang w:eastAsia="zh-CN"/>
        </w:rPr>
      </w:pPr>
    </w:p>
    <w:p w14:paraId="21A46C66" w14:textId="77777777" w:rsidR="00A64849" w:rsidRPr="00FE1EA5" w:rsidRDefault="00E81AD8" w:rsidP="00A64849">
      <w:pPr>
        <w:tabs>
          <w:tab w:val="left" w:pos="0"/>
          <w:tab w:val="left" w:pos="360"/>
        </w:tabs>
        <w:rPr>
          <w:rFonts w:eastAsia="TimesNewRomanPS-BoldMT" w:cs="SimSun"/>
          <w:bCs/>
          <w:i/>
          <w:sz w:val="24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ab/>
      </w:r>
      <w:r w:rsidR="00537939">
        <w:rPr>
          <w:rFonts w:eastAsia="TimesNewRomanPS-BoldMT" w:cs="SimSun"/>
          <w:bCs/>
          <w:sz w:val="22"/>
          <w:lang w:eastAsia="zh-CN"/>
        </w:rPr>
        <w:t xml:space="preserve"> </w:t>
      </w:r>
      <w:r w:rsidR="00A64849" w:rsidRPr="003E2282">
        <w:rPr>
          <w:rFonts w:eastAsia="TimesNewRomanPS-BoldMT" w:cs="SimSun"/>
          <w:bCs/>
          <w:i/>
          <w:sz w:val="24"/>
          <w:lang w:eastAsia="zh-CN"/>
        </w:rPr>
        <w:t>Output</w:t>
      </w:r>
    </w:p>
    <w:p w14:paraId="3BDF3C47" w14:textId="77777777" w:rsidR="00A64849" w:rsidRPr="00FE1EA5" w:rsidRDefault="00A64849" w:rsidP="00FE1EA5">
      <w:pPr>
        <w:tabs>
          <w:tab w:val="left" w:pos="0"/>
          <w:tab w:val="left" w:pos="360"/>
        </w:tabs>
        <w:rPr>
          <w:rFonts w:eastAsia="TimesNewRomanPS-BoldMT" w:cs="SimSun"/>
          <w:bCs/>
          <w:i/>
          <w:sz w:val="24"/>
          <w:lang w:eastAsia="zh-CN"/>
        </w:rPr>
      </w:pPr>
      <w:r w:rsidRPr="00FE1EA5">
        <w:rPr>
          <w:rFonts w:eastAsia="TimesNewRomanPS-BoldMT" w:cs="SimSun"/>
          <w:bCs/>
          <w:i/>
          <w:sz w:val="24"/>
          <w:lang w:eastAsia="zh-CN"/>
        </w:rPr>
        <w:tab/>
      </w:r>
      <w:r w:rsidR="00FE1EA5">
        <w:rPr>
          <w:rFonts w:eastAsia="TimesNewRomanPS-BoldMT" w:cs="SimSun"/>
          <w:bCs/>
          <w:i/>
          <w:sz w:val="24"/>
          <w:lang w:eastAsia="zh-CN"/>
        </w:rPr>
        <w:tab/>
      </w:r>
      <w:r w:rsidRPr="00FE1EA5">
        <w:rPr>
          <w:rFonts w:eastAsia="TimesNewRomanPS-BoldMT" w:cs="SimSun"/>
          <w:bCs/>
          <w:i/>
          <w:sz w:val="24"/>
          <w:lang w:eastAsia="zh-CN"/>
        </w:rPr>
        <w:t xml:space="preserve">Enter </w:t>
      </w:r>
      <w:r w:rsidR="00B75500" w:rsidRPr="00FE1EA5">
        <w:rPr>
          <w:rFonts w:eastAsia="TimesNewRomanPS-BoldMT" w:cs="SimSun"/>
          <w:bCs/>
          <w:i/>
          <w:sz w:val="24"/>
          <w:lang w:eastAsia="zh-CN"/>
        </w:rPr>
        <w:t xml:space="preserve">total </w:t>
      </w:r>
      <w:r w:rsidRPr="00FE1EA5">
        <w:rPr>
          <w:rFonts w:eastAsia="TimesNewRomanPS-BoldMT" w:cs="SimSun"/>
          <w:bCs/>
          <w:i/>
          <w:sz w:val="24"/>
          <w:lang w:eastAsia="zh-CN"/>
        </w:rPr>
        <w:t xml:space="preserve">number of monkeys in a group: </w:t>
      </w:r>
      <w:r w:rsidR="00B75500" w:rsidRPr="00FE1EA5">
        <w:rPr>
          <w:rFonts w:eastAsia="TimesNewRomanPS-BoldMT" w:cs="SimSun"/>
          <w:bCs/>
          <w:i/>
          <w:sz w:val="24"/>
          <w:lang w:eastAsia="zh-CN"/>
        </w:rPr>
        <w:t>5</w:t>
      </w:r>
    </w:p>
    <w:p w14:paraId="7E18449C" w14:textId="77777777" w:rsidR="00B75500" w:rsidRPr="00FE1EA5" w:rsidRDefault="00B75500" w:rsidP="00FE1EA5">
      <w:pPr>
        <w:tabs>
          <w:tab w:val="left" w:pos="0"/>
          <w:tab w:val="left" w:pos="360"/>
        </w:tabs>
        <w:rPr>
          <w:rFonts w:eastAsia="TimesNewRomanPS-BoldMT" w:cs="SimSun"/>
          <w:bCs/>
          <w:i/>
          <w:sz w:val="24"/>
          <w:lang w:eastAsia="zh-CN"/>
        </w:rPr>
      </w:pPr>
      <w:r w:rsidRPr="00FE1EA5">
        <w:rPr>
          <w:rFonts w:eastAsia="TimesNewRomanPS-BoldMT" w:cs="SimSun"/>
          <w:bCs/>
          <w:i/>
          <w:sz w:val="24"/>
          <w:lang w:eastAsia="zh-CN"/>
        </w:rPr>
        <w:tab/>
      </w:r>
      <w:r w:rsidR="00FE1EA5">
        <w:rPr>
          <w:rFonts w:eastAsia="TimesNewRomanPS-BoldMT" w:cs="SimSun"/>
          <w:bCs/>
          <w:i/>
          <w:sz w:val="24"/>
          <w:lang w:eastAsia="zh-CN"/>
        </w:rPr>
        <w:tab/>
      </w:r>
      <w:r w:rsidRPr="00FE1EA5">
        <w:rPr>
          <w:rFonts w:eastAsia="TimesNewRomanPS-BoldMT" w:cs="SimSun"/>
          <w:bCs/>
          <w:i/>
          <w:sz w:val="24"/>
          <w:lang w:eastAsia="zh-CN"/>
        </w:rPr>
        <w:t>Enter m value: 3</w:t>
      </w:r>
    </w:p>
    <w:p w14:paraId="040D0631" w14:textId="77777777" w:rsidR="00B62C4F" w:rsidRPr="00FE1EA5" w:rsidRDefault="00B62C4F" w:rsidP="00FE1EA5">
      <w:pPr>
        <w:tabs>
          <w:tab w:val="left" w:pos="0"/>
          <w:tab w:val="left" w:pos="360"/>
        </w:tabs>
        <w:rPr>
          <w:rFonts w:eastAsia="TimesNewRomanPS-BoldMT" w:cs="SimSun"/>
          <w:bCs/>
          <w:i/>
          <w:sz w:val="24"/>
          <w:lang w:eastAsia="zh-CN"/>
        </w:rPr>
      </w:pPr>
      <w:r w:rsidRPr="00FE1EA5">
        <w:rPr>
          <w:rFonts w:eastAsia="TimesNewRomanPS-BoldMT" w:cs="SimSun"/>
          <w:bCs/>
          <w:i/>
          <w:sz w:val="24"/>
          <w:lang w:eastAsia="zh-CN"/>
        </w:rPr>
        <w:tab/>
      </w:r>
      <w:r w:rsidR="00FE1EA5">
        <w:rPr>
          <w:rFonts w:eastAsia="TimesNewRomanPS-BoldMT" w:cs="SimSun"/>
          <w:bCs/>
          <w:i/>
          <w:sz w:val="24"/>
          <w:lang w:eastAsia="zh-CN"/>
        </w:rPr>
        <w:tab/>
      </w:r>
      <w:r w:rsidRPr="00FE1EA5">
        <w:rPr>
          <w:rFonts w:eastAsia="TimesNewRomanPS-BoldMT" w:cs="SimSun"/>
          <w:bCs/>
          <w:i/>
          <w:sz w:val="24"/>
          <w:lang w:eastAsia="zh-CN"/>
        </w:rPr>
        <w:t>The king will be</w:t>
      </w:r>
      <w:r w:rsidR="00B75500" w:rsidRPr="00FE1EA5">
        <w:rPr>
          <w:rFonts w:eastAsia="TimesNewRomanPS-BoldMT" w:cs="SimSun"/>
          <w:bCs/>
          <w:i/>
          <w:sz w:val="24"/>
          <w:lang w:eastAsia="zh-CN"/>
        </w:rPr>
        <w:t xml:space="preserve"> 3</w:t>
      </w:r>
    </w:p>
    <w:p w14:paraId="02B34079" w14:textId="77777777" w:rsidR="00B75500" w:rsidRPr="00FE1EA5" w:rsidRDefault="00B75500" w:rsidP="00FE1EA5">
      <w:pPr>
        <w:tabs>
          <w:tab w:val="left" w:pos="0"/>
          <w:tab w:val="left" w:pos="360"/>
        </w:tabs>
        <w:rPr>
          <w:rFonts w:eastAsia="TimesNewRomanPS-BoldMT" w:cs="SimSun"/>
          <w:bCs/>
          <w:i/>
          <w:sz w:val="24"/>
          <w:lang w:eastAsia="zh-CN"/>
        </w:rPr>
      </w:pPr>
    </w:p>
    <w:p w14:paraId="31BD1E0D" w14:textId="77777777" w:rsidR="000B4FC5" w:rsidRPr="00FE1EA5" w:rsidRDefault="00B75500" w:rsidP="00FE1EA5">
      <w:pPr>
        <w:tabs>
          <w:tab w:val="left" w:pos="0"/>
          <w:tab w:val="left" w:pos="360"/>
        </w:tabs>
        <w:rPr>
          <w:rFonts w:eastAsia="TimesNewRomanPS-BoldMT" w:cs="SimSun"/>
          <w:bCs/>
          <w:i/>
          <w:sz w:val="24"/>
          <w:lang w:eastAsia="zh-CN"/>
        </w:rPr>
      </w:pPr>
      <w:r w:rsidRPr="00FE1EA5">
        <w:rPr>
          <w:rFonts w:eastAsia="TimesNewRomanPS-BoldMT" w:cs="SimSun"/>
          <w:bCs/>
          <w:i/>
          <w:sz w:val="24"/>
          <w:lang w:eastAsia="zh-CN"/>
        </w:rPr>
        <w:tab/>
      </w:r>
      <w:r w:rsidR="00FE1EA5">
        <w:rPr>
          <w:rFonts w:eastAsia="TimesNewRomanPS-BoldMT" w:cs="SimSun"/>
          <w:bCs/>
          <w:i/>
          <w:sz w:val="24"/>
          <w:lang w:eastAsia="zh-CN"/>
        </w:rPr>
        <w:tab/>
      </w:r>
      <w:r w:rsidR="000B4FC5" w:rsidRPr="00FE1EA5">
        <w:rPr>
          <w:rFonts w:eastAsia="TimesNewRomanPS-BoldMT" w:cs="SimSun"/>
          <w:bCs/>
          <w:i/>
          <w:sz w:val="24"/>
          <w:lang w:eastAsia="zh-CN"/>
        </w:rPr>
        <w:t xml:space="preserve">Enter total number of monkeys in a group: </w:t>
      </w:r>
      <w:r w:rsidR="00CF0A82" w:rsidRPr="00FE1EA5">
        <w:rPr>
          <w:rFonts w:eastAsia="TimesNewRomanPS-BoldMT" w:cs="SimSun"/>
          <w:bCs/>
          <w:i/>
          <w:sz w:val="24"/>
          <w:lang w:eastAsia="zh-CN"/>
        </w:rPr>
        <w:t>8</w:t>
      </w:r>
    </w:p>
    <w:p w14:paraId="3F36A620" w14:textId="77777777" w:rsidR="000B4FC5" w:rsidRPr="00FE1EA5" w:rsidRDefault="000B4FC5" w:rsidP="00FE1EA5">
      <w:pPr>
        <w:tabs>
          <w:tab w:val="left" w:pos="0"/>
          <w:tab w:val="left" w:pos="360"/>
        </w:tabs>
        <w:rPr>
          <w:rFonts w:eastAsia="TimesNewRomanPS-BoldMT" w:cs="SimSun"/>
          <w:bCs/>
          <w:i/>
          <w:sz w:val="24"/>
          <w:lang w:eastAsia="zh-CN"/>
        </w:rPr>
      </w:pPr>
      <w:r w:rsidRPr="00FE1EA5">
        <w:rPr>
          <w:rFonts w:eastAsia="TimesNewRomanPS-BoldMT" w:cs="SimSun"/>
          <w:bCs/>
          <w:i/>
          <w:sz w:val="24"/>
          <w:lang w:eastAsia="zh-CN"/>
        </w:rPr>
        <w:tab/>
      </w:r>
      <w:r w:rsidR="00FE1EA5">
        <w:rPr>
          <w:rFonts w:eastAsia="TimesNewRomanPS-BoldMT" w:cs="SimSun"/>
          <w:bCs/>
          <w:i/>
          <w:sz w:val="24"/>
          <w:lang w:eastAsia="zh-CN"/>
        </w:rPr>
        <w:tab/>
      </w:r>
      <w:r w:rsidRPr="00FE1EA5">
        <w:rPr>
          <w:rFonts w:eastAsia="TimesNewRomanPS-BoldMT" w:cs="SimSun"/>
          <w:bCs/>
          <w:i/>
          <w:sz w:val="24"/>
          <w:lang w:eastAsia="zh-CN"/>
        </w:rPr>
        <w:t xml:space="preserve">Enter m </w:t>
      </w:r>
      <w:r w:rsidR="00CF0A82" w:rsidRPr="00FE1EA5">
        <w:rPr>
          <w:rFonts w:eastAsia="TimesNewRomanPS-BoldMT" w:cs="SimSun"/>
          <w:bCs/>
          <w:i/>
          <w:sz w:val="24"/>
          <w:lang w:eastAsia="zh-CN"/>
        </w:rPr>
        <w:t>value: 5</w:t>
      </w:r>
    </w:p>
    <w:p w14:paraId="2E8FFC75" w14:textId="59B2FAB5" w:rsidR="000B4FC5" w:rsidRDefault="000B4FC5" w:rsidP="00FE1EA5">
      <w:pPr>
        <w:tabs>
          <w:tab w:val="left" w:pos="0"/>
          <w:tab w:val="left" w:pos="360"/>
        </w:tabs>
        <w:rPr>
          <w:rFonts w:eastAsia="TimesNewRomanPS-BoldMT" w:cs="SimSun"/>
          <w:bCs/>
          <w:i/>
          <w:sz w:val="24"/>
          <w:lang w:eastAsia="zh-CN"/>
        </w:rPr>
      </w:pPr>
      <w:r w:rsidRPr="00FE1EA5">
        <w:rPr>
          <w:rFonts w:eastAsia="TimesNewRomanPS-BoldMT" w:cs="SimSun"/>
          <w:bCs/>
          <w:i/>
          <w:sz w:val="24"/>
          <w:lang w:eastAsia="zh-CN"/>
        </w:rPr>
        <w:tab/>
      </w:r>
      <w:r w:rsidR="00FE1EA5">
        <w:rPr>
          <w:rFonts w:eastAsia="TimesNewRomanPS-BoldMT" w:cs="SimSun"/>
          <w:bCs/>
          <w:i/>
          <w:sz w:val="24"/>
          <w:lang w:eastAsia="zh-CN"/>
        </w:rPr>
        <w:tab/>
      </w:r>
      <w:r w:rsidRPr="00FE1EA5">
        <w:rPr>
          <w:rFonts w:eastAsia="TimesNewRomanPS-BoldMT" w:cs="SimSun"/>
          <w:bCs/>
          <w:i/>
          <w:sz w:val="24"/>
          <w:lang w:eastAsia="zh-CN"/>
        </w:rPr>
        <w:t>The king will be</w:t>
      </w:r>
      <w:r w:rsidR="00CF0A82" w:rsidRPr="00FE1EA5">
        <w:rPr>
          <w:rFonts w:eastAsia="TimesNewRomanPS-BoldMT" w:cs="SimSun"/>
          <w:bCs/>
          <w:i/>
          <w:sz w:val="24"/>
          <w:lang w:eastAsia="zh-CN"/>
        </w:rPr>
        <w:t xml:space="preserve"> 2</w:t>
      </w:r>
    </w:p>
    <w:p w14:paraId="4248E751" w14:textId="77777777" w:rsidR="0050202D" w:rsidRPr="00FE1EA5" w:rsidRDefault="0050202D" w:rsidP="00FE1EA5">
      <w:pPr>
        <w:tabs>
          <w:tab w:val="left" w:pos="0"/>
          <w:tab w:val="left" w:pos="360"/>
        </w:tabs>
        <w:rPr>
          <w:rFonts w:eastAsia="TimesNewRomanPS-BoldMT" w:cs="SimSun"/>
          <w:bCs/>
          <w:i/>
          <w:sz w:val="24"/>
          <w:lang w:eastAsia="zh-CN"/>
        </w:rPr>
      </w:pPr>
    </w:p>
    <w:p w14:paraId="64D4DE62" w14:textId="343198A7" w:rsidR="00EC3265" w:rsidRDefault="00714C30" w:rsidP="0050202D">
      <w:pPr>
        <w:pStyle w:val="ListParagraph"/>
        <w:numPr>
          <w:ilvl w:val="0"/>
          <w:numId w:val="9"/>
        </w:num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Write a program to calculate minimum number</w:t>
      </w:r>
      <w:r w:rsidR="00001652">
        <w:rPr>
          <w:rFonts w:eastAsia="TimesNewRomanPS-BoldMT" w:cs="SimSun"/>
          <w:bCs/>
          <w:sz w:val="24"/>
          <w:lang w:eastAsia="zh-CN"/>
        </w:rPr>
        <w:t xml:space="preserve"> of bills</w:t>
      </w:r>
      <w:r w:rsidR="004621BC">
        <w:rPr>
          <w:rFonts w:eastAsia="TimesNewRomanPS-BoldMT" w:cs="SimSun"/>
          <w:bCs/>
          <w:sz w:val="24"/>
          <w:lang w:eastAsia="zh-CN"/>
        </w:rPr>
        <w:t xml:space="preserve"> for a </w:t>
      </w:r>
      <w:r w:rsidR="007F3E91">
        <w:rPr>
          <w:rFonts w:eastAsia="TimesNewRomanPS-BoldMT" w:cs="SimSun"/>
          <w:bCs/>
          <w:sz w:val="24"/>
          <w:lang w:eastAsia="zh-CN"/>
        </w:rPr>
        <w:t xml:space="preserve">given </w:t>
      </w:r>
      <w:r w:rsidR="00001652">
        <w:rPr>
          <w:rFonts w:eastAsia="TimesNewRomanPS-BoldMT" w:cs="SimSun"/>
          <w:bCs/>
          <w:sz w:val="24"/>
          <w:lang w:eastAsia="zh-CN"/>
        </w:rPr>
        <w:t xml:space="preserve">payment </w:t>
      </w:r>
      <w:r w:rsidR="007F3E91">
        <w:rPr>
          <w:rFonts w:eastAsia="TimesNewRomanPS-BoldMT" w:cs="SimSun"/>
          <w:bCs/>
          <w:sz w:val="24"/>
          <w:lang w:eastAsia="zh-CN"/>
        </w:rPr>
        <w:t xml:space="preserve">assuming </w:t>
      </w:r>
      <w:r w:rsidR="00BD3A47">
        <w:rPr>
          <w:rFonts w:eastAsia="TimesNewRomanPS-BoldMT" w:cs="SimSun"/>
          <w:bCs/>
          <w:sz w:val="24"/>
          <w:lang w:eastAsia="zh-CN"/>
        </w:rPr>
        <w:t xml:space="preserve">existing bills, such as </w:t>
      </w:r>
      <w:r w:rsidR="00BD3A47" w:rsidRPr="00BD7D43">
        <w:rPr>
          <w:rFonts w:eastAsia="TimesNewRomanPS-BoldMT" w:cs="SimSun"/>
          <w:bCs/>
          <w:i/>
          <w:iCs/>
          <w:sz w:val="24"/>
          <w:lang w:eastAsia="zh-CN"/>
        </w:rPr>
        <w:t>$100, $50, $20, $10, $5</w:t>
      </w:r>
      <w:r w:rsidR="00BD3A47">
        <w:rPr>
          <w:rFonts w:eastAsia="TimesNewRomanPS-BoldMT" w:cs="SimSun"/>
          <w:bCs/>
          <w:sz w:val="24"/>
          <w:lang w:eastAsia="zh-CN"/>
        </w:rPr>
        <w:t xml:space="preserve"> and </w:t>
      </w:r>
      <w:r w:rsidR="00BD3A47" w:rsidRPr="00BD7D43">
        <w:rPr>
          <w:rFonts w:eastAsia="TimesNewRomanPS-BoldMT" w:cs="SimSun"/>
          <w:bCs/>
          <w:i/>
          <w:iCs/>
          <w:sz w:val="24"/>
          <w:lang w:eastAsia="zh-CN"/>
        </w:rPr>
        <w:t>$1</w:t>
      </w:r>
    </w:p>
    <w:p w14:paraId="55643330" w14:textId="77777777" w:rsidR="00B75500" w:rsidRDefault="00B75500" w:rsidP="00A64849"/>
    <w:p w14:paraId="000C8D43" w14:textId="77777777" w:rsidR="001A35C5" w:rsidRPr="00C564BC" w:rsidRDefault="001A35C5" w:rsidP="001A35C5">
      <w:pPr>
        <w:tabs>
          <w:tab w:val="left" w:pos="0"/>
          <w:tab w:val="left" w:pos="360"/>
        </w:tabs>
        <w:rPr>
          <w:i/>
          <w:sz w:val="24"/>
        </w:rPr>
      </w:pPr>
      <w:r>
        <w:rPr>
          <w:rFonts w:eastAsia="TimesNewRomanPS-BoldMT" w:cs="SimSun"/>
          <w:bCs/>
          <w:i/>
          <w:sz w:val="24"/>
          <w:lang w:eastAsia="zh-CN"/>
        </w:rPr>
        <w:tab/>
      </w:r>
      <w:r w:rsidRPr="00C564BC">
        <w:rPr>
          <w:rFonts w:eastAsia="TimesNewRomanPS-BoldMT" w:cs="SimSun"/>
          <w:bCs/>
          <w:i/>
          <w:sz w:val="24"/>
          <w:lang w:eastAsia="zh-CN"/>
        </w:rPr>
        <w:t>Output</w:t>
      </w:r>
    </w:p>
    <w:p w14:paraId="7C93E820" w14:textId="77777777" w:rsidR="001A35C5" w:rsidRPr="00C564BC" w:rsidRDefault="001A35C5" w:rsidP="001A35C5">
      <w:pPr>
        <w:rPr>
          <w:rFonts w:eastAsia="Times New Roman"/>
          <w:i/>
          <w:sz w:val="24"/>
        </w:rPr>
      </w:pPr>
      <w:r w:rsidRPr="00C564BC">
        <w:rPr>
          <w:rFonts w:eastAsia="Times New Roman"/>
          <w:i/>
          <w:sz w:val="24"/>
        </w:rPr>
        <w:tab/>
        <w:t>Enter total payment: 735</w:t>
      </w:r>
    </w:p>
    <w:p w14:paraId="513D1AF2" w14:textId="77777777" w:rsidR="001A35C5" w:rsidRPr="00C564BC" w:rsidRDefault="001A35C5" w:rsidP="001A35C5">
      <w:pPr>
        <w:rPr>
          <w:sz w:val="24"/>
        </w:rPr>
      </w:pPr>
    </w:p>
    <w:p w14:paraId="303F9F31" w14:textId="77777777" w:rsidR="001A35C5" w:rsidRPr="00C564BC" w:rsidRDefault="001A35C5" w:rsidP="001A35C5">
      <w:pPr>
        <w:rPr>
          <w:rFonts w:eastAsia="Times New Roman"/>
          <w:i/>
          <w:sz w:val="24"/>
        </w:rPr>
      </w:pPr>
      <w:r w:rsidRPr="00C564BC">
        <w:rPr>
          <w:rFonts w:eastAsia="Times New Roman"/>
          <w:i/>
          <w:sz w:val="24"/>
        </w:rPr>
        <w:tab/>
        <w:t xml:space="preserve">Result of minimum number of bills: 10 </w:t>
      </w:r>
    </w:p>
    <w:p w14:paraId="13CAD626" w14:textId="77777777" w:rsidR="001A35C5" w:rsidRPr="00C564BC" w:rsidRDefault="001A35C5" w:rsidP="001A35C5">
      <w:pPr>
        <w:rPr>
          <w:rFonts w:eastAsia="Times New Roman"/>
          <w:i/>
          <w:sz w:val="24"/>
        </w:rPr>
      </w:pPr>
      <w:r w:rsidRPr="00C564BC">
        <w:rPr>
          <w:rFonts w:eastAsia="Times New Roman"/>
          <w:i/>
          <w:sz w:val="24"/>
        </w:rPr>
        <w:tab/>
        <w:t xml:space="preserve">$100 bill: </w:t>
      </w:r>
      <w:r w:rsidRPr="00C564BC">
        <w:rPr>
          <w:rFonts w:eastAsia="Times New Roman"/>
          <w:i/>
          <w:sz w:val="24"/>
        </w:rPr>
        <w:tab/>
        <w:t>7</w:t>
      </w:r>
    </w:p>
    <w:p w14:paraId="67861DE2" w14:textId="77777777" w:rsidR="001A35C5" w:rsidRPr="00C564BC" w:rsidRDefault="001A35C5" w:rsidP="001A35C5">
      <w:pPr>
        <w:rPr>
          <w:rFonts w:eastAsia="Times New Roman"/>
          <w:i/>
          <w:sz w:val="24"/>
        </w:rPr>
      </w:pPr>
      <w:r w:rsidRPr="00C564BC">
        <w:rPr>
          <w:rFonts w:eastAsia="Times New Roman"/>
          <w:i/>
          <w:sz w:val="24"/>
        </w:rPr>
        <w:tab/>
        <w:t xml:space="preserve">$50 bill: </w:t>
      </w:r>
      <w:r w:rsidRPr="00C564BC">
        <w:rPr>
          <w:rFonts w:eastAsia="Times New Roman"/>
          <w:i/>
          <w:sz w:val="24"/>
        </w:rPr>
        <w:tab/>
        <w:t>0</w:t>
      </w:r>
    </w:p>
    <w:p w14:paraId="1F355C24" w14:textId="77777777" w:rsidR="001A35C5" w:rsidRPr="00C564BC" w:rsidRDefault="001A35C5" w:rsidP="001A35C5">
      <w:pPr>
        <w:ind w:firstLine="720"/>
        <w:rPr>
          <w:rFonts w:eastAsia="Times New Roman"/>
          <w:i/>
          <w:sz w:val="24"/>
        </w:rPr>
      </w:pPr>
      <w:r w:rsidRPr="00C564BC">
        <w:rPr>
          <w:rFonts w:eastAsia="Times New Roman"/>
          <w:i/>
          <w:sz w:val="24"/>
        </w:rPr>
        <w:t>$20</w:t>
      </w:r>
      <w:r w:rsidR="00AC35BD" w:rsidRPr="00C564BC">
        <w:rPr>
          <w:rFonts w:eastAsia="Times New Roman"/>
          <w:i/>
          <w:sz w:val="24"/>
        </w:rPr>
        <w:t xml:space="preserve"> bill: </w:t>
      </w:r>
      <w:r w:rsidR="00AC35BD" w:rsidRPr="00C564BC">
        <w:rPr>
          <w:rFonts w:eastAsia="Times New Roman"/>
          <w:i/>
          <w:sz w:val="24"/>
        </w:rPr>
        <w:tab/>
        <w:t>1</w:t>
      </w:r>
    </w:p>
    <w:p w14:paraId="5D1CA047" w14:textId="77777777" w:rsidR="001A35C5" w:rsidRPr="00C564BC" w:rsidRDefault="001A35C5" w:rsidP="001A35C5">
      <w:pPr>
        <w:ind w:firstLine="720"/>
        <w:rPr>
          <w:rFonts w:eastAsia="Times New Roman"/>
          <w:i/>
          <w:sz w:val="24"/>
        </w:rPr>
      </w:pPr>
      <w:r w:rsidRPr="00C564BC">
        <w:rPr>
          <w:rFonts w:eastAsia="Times New Roman"/>
          <w:i/>
          <w:sz w:val="24"/>
        </w:rPr>
        <w:t>$10</w:t>
      </w:r>
      <w:r w:rsidR="00AC35BD" w:rsidRPr="00C564BC">
        <w:rPr>
          <w:rFonts w:eastAsia="Times New Roman"/>
          <w:i/>
          <w:sz w:val="24"/>
        </w:rPr>
        <w:t xml:space="preserve"> bill: </w:t>
      </w:r>
      <w:r w:rsidR="00AC35BD" w:rsidRPr="00C564BC">
        <w:rPr>
          <w:rFonts w:eastAsia="Times New Roman"/>
          <w:i/>
          <w:sz w:val="24"/>
        </w:rPr>
        <w:tab/>
        <w:t>1</w:t>
      </w:r>
    </w:p>
    <w:p w14:paraId="2E3D9D69" w14:textId="77777777" w:rsidR="001A35C5" w:rsidRPr="00C564BC" w:rsidRDefault="001A35C5" w:rsidP="001A35C5">
      <w:pPr>
        <w:ind w:firstLine="720"/>
        <w:rPr>
          <w:rFonts w:eastAsia="Times New Roman"/>
          <w:i/>
          <w:sz w:val="24"/>
        </w:rPr>
      </w:pPr>
      <w:r w:rsidRPr="00C564BC">
        <w:rPr>
          <w:rFonts w:eastAsia="Times New Roman"/>
          <w:i/>
          <w:sz w:val="24"/>
        </w:rPr>
        <w:t>$5</w:t>
      </w:r>
      <w:r w:rsidR="00AC35BD" w:rsidRPr="00C564BC">
        <w:rPr>
          <w:rFonts w:eastAsia="Times New Roman"/>
          <w:i/>
          <w:sz w:val="24"/>
        </w:rPr>
        <w:t xml:space="preserve"> bill: </w:t>
      </w:r>
      <w:r w:rsidR="00AC35BD" w:rsidRPr="00C564BC">
        <w:rPr>
          <w:rFonts w:eastAsia="Times New Roman"/>
          <w:i/>
          <w:sz w:val="24"/>
        </w:rPr>
        <w:tab/>
        <w:t>1</w:t>
      </w:r>
    </w:p>
    <w:p w14:paraId="0CCC81EA" w14:textId="77777777" w:rsidR="001A35C5" w:rsidRPr="00C564BC" w:rsidRDefault="001A35C5" w:rsidP="001A35C5">
      <w:pPr>
        <w:ind w:firstLine="720"/>
        <w:rPr>
          <w:rFonts w:eastAsia="Times New Roman"/>
          <w:i/>
          <w:sz w:val="24"/>
        </w:rPr>
      </w:pPr>
      <w:r w:rsidRPr="00C564BC">
        <w:rPr>
          <w:rFonts w:eastAsia="Times New Roman"/>
          <w:i/>
          <w:sz w:val="24"/>
        </w:rPr>
        <w:t>$1</w:t>
      </w:r>
      <w:r w:rsidR="00AC35BD" w:rsidRPr="00C564BC">
        <w:rPr>
          <w:rFonts w:eastAsia="Times New Roman"/>
          <w:i/>
          <w:sz w:val="24"/>
        </w:rPr>
        <w:t xml:space="preserve"> bill: </w:t>
      </w:r>
      <w:r w:rsidR="00AC35BD" w:rsidRPr="00C564BC">
        <w:rPr>
          <w:rFonts w:eastAsia="Times New Roman"/>
          <w:i/>
          <w:sz w:val="24"/>
        </w:rPr>
        <w:tab/>
        <w:t>0</w:t>
      </w:r>
    </w:p>
    <w:p w14:paraId="1CA0AD66" w14:textId="77777777" w:rsidR="006B7142" w:rsidRDefault="006B7142" w:rsidP="001A35C5">
      <w:pPr>
        <w:ind w:firstLine="720"/>
        <w:rPr>
          <w:rFonts w:eastAsia="Times New Roman"/>
          <w:i/>
          <w:sz w:val="26"/>
          <w:szCs w:val="26"/>
        </w:rPr>
      </w:pPr>
    </w:p>
    <w:p w14:paraId="5B28EF28" w14:textId="77777777" w:rsidR="006B7142" w:rsidRPr="00100E3D" w:rsidRDefault="006B7142" w:rsidP="00100E3D">
      <w:pPr>
        <w:pStyle w:val="ListParagraph"/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4C6BA7D9" w14:textId="4E75DF8B" w:rsidR="005B6B6F" w:rsidRDefault="005B6B6F" w:rsidP="00100E3D">
      <w:pPr>
        <w:pStyle w:val="ListParagraph"/>
        <w:numPr>
          <w:ilvl w:val="0"/>
          <w:numId w:val="9"/>
        </w:num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There are 4 types </w:t>
      </w:r>
      <w:r w:rsidR="00794FA0">
        <w:rPr>
          <w:rFonts w:eastAsia="TimesNewRomanPS-BoldMT" w:cs="SimSun"/>
          <w:bCs/>
          <w:sz w:val="24"/>
          <w:lang w:eastAsia="zh-CN"/>
        </w:rPr>
        <w:t xml:space="preserve">of </w:t>
      </w:r>
      <w:r>
        <w:rPr>
          <w:rFonts w:eastAsia="TimesNewRomanPS-BoldMT" w:cs="SimSun"/>
          <w:bCs/>
          <w:sz w:val="24"/>
          <w:lang w:eastAsia="zh-CN"/>
        </w:rPr>
        <w:t>racing sport cars</w:t>
      </w:r>
      <w:r w:rsidR="00794FA0">
        <w:rPr>
          <w:rFonts w:eastAsia="TimesNewRomanPS-BoldMT" w:cs="SimSun"/>
          <w:bCs/>
          <w:sz w:val="24"/>
          <w:lang w:eastAsia="zh-CN"/>
        </w:rPr>
        <w:t xml:space="preserve"> with number from </w:t>
      </w:r>
      <w:r w:rsidR="00794FA0" w:rsidRPr="00E23305">
        <w:rPr>
          <w:rFonts w:eastAsia="TimesNewRomanPS-BoldMT" w:cs="SimSun"/>
          <w:bCs/>
          <w:i/>
          <w:iCs/>
          <w:sz w:val="24"/>
          <w:lang w:eastAsia="zh-CN"/>
        </w:rPr>
        <w:t>1</w:t>
      </w:r>
      <w:r w:rsidR="00794FA0">
        <w:rPr>
          <w:rFonts w:eastAsia="TimesNewRomanPS-BoldMT" w:cs="SimSun"/>
          <w:bCs/>
          <w:sz w:val="24"/>
          <w:lang w:eastAsia="zh-CN"/>
        </w:rPr>
        <w:t xml:space="preserve"> to </w:t>
      </w:r>
      <w:r w:rsidR="00794FA0" w:rsidRPr="00E23305">
        <w:rPr>
          <w:rFonts w:eastAsia="TimesNewRomanPS-BoldMT" w:cs="SimSun"/>
          <w:bCs/>
          <w:i/>
          <w:iCs/>
          <w:sz w:val="24"/>
          <w:lang w:eastAsia="zh-CN"/>
        </w:rPr>
        <w:t>4</w:t>
      </w:r>
      <w:r w:rsidR="0088327F">
        <w:rPr>
          <w:rFonts w:eastAsia="TimesNewRomanPS-BoldMT" w:cs="SimSun"/>
          <w:bCs/>
          <w:sz w:val="24"/>
          <w:lang w:eastAsia="zh-CN"/>
        </w:rPr>
        <w:t xml:space="preserve">. And </w:t>
      </w:r>
      <w:r w:rsidR="0088327F" w:rsidRPr="00E23305">
        <w:rPr>
          <w:rFonts w:eastAsia="TimesNewRomanPS-BoldMT" w:cs="SimSun"/>
          <w:bCs/>
          <w:i/>
          <w:iCs/>
          <w:sz w:val="24"/>
          <w:lang w:eastAsia="zh-CN"/>
        </w:rPr>
        <w:t>4</w:t>
      </w:r>
      <w:r w:rsidR="0088327F">
        <w:rPr>
          <w:rFonts w:eastAsia="TimesNewRomanPS-BoldMT" w:cs="SimSun"/>
          <w:bCs/>
          <w:sz w:val="24"/>
          <w:lang w:eastAsia="zh-CN"/>
        </w:rPr>
        <w:t xml:space="preserve"> </w:t>
      </w:r>
      <w:r w:rsidR="00D65C5E">
        <w:rPr>
          <w:rFonts w:eastAsia="TimesNewRomanPS-BoldMT" w:cs="SimSun"/>
          <w:bCs/>
          <w:sz w:val="24"/>
          <w:lang w:eastAsia="zh-CN"/>
        </w:rPr>
        <w:t>car-</w:t>
      </w:r>
      <w:r w:rsidR="00C95E1A">
        <w:rPr>
          <w:rFonts w:eastAsia="TimesNewRomanPS-BoldMT" w:cs="SimSun"/>
          <w:bCs/>
          <w:sz w:val="24"/>
          <w:lang w:eastAsia="zh-CN"/>
        </w:rPr>
        <w:t xml:space="preserve">design </w:t>
      </w:r>
      <w:r w:rsidR="0088327F">
        <w:rPr>
          <w:rFonts w:eastAsia="TimesNewRomanPS-BoldMT" w:cs="SimSun"/>
          <w:bCs/>
          <w:sz w:val="24"/>
          <w:lang w:eastAsia="zh-CN"/>
        </w:rPr>
        <w:t>expe</w:t>
      </w:r>
      <w:r>
        <w:rPr>
          <w:rFonts w:eastAsia="TimesNewRomanPS-BoldMT" w:cs="SimSun"/>
          <w:bCs/>
          <w:sz w:val="24"/>
          <w:lang w:eastAsia="zh-CN"/>
        </w:rPr>
        <w:t>rts will review them and give 4 answer</w:t>
      </w:r>
      <w:r w:rsidR="009A70A9">
        <w:rPr>
          <w:rFonts w:eastAsia="TimesNewRomanPS-BoldMT" w:cs="SimSun"/>
          <w:bCs/>
          <w:sz w:val="24"/>
          <w:lang w:eastAsia="zh-CN"/>
        </w:rPr>
        <w:t>s</w:t>
      </w:r>
      <w:r>
        <w:rPr>
          <w:rFonts w:eastAsia="TimesNewRomanPS-BoldMT" w:cs="SimSun"/>
          <w:bCs/>
          <w:sz w:val="24"/>
          <w:lang w:eastAsia="zh-CN"/>
        </w:rPr>
        <w:t xml:space="preserve"> as follows</w:t>
      </w:r>
      <w:r w:rsidR="00173C0B">
        <w:rPr>
          <w:rFonts w:eastAsia="TimesNewRomanPS-BoldMT" w:cs="SimSun"/>
          <w:bCs/>
          <w:sz w:val="24"/>
          <w:lang w:eastAsia="zh-CN"/>
        </w:rPr>
        <w:t xml:space="preserve">. </w:t>
      </w:r>
    </w:p>
    <w:p w14:paraId="59131343" w14:textId="77777777" w:rsidR="009A70A9" w:rsidRDefault="009A70A9" w:rsidP="009A70A9">
      <w:pPr>
        <w:pStyle w:val="ListParagraph"/>
        <w:ind w:left="270"/>
        <w:rPr>
          <w:rFonts w:eastAsia="TimesNewRomanPS-BoldMT" w:cs="SimSun"/>
          <w:bCs/>
          <w:sz w:val="24"/>
          <w:lang w:eastAsia="zh-CN"/>
        </w:rPr>
      </w:pPr>
    </w:p>
    <w:p w14:paraId="4BD6CC9A" w14:textId="526CE803" w:rsidR="00F06884" w:rsidRDefault="00A81E9C" w:rsidP="005B6B6F">
      <w:pPr>
        <w:pStyle w:val="ListParagraph"/>
        <w:numPr>
          <w:ilvl w:val="1"/>
          <w:numId w:val="8"/>
        </w:numPr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expert A</w:t>
      </w:r>
      <w:r w:rsidR="002D0860">
        <w:rPr>
          <w:rFonts w:eastAsia="TimesNewRomanPS-BoldMT" w:cs="SimSun"/>
          <w:bCs/>
          <w:sz w:val="24"/>
          <w:lang w:eastAsia="zh-CN"/>
        </w:rPr>
        <w:t xml:space="preserve"> said: </w:t>
      </w:r>
      <w:r w:rsidR="005B6B6F">
        <w:rPr>
          <w:rFonts w:eastAsia="TimesNewRomanPS-BoldMT" w:cs="SimSun"/>
          <w:bCs/>
          <w:sz w:val="24"/>
          <w:lang w:eastAsia="zh-CN"/>
        </w:rPr>
        <w:t xml:space="preserve"> </w:t>
      </w:r>
      <w:r w:rsidR="009A70A9">
        <w:rPr>
          <w:rFonts w:eastAsia="TimesNewRomanPS-BoldMT" w:cs="SimSun"/>
          <w:bCs/>
          <w:sz w:val="24"/>
          <w:lang w:eastAsia="zh-CN"/>
        </w:rPr>
        <w:t>#2 is the best</w:t>
      </w:r>
      <w:r w:rsidR="00EE076A">
        <w:rPr>
          <w:rFonts w:eastAsia="TimesNewRomanPS-BoldMT" w:cs="SimSun"/>
          <w:bCs/>
          <w:sz w:val="24"/>
          <w:lang w:eastAsia="zh-CN"/>
        </w:rPr>
        <w:t>.</w:t>
      </w:r>
    </w:p>
    <w:p w14:paraId="0A7412EE" w14:textId="370D9A1A" w:rsidR="009A70A9" w:rsidRDefault="00A81E9C" w:rsidP="009A70A9">
      <w:pPr>
        <w:pStyle w:val="ListParagraph"/>
        <w:numPr>
          <w:ilvl w:val="1"/>
          <w:numId w:val="8"/>
        </w:numPr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expert</w:t>
      </w:r>
      <w:r w:rsidR="009A70A9">
        <w:rPr>
          <w:rFonts w:eastAsia="TimesNewRomanPS-BoldMT" w:cs="SimSun"/>
          <w:bCs/>
          <w:sz w:val="24"/>
          <w:lang w:eastAsia="zh-CN"/>
        </w:rPr>
        <w:t xml:space="preserve"> </w:t>
      </w:r>
      <w:r>
        <w:rPr>
          <w:rFonts w:eastAsia="TimesNewRomanPS-BoldMT" w:cs="SimSun"/>
          <w:bCs/>
          <w:sz w:val="24"/>
          <w:lang w:eastAsia="zh-CN"/>
        </w:rPr>
        <w:t xml:space="preserve">B </w:t>
      </w:r>
      <w:r w:rsidR="009A70A9">
        <w:rPr>
          <w:rFonts w:eastAsia="TimesNewRomanPS-BoldMT" w:cs="SimSun"/>
          <w:bCs/>
          <w:sz w:val="24"/>
          <w:lang w:eastAsia="zh-CN"/>
        </w:rPr>
        <w:t xml:space="preserve">said:  </w:t>
      </w:r>
      <w:r w:rsidR="000245DF">
        <w:rPr>
          <w:rFonts w:eastAsia="TimesNewRomanPS-BoldMT" w:cs="SimSun"/>
          <w:bCs/>
          <w:sz w:val="24"/>
          <w:lang w:eastAsia="zh-CN"/>
        </w:rPr>
        <w:t>#4</w:t>
      </w:r>
      <w:r w:rsidR="009A70A9">
        <w:rPr>
          <w:rFonts w:eastAsia="TimesNewRomanPS-BoldMT" w:cs="SimSun"/>
          <w:bCs/>
          <w:sz w:val="24"/>
          <w:lang w:eastAsia="zh-CN"/>
        </w:rPr>
        <w:t xml:space="preserve"> is the best</w:t>
      </w:r>
      <w:r w:rsidR="00EE076A">
        <w:rPr>
          <w:rFonts w:eastAsia="TimesNewRomanPS-BoldMT" w:cs="SimSun"/>
          <w:bCs/>
          <w:sz w:val="24"/>
          <w:lang w:eastAsia="zh-CN"/>
        </w:rPr>
        <w:t>.</w:t>
      </w:r>
    </w:p>
    <w:p w14:paraId="2206E5EA" w14:textId="1FDD9736" w:rsidR="009A70A9" w:rsidRDefault="00A81E9C" w:rsidP="00A81E9C">
      <w:pPr>
        <w:pStyle w:val="ListParagraph"/>
        <w:numPr>
          <w:ilvl w:val="1"/>
          <w:numId w:val="8"/>
        </w:numPr>
        <w:rPr>
          <w:rFonts w:eastAsia="TimesNewRomanPS-BoldMT" w:cs="SimSun"/>
          <w:bCs/>
          <w:sz w:val="24"/>
          <w:lang w:eastAsia="zh-CN"/>
        </w:rPr>
      </w:pPr>
      <w:r w:rsidRPr="00A81E9C">
        <w:rPr>
          <w:rFonts w:eastAsia="TimesNewRomanPS-BoldMT" w:cs="SimSun"/>
          <w:bCs/>
          <w:sz w:val="24"/>
          <w:lang w:eastAsia="zh-CN"/>
        </w:rPr>
        <w:t>expert</w:t>
      </w:r>
      <w:r w:rsidR="009A70A9">
        <w:rPr>
          <w:rFonts w:eastAsia="TimesNewRomanPS-BoldMT" w:cs="SimSun"/>
          <w:bCs/>
          <w:sz w:val="24"/>
          <w:lang w:eastAsia="zh-CN"/>
        </w:rPr>
        <w:t xml:space="preserve"> </w:t>
      </w:r>
      <w:r>
        <w:rPr>
          <w:rFonts w:eastAsia="TimesNewRomanPS-BoldMT" w:cs="SimSun"/>
          <w:bCs/>
          <w:sz w:val="24"/>
          <w:lang w:eastAsia="zh-CN"/>
        </w:rPr>
        <w:t xml:space="preserve">C </w:t>
      </w:r>
      <w:r w:rsidR="009A70A9">
        <w:rPr>
          <w:rFonts w:eastAsia="TimesNewRomanPS-BoldMT" w:cs="SimSun"/>
          <w:bCs/>
          <w:sz w:val="24"/>
          <w:lang w:eastAsia="zh-CN"/>
        </w:rPr>
        <w:t xml:space="preserve">said:  </w:t>
      </w:r>
      <w:r w:rsidR="001E569B">
        <w:rPr>
          <w:rFonts w:eastAsia="TimesNewRomanPS-BoldMT" w:cs="SimSun"/>
          <w:bCs/>
          <w:sz w:val="24"/>
          <w:lang w:eastAsia="zh-CN"/>
        </w:rPr>
        <w:t>#3</w:t>
      </w:r>
      <w:r w:rsidR="009A70A9">
        <w:rPr>
          <w:rFonts w:eastAsia="TimesNewRomanPS-BoldMT" w:cs="SimSun"/>
          <w:bCs/>
          <w:sz w:val="24"/>
          <w:lang w:eastAsia="zh-CN"/>
        </w:rPr>
        <w:t xml:space="preserve"> is</w:t>
      </w:r>
      <w:r w:rsidR="001E569B">
        <w:rPr>
          <w:rFonts w:eastAsia="TimesNewRomanPS-BoldMT" w:cs="SimSun"/>
          <w:bCs/>
          <w:sz w:val="24"/>
          <w:lang w:eastAsia="zh-CN"/>
        </w:rPr>
        <w:t xml:space="preserve"> NOT</w:t>
      </w:r>
      <w:r w:rsidR="009A70A9">
        <w:rPr>
          <w:rFonts w:eastAsia="TimesNewRomanPS-BoldMT" w:cs="SimSun"/>
          <w:bCs/>
          <w:sz w:val="24"/>
          <w:lang w:eastAsia="zh-CN"/>
        </w:rPr>
        <w:t xml:space="preserve"> the best</w:t>
      </w:r>
      <w:r w:rsidR="00EE076A">
        <w:rPr>
          <w:rFonts w:eastAsia="TimesNewRomanPS-BoldMT" w:cs="SimSun"/>
          <w:bCs/>
          <w:sz w:val="24"/>
          <w:lang w:eastAsia="zh-CN"/>
        </w:rPr>
        <w:t>.</w:t>
      </w:r>
    </w:p>
    <w:p w14:paraId="7DAF1759" w14:textId="12FEBC33" w:rsidR="009A70A9" w:rsidRDefault="00A81E9C" w:rsidP="009A70A9">
      <w:pPr>
        <w:pStyle w:val="ListParagraph"/>
        <w:numPr>
          <w:ilvl w:val="1"/>
          <w:numId w:val="8"/>
        </w:numPr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expert D </w:t>
      </w:r>
      <w:r w:rsidR="009A70A9">
        <w:rPr>
          <w:rFonts w:eastAsia="TimesNewRomanPS-BoldMT" w:cs="SimSun"/>
          <w:bCs/>
          <w:sz w:val="24"/>
          <w:lang w:eastAsia="zh-CN"/>
        </w:rPr>
        <w:t xml:space="preserve">said:  </w:t>
      </w:r>
      <w:r w:rsidR="00FD308C">
        <w:rPr>
          <w:rFonts w:eastAsia="TimesNewRomanPS-BoldMT" w:cs="SimSun"/>
          <w:bCs/>
          <w:sz w:val="24"/>
          <w:lang w:eastAsia="zh-CN"/>
        </w:rPr>
        <w:t xml:space="preserve">expert </w:t>
      </w:r>
      <w:r w:rsidR="00AF443C">
        <w:rPr>
          <w:rFonts w:eastAsia="TimesNewRomanPS-BoldMT" w:cs="SimSun"/>
          <w:bCs/>
          <w:sz w:val="24"/>
          <w:lang w:eastAsia="zh-CN"/>
        </w:rPr>
        <w:t xml:space="preserve">B </w:t>
      </w:r>
      <w:r w:rsidR="00FD308C">
        <w:rPr>
          <w:rFonts w:eastAsia="TimesNewRomanPS-BoldMT" w:cs="SimSun"/>
          <w:bCs/>
          <w:sz w:val="24"/>
          <w:lang w:eastAsia="zh-CN"/>
        </w:rPr>
        <w:t>is wrong</w:t>
      </w:r>
      <w:r w:rsidR="00EE076A">
        <w:rPr>
          <w:rFonts w:eastAsia="TimesNewRomanPS-BoldMT" w:cs="SimSun"/>
          <w:bCs/>
          <w:sz w:val="24"/>
          <w:lang w:eastAsia="zh-CN"/>
        </w:rPr>
        <w:t>.</w:t>
      </w:r>
    </w:p>
    <w:p w14:paraId="411FAD44" w14:textId="77777777" w:rsidR="009A70A9" w:rsidRDefault="009A70A9" w:rsidP="00AF443C">
      <w:pPr>
        <w:rPr>
          <w:rFonts w:eastAsia="TimesNewRomanPS-BoldMT" w:cs="SimSun"/>
          <w:bCs/>
          <w:sz w:val="24"/>
          <w:lang w:eastAsia="zh-CN"/>
        </w:rPr>
      </w:pPr>
    </w:p>
    <w:p w14:paraId="7746CDF6" w14:textId="5186B23D" w:rsidR="00192E73" w:rsidRDefault="00AF443C" w:rsidP="0085691B">
      <w:pPr>
        <w:ind w:left="54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Actually, </w:t>
      </w:r>
      <w:r w:rsidR="00C61C19">
        <w:rPr>
          <w:rFonts w:eastAsia="TimesNewRomanPS-BoldMT" w:cs="SimSun"/>
          <w:bCs/>
          <w:sz w:val="24"/>
          <w:lang w:eastAsia="zh-CN"/>
        </w:rPr>
        <w:t>only car is the best, a</w:t>
      </w:r>
      <w:r w:rsidR="00F5385D">
        <w:rPr>
          <w:rFonts w:eastAsia="TimesNewRomanPS-BoldMT" w:cs="SimSun"/>
          <w:bCs/>
          <w:sz w:val="24"/>
          <w:lang w:eastAsia="zh-CN"/>
        </w:rPr>
        <w:t xml:space="preserve">nd one &amp; </w:t>
      </w:r>
      <w:r w:rsidR="004753B2">
        <w:rPr>
          <w:rFonts w:eastAsia="TimesNewRomanPS-BoldMT" w:cs="SimSun"/>
          <w:bCs/>
          <w:sz w:val="24"/>
          <w:lang w:eastAsia="zh-CN"/>
        </w:rPr>
        <w:t xml:space="preserve">only </w:t>
      </w:r>
      <w:r w:rsidR="00C133C6">
        <w:rPr>
          <w:rFonts w:eastAsia="TimesNewRomanPS-BoldMT" w:cs="SimSun"/>
          <w:bCs/>
          <w:sz w:val="24"/>
          <w:lang w:eastAsia="zh-CN"/>
        </w:rPr>
        <w:t xml:space="preserve">one </w:t>
      </w:r>
      <w:r w:rsidR="004753B2">
        <w:rPr>
          <w:rFonts w:eastAsia="TimesNewRomanPS-BoldMT" w:cs="SimSun"/>
          <w:bCs/>
          <w:sz w:val="24"/>
          <w:lang w:eastAsia="zh-CN"/>
        </w:rPr>
        <w:t>expert review is correct, the others are wrong</w:t>
      </w:r>
      <w:r w:rsidR="006B47E8">
        <w:rPr>
          <w:rFonts w:eastAsia="TimesNewRomanPS-BoldMT" w:cs="SimSun"/>
          <w:bCs/>
          <w:sz w:val="24"/>
          <w:lang w:eastAsia="zh-CN"/>
        </w:rPr>
        <w:t xml:space="preserve">. Write a program </w:t>
      </w:r>
      <w:r w:rsidR="00A835CE">
        <w:rPr>
          <w:rFonts w:eastAsia="TimesNewRomanPS-BoldMT" w:cs="SimSun"/>
          <w:bCs/>
          <w:sz w:val="24"/>
          <w:lang w:eastAsia="zh-CN"/>
        </w:rPr>
        <w:t xml:space="preserve">to </w:t>
      </w:r>
      <w:r w:rsidR="001E30FB">
        <w:rPr>
          <w:rFonts w:eastAsia="TimesNewRomanPS-BoldMT" w:cs="SimSun"/>
          <w:bCs/>
          <w:sz w:val="24"/>
          <w:lang w:eastAsia="zh-CN"/>
        </w:rPr>
        <w:t>calculate and print on the monitor which car is the best and which expert review is correct</w:t>
      </w:r>
      <w:r w:rsidR="00EE076A">
        <w:rPr>
          <w:rFonts w:eastAsia="TimesNewRomanPS-BoldMT" w:cs="SimSun"/>
          <w:bCs/>
          <w:sz w:val="24"/>
          <w:lang w:eastAsia="zh-CN"/>
        </w:rPr>
        <w:t>.</w:t>
      </w:r>
    </w:p>
    <w:p w14:paraId="72584269" w14:textId="77777777" w:rsidR="00192E73" w:rsidRDefault="00192E73" w:rsidP="004753B2">
      <w:pPr>
        <w:ind w:left="240"/>
        <w:rPr>
          <w:rFonts w:eastAsia="TimesNewRomanPS-BoldMT" w:cs="SimSun"/>
          <w:bCs/>
          <w:sz w:val="24"/>
          <w:lang w:eastAsia="zh-CN"/>
        </w:rPr>
      </w:pPr>
    </w:p>
    <w:p w14:paraId="3EF8B3A6" w14:textId="77777777" w:rsidR="00EF73B2" w:rsidRDefault="00EF73B2" w:rsidP="004753B2">
      <w:pPr>
        <w:ind w:left="240"/>
        <w:rPr>
          <w:rFonts w:eastAsia="TimesNewRomanPS-BoldMT" w:cs="SimSun"/>
          <w:bCs/>
          <w:sz w:val="24"/>
          <w:lang w:eastAsia="zh-CN"/>
        </w:rPr>
      </w:pPr>
    </w:p>
    <w:p w14:paraId="6610CABC" w14:textId="129BC2A2" w:rsidR="00A81E9C" w:rsidRPr="002232CD" w:rsidRDefault="00CE46B3" w:rsidP="0058779A">
      <w:pPr>
        <w:pStyle w:val="ListParagraph"/>
        <w:numPr>
          <w:ilvl w:val="0"/>
          <w:numId w:val="9"/>
        </w:num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Given a CT scanning image file saved as 2-dementional array, </w:t>
      </w:r>
      <w:r w:rsidR="00276B1B">
        <w:rPr>
          <w:rFonts w:eastAsia="TimesNewRomanPS-BoldMT" w:cs="SimSun"/>
          <w:bCs/>
          <w:sz w:val="24"/>
          <w:lang w:eastAsia="zh-CN"/>
        </w:rPr>
        <w:t>each element in array denotes</w:t>
      </w:r>
      <w:r w:rsidR="00CF2BDF">
        <w:rPr>
          <w:rFonts w:eastAsia="TimesNewRomanPS-BoldMT" w:cs="SimSun"/>
          <w:bCs/>
          <w:sz w:val="24"/>
          <w:lang w:eastAsia="zh-CN"/>
        </w:rPr>
        <w:t xml:space="preserve"> one cell with different value </w:t>
      </w:r>
      <w:r w:rsidR="00276B1B">
        <w:rPr>
          <w:rFonts w:eastAsia="TimesNewRomanPS-BoldMT" w:cs="SimSun"/>
          <w:bCs/>
          <w:sz w:val="24"/>
          <w:lang w:eastAsia="zh-CN"/>
        </w:rPr>
        <w:t>from</w:t>
      </w:r>
      <w:r w:rsidR="00CF2BDF">
        <w:rPr>
          <w:rFonts w:eastAsia="TimesNewRomanPS-BoldMT" w:cs="SimSun"/>
          <w:bCs/>
          <w:sz w:val="24"/>
          <w:lang w:eastAsia="zh-CN"/>
        </w:rPr>
        <w:t xml:space="preserve"> 0 to 255. </w:t>
      </w:r>
      <w:r w:rsidR="002232CD">
        <w:rPr>
          <w:rFonts w:eastAsia="TimesNewRomanPS-BoldMT" w:cs="SimSun"/>
          <w:bCs/>
          <w:sz w:val="24"/>
          <w:lang w:eastAsia="zh-CN"/>
        </w:rPr>
        <w:t xml:space="preserve">Assuming that </w:t>
      </w:r>
      <w:r w:rsidR="002232CD" w:rsidRPr="002232CD">
        <w:rPr>
          <w:rFonts w:eastAsia="TimesNewRomanPS-BoldMT" w:cs="SimSun"/>
          <w:bCs/>
          <w:sz w:val="24"/>
          <w:lang w:eastAsia="zh-CN"/>
        </w:rPr>
        <w:t>malignant</w:t>
      </w:r>
      <w:r w:rsidR="002232CD">
        <w:rPr>
          <w:rFonts w:eastAsia="TimesNewRomanPS-BoldMT" w:cs="SimSun"/>
          <w:bCs/>
          <w:sz w:val="24"/>
          <w:lang w:eastAsia="zh-CN"/>
        </w:rPr>
        <w:t xml:space="preserve"> cell’s value is less 50 than around 4 cells (up, down, left, right)</w:t>
      </w:r>
      <w:r w:rsidR="00D30B29">
        <w:rPr>
          <w:rFonts w:eastAsia="TimesNewRomanPS-BoldMT" w:cs="SimSun"/>
          <w:bCs/>
          <w:sz w:val="24"/>
          <w:lang w:eastAsia="zh-CN"/>
        </w:rPr>
        <w:t xml:space="preserve">, and </w:t>
      </w:r>
      <w:r w:rsidR="007B5EA7">
        <w:rPr>
          <w:rFonts w:eastAsia="TimesNewRomanPS-BoldMT" w:cs="SimSun"/>
          <w:bCs/>
          <w:sz w:val="24"/>
          <w:lang w:eastAsia="zh-CN"/>
        </w:rPr>
        <w:t xml:space="preserve">the cell on the matrix edge will NOT be detected, write a program to calculate and print number of </w:t>
      </w:r>
      <w:r w:rsidR="007B5EA7" w:rsidRPr="002232CD">
        <w:rPr>
          <w:rFonts w:eastAsia="TimesNewRomanPS-BoldMT" w:cs="SimSun"/>
          <w:bCs/>
          <w:sz w:val="24"/>
          <w:lang w:eastAsia="zh-CN"/>
        </w:rPr>
        <w:t>malignant</w:t>
      </w:r>
      <w:r w:rsidR="007B5EA7">
        <w:rPr>
          <w:rFonts w:eastAsia="TimesNewRomanPS-BoldMT" w:cs="SimSun"/>
          <w:bCs/>
          <w:sz w:val="24"/>
          <w:lang w:eastAsia="zh-CN"/>
        </w:rPr>
        <w:t xml:space="preserve"> cell</w:t>
      </w:r>
      <w:r w:rsidR="00FF4673">
        <w:rPr>
          <w:rFonts w:eastAsia="TimesNewRomanPS-BoldMT" w:cs="SimSun"/>
          <w:bCs/>
          <w:sz w:val="24"/>
          <w:lang w:eastAsia="zh-CN"/>
        </w:rPr>
        <w:t>s</w:t>
      </w:r>
      <w:r w:rsidR="000B1579">
        <w:rPr>
          <w:rFonts w:eastAsia="TimesNewRomanPS-BoldMT" w:cs="SimSun"/>
          <w:bCs/>
          <w:sz w:val="24"/>
          <w:lang w:eastAsia="zh-CN"/>
        </w:rPr>
        <w:t xml:space="preserve">. </w:t>
      </w:r>
    </w:p>
    <w:p w14:paraId="2D3E6990" w14:textId="77777777" w:rsidR="00617C61" w:rsidRDefault="00617C61" w:rsidP="00617C61">
      <w:pPr>
        <w:tabs>
          <w:tab w:val="left" w:pos="0"/>
          <w:tab w:val="left" w:pos="360"/>
        </w:tabs>
        <w:ind w:left="270"/>
        <w:rPr>
          <w:rFonts w:eastAsia="TimesNewRomanPS-BoldMT" w:cs="SimSun"/>
          <w:bCs/>
          <w:i/>
          <w:sz w:val="24"/>
          <w:lang w:eastAsia="zh-CN"/>
        </w:rPr>
      </w:pPr>
    </w:p>
    <w:p w14:paraId="4E6475EE" w14:textId="77777777" w:rsidR="00617C61" w:rsidRPr="00D57DEC" w:rsidRDefault="00617C61" w:rsidP="00617C61">
      <w:pPr>
        <w:tabs>
          <w:tab w:val="left" w:pos="0"/>
          <w:tab w:val="left" w:pos="360"/>
        </w:tabs>
        <w:rPr>
          <w:i/>
          <w:sz w:val="24"/>
        </w:rPr>
      </w:pPr>
      <w:r>
        <w:rPr>
          <w:rFonts w:eastAsia="TimesNewRomanPS-BoldMT" w:cs="SimSun"/>
          <w:bCs/>
          <w:i/>
          <w:sz w:val="24"/>
          <w:lang w:eastAsia="zh-CN"/>
        </w:rPr>
        <w:t xml:space="preserve">     </w:t>
      </w:r>
      <w:r w:rsidRPr="00D57DEC">
        <w:rPr>
          <w:rFonts w:eastAsia="TimesNewRomanPS-BoldMT" w:cs="SimSun"/>
          <w:bCs/>
          <w:i/>
          <w:sz w:val="24"/>
          <w:lang w:eastAsia="zh-CN"/>
        </w:rPr>
        <w:t>Output</w:t>
      </w:r>
    </w:p>
    <w:p w14:paraId="7F0D0346" w14:textId="77777777" w:rsidR="00617C61" w:rsidRPr="00D57DEC" w:rsidRDefault="00617C61" w:rsidP="00617C61">
      <w:pPr>
        <w:ind w:firstLine="720"/>
        <w:rPr>
          <w:rFonts w:eastAsia="Times New Roman"/>
          <w:i/>
          <w:sz w:val="24"/>
        </w:rPr>
      </w:pPr>
      <w:r w:rsidRPr="00D57DEC">
        <w:rPr>
          <w:rFonts w:eastAsia="Times New Roman"/>
          <w:i/>
          <w:sz w:val="24"/>
        </w:rPr>
        <w:t>Enter size of row &amp; column: 4 4</w:t>
      </w:r>
    </w:p>
    <w:p w14:paraId="31439023" w14:textId="77777777" w:rsidR="00617C61" w:rsidRPr="00D57DEC" w:rsidRDefault="00617C61" w:rsidP="002C59EA">
      <w:pPr>
        <w:ind w:firstLine="720"/>
        <w:rPr>
          <w:rFonts w:eastAsia="Times New Roman"/>
          <w:i/>
          <w:sz w:val="24"/>
        </w:rPr>
      </w:pPr>
      <w:r w:rsidRPr="00D57DEC">
        <w:rPr>
          <w:rFonts w:eastAsia="Times New Roman"/>
          <w:i/>
          <w:sz w:val="24"/>
        </w:rPr>
        <w:t xml:space="preserve">Enter each element: </w:t>
      </w:r>
    </w:p>
    <w:p w14:paraId="07FD645D" w14:textId="77777777" w:rsidR="00617C61" w:rsidRPr="00D57DEC" w:rsidRDefault="00617C61" w:rsidP="002C59EA">
      <w:pPr>
        <w:ind w:firstLine="720"/>
        <w:rPr>
          <w:rFonts w:eastAsia="Times New Roman"/>
          <w:i/>
          <w:sz w:val="24"/>
        </w:rPr>
      </w:pPr>
      <w:r w:rsidRPr="00D57DEC">
        <w:rPr>
          <w:rFonts w:eastAsia="Times New Roman"/>
          <w:i/>
          <w:sz w:val="24"/>
        </w:rPr>
        <w:t>70 70 70 70</w:t>
      </w:r>
    </w:p>
    <w:p w14:paraId="1EFFE881" w14:textId="77777777" w:rsidR="00617C61" w:rsidRPr="00D57DEC" w:rsidRDefault="00617C61" w:rsidP="002C59EA">
      <w:pPr>
        <w:ind w:firstLine="720"/>
        <w:rPr>
          <w:rFonts w:eastAsia="Times New Roman"/>
          <w:i/>
          <w:sz w:val="24"/>
        </w:rPr>
      </w:pPr>
      <w:r w:rsidRPr="00D57DEC">
        <w:rPr>
          <w:rFonts w:eastAsia="Times New Roman"/>
          <w:i/>
          <w:sz w:val="24"/>
        </w:rPr>
        <w:t xml:space="preserve">70 </w:t>
      </w:r>
      <w:r w:rsidRPr="00D57DEC">
        <w:rPr>
          <w:rFonts w:eastAsia="Times New Roman"/>
          <w:i/>
          <w:color w:val="FF0000"/>
          <w:sz w:val="24"/>
        </w:rPr>
        <w:t>10</w:t>
      </w:r>
      <w:r w:rsidRPr="00D57DEC">
        <w:rPr>
          <w:rFonts w:eastAsia="Times New Roman"/>
          <w:i/>
          <w:sz w:val="24"/>
        </w:rPr>
        <w:t xml:space="preserve"> 70 70</w:t>
      </w:r>
    </w:p>
    <w:p w14:paraId="5A87507D" w14:textId="77777777" w:rsidR="00617C61" w:rsidRPr="00D57DEC" w:rsidRDefault="00617C61" w:rsidP="002C59EA">
      <w:pPr>
        <w:ind w:firstLine="720"/>
        <w:rPr>
          <w:rFonts w:eastAsia="Times New Roman"/>
          <w:i/>
          <w:sz w:val="24"/>
        </w:rPr>
      </w:pPr>
      <w:r w:rsidRPr="00D57DEC">
        <w:rPr>
          <w:rFonts w:eastAsia="Times New Roman"/>
          <w:i/>
          <w:sz w:val="24"/>
        </w:rPr>
        <w:t xml:space="preserve">70 70 </w:t>
      </w:r>
      <w:r w:rsidRPr="00D57DEC">
        <w:rPr>
          <w:rFonts w:eastAsia="Times New Roman"/>
          <w:i/>
          <w:color w:val="FF0000"/>
          <w:sz w:val="24"/>
        </w:rPr>
        <w:t>20</w:t>
      </w:r>
      <w:r w:rsidRPr="00D57DEC">
        <w:rPr>
          <w:rFonts w:eastAsia="Times New Roman"/>
          <w:i/>
          <w:sz w:val="24"/>
        </w:rPr>
        <w:t xml:space="preserve"> 70</w:t>
      </w:r>
    </w:p>
    <w:p w14:paraId="1427AB06" w14:textId="77777777" w:rsidR="00617C61" w:rsidRPr="00D57DEC" w:rsidRDefault="00617C61" w:rsidP="002C59EA">
      <w:pPr>
        <w:ind w:firstLine="720"/>
        <w:rPr>
          <w:rFonts w:eastAsia="Times New Roman"/>
          <w:i/>
          <w:sz w:val="24"/>
        </w:rPr>
      </w:pPr>
      <w:r w:rsidRPr="00D57DEC">
        <w:rPr>
          <w:rFonts w:eastAsia="Times New Roman"/>
          <w:i/>
          <w:sz w:val="24"/>
        </w:rPr>
        <w:t>70 70 70 70</w:t>
      </w:r>
    </w:p>
    <w:p w14:paraId="50D8AFF7" w14:textId="77777777" w:rsidR="00617C61" w:rsidRPr="00D57DEC" w:rsidRDefault="00617C61" w:rsidP="00617C61">
      <w:pPr>
        <w:pStyle w:val="ListParagraph"/>
        <w:rPr>
          <w:sz w:val="24"/>
        </w:rPr>
      </w:pPr>
    </w:p>
    <w:p w14:paraId="23E365B5" w14:textId="77777777" w:rsidR="00617C61" w:rsidRPr="00D57DEC" w:rsidRDefault="00060A77" w:rsidP="004F609F">
      <w:pPr>
        <w:ind w:firstLine="720"/>
        <w:rPr>
          <w:rFonts w:eastAsia="Times New Roman"/>
          <w:i/>
          <w:sz w:val="24"/>
        </w:rPr>
      </w:pPr>
      <w:r w:rsidRPr="00D57DEC">
        <w:rPr>
          <w:rFonts w:eastAsia="Times New Roman"/>
          <w:i/>
          <w:sz w:val="24"/>
        </w:rPr>
        <w:t xml:space="preserve">Result of </w:t>
      </w:r>
      <w:r w:rsidR="00D03FA9" w:rsidRPr="00D57DEC">
        <w:rPr>
          <w:rFonts w:eastAsia="Times New Roman"/>
          <w:i/>
          <w:sz w:val="24"/>
        </w:rPr>
        <w:t>malignant cel</w:t>
      </w:r>
      <w:r w:rsidR="001920C4">
        <w:rPr>
          <w:rFonts w:eastAsia="Times New Roman"/>
          <w:i/>
          <w:sz w:val="24"/>
        </w:rPr>
        <w:t>l detection</w:t>
      </w:r>
      <w:r w:rsidR="002B5D6C" w:rsidRPr="00D57DEC">
        <w:rPr>
          <w:rFonts w:eastAsia="Times New Roman"/>
          <w:i/>
          <w:sz w:val="24"/>
        </w:rPr>
        <w:t>: 2</w:t>
      </w:r>
      <w:r w:rsidR="00617C61" w:rsidRPr="00D57DEC">
        <w:rPr>
          <w:rFonts w:eastAsia="Times New Roman"/>
          <w:i/>
          <w:sz w:val="24"/>
        </w:rPr>
        <w:t xml:space="preserve"> </w:t>
      </w:r>
    </w:p>
    <w:p w14:paraId="65C19576" w14:textId="77777777" w:rsidR="00A64849" w:rsidRPr="00BC2B86" w:rsidRDefault="00617C61" w:rsidP="00BC2B86">
      <w:pPr>
        <w:pStyle w:val="ListParagraph"/>
        <w:rPr>
          <w:rFonts w:eastAsia="Times New Roman"/>
          <w:i/>
          <w:sz w:val="26"/>
          <w:szCs w:val="26"/>
        </w:rPr>
      </w:pPr>
      <w:r w:rsidRPr="00617C61">
        <w:rPr>
          <w:rFonts w:eastAsia="Times New Roman"/>
          <w:i/>
          <w:sz w:val="26"/>
          <w:szCs w:val="26"/>
        </w:rPr>
        <w:tab/>
      </w:r>
    </w:p>
    <w:p w14:paraId="4E8FBF5C" w14:textId="77777777" w:rsidR="003A404B" w:rsidRPr="00C2064A" w:rsidRDefault="003A404B" w:rsidP="006A49E6">
      <w:pPr>
        <w:tabs>
          <w:tab w:val="left" w:pos="0"/>
          <w:tab w:val="left" w:pos="360"/>
        </w:tabs>
        <w:rPr>
          <w:rFonts w:eastAsia="TimesNewRomanPS-BoldMT" w:cs="SimSun"/>
          <w:bCs/>
          <w:sz w:val="22"/>
          <w:lang w:eastAsia="zh-CN"/>
        </w:rPr>
      </w:pPr>
    </w:p>
    <w:sectPr w:rsidR="003A404B" w:rsidRPr="00C2064A">
      <w:pgSz w:w="12240" w:h="15840"/>
      <w:pgMar w:top="1440" w:right="176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18981" w14:textId="77777777" w:rsidR="001A1D00" w:rsidRDefault="001A1D00" w:rsidP="00CD488E">
      <w:r>
        <w:separator/>
      </w:r>
    </w:p>
  </w:endnote>
  <w:endnote w:type="continuationSeparator" w:id="0">
    <w:p w14:paraId="646CDB1D" w14:textId="77777777" w:rsidR="001A1D00" w:rsidRDefault="001A1D00" w:rsidP="00CD4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72C82" w14:textId="77777777" w:rsidR="001A1D00" w:rsidRDefault="001A1D00" w:rsidP="00CD488E">
      <w:r>
        <w:separator/>
      </w:r>
    </w:p>
  </w:footnote>
  <w:footnote w:type="continuationSeparator" w:id="0">
    <w:p w14:paraId="5F5C3EE4" w14:textId="77777777" w:rsidR="001A1D00" w:rsidRDefault="001A1D00" w:rsidP="00CD48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6"/>
    <w:multiLevelType w:val="multilevel"/>
    <w:tmpl w:val="0000000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E7106"/>
    <w:multiLevelType w:val="hybridMultilevel"/>
    <w:tmpl w:val="6AE2B9F0"/>
    <w:lvl w:ilvl="0" w:tplc="686C60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75015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5A2747A9"/>
    <w:multiLevelType w:val="hybridMultilevel"/>
    <w:tmpl w:val="E0584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2F2E54"/>
    <w:multiLevelType w:val="hybridMultilevel"/>
    <w:tmpl w:val="72045EC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DE701E"/>
    <w:multiLevelType w:val="hybridMultilevel"/>
    <w:tmpl w:val="12A6E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752795">
    <w:abstractNumId w:val="2"/>
  </w:num>
  <w:num w:numId="2" w16cid:durableId="1817992366">
    <w:abstractNumId w:val="3"/>
  </w:num>
  <w:num w:numId="3" w16cid:durableId="2144155946">
    <w:abstractNumId w:val="0"/>
  </w:num>
  <w:num w:numId="4" w16cid:durableId="1125466584">
    <w:abstractNumId w:val="1"/>
  </w:num>
  <w:num w:numId="5" w16cid:durableId="1586764911">
    <w:abstractNumId w:val="6"/>
  </w:num>
  <w:num w:numId="6" w16cid:durableId="1478573623">
    <w:abstractNumId w:val="4"/>
  </w:num>
  <w:num w:numId="7" w16cid:durableId="65037321">
    <w:abstractNumId w:val="5"/>
  </w:num>
  <w:num w:numId="8" w16cid:durableId="251087606">
    <w:abstractNumId w:val="7"/>
  </w:num>
  <w:num w:numId="9" w16cid:durableId="5988349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74D"/>
    <w:rsid w:val="00001652"/>
    <w:rsid w:val="00021FAE"/>
    <w:rsid w:val="00022C48"/>
    <w:rsid w:val="000245DF"/>
    <w:rsid w:val="0003398E"/>
    <w:rsid w:val="000364DD"/>
    <w:rsid w:val="00040BE0"/>
    <w:rsid w:val="00044C8F"/>
    <w:rsid w:val="00045CF5"/>
    <w:rsid w:val="000573E3"/>
    <w:rsid w:val="00060A77"/>
    <w:rsid w:val="0007312B"/>
    <w:rsid w:val="0007470D"/>
    <w:rsid w:val="00086A01"/>
    <w:rsid w:val="00090951"/>
    <w:rsid w:val="000B0368"/>
    <w:rsid w:val="000B1579"/>
    <w:rsid w:val="000B2E1D"/>
    <w:rsid w:val="000B480E"/>
    <w:rsid w:val="000B4FC5"/>
    <w:rsid w:val="000B7D28"/>
    <w:rsid w:val="000C5D36"/>
    <w:rsid w:val="000D7A9A"/>
    <w:rsid w:val="000E1380"/>
    <w:rsid w:val="000E1E08"/>
    <w:rsid w:val="000E2558"/>
    <w:rsid w:val="000E5617"/>
    <w:rsid w:val="000F3F2F"/>
    <w:rsid w:val="000F6239"/>
    <w:rsid w:val="000F7793"/>
    <w:rsid w:val="00100E3D"/>
    <w:rsid w:val="00106DA6"/>
    <w:rsid w:val="001101C8"/>
    <w:rsid w:val="00116246"/>
    <w:rsid w:val="0012483B"/>
    <w:rsid w:val="00130A2B"/>
    <w:rsid w:val="001318E6"/>
    <w:rsid w:val="001358DF"/>
    <w:rsid w:val="001500DA"/>
    <w:rsid w:val="00150AF5"/>
    <w:rsid w:val="00154A84"/>
    <w:rsid w:val="001576EE"/>
    <w:rsid w:val="00172A27"/>
    <w:rsid w:val="00173C0B"/>
    <w:rsid w:val="00175DF3"/>
    <w:rsid w:val="0018374A"/>
    <w:rsid w:val="001920C4"/>
    <w:rsid w:val="00192E73"/>
    <w:rsid w:val="00197DBB"/>
    <w:rsid w:val="001A1C8B"/>
    <w:rsid w:val="001A1D00"/>
    <w:rsid w:val="001A35C5"/>
    <w:rsid w:val="001B225E"/>
    <w:rsid w:val="001B6293"/>
    <w:rsid w:val="001C0942"/>
    <w:rsid w:val="001C3665"/>
    <w:rsid w:val="001C51DE"/>
    <w:rsid w:val="001D42F2"/>
    <w:rsid w:val="001E30FB"/>
    <w:rsid w:val="001E569B"/>
    <w:rsid w:val="001F0D9A"/>
    <w:rsid w:val="00200A04"/>
    <w:rsid w:val="00207647"/>
    <w:rsid w:val="00210A62"/>
    <w:rsid w:val="00212335"/>
    <w:rsid w:val="002177E5"/>
    <w:rsid w:val="00217A1E"/>
    <w:rsid w:val="002232CD"/>
    <w:rsid w:val="00225C0D"/>
    <w:rsid w:val="00227E0A"/>
    <w:rsid w:val="00230B47"/>
    <w:rsid w:val="00237963"/>
    <w:rsid w:val="00237B59"/>
    <w:rsid w:val="00257FF6"/>
    <w:rsid w:val="002619B4"/>
    <w:rsid w:val="002710DC"/>
    <w:rsid w:val="00276B1B"/>
    <w:rsid w:val="00281864"/>
    <w:rsid w:val="00286AA3"/>
    <w:rsid w:val="002961A0"/>
    <w:rsid w:val="002B167D"/>
    <w:rsid w:val="002B4732"/>
    <w:rsid w:val="002B4A5C"/>
    <w:rsid w:val="002B5D6C"/>
    <w:rsid w:val="002C0EFE"/>
    <w:rsid w:val="002C59EA"/>
    <w:rsid w:val="002D0860"/>
    <w:rsid w:val="002D5B28"/>
    <w:rsid w:val="002E03AF"/>
    <w:rsid w:val="002E1DA6"/>
    <w:rsid w:val="002F2F9A"/>
    <w:rsid w:val="002F609E"/>
    <w:rsid w:val="002F7530"/>
    <w:rsid w:val="00305740"/>
    <w:rsid w:val="003115FE"/>
    <w:rsid w:val="00327BC5"/>
    <w:rsid w:val="0033362A"/>
    <w:rsid w:val="0033632B"/>
    <w:rsid w:val="00336F96"/>
    <w:rsid w:val="003417B8"/>
    <w:rsid w:val="00344527"/>
    <w:rsid w:val="00352612"/>
    <w:rsid w:val="00364D72"/>
    <w:rsid w:val="00386B62"/>
    <w:rsid w:val="00395B73"/>
    <w:rsid w:val="003A1441"/>
    <w:rsid w:val="003A22C5"/>
    <w:rsid w:val="003A404B"/>
    <w:rsid w:val="003A7E70"/>
    <w:rsid w:val="003B0147"/>
    <w:rsid w:val="003B2485"/>
    <w:rsid w:val="003D0986"/>
    <w:rsid w:val="003D5E74"/>
    <w:rsid w:val="003D7B10"/>
    <w:rsid w:val="003E2282"/>
    <w:rsid w:val="003F0A3E"/>
    <w:rsid w:val="003F0B82"/>
    <w:rsid w:val="003F7E30"/>
    <w:rsid w:val="00400E06"/>
    <w:rsid w:val="004035FD"/>
    <w:rsid w:val="00406D53"/>
    <w:rsid w:val="00416FFD"/>
    <w:rsid w:val="004201BA"/>
    <w:rsid w:val="00432563"/>
    <w:rsid w:val="00442BC3"/>
    <w:rsid w:val="00443A45"/>
    <w:rsid w:val="004440F3"/>
    <w:rsid w:val="004450CB"/>
    <w:rsid w:val="00445BF4"/>
    <w:rsid w:val="004505FB"/>
    <w:rsid w:val="00454E3B"/>
    <w:rsid w:val="00456E64"/>
    <w:rsid w:val="00461111"/>
    <w:rsid w:val="004621BC"/>
    <w:rsid w:val="00471CC9"/>
    <w:rsid w:val="004753B2"/>
    <w:rsid w:val="004767E1"/>
    <w:rsid w:val="004833A1"/>
    <w:rsid w:val="004A0F8D"/>
    <w:rsid w:val="004A6E60"/>
    <w:rsid w:val="004B45AF"/>
    <w:rsid w:val="004E475D"/>
    <w:rsid w:val="004E691B"/>
    <w:rsid w:val="004F609F"/>
    <w:rsid w:val="0050202D"/>
    <w:rsid w:val="00503E9F"/>
    <w:rsid w:val="00504B35"/>
    <w:rsid w:val="0050632D"/>
    <w:rsid w:val="00510C15"/>
    <w:rsid w:val="00525D14"/>
    <w:rsid w:val="0053261D"/>
    <w:rsid w:val="005340C6"/>
    <w:rsid w:val="00537939"/>
    <w:rsid w:val="00541713"/>
    <w:rsid w:val="005472AD"/>
    <w:rsid w:val="00552E7A"/>
    <w:rsid w:val="00570480"/>
    <w:rsid w:val="00574830"/>
    <w:rsid w:val="0057747A"/>
    <w:rsid w:val="00582743"/>
    <w:rsid w:val="005834FD"/>
    <w:rsid w:val="00583C7C"/>
    <w:rsid w:val="00585C10"/>
    <w:rsid w:val="0058779A"/>
    <w:rsid w:val="005879F3"/>
    <w:rsid w:val="00590659"/>
    <w:rsid w:val="00592EDB"/>
    <w:rsid w:val="00597D12"/>
    <w:rsid w:val="005A54E7"/>
    <w:rsid w:val="005B13A9"/>
    <w:rsid w:val="005B6B6F"/>
    <w:rsid w:val="005D0BFB"/>
    <w:rsid w:val="005D14ED"/>
    <w:rsid w:val="005D38F5"/>
    <w:rsid w:val="005E0E62"/>
    <w:rsid w:val="005E5D43"/>
    <w:rsid w:val="005F15F3"/>
    <w:rsid w:val="005F4512"/>
    <w:rsid w:val="00617286"/>
    <w:rsid w:val="00617C61"/>
    <w:rsid w:val="00617E0F"/>
    <w:rsid w:val="00626F89"/>
    <w:rsid w:val="00627BC7"/>
    <w:rsid w:val="00635D79"/>
    <w:rsid w:val="00645636"/>
    <w:rsid w:val="006466CF"/>
    <w:rsid w:val="00647D72"/>
    <w:rsid w:val="00654D62"/>
    <w:rsid w:val="00656D08"/>
    <w:rsid w:val="00683BD8"/>
    <w:rsid w:val="00695044"/>
    <w:rsid w:val="006A49E6"/>
    <w:rsid w:val="006B47E8"/>
    <w:rsid w:val="006B6C93"/>
    <w:rsid w:val="006B7142"/>
    <w:rsid w:val="006C2360"/>
    <w:rsid w:val="006D5BCF"/>
    <w:rsid w:val="006E159A"/>
    <w:rsid w:val="006F15A1"/>
    <w:rsid w:val="006F1B88"/>
    <w:rsid w:val="006F23DD"/>
    <w:rsid w:val="006F43EC"/>
    <w:rsid w:val="00707AF1"/>
    <w:rsid w:val="00714A5B"/>
    <w:rsid w:val="00714C30"/>
    <w:rsid w:val="00716F30"/>
    <w:rsid w:val="00742D0B"/>
    <w:rsid w:val="00744702"/>
    <w:rsid w:val="007452F5"/>
    <w:rsid w:val="00747DCD"/>
    <w:rsid w:val="00765003"/>
    <w:rsid w:val="0076576C"/>
    <w:rsid w:val="007720E6"/>
    <w:rsid w:val="0078164D"/>
    <w:rsid w:val="0078284C"/>
    <w:rsid w:val="0078668B"/>
    <w:rsid w:val="00794FA0"/>
    <w:rsid w:val="007A38B7"/>
    <w:rsid w:val="007B2804"/>
    <w:rsid w:val="007B5EA7"/>
    <w:rsid w:val="007C4BA0"/>
    <w:rsid w:val="007D2291"/>
    <w:rsid w:val="007D290F"/>
    <w:rsid w:val="007D2A62"/>
    <w:rsid w:val="007D2D2A"/>
    <w:rsid w:val="007E2EAE"/>
    <w:rsid w:val="007F3CEC"/>
    <w:rsid w:val="007F3E91"/>
    <w:rsid w:val="007F75E2"/>
    <w:rsid w:val="007F7D13"/>
    <w:rsid w:val="008114DE"/>
    <w:rsid w:val="00812B43"/>
    <w:rsid w:val="00820C86"/>
    <w:rsid w:val="008332DB"/>
    <w:rsid w:val="00833FD9"/>
    <w:rsid w:val="00840957"/>
    <w:rsid w:val="008443BA"/>
    <w:rsid w:val="00845109"/>
    <w:rsid w:val="00851591"/>
    <w:rsid w:val="0085691B"/>
    <w:rsid w:val="008632B0"/>
    <w:rsid w:val="00863FE6"/>
    <w:rsid w:val="008648C6"/>
    <w:rsid w:val="00864E2A"/>
    <w:rsid w:val="00866953"/>
    <w:rsid w:val="008676E4"/>
    <w:rsid w:val="00867A62"/>
    <w:rsid w:val="00873E4D"/>
    <w:rsid w:val="0087692C"/>
    <w:rsid w:val="00877D58"/>
    <w:rsid w:val="0088327F"/>
    <w:rsid w:val="00884E49"/>
    <w:rsid w:val="00895C7B"/>
    <w:rsid w:val="008A28CF"/>
    <w:rsid w:val="008A5CEB"/>
    <w:rsid w:val="008B0CF3"/>
    <w:rsid w:val="008B318B"/>
    <w:rsid w:val="008B3A7F"/>
    <w:rsid w:val="008B77FB"/>
    <w:rsid w:val="008D772B"/>
    <w:rsid w:val="008D7AA6"/>
    <w:rsid w:val="008F05CF"/>
    <w:rsid w:val="008F514C"/>
    <w:rsid w:val="00912F41"/>
    <w:rsid w:val="0091751C"/>
    <w:rsid w:val="00917CCE"/>
    <w:rsid w:val="0092199A"/>
    <w:rsid w:val="0092336E"/>
    <w:rsid w:val="00923C27"/>
    <w:rsid w:val="0093580A"/>
    <w:rsid w:val="00962122"/>
    <w:rsid w:val="0097216D"/>
    <w:rsid w:val="00983F15"/>
    <w:rsid w:val="00992874"/>
    <w:rsid w:val="009936C1"/>
    <w:rsid w:val="009A2740"/>
    <w:rsid w:val="009A70A9"/>
    <w:rsid w:val="009A7104"/>
    <w:rsid w:val="009C15E9"/>
    <w:rsid w:val="009D0C64"/>
    <w:rsid w:val="009D3BBF"/>
    <w:rsid w:val="009D6366"/>
    <w:rsid w:val="009E02DC"/>
    <w:rsid w:val="009E50A6"/>
    <w:rsid w:val="009F7450"/>
    <w:rsid w:val="00A07D86"/>
    <w:rsid w:val="00A14387"/>
    <w:rsid w:val="00A210A5"/>
    <w:rsid w:val="00A2518F"/>
    <w:rsid w:val="00A302D8"/>
    <w:rsid w:val="00A32DFE"/>
    <w:rsid w:val="00A364F2"/>
    <w:rsid w:val="00A51433"/>
    <w:rsid w:val="00A5385B"/>
    <w:rsid w:val="00A56C02"/>
    <w:rsid w:val="00A6072F"/>
    <w:rsid w:val="00A64849"/>
    <w:rsid w:val="00A72837"/>
    <w:rsid w:val="00A74CA3"/>
    <w:rsid w:val="00A81E9C"/>
    <w:rsid w:val="00A835CE"/>
    <w:rsid w:val="00A840EC"/>
    <w:rsid w:val="00A87AC5"/>
    <w:rsid w:val="00A95C38"/>
    <w:rsid w:val="00AA02A3"/>
    <w:rsid w:val="00AA0CA9"/>
    <w:rsid w:val="00AA1E3C"/>
    <w:rsid w:val="00AA5037"/>
    <w:rsid w:val="00AB0318"/>
    <w:rsid w:val="00AB17F9"/>
    <w:rsid w:val="00AB2554"/>
    <w:rsid w:val="00AB72A4"/>
    <w:rsid w:val="00AC35BD"/>
    <w:rsid w:val="00AC4956"/>
    <w:rsid w:val="00AC7780"/>
    <w:rsid w:val="00AE1FB6"/>
    <w:rsid w:val="00AE44AD"/>
    <w:rsid w:val="00AF443C"/>
    <w:rsid w:val="00B053F0"/>
    <w:rsid w:val="00B1085E"/>
    <w:rsid w:val="00B17548"/>
    <w:rsid w:val="00B17A05"/>
    <w:rsid w:val="00B255DA"/>
    <w:rsid w:val="00B27A35"/>
    <w:rsid w:val="00B36509"/>
    <w:rsid w:val="00B43E4B"/>
    <w:rsid w:val="00B45941"/>
    <w:rsid w:val="00B469A2"/>
    <w:rsid w:val="00B524BC"/>
    <w:rsid w:val="00B538F9"/>
    <w:rsid w:val="00B62A68"/>
    <w:rsid w:val="00B62C4F"/>
    <w:rsid w:val="00B64395"/>
    <w:rsid w:val="00B66519"/>
    <w:rsid w:val="00B75500"/>
    <w:rsid w:val="00B83745"/>
    <w:rsid w:val="00B8537C"/>
    <w:rsid w:val="00BA2F2F"/>
    <w:rsid w:val="00BB6AF8"/>
    <w:rsid w:val="00BB7FFA"/>
    <w:rsid w:val="00BC2106"/>
    <w:rsid w:val="00BC2B86"/>
    <w:rsid w:val="00BC314B"/>
    <w:rsid w:val="00BD3A47"/>
    <w:rsid w:val="00BD42FB"/>
    <w:rsid w:val="00BD4AB8"/>
    <w:rsid w:val="00BD7D43"/>
    <w:rsid w:val="00BF6898"/>
    <w:rsid w:val="00BF73A3"/>
    <w:rsid w:val="00C04984"/>
    <w:rsid w:val="00C07478"/>
    <w:rsid w:val="00C133C6"/>
    <w:rsid w:val="00C141B4"/>
    <w:rsid w:val="00C141B9"/>
    <w:rsid w:val="00C1747E"/>
    <w:rsid w:val="00C2064A"/>
    <w:rsid w:val="00C2390A"/>
    <w:rsid w:val="00C31991"/>
    <w:rsid w:val="00C361CB"/>
    <w:rsid w:val="00C41F31"/>
    <w:rsid w:val="00C4673E"/>
    <w:rsid w:val="00C508E7"/>
    <w:rsid w:val="00C564BC"/>
    <w:rsid w:val="00C61C19"/>
    <w:rsid w:val="00C643D7"/>
    <w:rsid w:val="00C64BEE"/>
    <w:rsid w:val="00C719C8"/>
    <w:rsid w:val="00C727F6"/>
    <w:rsid w:val="00C82CC2"/>
    <w:rsid w:val="00C86AC2"/>
    <w:rsid w:val="00C87B0F"/>
    <w:rsid w:val="00C907C2"/>
    <w:rsid w:val="00C94CCF"/>
    <w:rsid w:val="00C95E1A"/>
    <w:rsid w:val="00CB3005"/>
    <w:rsid w:val="00CB34F3"/>
    <w:rsid w:val="00CB671D"/>
    <w:rsid w:val="00CC5F5F"/>
    <w:rsid w:val="00CD342D"/>
    <w:rsid w:val="00CD488E"/>
    <w:rsid w:val="00CD603F"/>
    <w:rsid w:val="00CE46B3"/>
    <w:rsid w:val="00CE6419"/>
    <w:rsid w:val="00CF0A82"/>
    <w:rsid w:val="00CF2BDF"/>
    <w:rsid w:val="00CF5858"/>
    <w:rsid w:val="00D03FA9"/>
    <w:rsid w:val="00D1038D"/>
    <w:rsid w:val="00D121BD"/>
    <w:rsid w:val="00D27115"/>
    <w:rsid w:val="00D30B29"/>
    <w:rsid w:val="00D402BF"/>
    <w:rsid w:val="00D4077B"/>
    <w:rsid w:val="00D432FD"/>
    <w:rsid w:val="00D54199"/>
    <w:rsid w:val="00D57DEC"/>
    <w:rsid w:val="00D65C5E"/>
    <w:rsid w:val="00D6706F"/>
    <w:rsid w:val="00D76AAE"/>
    <w:rsid w:val="00D82E08"/>
    <w:rsid w:val="00D849A1"/>
    <w:rsid w:val="00D858EF"/>
    <w:rsid w:val="00D8593C"/>
    <w:rsid w:val="00D9392D"/>
    <w:rsid w:val="00DA0D09"/>
    <w:rsid w:val="00DB7348"/>
    <w:rsid w:val="00DC01E3"/>
    <w:rsid w:val="00DC07D0"/>
    <w:rsid w:val="00DC58F8"/>
    <w:rsid w:val="00DD5247"/>
    <w:rsid w:val="00DF5E15"/>
    <w:rsid w:val="00DF78E1"/>
    <w:rsid w:val="00E13C13"/>
    <w:rsid w:val="00E158D6"/>
    <w:rsid w:val="00E230EF"/>
    <w:rsid w:val="00E23305"/>
    <w:rsid w:val="00E30C11"/>
    <w:rsid w:val="00E36EF2"/>
    <w:rsid w:val="00E47311"/>
    <w:rsid w:val="00E50157"/>
    <w:rsid w:val="00E51760"/>
    <w:rsid w:val="00E61CAE"/>
    <w:rsid w:val="00E67432"/>
    <w:rsid w:val="00E679C9"/>
    <w:rsid w:val="00E7032D"/>
    <w:rsid w:val="00E71A75"/>
    <w:rsid w:val="00E81818"/>
    <w:rsid w:val="00E81AD8"/>
    <w:rsid w:val="00E83653"/>
    <w:rsid w:val="00E849F5"/>
    <w:rsid w:val="00E8766A"/>
    <w:rsid w:val="00E9271B"/>
    <w:rsid w:val="00E95BBB"/>
    <w:rsid w:val="00E971B0"/>
    <w:rsid w:val="00E97464"/>
    <w:rsid w:val="00EA2613"/>
    <w:rsid w:val="00EB1756"/>
    <w:rsid w:val="00EC16BC"/>
    <w:rsid w:val="00EC3265"/>
    <w:rsid w:val="00EC5646"/>
    <w:rsid w:val="00EE00AE"/>
    <w:rsid w:val="00EE076A"/>
    <w:rsid w:val="00EE3E52"/>
    <w:rsid w:val="00EE4731"/>
    <w:rsid w:val="00EF4227"/>
    <w:rsid w:val="00EF5DF2"/>
    <w:rsid w:val="00EF73B2"/>
    <w:rsid w:val="00F04DFD"/>
    <w:rsid w:val="00F05B6F"/>
    <w:rsid w:val="00F06884"/>
    <w:rsid w:val="00F34CC7"/>
    <w:rsid w:val="00F404AB"/>
    <w:rsid w:val="00F42977"/>
    <w:rsid w:val="00F441ED"/>
    <w:rsid w:val="00F4633C"/>
    <w:rsid w:val="00F5277E"/>
    <w:rsid w:val="00F5385D"/>
    <w:rsid w:val="00F5530D"/>
    <w:rsid w:val="00F81299"/>
    <w:rsid w:val="00FB4312"/>
    <w:rsid w:val="00FB6BFE"/>
    <w:rsid w:val="00FD308C"/>
    <w:rsid w:val="00FD78B0"/>
    <w:rsid w:val="00FE1EA5"/>
    <w:rsid w:val="00FE63A4"/>
    <w:rsid w:val="00FF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313CA200"/>
  <w15:docId w15:val="{8245244E-B101-48D4-915E-81DB8B846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rsid w:val="00A6072F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2F2F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F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F9A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qFormat/>
    <w:rsid w:val="00BB6AF8"/>
    <w:rPr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11624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CD48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488E"/>
    <w:rPr>
      <w:sz w:val="28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D48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488E"/>
    <w:rPr>
      <w:sz w:val="28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rsid w:val="00617E0F"/>
    <w:rPr>
      <w:sz w:val="28"/>
      <w:szCs w:val="24"/>
      <w:u w:val="single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7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584</Words>
  <Characters>3334</Characters>
  <Application>Microsoft Office Word</Application>
  <DocSecurity>0</DocSecurity>
  <PresentationFormat/>
  <Lines>27</Lines>
  <Paragraphs>7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3911</CharactersWithSpaces>
  <SharedDoc>false</SharedDoc>
  <HLinks>
    <vt:vector size="12" baseType="variant">
      <vt:variant>
        <vt:i4>7602292</vt:i4>
      </vt:variant>
      <vt:variant>
        <vt:i4>3</vt:i4>
      </vt:variant>
      <vt:variant>
        <vt:i4>0</vt:i4>
      </vt:variant>
      <vt:variant>
        <vt:i4>5</vt:i4>
      </vt:variant>
      <vt:variant>
        <vt:lpwstr>https://notepad-plus-plus.org/download/v7.7.1.html</vt:lpwstr>
      </vt:variant>
      <vt:variant>
        <vt:lpwstr/>
      </vt:variant>
      <vt:variant>
        <vt:i4>458767</vt:i4>
      </vt:variant>
      <vt:variant>
        <vt:i4>0</vt:i4>
      </vt:variant>
      <vt:variant>
        <vt:i4>0</vt:i4>
      </vt:variant>
      <vt:variant>
        <vt:i4>5</vt:i4>
      </vt:variant>
      <vt:variant>
        <vt:lpwstr>https://visualstudio.microsoft.com/downloads/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sudheer</dc:creator>
  <cp:lastModifiedBy>Alex Yang</cp:lastModifiedBy>
  <cp:revision>485</cp:revision>
  <cp:lastPrinted>2019-09-29T18:54:00Z</cp:lastPrinted>
  <dcterms:created xsi:type="dcterms:W3CDTF">2019-09-04T05:01:00Z</dcterms:created>
  <dcterms:modified xsi:type="dcterms:W3CDTF">2023-02-07T04:54:00Z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