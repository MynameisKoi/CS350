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8668" w14:textId="77777777" w:rsidR="00CB2518" w:rsidRPr="004E4EE3" w:rsidRDefault="00CB2518" w:rsidP="00CB2518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39A034C6" wp14:editId="52156679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62FAC846" w14:textId="77777777" w:rsidR="00EF6A49" w:rsidRDefault="00EF6A49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49E21F4D" w14:textId="77777777" w:rsidR="0039549B" w:rsidRPr="0039549B" w:rsidRDefault="0039549B">
      <w:pPr>
        <w:jc w:val="center"/>
        <w:rPr>
          <w:b/>
          <w:bCs/>
          <w:szCs w:val="28"/>
        </w:rPr>
      </w:pPr>
      <w:r w:rsidRPr="0039549B">
        <w:rPr>
          <w:b/>
          <w:bCs/>
          <w:szCs w:val="28"/>
        </w:rPr>
        <w:t>CS350 - Data Structures</w:t>
      </w:r>
    </w:p>
    <w:p w14:paraId="02D7A47E" w14:textId="2E11409B" w:rsidR="00A14387" w:rsidRDefault="00C7550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</w:t>
      </w:r>
      <w:r w:rsidR="00CB2518">
        <w:rPr>
          <w:b/>
          <w:bCs/>
          <w:szCs w:val="28"/>
        </w:rPr>
        <w:t>4</w:t>
      </w:r>
    </w:p>
    <w:p w14:paraId="25CE2F3F" w14:textId="0C4AB238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0342F5">
        <w:rPr>
          <w:rFonts w:eastAsia="TimesNewRomanPS-BoldMT" w:cs="SimSun"/>
          <w:b/>
          <w:bCs/>
          <w:szCs w:val="28"/>
        </w:rPr>
        <w:t>3</w:t>
      </w:r>
      <w:r w:rsidR="004F4410">
        <w:rPr>
          <w:rFonts w:eastAsia="TimesNewRomanPS-BoldMT" w:cs="SimSun"/>
          <w:b/>
          <w:bCs/>
          <w:szCs w:val="28"/>
        </w:rPr>
        <w:t>/</w:t>
      </w:r>
      <w:r w:rsidR="000342F5">
        <w:rPr>
          <w:rFonts w:eastAsia="TimesNewRomanPS-BoldMT" w:cs="SimSun"/>
          <w:b/>
          <w:bCs/>
          <w:szCs w:val="28"/>
        </w:rPr>
        <w:t>15</w:t>
      </w:r>
      <w:r w:rsidR="00D5584F">
        <w:rPr>
          <w:rFonts w:eastAsia="TimesNewRomanPS-BoldMT" w:cs="SimSun"/>
          <w:b/>
          <w:bCs/>
          <w:szCs w:val="28"/>
        </w:rPr>
        <w:t>/202</w:t>
      </w:r>
      <w:r w:rsidR="00A628AF">
        <w:rPr>
          <w:rFonts w:eastAsia="TimesNewRomanPS-BoldMT" w:cs="SimSun"/>
          <w:b/>
          <w:bCs/>
          <w:szCs w:val="28"/>
        </w:rPr>
        <w:t>3</w:t>
      </w:r>
    </w:p>
    <w:p w14:paraId="71F74393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5E85E61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  <w:r w:rsidR="00C83621">
        <w:rPr>
          <w:rFonts w:eastAsia="TimesNewRomanPS-BoldMT" w:cs="SimSun"/>
          <w:b/>
          <w:bCs/>
          <w:sz w:val="24"/>
          <w:lang w:eastAsia="zh-CN"/>
        </w:rPr>
        <w:t>s</w:t>
      </w:r>
      <w:r>
        <w:rPr>
          <w:rFonts w:eastAsia="TimesNewRomanPS-BoldMT" w:cs="SimSun"/>
          <w:b/>
          <w:bCs/>
          <w:sz w:val="24"/>
          <w:lang w:eastAsia="zh-CN"/>
        </w:rPr>
        <w:t xml:space="preserve">: </w:t>
      </w:r>
    </w:p>
    <w:p w14:paraId="2E79925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8F105E8" w14:textId="77777777" w:rsidR="00BB6AF8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a. </w:t>
      </w:r>
      <w:r w:rsidR="00181457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gramStart"/>
      <w:r w:rsidR="001D27E0">
        <w:rPr>
          <w:rFonts w:eastAsia="TimesNewRomanPS-BoldMT" w:cs="SimSun"/>
          <w:b/>
          <w:bCs/>
          <w:sz w:val="24"/>
          <w:lang w:eastAsia="zh-CN"/>
        </w:rPr>
        <w:t>GitHub</w:t>
      </w:r>
      <w:proofErr w:type="gramEnd"/>
    </w:p>
    <w:p w14:paraId="217C3C05" w14:textId="77777777" w:rsidR="00FD05BA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b. </w:t>
      </w:r>
      <w:r w:rsidR="00BB6AF8"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36176222" w14:textId="77777777" w:rsidR="00BB6AF8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c. </w:t>
      </w:r>
      <w:r w:rsidR="00BB6AF8"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400B47">
        <w:rPr>
          <w:rFonts w:eastAsia="TimesNewRomanPS-BoldMT" w:cs="SimSun"/>
          <w:b/>
          <w:bCs/>
          <w:sz w:val="24"/>
          <w:lang w:eastAsia="zh-CN"/>
        </w:rPr>
        <w:t xml:space="preserve">homework submission </w:t>
      </w:r>
      <w:r w:rsidR="00635733">
        <w:rPr>
          <w:rFonts w:eastAsia="TimesNewRomanPS-BoldMT" w:cs="SimSun"/>
          <w:b/>
          <w:bCs/>
          <w:sz w:val="24"/>
          <w:lang w:eastAsia="zh-CN"/>
        </w:rPr>
        <w:t>can’t</w:t>
      </w:r>
      <w:r w:rsidR="00BB6AF8"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3A1C95C8" w14:textId="77777777" w:rsidR="00BB6AF8" w:rsidRDefault="00FD05BA" w:rsidP="00BB6AF8">
      <w:pPr>
        <w:pStyle w:val="NoSpacing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d. </w:t>
      </w:r>
      <w:r w:rsidR="004C5643">
        <w:rPr>
          <w:rFonts w:eastAsia="TimesNewRomanPS-BoldMT" w:cs="SimSun"/>
          <w:b/>
          <w:bCs/>
          <w:lang w:eastAsia="zh-CN"/>
        </w:rPr>
        <w:t>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75AAF4EA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A82BE5A" w14:textId="77777777" w:rsidR="00616C9B" w:rsidRDefault="00A07D86" w:rsidP="00FE0181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1.</w:t>
      </w:r>
      <w:r w:rsidR="00CA5C63">
        <w:rPr>
          <w:rFonts w:eastAsia="TimesNewRomanPS-BoldMT" w:cs="SimSun"/>
          <w:bCs/>
          <w:sz w:val="24"/>
          <w:lang w:eastAsia="zh-CN"/>
        </w:rPr>
        <w:t xml:space="preserve"> </w:t>
      </w:r>
      <w:r w:rsidR="00616C9B">
        <w:rPr>
          <w:rFonts w:eastAsia="TimesNewRomanPS-BoldMT" w:cs="SimSun"/>
          <w:bCs/>
          <w:sz w:val="24"/>
          <w:lang w:eastAsia="zh-CN"/>
        </w:rPr>
        <w:t xml:space="preserve">Linked list can be built in an </w:t>
      </w:r>
      <w:r w:rsidR="00616C9B" w:rsidRPr="004844FA">
        <w:rPr>
          <w:rFonts w:eastAsia="TimesNewRomanPS-BoldMT" w:cs="SimSun"/>
          <w:bCs/>
          <w:i/>
          <w:sz w:val="24"/>
          <w:lang w:eastAsia="zh-CN"/>
        </w:rPr>
        <w:t>array</w:t>
      </w:r>
      <w:r w:rsidR="00616C9B">
        <w:rPr>
          <w:rFonts w:eastAsia="TimesNewRomanPS-BoldMT" w:cs="SimSun"/>
          <w:bCs/>
          <w:sz w:val="24"/>
          <w:lang w:eastAsia="zh-CN"/>
        </w:rPr>
        <w:t xml:space="preserve"> data type</w:t>
      </w:r>
      <w:r w:rsidR="00FA1A70" w:rsidRPr="00FA1A70">
        <w:rPr>
          <w:rFonts w:eastAsia="TimesNewRomanPS-BoldMT" w:cs="SimSun"/>
          <w:bCs/>
          <w:sz w:val="24"/>
          <w:lang w:eastAsia="zh-CN"/>
        </w:rPr>
        <w:t xml:space="preserve"> </w:t>
      </w:r>
      <w:r w:rsidR="00FA1A70">
        <w:rPr>
          <w:rFonts w:eastAsia="TimesNewRomanPS-BoldMT" w:cs="SimSun"/>
          <w:bCs/>
          <w:sz w:val="24"/>
          <w:lang w:eastAsia="zh-CN"/>
        </w:rPr>
        <w:t xml:space="preserve">as the </w:t>
      </w:r>
      <w:r w:rsidR="00EB79F7">
        <w:rPr>
          <w:rFonts w:eastAsia="TimesNewRomanPS-BoldMT" w:cs="SimSun"/>
          <w:bCs/>
          <w:sz w:val="24"/>
          <w:lang w:eastAsia="zh-CN"/>
        </w:rPr>
        <w:t xml:space="preserve">following </w:t>
      </w:r>
      <w:r w:rsidR="00FA1A70">
        <w:rPr>
          <w:rFonts w:eastAsia="TimesNewRomanPS-BoldMT" w:cs="SimSun"/>
          <w:bCs/>
          <w:sz w:val="24"/>
          <w:lang w:eastAsia="zh-CN"/>
        </w:rPr>
        <w:t>example</w:t>
      </w:r>
      <w:r w:rsidR="00616C9B">
        <w:rPr>
          <w:rFonts w:eastAsia="TimesNewRomanPS-BoldMT" w:cs="SimSun"/>
          <w:bCs/>
          <w:sz w:val="24"/>
          <w:lang w:eastAsia="zh-CN"/>
        </w:rPr>
        <w:t xml:space="preserve">, in which each element is a class </w:t>
      </w:r>
      <w:r w:rsidR="00616C9B" w:rsidRPr="00CD296A">
        <w:rPr>
          <w:rFonts w:eastAsia="TimesNewRomanPS-BoldMT" w:cs="SimSun"/>
          <w:bCs/>
          <w:i/>
          <w:sz w:val="24"/>
          <w:lang w:eastAsia="zh-CN"/>
        </w:rPr>
        <w:t>object</w:t>
      </w:r>
      <w:r w:rsidR="00616C9B">
        <w:rPr>
          <w:rFonts w:eastAsia="TimesNewRomanPS-BoldMT" w:cs="SimSun"/>
          <w:bCs/>
          <w:sz w:val="24"/>
          <w:lang w:eastAsia="zh-CN"/>
        </w:rPr>
        <w:t xml:space="preserve"> with two components, </w:t>
      </w:r>
      <w:r w:rsidR="00616C9B" w:rsidRPr="006F4FE5">
        <w:rPr>
          <w:rFonts w:eastAsia="TimesNewRomanPS-BoldMT" w:cs="SimSun"/>
          <w:bCs/>
          <w:i/>
          <w:sz w:val="24"/>
          <w:lang w:eastAsia="zh-CN"/>
        </w:rPr>
        <w:t>data</w:t>
      </w:r>
      <w:r w:rsidR="00616C9B">
        <w:rPr>
          <w:rFonts w:eastAsia="TimesNewRomanPS-BoldMT" w:cs="SimSun"/>
          <w:bCs/>
          <w:sz w:val="24"/>
          <w:lang w:eastAsia="zh-CN"/>
        </w:rPr>
        <w:t xml:space="preserve"> and </w:t>
      </w:r>
      <w:r w:rsidR="00616C9B" w:rsidRPr="006F4FE5">
        <w:rPr>
          <w:rFonts w:eastAsia="TimesNewRomanPS-BoldMT" w:cs="SimSun"/>
          <w:bCs/>
          <w:i/>
          <w:sz w:val="24"/>
          <w:lang w:eastAsia="zh-CN"/>
        </w:rPr>
        <w:t>index</w:t>
      </w:r>
      <w:r w:rsidR="00616C9B">
        <w:rPr>
          <w:rFonts w:eastAsia="TimesNewRomanPS-BoldMT" w:cs="SimSun"/>
          <w:bCs/>
          <w:sz w:val="24"/>
          <w:lang w:eastAsia="zh-CN"/>
        </w:rPr>
        <w:t xml:space="preserve"> pointing to next element in the array</w:t>
      </w:r>
      <w:r w:rsidR="009B2D56">
        <w:rPr>
          <w:rFonts w:eastAsia="TimesNewRomanPS-BoldMT" w:cs="SimSun"/>
          <w:bCs/>
          <w:sz w:val="24"/>
          <w:lang w:eastAsia="zh-CN"/>
        </w:rPr>
        <w:t xml:space="preserve">. </w:t>
      </w:r>
      <w:r w:rsidR="00616C9B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44CD5A96" w14:textId="77777777" w:rsidR="00873BFA" w:rsidRDefault="00616C9B" w:rsidP="009B2D56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151908CF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3734FE">
        <w:rPr>
          <w:rFonts w:ascii="Courier New" w:eastAsia="Times New Roman" w:hAnsi="Courier New" w:cs="Courier New"/>
          <w:i/>
          <w:noProof/>
          <w:color w:val="AF00DB"/>
          <w:sz w:val="20"/>
          <w:szCs w:val="21"/>
          <w:lang w:eastAsia="zh-CN"/>
        </w:rPr>
        <w:drawing>
          <wp:anchor distT="0" distB="0" distL="114300" distR="114300" simplePos="0" relativeHeight="251658240" behindDoc="0" locked="0" layoutInCell="1" allowOverlap="1" wp14:anchorId="7B9E5297" wp14:editId="03D3733B">
            <wp:simplePos x="0" y="0"/>
            <wp:positionH relativeFrom="margin">
              <wp:posOffset>139700</wp:posOffset>
            </wp:positionH>
            <wp:positionV relativeFrom="margin">
              <wp:posOffset>3679190</wp:posOffset>
            </wp:positionV>
            <wp:extent cx="1637665" cy="143637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D56">
        <w:rPr>
          <w:rFonts w:ascii="Courier New" w:eastAsia="Times New Roman" w:hAnsi="Courier New" w:cs="Courier New"/>
          <w:i/>
          <w:color w:val="AF00DB"/>
          <w:sz w:val="20"/>
          <w:szCs w:val="21"/>
          <w:lang w:eastAsia="zh-CN"/>
        </w:rPr>
        <w:t>import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 </w:t>
      </w:r>
      <w:proofErr w:type="spellStart"/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numpy</w:t>
      </w:r>
      <w:proofErr w:type="spellEnd"/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 </w:t>
      </w:r>
      <w:r w:rsidRPr="009B2D56">
        <w:rPr>
          <w:rFonts w:ascii="Courier New" w:eastAsia="Times New Roman" w:hAnsi="Courier New" w:cs="Courier New"/>
          <w:i/>
          <w:color w:val="AF00DB"/>
          <w:sz w:val="20"/>
          <w:szCs w:val="21"/>
          <w:lang w:eastAsia="zh-CN"/>
        </w:rPr>
        <w:t>as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 </w:t>
      </w:r>
      <w:proofErr w:type="gramStart"/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np</w:t>
      </w:r>
      <w:proofErr w:type="gramEnd"/>
    </w:p>
    <w:p w14:paraId="7C739848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</w:p>
    <w:p w14:paraId="79A5ED00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0000FF"/>
          <w:sz w:val="20"/>
          <w:szCs w:val="21"/>
          <w:lang w:eastAsia="zh-CN"/>
        </w:rPr>
        <w:t>class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 Node:</w:t>
      </w:r>
    </w:p>
    <w:p w14:paraId="6D821A19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  </w:t>
      </w:r>
      <w:r w:rsidRPr="009B2D56">
        <w:rPr>
          <w:rFonts w:ascii="Courier New" w:eastAsia="Times New Roman" w:hAnsi="Courier New" w:cs="Courier New"/>
          <w:i/>
          <w:color w:val="0000FF"/>
          <w:sz w:val="20"/>
          <w:szCs w:val="21"/>
          <w:lang w:eastAsia="zh-CN"/>
        </w:rPr>
        <w:t>def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 </w:t>
      </w:r>
      <w:r w:rsidRPr="009B2D56">
        <w:rPr>
          <w:rFonts w:ascii="Courier New" w:eastAsia="Times New Roman" w:hAnsi="Courier New" w:cs="Courier New"/>
          <w:i/>
          <w:color w:val="795E26"/>
          <w:sz w:val="20"/>
          <w:szCs w:val="21"/>
          <w:lang w:eastAsia="zh-CN"/>
        </w:rPr>
        <w:t>__</w:t>
      </w:r>
      <w:proofErr w:type="spellStart"/>
      <w:r w:rsidRPr="009B2D56">
        <w:rPr>
          <w:rFonts w:ascii="Courier New" w:eastAsia="Times New Roman" w:hAnsi="Courier New" w:cs="Courier New"/>
          <w:i/>
          <w:color w:val="795E26"/>
          <w:sz w:val="20"/>
          <w:szCs w:val="21"/>
          <w:lang w:eastAsia="zh-CN"/>
        </w:rPr>
        <w:t>init</w:t>
      </w:r>
      <w:proofErr w:type="spellEnd"/>
      <w:r w:rsidRPr="009B2D56">
        <w:rPr>
          <w:rFonts w:ascii="Courier New" w:eastAsia="Times New Roman" w:hAnsi="Courier New" w:cs="Courier New"/>
          <w:i/>
          <w:color w:val="795E26"/>
          <w:sz w:val="20"/>
          <w:szCs w:val="21"/>
          <w:lang w:eastAsia="zh-CN"/>
        </w:rPr>
        <w:t>_</w:t>
      </w:r>
      <w:proofErr w:type="gramStart"/>
      <w:r w:rsidRPr="009B2D56">
        <w:rPr>
          <w:rFonts w:ascii="Courier New" w:eastAsia="Times New Roman" w:hAnsi="Courier New" w:cs="Courier New"/>
          <w:i/>
          <w:color w:val="795E26"/>
          <w:sz w:val="20"/>
          <w:szCs w:val="21"/>
          <w:lang w:eastAsia="zh-CN"/>
        </w:rPr>
        <w:t>_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(</w:t>
      </w:r>
      <w:proofErr w:type="gramEnd"/>
      <w:r w:rsidRPr="009B2D56">
        <w:rPr>
          <w:rFonts w:ascii="Courier New" w:eastAsia="Times New Roman" w:hAnsi="Courier New" w:cs="Courier New"/>
          <w:i/>
          <w:color w:val="001080"/>
          <w:sz w:val="20"/>
          <w:szCs w:val="21"/>
          <w:lang w:eastAsia="zh-CN"/>
        </w:rPr>
        <w:t>self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, </w:t>
      </w:r>
      <w:r w:rsidRPr="009B2D56">
        <w:rPr>
          <w:rFonts w:ascii="Courier New" w:eastAsia="Times New Roman" w:hAnsi="Courier New" w:cs="Courier New"/>
          <w:i/>
          <w:color w:val="001080"/>
          <w:sz w:val="20"/>
          <w:szCs w:val="21"/>
          <w:lang w:eastAsia="zh-CN"/>
        </w:rPr>
        <w:t>data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, </w:t>
      </w:r>
      <w:proofErr w:type="spellStart"/>
      <w:r w:rsidRPr="009B2D56">
        <w:rPr>
          <w:rFonts w:ascii="Courier New" w:eastAsia="Times New Roman" w:hAnsi="Courier New" w:cs="Courier New"/>
          <w:i/>
          <w:color w:val="001080"/>
          <w:sz w:val="20"/>
          <w:szCs w:val="21"/>
          <w:lang w:eastAsia="zh-CN"/>
        </w:rPr>
        <w:t>idx</w:t>
      </w:r>
      <w:proofErr w:type="spellEnd"/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):</w:t>
      </w:r>
    </w:p>
    <w:p w14:paraId="33303016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    </w:t>
      </w:r>
      <w:proofErr w:type="spellStart"/>
      <w:r w:rsidRPr="009B2D56">
        <w:rPr>
          <w:rFonts w:ascii="Courier New" w:eastAsia="Times New Roman" w:hAnsi="Courier New" w:cs="Courier New"/>
          <w:i/>
          <w:color w:val="001080"/>
          <w:sz w:val="20"/>
          <w:szCs w:val="21"/>
          <w:lang w:eastAsia="zh-CN"/>
        </w:rPr>
        <w:t>self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.data</w:t>
      </w:r>
      <w:proofErr w:type="spellEnd"/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=data</w:t>
      </w:r>
    </w:p>
    <w:p w14:paraId="5AB19156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    </w:t>
      </w:r>
      <w:proofErr w:type="spellStart"/>
      <w:r w:rsidRPr="009B2D56">
        <w:rPr>
          <w:rFonts w:ascii="Courier New" w:eastAsia="Times New Roman" w:hAnsi="Courier New" w:cs="Courier New"/>
          <w:i/>
          <w:color w:val="001080"/>
          <w:sz w:val="20"/>
          <w:szCs w:val="21"/>
          <w:lang w:eastAsia="zh-CN"/>
        </w:rPr>
        <w:t>self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.idx</w:t>
      </w:r>
      <w:proofErr w:type="spellEnd"/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=</w:t>
      </w:r>
      <w:proofErr w:type="spellStart"/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idx</w:t>
      </w:r>
      <w:proofErr w:type="spellEnd"/>
    </w:p>
    <w:p w14:paraId="692165CF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</w:p>
    <w:p w14:paraId="414BA0AC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elm0=Node(</w:t>
      </w:r>
      <w:r w:rsidRPr="009B2D56">
        <w:rPr>
          <w:rFonts w:ascii="Courier New" w:eastAsia="Times New Roman" w:hAnsi="Courier New" w:cs="Courier New"/>
          <w:i/>
          <w:color w:val="A31515"/>
          <w:sz w:val="20"/>
          <w:szCs w:val="21"/>
          <w:lang w:eastAsia="zh-CN"/>
        </w:rPr>
        <w:t>"head"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,</w:t>
      </w:r>
      <w:r w:rsidRPr="009B2D56">
        <w:rPr>
          <w:rFonts w:ascii="Courier New" w:eastAsia="Times New Roman" w:hAnsi="Courier New" w:cs="Courier New"/>
          <w:i/>
          <w:color w:val="09885A"/>
          <w:sz w:val="20"/>
          <w:szCs w:val="21"/>
          <w:lang w:eastAsia="zh-CN"/>
        </w:rPr>
        <w:t>1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)</w:t>
      </w:r>
    </w:p>
    <w:p w14:paraId="0D5FC499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elm1=Node(</w:t>
      </w:r>
      <w:r w:rsidRPr="009B2D56">
        <w:rPr>
          <w:rFonts w:ascii="Courier New" w:eastAsia="Times New Roman" w:hAnsi="Courier New" w:cs="Courier New"/>
          <w:i/>
          <w:color w:val="A31515"/>
          <w:sz w:val="20"/>
          <w:szCs w:val="21"/>
          <w:lang w:eastAsia="zh-CN"/>
        </w:rPr>
        <w:t>"S"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,</w:t>
      </w:r>
      <w:r w:rsidRPr="009B2D56">
        <w:rPr>
          <w:rFonts w:ascii="Courier New" w:eastAsia="Times New Roman" w:hAnsi="Courier New" w:cs="Courier New"/>
          <w:i/>
          <w:color w:val="09885A"/>
          <w:sz w:val="20"/>
          <w:szCs w:val="21"/>
          <w:lang w:eastAsia="zh-CN"/>
        </w:rPr>
        <w:t>2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)</w:t>
      </w:r>
    </w:p>
    <w:p w14:paraId="2E05DA74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elm2=Node(</w:t>
      </w:r>
      <w:r w:rsidRPr="009B2D56">
        <w:rPr>
          <w:rFonts w:ascii="Courier New" w:eastAsia="Times New Roman" w:hAnsi="Courier New" w:cs="Courier New"/>
          <w:i/>
          <w:color w:val="A31515"/>
          <w:sz w:val="20"/>
          <w:szCs w:val="21"/>
          <w:lang w:eastAsia="zh-CN"/>
        </w:rPr>
        <w:t>"t"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,</w:t>
      </w:r>
      <w:r w:rsidRPr="009B2D56">
        <w:rPr>
          <w:rFonts w:ascii="Courier New" w:eastAsia="Times New Roman" w:hAnsi="Courier New" w:cs="Courier New"/>
          <w:i/>
          <w:color w:val="09885A"/>
          <w:sz w:val="20"/>
          <w:szCs w:val="21"/>
          <w:lang w:eastAsia="zh-CN"/>
        </w:rPr>
        <w:t>3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)</w:t>
      </w:r>
    </w:p>
    <w:p w14:paraId="319A68D0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elm3=Node(</w:t>
      </w:r>
      <w:r w:rsidRPr="009B2D56">
        <w:rPr>
          <w:rFonts w:ascii="Courier New" w:eastAsia="Times New Roman" w:hAnsi="Courier New" w:cs="Courier New"/>
          <w:i/>
          <w:color w:val="A31515"/>
          <w:sz w:val="20"/>
          <w:szCs w:val="21"/>
          <w:lang w:eastAsia="zh-CN"/>
        </w:rPr>
        <w:t>"i"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,</w:t>
      </w:r>
      <w:r w:rsidRPr="009B2D56">
        <w:rPr>
          <w:rFonts w:ascii="Courier New" w:eastAsia="Times New Roman" w:hAnsi="Courier New" w:cs="Courier New"/>
          <w:i/>
          <w:color w:val="09885A"/>
          <w:sz w:val="20"/>
          <w:szCs w:val="21"/>
          <w:lang w:eastAsia="zh-CN"/>
        </w:rPr>
        <w:t>4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)</w:t>
      </w:r>
    </w:p>
    <w:p w14:paraId="0BB3B0C8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elm4=Node(</w:t>
      </w:r>
      <w:r w:rsidRPr="009B2D56">
        <w:rPr>
          <w:rFonts w:ascii="Courier New" w:eastAsia="Times New Roman" w:hAnsi="Courier New" w:cs="Courier New"/>
          <w:i/>
          <w:color w:val="A31515"/>
          <w:sz w:val="20"/>
          <w:szCs w:val="21"/>
          <w:lang w:eastAsia="zh-CN"/>
        </w:rPr>
        <w:t>"n"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,</w:t>
      </w:r>
      <w:r w:rsidRPr="009B2D56">
        <w:rPr>
          <w:rFonts w:ascii="Courier New" w:eastAsia="Times New Roman" w:hAnsi="Courier New" w:cs="Courier New"/>
          <w:i/>
          <w:color w:val="09885A"/>
          <w:sz w:val="20"/>
          <w:szCs w:val="21"/>
          <w:lang w:eastAsia="zh-CN"/>
        </w:rPr>
        <w:t>5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)</w:t>
      </w:r>
    </w:p>
    <w:p w14:paraId="0791AB7F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elm5=Node(</w:t>
      </w:r>
      <w:r w:rsidRPr="009B2D56">
        <w:rPr>
          <w:rFonts w:ascii="Courier New" w:eastAsia="Times New Roman" w:hAnsi="Courier New" w:cs="Courier New"/>
          <w:i/>
          <w:color w:val="A31515"/>
          <w:sz w:val="20"/>
          <w:szCs w:val="21"/>
          <w:lang w:eastAsia="zh-CN"/>
        </w:rPr>
        <w:t>"</w:t>
      </w:r>
      <w:proofErr w:type="spellStart"/>
      <w:r w:rsidRPr="009B2D56">
        <w:rPr>
          <w:rFonts w:ascii="Courier New" w:eastAsia="Times New Roman" w:hAnsi="Courier New" w:cs="Courier New"/>
          <w:i/>
          <w:color w:val="A31515"/>
          <w:sz w:val="20"/>
          <w:szCs w:val="21"/>
          <w:lang w:eastAsia="zh-CN"/>
        </w:rPr>
        <w:t>g</w:t>
      </w:r>
      <w:proofErr w:type="gramStart"/>
      <w:r w:rsidRPr="009B2D56">
        <w:rPr>
          <w:rFonts w:ascii="Courier New" w:eastAsia="Times New Roman" w:hAnsi="Courier New" w:cs="Courier New"/>
          <w:i/>
          <w:color w:val="A31515"/>
          <w:sz w:val="20"/>
          <w:szCs w:val="21"/>
          <w:lang w:eastAsia="zh-CN"/>
        </w:rPr>
        <w:t>"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,</w:t>
      </w:r>
      <w:r w:rsidRPr="009B2D56">
        <w:rPr>
          <w:rFonts w:ascii="Courier New" w:eastAsia="Times New Roman" w:hAnsi="Courier New" w:cs="Courier New"/>
          <w:i/>
          <w:color w:val="0000FF"/>
          <w:sz w:val="20"/>
          <w:szCs w:val="21"/>
          <w:lang w:eastAsia="zh-CN"/>
        </w:rPr>
        <w:t>None</w:t>
      </w:r>
      <w:proofErr w:type="spellEnd"/>
      <w:proofErr w:type="gramEnd"/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)</w:t>
      </w:r>
    </w:p>
    <w:p w14:paraId="7A6CDB82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</w:p>
    <w:p w14:paraId="3D2E0928" w14:textId="77777777" w:rsidR="009B2D56" w:rsidRPr="009B2D56" w:rsidRDefault="00B71423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ls</w:t>
      </w:r>
      <w:r w:rsidR="009B2D56"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=</w:t>
      </w:r>
      <w:proofErr w:type="spellStart"/>
      <w:proofErr w:type="gramStart"/>
      <w:r w:rsidR="009B2D56"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np.array</w:t>
      </w:r>
      <w:proofErr w:type="spellEnd"/>
      <w:proofErr w:type="gramEnd"/>
      <w:r w:rsidR="009B2D56"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([elm0,elm1,elm2,elm3,elm4,elm5])</w:t>
      </w:r>
    </w:p>
    <w:p w14:paraId="2A2211FC" w14:textId="77777777" w:rsidR="009B2D56" w:rsidRPr="009B2D56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</w:p>
    <w:p w14:paraId="7818AAD7" w14:textId="77777777" w:rsidR="00873BFA" w:rsidRPr="003734FE" w:rsidRDefault="009B2D56" w:rsidP="009B2D56">
      <w:pPr>
        <w:shd w:val="clear" w:color="auto" w:fill="FFFFFE"/>
        <w:spacing w:line="285" w:lineRule="atLeast"/>
        <w:ind w:left="3600"/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</w:pPr>
      <w:r w:rsidRPr="009B2D56">
        <w:rPr>
          <w:rFonts w:ascii="Courier New" w:eastAsia="Times New Roman" w:hAnsi="Courier New" w:cs="Courier New"/>
          <w:i/>
          <w:color w:val="795E26"/>
          <w:sz w:val="20"/>
          <w:szCs w:val="21"/>
          <w:lang w:eastAsia="zh-CN"/>
        </w:rPr>
        <w:t>print</w:t>
      </w:r>
      <w:r w:rsidR="00B71423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(ls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[</w:t>
      </w:r>
      <w:r w:rsidRPr="009B2D56">
        <w:rPr>
          <w:rFonts w:ascii="Courier New" w:eastAsia="Times New Roman" w:hAnsi="Courier New" w:cs="Courier New"/>
          <w:i/>
          <w:color w:val="09885A"/>
          <w:sz w:val="20"/>
          <w:szCs w:val="21"/>
          <w:lang w:eastAsia="zh-CN"/>
        </w:rPr>
        <w:t>2</w:t>
      </w:r>
      <w:r w:rsidRPr="009B2D56">
        <w:rPr>
          <w:rFonts w:ascii="Courier New" w:eastAsia="Times New Roman" w:hAnsi="Courier New" w:cs="Courier New"/>
          <w:i/>
          <w:color w:val="000000"/>
          <w:sz w:val="20"/>
          <w:szCs w:val="21"/>
          <w:lang w:eastAsia="zh-CN"/>
        </w:rPr>
        <w:t>].data)</w:t>
      </w:r>
    </w:p>
    <w:p w14:paraId="655EE015" w14:textId="77777777" w:rsidR="009B2D56" w:rsidRPr="003734FE" w:rsidRDefault="009B2D56" w:rsidP="009B2D56">
      <w:pPr>
        <w:tabs>
          <w:tab w:val="left" w:pos="270"/>
          <w:tab w:val="left" w:pos="360"/>
        </w:tabs>
        <w:rPr>
          <w:rFonts w:ascii="Courier New" w:hAnsi="Courier New" w:cs="Courier New"/>
          <w:i/>
          <w:color w:val="212121"/>
          <w:sz w:val="20"/>
          <w:szCs w:val="21"/>
          <w:shd w:val="clear" w:color="auto" w:fill="FFFFFF"/>
        </w:rPr>
      </w:pPr>
      <w:r w:rsidRPr="003734FE">
        <w:rPr>
          <w:rFonts w:eastAsia="TimesNewRomanPS-BoldMT" w:cs="SimSun"/>
          <w:bCs/>
          <w:sz w:val="22"/>
          <w:lang w:eastAsia="zh-CN"/>
        </w:rPr>
        <w:tab/>
      </w:r>
      <w:r w:rsidRPr="003734FE">
        <w:rPr>
          <w:rFonts w:eastAsia="TimesNewRomanPS-BoldMT" w:cs="SimSun"/>
          <w:bCs/>
          <w:sz w:val="22"/>
          <w:lang w:eastAsia="zh-CN"/>
        </w:rPr>
        <w:tab/>
      </w:r>
      <w:r w:rsidRPr="003734FE">
        <w:rPr>
          <w:rFonts w:eastAsia="TimesNewRomanPS-BoldMT" w:cs="SimSun"/>
          <w:bCs/>
          <w:sz w:val="22"/>
          <w:lang w:eastAsia="zh-CN"/>
        </w:rPr>
        <w:tab/>
      </w:r>
      <w:r w:rsidRPr="003734FE">
        <w:rPr>
          <w:rFonts w:eastAsia="TimesNewRomanPS-BoldMT" w:cs="SimSun"/>
          <w:bCs/>
          <w:sz w:val="22"/>
          <w:lang w:eastAsia="zh-CN"/>
        </w:rPr>
        <w:tab/>
      </w:r>
      <w:r w:rsidRPr="003734FE">
        <w:rPr>
          <w:rFonts w:eastAsia="TimesNewRomanPS-BoldMT" w:cs="SimSun"/>
          <w:bCs/>
          <w:sz w:val="22"/>
          <w:lang w:eastAsia="zh-CN"/>
        </w:rPr>
        <w:tab/>
      </w:r>
      <w:r w:rsidRPr="003734FE">
        <w:rPr>
          <w:rFonts w:eastAsia="TimesNewRomanPS-BoldMT" w:cs="SimSun"/>
          <w:bCs/>
          <w:sz w:val="22"/>
          <w:lang w:eastAsia="zh-CN"/>
        </w:rPr>
        <w:tab/>
      </w:r>
      <w:r w:rsidRPr="003734FE">
        <w:rPr>
          <w:rFonts w:eastAsia="TimesNewRomanPS-BoldMT" w:cs="SimSun"/>
          <w:bCs/>
          <w:sz w:val="22"/>
          <w:lang w:eastAsia="zh-CN"/>
        </w:rPr>
        <w:tab/>
      </w:r>
      <w:r w:rsidRPr="003734FE">
        <w:rPr>
          <w:rFonts w:ascii="Courier New" w:hAnsi="Courier New" w:cs="Courier New"/>
          <w:i/>
          <w:color w:val="212121"/>
          <w:sz w:val="20"/>
          <w:szCs w:val="21"/>
          <w:shd w:val="clear" w:color="auto" w:fill="FFFFFF"/>
        </w:rPr>
        <w:t>t</w:t>
      </w:r>
    </w:p>
    <w:p w14:paraId="03C767B7" w14:textId="77777777" w:rsidR="009B2D56" w:rsidRPr="009B2D56" w:rsidRDefault="009B2D56" w:rsidP="009B2D56">
      <w:pPr>
        <w:tabs>
          <w:tab w:val="left" w:pos="27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</w:p>
    <w:p w14:paraId="13E2820B" w14:textId="77777777" w:rsidR="00BF0E8B" w:rsidRPr="00686AB6" w:rsidRDefault="00873BFA" w:rsidP="00496182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4D04E9">
        <w:rPr>
          <w:rFonts w:eastAsia="TimesNewRomanPS-BoldMT" w:cs="SimSun"/>
          <w:bCs/>
          <w:sz w:val="24"/>
          <w:lang w:eastAsia="zh-CN"/>
        </w:rPr>
        <w:t>Write a function</w:t>
      </w:r>
      <w:r w:rsidR="00496182">
        <w:rPr>
          <w:rFonts w:eastAsia="TimesNewRomanPS-BoldMT" w:cs="SimSun"/>
          <w:bCs/>
          <w:sz w:val="24"/>
          <w:lang w:eastAsia="zh-CN"/>
        </w:rPr>
        <w:t>/method</w:t>
      </w:r>
      <w:r w:rsidR="004D04E9">
        <w:rPr>
          <w:rFonts w:eastAsia="TimesNewRomanPS-BoldMT" w:cs="SimSun"/>
          <w:bCs/>
          <w:sz w:val="24"/>
          <w:lang w:eastAsia="zh-CN"/>
        </w:rPr>
        <w:t xml:space="preserve"> to insert a</w:t>
      </w:r>
      <w:r w:rsidR="00BB31C8">
        <w:rPr>
          <w:rFonts w:eastAsia="TimesNewRomanPS-BoldMT" w:cs="SimSun"/>
          <w:bCs/>
          <w:sz w:val="24"/>
          <w:lang w:eastAsia="zh-CN"/>
        </w:rPr>
        <w:t xml:space="preserve">n </w:t>
      </w:r>
      <w:r w:rsidR="004D04E9">
        <w:rPr>
          <w:rFonts w:eastAsia="TimesNewRomanPS-BoldMT" w:cs="SimSun"/>
          <w:bCs/>
          <w:sz w:val="24"/>
          <w:lang w:eastAsia="zh-CN"/>
        </w:rPr>
        <w:t xml:space="preserve">element </w:t>
      </w:r>
      <w:r w:rsidR="00C60DF8">
        <w:rPr>
          <w:rFonts w:eastAsia="TimesNewRomanPS-BoldMT" w:cs="SimSun"/>
          <w:bCs/>
          <w:sz w:val="24"/>
          <w:lang w:eastAsia="zh-CN"/>
        </w:rPr>
        <w:t xml:space="preserve">by index </w:t>
      </w:r>
      <w:r w:rsidR="004D04E9">
        <w:rPr>
          <w:rFonts w:eastAsia="TimesNewRomanPS-BoldMT" w:cs="SimSun"/>
          <w:bCs/>
          <w:sz w:val="24"/>
          <w:lang w:eastAsia="zh-CN"/>
        </w:rPr>
        <w:t xml:space="preserve">to </w:t>
      </w:r>
      <w:r w:rsidR="004D04E9" w:rsidRPr="004D04E9">
        <w:rPr>
          <w:rFonts w:eastAsia="TimesNewRomanPS-BoldMT" w:cs="SimSun"/>
          <w:bCs/>
          <w:sz w:val="24"/>
          <w:lang w:eastAsia="zh-CN"/>
        </w:rPr>
        <w:t>linked list</w:t>
      </w:r>
      <w:r w:rsidR="00BF15BA">
        <w:rPr>
          <w:rFonts w:eastAsia="TimesNewRomanPS-BoldMT" w:cs="SimSun"/>
          <w:bCs/>
          <w:sz w:val="24"/>
          <w:lang w:eastAsia="zh-CN"/>
        </w:rPr>
        <w:t xml:space="preserve"> in array structure</w:t>
      </w:r>
      <w:r w:rsidR="0051555C">
        <w:rPr>
          <w:rFonts w:eastAsia="TimesNewRomanPS-BoldMT" w:cs="SimSun"/>
          <w:bCs/>
          <w:sz w:val="24"/>
          <w:lang w:eastAsia="zh-CN"/>
        </w:rPr>
        <w:t xml:space="preserve"> with a </w:t>
      </w:r>
      <w:r w:rsidR="0051555C" w:rsidRPr="0051555C">
        <w:rPr>
          <w:rFonts w:eastAsia="TimesNewRomanPS-BoldMT" w:cs="SimSun"/>
          <w:bCs/>
          <w:i/>
          <w:sz w:val="24"/>
          <w:lang w:eastAsia="zh-CN"/>
        </w:rPr>
        <w:t>char</w:t>
      </w:r>
      <w:r w:rsidR="0051555C">
        <w:rPr>
          <w:rFonts w:eastAsia="TimesNewRomanPS-BoldMT" w:cs="SimSun"/>
          <w:bCs/>
          <w:sz w:val="24"/>
          <w:lang w:eastAsia="zh-CN"/>
        </w:rPr>
        <w:t xml:space="preserve"> type node</w:t>
      </w:r>
      <w:r w:rsidR="004404AB">
        <w:rPr>
          <w:rFonts w:eastAsia="TimesNewRomanPS-BoldMT" w:cs="SimSun"/>
          <w:bCs/>
          <w:sz w:val="24"/>
          <w:lang w:eastAsia="zh-CN"/>
        </w:rPr>
        <w:t>. For exampl</w:t>
      </w:r>
      <w:r w:rsidR="00F23531">
        <w:rPr>
          <w:rFonts w:eastAsia="TimesNewRomanPS-BoldMT" w:cs="SimSun"/>
          <w:bCs/>
          <w:sz w:val="24"/>
          <w:lang w:eastAsia="zh-CN"/>
        </w:rPr>
        <w:t xml:space="preserve">e, given </w:t>
      </w:r>
      <w:r w:rsidR="00AA4199">
        <w:rPr>
          <w:rFonts w:eastAsia="TimesNewRomanPS-BoldMT" w:cs="SimSun"/>
          <w:bCs/>
          <w:i/>
          <w:sz w:val="24"/>
          <w:lang w:eastAsia="zh-CN"/>
        </w:rPr>
        <w:t>ls = Head-&gt;S</w:t>
      </w:r>
      <w:r w:rsidR="00F23531">
        <w:rPr>
          <w:rFonts w:eastAsia="TimesNewRomanPS-BoldMT" w:cs="SimSun"/>
          <w:bCs/>
          <w:i/>
          <w:sz w:val="24"/>
          <w:lang w:eastAsia="zh-CN"/>
        </w:rPr>
        <w:t>-&gt;t-&gt;</w:t>
      </w:r>
      <w:proofErr w:type="spellStart"/>
      <w:r w:rsidR="00C60DF8">
        <w:rPr>
          <w:rFonts w:eastAsia="TimesNewRomanPS-BoldMT" w:cs="SimSun"/>
          <w:bCs/>
          <w:i/>
          <w:sz w:val="24"/>
          <w:lang w:eastAsia="zh-CN"/>
        </w:rPr>
        <w:t>i</w:t>
      </w:r>
      <w:proofErr w:type="spellEnd"/>
      <w:r w:rsidR="004404AB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F23531">
        <w:rPr>
          <w:rFonts w:eastAsia="TimesNewRomanPS-BoldMT" w:cs="SimSun"/>
          <w:bCs/>
          <w:i/>
          <w:sz w:val="24"/>
          <w:lang w:eastAsia="zh-CN"/>
        </w:rPr>
        <w:t>n</w:t>
      </w:r>
      <w:r w:rsidR="00F23531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F23531">
        <w:rPr>
          <w:rFonts w:eastAsia="TimesNewRomanPS-BoldMT" w:cs="SimSun"/>
          <w:bCs/>
          <w:i/>
          <w:sz w:val="24"/>
          <w:lang w:eastAsia="zh-CN"/>
        </w:rPr>
        <w:t>g</w:t>
      </w:r>
      <w:r w:rsidR="00F23531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F04612">
        <w:rPr>
          <w:rFonts w:eastAsia="TimesNewRomanPS-BoldMT" w:cs="SimSun"/>
          <w:bCs/>
          <w:i/>
          <w:sz w:val="24"/>
          <w:lang w:eastAsia="zh-CN"/>
        </w:rPr>
        <w:t>None</w:t>
      </w:r>
      <w:r w:rsidR="00F23531">
        <w:rPr>
          <w:rFonts w:eastAsia="TimesNewRomanPS-BoldMT" w:cs="SimSun"/>
          <w:bCs/>
          <w:i/>
          <w:sz w:val="24"/>
          <w:lang w:eastAsia="zh-CN"/>
        </w:rPr>
        <w:t xml:space="preserve">, </w:t>
      </w:r>
      <w:r w:rsidR="00C60DF8" w:rsidRPr="00C60DF8">
        <w:rPr>
          <w:rFonts w:eastAsia="TimesNewRomanPS-BoldMT" w:cs="SimSun"/>
          <w:bCs/>
          <w:sz w:val="24"/>
          <w:lang w:eastAsia="zh-CN"/>
        </w:rPr>
        <w:t>the new one will be</w:t>
      </w:r>
      <w:r w:rsidR="00496182">
        <w:rPr>
          <w:rFonts w:eastAsia="TimesNewRomanPS-BoldMT" w:cs="SimSun"/>
          <w:bCs/>
          <w:sz w:val="24"/>
          <w:lang w:eastAsia="zh-CN"/>
        </w:rPr>
        <w:t xml:space="preserve"> </w:t>
      </w:r>
      <w:r w:rsidR="00AA4199">
        <w:rPr>
          <w:rFonts w:eastAsia="TimesNewRomanPS-BoldMT" w:cs="SimSun"/>
          <w:bCs/>
          <w:i/>
          <w:sz w:val="24"/>
          <w:lang w:eastAsia="zh-CN"/>
        </w:rPr>
        <w:t>Head-&gt;S</w:t>
      </w:r>
      <w:r w:rsidR="00C60DF8">
        <w:rPr>
          <w:rFonts w:eastAsia="TimesNewRomanPS-BoldMT" w:cs="SimSun"/>
          <w:bCs/>
          <w:i/>
          <w:sz w:val="24"/>
          <w:lang w:eastAsia="zh-CN"/>
        </w:rPr>
        <w:t>-&gt;t-&gt;</w:t>
      </w:r>
      <w:r w:rsidR="00C60DF8" w:rsidRPr="00AA4199">
        <w:rPr>
          <w:rFonts w:eastAsia="TimesNewRomanPS-BoldMT" w:cs="SimSun"/>
          <w:bCs/>
          <w:i/>
          <w:color w:val="FF0000"/>
          <w:sz w:val="24"/>
          <w:lang w:eastAsia="zh-CN"/>
        </w:rPr>
        <w:t>r</w:t>
      </w:r>
      <w:r w:rsidR="00C60DF8">
        <w:rPr>
          <w:rFonts w:eastAsia="TimesNewRomanPS-BoldMT" w:cs="SimSun"/>
          <w:bCs/>
          <w:i/>
          <w:sz w:val="24"/>
          <w:lang w:eastAsia="zh-CN"/>
        </w:rPr>
        <w:t>-&gt;</w:t>
      </w:r>
      <w:proofErr w:type="spellStart"/>
      <w:r w:rsidR="00C60DF8">
        <w:rPr>
          <w:rFonts w:eastAsia="TimesNewRomanPS-BoldMT" w:cs="SimSun"/>
          <w:bCs/>
          <w:i/>
          <w:sz w:val="24"/>
          <w:lang w:eastAsia="zh-CN"/>
        </w:rPr>
        <w:t>i</w:t>
      </w:r>
      <w:proofErr w:type="spellEnd"/>
      <w:r w:rsidR="00C60DF8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C60DF8">
        <w:rPr>
          <w:rFonts w:eastAsia="TimesNewRomanPS-BoldMT" w:cs="SimSun"/>
          <w:bCs/>
          <w:i/>
          <w:sz w:val="24"/>
          <w:lang w:eastAsia="zh-CN"/>
        </w:rPr>
        <w:t>n</w:t>
      </w:r>
      <w:r w:rsidR="00C60DF8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C60DF8">
        <w:rPr>
          <w:rFonts w:eastAsia="TimesNewRomanPS-BoldMT" w:cs="SimSun"/>
          <w:bCs/>
          <w:i/>
          <w:sz w:val="24"/>
          <w:lang w:eastAsia="zh-CN"/>
        </w:rPr>
        <w:t>g</w:t>
      </w:r>
      <w:r w:rsidR="00423BB8">
        <w:rPr>
          <w:rFonts w:eastAsia="TimesNewRomanPS-BoldMT" w:cs="SimSun"/>
          <w:bCs/>
          <w:i/>
          <w:sz w:val="24"/>
          <w:lang w:eastAsia="zh-CN"/>
        </w:rPr>
        <w:t>-&gt;None</w:t>
      </w:r>
      <w:r w:rsidR="00C60DF8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C60DF8" w:rsidRPr="00C60DF8">
        <w:rPr>
          <w:rFonts w:eastAsia="TimesNewRomanPS-BoldMT" w:cs="SimSun"/>
          <w:bCs/>
          <w:sz w:val="24"/>
          <w:lang w:eastAsia="zh-CN"/>
        </w:rPr>
        <w:t xml:space="preserve">by calling function </w:t>
      </w:r>
      <w:proofErr w:type="spellStart"/>
      <w:proofErr w:type="gramStart"/>
      <w:r w:rsidR="00C60DF8" w:rsidRPr="00423BB8">
        <w:rPr>
          <w:rFonts w:eastAsia="TimesNewRomanPS-BoldMT" w:cs="SimSun"/>
          <w:b/>
          <w:bCs/>
          <w:i/>
          <w:sz w:val="24"/>
          <w:lang w:eastAsia="zh-CN"/>
        </w:rPr>
        <w:t>insertElem</w:t>
      </w:r>
      <w:proofErr w:type="spellEnd"/>
      <w:r w:rsidR="00C60DF8" w:rsidRPr="00423BB8">
        <w:rPr>
          <w:rFonts w:eastAsia="TimesNewRomanPS-BoldMT" w:cs="SimSun"/>
          <w:bCs/>
          <w:i/>
          <w:sz w:val="24"/>
          <w:lang w:eastAsia="zh-CN"/>
        </w:rPr>
        <w:t>(</w:t>
      </w:r>
      <w:proofErr w:type="gramEnd"/>
      <w:r w:rsidR="00C60DF8" w:rsidRPr="00423BB8">
        <w:rPr>
          <w:rFonts w:eastAsia="TimesNewRomanPS-BoldMT" w:cs="SimSun"/>
          <w:bCs/>
          <w:i/>
          <w:sz w:val="24"/>
          <w:lang w:eastAsia="zh-CN"/>
        </w:rPr>
        <w:t xml:space="preserve">ls, 3, </w:t>
      </w:r>
      <w:r w:rsidR="00C60DF8" w:rsidRPr="00191FF1">
        <w:rPr>
          <w:rFonts w:eastAsia="TimesNewRomanPS-BoldMT" w:cs="SimSun"/>
          <w:bCs/>
          <w:i/>
          <w:color w:val="FF0000"/>
          <w:sz w:val="24"/>
          <w:lang w:eastAsia="zh-CN"/>
        </w:rPr>
        <w:t>'r'</w:t>
      </w:r>
      <w:r w:rsidR="00C60DF8" w:rsidRPr="00423BB8">
        <w:rPr>
          <w:rFonts w:eastAsia="TimesNewRomanPS-BoldMT" w:cs="SimSun"/>
          <w:bCs/>
          <w:i/>
          <w:sz w:val="24"/>
          <w:lang w:eastAsia="zh-CN"/>
        </w:rPr>
        <w:t>)</w:t>
      </w:r>
      <w:r w:rsidR="0028297E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28297E" w:rsidRPr="00686AB6">
        <w:rPr>
          <w:rFonts w:eastAsia="TimesNewRomanPS-BoldMT" w:cs="SimSun"/>
          <w:bCs/>
          <w:sz w:val="24"/>
          <w:lang w:eastAsia="zh-CN"/>
        </w:rPr>
        <w:t>as shown in the figure</w:t>
      </w:r>
      <w:r w:rsidR="00853EAA">
        <w:rPr>
          <w:rFonts w:eastAsia="TimesNewRomanPS-BoldMT" w:cs="SimSun"/>
          <w:bCs/>
          <w:sz w:val="24"/>
          <w:lang w:eastAsia="zh-CN"/>
        </w:rPr>
        <w:t xml:space="preserve"> below</w:t>
      </w:r>
    </w:p>
    <w:p w14:paraId="73A39A10" w14:textId="77777777" w:rsidR="00EE09E2" w:rsidRDefault="00B329E4" w:rsidP="00152685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lastRenderedPageBreak/>
        <w:drawing>
          <wp:inline distT="0" distB="0" distL="0" distR="0" wp14:anchorId="61F84206" wp14:editId="0C09C4BD">
            <wp:extent cx="1597688" cy="151992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96" cy="15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4F3F" w14:textId="77777777" w:rsidR="00816746" w:rsidRDefault="00816746" w:rsidP="00152685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</w:p>
    <w:p w14:paraId="319F1268" w14:textId="77777777" w:rsidR="00E66CC5" w:rsidRDefault="00E66CC5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E91F68C" w14:textId="77777777" w:rsidR="00EB11F6" w:rsidRDefault="00EE09E2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2. </w:t>
      </w:r>
      <w:r w:rsidR="004D5A74">
        <w:rPr>
          <w:rFonts w:eastAsia="TimesNewRomanPS-BoldMT" w:cs="SimSun"/>
          <w:bCs/>
          <w:sz w:val="24"/>
          <w:lang w:eastAsia="zh-CN"/>
        </w:rPr>
        <w:t>Given a linked list</w:t>
      </w:r>
      <w:r w:rsidR="0078515E">
        <w:rPr>
          <w:rFonts w:eastAsia="TimesNewRomanPS-BoldMT" w:cs="SimSun"/>
          <w:bCs/>
          <w:sz w:val="24"/>
          <w:lang w:eastAsia="zh-CN"/>
        </w:rPr>
        <w:t xml:space="preserve"> with </w:t>
      </w:r>
      <w:r w:rsidR="0078515E" w:rsidRPr="0078515E">
        <w:rPr>
          <w:rFonts w:eastAsia="TimesNewRomanPS-BoldMT" w:cs="SimSun"/>
          <w:bCs/>
          <w:i/>
          <w:sz w:val="24"/>
          <w:lang w:eastAsia="zh-CN"/>
        </w:rPr>
        <w:t xml:space="preserve">int </w:t>
      </w:r>
      <w:r w:rsidR="003B07D2">
        <w:rPr>
          <w:rFonts w:eastAsia="TimesNewRomanPS-BoldMT" w:cs="SimSun"/>
          <w:bCs/>
          <w:sz w:val="24"/>
          <w:lang w:eastAsia="zh-CN"/>
        </w:rPr>
        <w:t>type node</w:t>
      </w:r>
      <w:r w:rsidR="00791AAB">
        <w:rPr>
          <w:rFonts w:eastAsia="TimesNewRomanPS-BoldMT" w:cs="SimSun"/>
          <w:bCs/>
          <w:sz w:val="24"/>
          <w:lang w:eastAsia="zh-CN"/>
        </w:rPr>
        <w:t xml:space="preserve"> </w:t>
      </w:r>
      <w:r w:rsidR="005B35EC">
        <w:rPr>
          <w:rFonts w:eastAsia="TimesNewRomanPS-BoldMT" w:cs="SimSun"/>
          <w:bCs/>
          <w:sz w:val="24"/>
          <w:lang w:eastAsia="zh-CN"/>
        </w:rPr>
        <w:t>ONLY</w:t>
      </w:r>
      <w:r w:rsidR="00791AAB">
        <w:rPr>
          <w:rFonts w:eastAsia="TimesNewRomanPS-BoldMT" w:cs="SimSun"/>
          <w:bCs/>
          <w:sz w:val="24"/>
          <w:lang w:eastAsia="zh-CN"/>
        </w:rPr>
        <w:t xml:space="preserve"> from </w:t>
      </w:r>
      <w:r w:rsidR="00791AAB" w:rsidRPr="00B03348">
        <w:rPr>
          <w:rFonts w:eastAsia="TimesNewRomanPS-BoldMT" w:cs="SimSun"/>
          <w:bCs/>
          <w:i/>
          <w:sz w:val="24"/>
          <w:lang w:eastAsia="zh-CN"/>
        </w:rPr>
        <w:t>0</w:t>
      </w:r>
      <w:r w:rsidR="00791AAB">
        <w:rPr>
          <w:rFonts w:eastAsia="TimesNewRomanPS-BoldMT" w:cs="SimSun"/>
          <w:bCs/>
          <w:sz w:val="24"/>
          <w:lang w:eastAsia="zh-CN"/>
        </w:rPr>
        <w:t xml:space="preserve"> to </w:t>
      </w:r>
      <w:r w:rsidR="00670428" w:rsidRPr="00B03348">
        <w:rPr>
          <w:rFonts w:eastAsia="TimesNewRomanPS-BoldMT" w:cs="SimSun"/>
          <w:bCs/>
          <w:i/>
          <w:sz w:val="24"/>
          <w:lang w:eastAsia="zh-CN"/>
        </w:rPr>
        <w:t>9</w:t>
      </w:r>
      <w:r w:rsidR="004D5A74">
        <w:rPr>
          <w:rFonts w:eastAsia="TimesNewRomanPS-BoldMT" w:cs="SimSun"/>
          <w:bCs/>
          <w:sz w:val="24"/>
          <w:lang w:eastAsia="zh-CN"/>
        </w:rPr>
        <w:t xml:space="preserve">, like </w:t>
      </w:r>
    </w:p>
    <w:p w14:paraId="00AC3FBD" w14:textId="77777777" w:rsidR="00323255" w:rsidRDefault="00145A45" w:rsidP="00145A45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 w:rsidR="004D5A74">
        <w:rPr>
          <w:rFonts w:eastAsia="TimesNewRomanPS-BoldMT" w:cs="SimSun"/>
          <w:bCs/>
          <w:i/>
          <w:sz w:val="24"/>
          <w:lang w:eastAsia="zh-CN"/>
        </w:rPr>
        <w:t>lst</w:t>
      </w:r>
      <w:r w:rsidR="003B07D2">
        <w:rPr>
          <w:rFonts w:eastAsia="TimesNewRomanPS-BoldMT" w:cs="SimSun"/>
          <w:bCs/>
          <w:i/>
          <w:sz w:val="24"/>
          <w:lang w:eastAsia="zh-CN"/>
        </w:rPr>
        <w:t>0</w:t>
      </w:r>
      <w:r w:rsidR="004D5A74">
        <w:rPr>
          <w:rFonts w:eastAsia="TimesNewRomanPS-BoldMT" w:cs="SimSun"/>
          <w:bCs/>
          <w:i/>
          <w:sz w:val="24"/>
          <w:lang w:eastAsia="zh-CN"/>
        </w:rPr>
        <w:t xml:space="preserve"> = Head-&gt;1-&gt;2-&gt;2</w:t>
      </w:r>
      <w:r w:rsidR="004D5A74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4D5A74">
        <w:rPr>
          <w:rFonts w:eastAsia="TimesNewRomanPS-BoldMT" w:cs="SimSun"/>
          <w:bCs/>
          <w:i/>
          <w:sz w:val="24"/>
          <w:lang w:eastAsia="zh-CN"/>
        </w:rPr>
        <w:t>1</w:t>
      </w:r>
      <w:r w:rsidR="00B03348">
        <w:rPr>
          <w:rFonts w:eastAsia="TimesNewRomanPS-BoldMT" w:cs="SimSun"/>
          <w:bCs/>
          <w:i/>
          <w:sz w:val="24"/>
          <w:lang w:eastAsia="zh-CN"/>
        </w:rPr>
        <w:t>-&gt;None</w:t>
      </w:r>
      <w:r w:rsidR="003B07D2">
        <w:rPr>
          <w:rFonts w:eastAsia="TimesNewRomanPS-BoldMT" w:cs="SimSun"/>
          <w:bCs/>
          <w:i/>
          <w:sz w:val="24"/>
          <w:lang w:eastAsia="zh-CN"/>
        </w:rPr>
        <w:t xml:space="preserve">, </w:t>
      </w:r>
      <w:r w:rsidR="003B07D2" w:rsidRPr="003B07D2">
        <w:rPr>
          <w:rFonts w:eastAsia="TimesNewRomanPS-BoldMT" w:cs="SimSun"/>
          <w:bCs/>
          <w:sz w:val="24"/>
          <w:lang w:eastAsia="zh-CN"/>
        </w:rPr>
        <w:t xml:space="preserve">and then </w:t>
      </w:r>
      <w:r w:rsidR="003B07D2">
        <w:rPr>
          <w:rFonts w:eastAsia="TimesNewRomanPS-BoldMT" w:cs="SimSun"/>
          <w:bCs/>
          <w:sz w:val="24"/>
          <w:lang w:eastAsia="zh-CN"/>
        </w:rPr>
        <w:t xml:space="preserve">other three lists can be generated </w:t>
      </w:r>
      <w:r w:rsidR="003B07D2" w:rsidRPr="003B07D2">
        <w:rPr>
          <w:rFonts w:eastAsia="TimesNewRomanPS-BoldMT" w:cs="SimSun"/>
          <w:bCs/>
          <w:sz w:val="24"/>
          <w:lang w:eastAsia="zh-CN"/>
        </w:rPr>
        <w:t xml:space="preserve">after combinations of any </w:t>
      </w:r>
      <w:r w:rsidR="00EE5C0B">
        <w:rPr>
          <w:rFonts w:eastAsia="TimesNewRomanPS-BoldMT" w:cs="SimSun"/>
          <w:bCs/>
          <w:sz w:val="24"/>
          <w:lang w:eastAsia="zh-CN"/>
        </w:rPr>
        <w:t>two CONSECUTIVE</w:t>
      </w:r>
      <w:r w:rsidR="00566D34">
        <w:rPr>
          <w:rFonts w:eastAsia="TimesNewRomanPS-BoldMT" w:cs="SimSun"/>
          <w:bCs/>
          <w:sz w:val="24"/>
          <w:lang w:eastAsia="zh-CN"/>
        </w:rPr>
        <w:t xml:space="preserve"> </w:t>
      </w:r>
      <w:r w:rsidR="003B07D2" w:rsidRPr="003B07D2">
        <w:rPr>
          <w:rFonts w:eastAsia="TimesNewRomanPS-BoldMT" w:cs="SimSun"/>
          <w:bCs/>
          <w:sz w:val="24"/>
          <w:lang w:eastAsia="zh-CN"/>
        </w:rPr>
        <w:t>nodes</w:t>
      </w:r>
      <w:r w:rsidR="003B07D2">
        <w:rPr>
          <w:rFonts w:eastAsia="TimesNewRomanPS-BoldMT" w:cs="SimSun"/>
          <w:bCs/>
          <w:sz w:val="24"/>
          <w:lang w:eastAsia="zh-CN"/>
        </w:rPr>
        <w:t xml:space="preserve">, such as </w:t>
      </w:r>
      <w:r w:rsidR="003B07D2">
        <w:rPr>
          <w:rFonts w:eastAsia="TimesNewRomanPS-BoldMT" w:cs="SimSun"/>
          <w:bCs/>
          <w:i/>
          <w:sz w:val="24"/>
          <w:lang w:eastAsia="zh-CN"/>
        </w:rPr>
        <w:t>lst1 = Head-&gt;12-&gt;2</w:t>
      </w:r>
      <w:r w:rsidR="003B07D2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3B07D2">
        <w:rPr>
          <w:rFonts w:eastAsia="TimesNewRomanPS-BoldMT" w:cs="SimSun"/>
          <w:bCs/>
          <w:i/>
          <w:sz w:val="24"/>
          <w:lang w:eastAsia="zh-CN"/>
        </w:rPr>
        <w:t>1</w:t>
      </w:r>
    </w:p>
    <w:p w14:paraId="6B15F832" w14:textId="77777777" w:rsidR="00AE50A7" w:rsidRDefault="00323255" w:rsidP="00145A45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 w:rsidR="009945A9">
        <w:rPr>
          <w:rFonts w:eastAsia="TimesNewRomanPS-BoldMT" w:cs="SimSun"/>
          <w:bCs/>
          <w:i/>
          <w:sz w:val="24"/>
          <w:lang w:eastAsia="zh-CN"/>
        </w:rPr>
        <w:t>-&gt;None</w:t>
      </w:r>
      <w:r w:rsidR="003B07D2">
        <w:rPr>
          <w:rFonts w:eastAsia="TimesNewRomanPS-BoldMT" w:cs="SimSun"/>
          <w:bCs/>
          <w:i/>
          <w:sz w:val="24"/>
          <w:lang w:eastAsia="zh-CN"/>
        </w:rPr>
        <w:t>,</w:t>
      </w:r>
      <w:r w:rsidR="003B07D2" w:rsidRPr="003B07D2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3B07D2">
        <w:rPr>
          <w:rFonts w:eastAsia="TimesNewRomanPS-BoldMT" w:cs="SimSun"/>
          <w:bCs/>
          <w:i/>
          <w:sz w:val="24"/>
          <w:lang w:eastAsia="zh-CN"/>
        </w:rPr>
        <w:t>lst2 = Head-&gt;1-&gt;22</w:t>
      </w:r>
      <w:r w:rsidR="003B07D2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3B07D2">
        <w:rPr>
          <w:rFonts w:eastAsia="TimesNewRomanPS-BoldMT" w:cs="SimSun"/>
          <w:bCs/>
          <w:i/>
          <w:sz w:val="24"/>
          <w:lang w:eastAsia="zh-CN"/>
        </w:rPr>
        <w:t>1</w:t>
      </w:r>
      <w:r w:rsidR="00D777C8">
        <w:rPr>
          <w:rFonts w:eastAsia="TimesNewRomanPS-BoldMT" w:cs="SimSun"/>
          <w:bCs/>
          <w:i/>
          <w:sz w:val="24"/>
          <w:lang w:eastAsia="zh-CN"/>
        </w:rPr>
        <w:t>-&gt;None</w:t>
      </w:r>
      <w:r w:rsidR="003B07D2">
        <w:rPr>
          <w:rFonts w:eastAsia="TimesNewRomanPS-BoldMT" w:cs="SimSun"/>
          <w:bCs/>
          <w:i/>
          <w:sz w:val="24"/>
          <w:lang w:eastAsia="zh-CN"/>
        </w:rPr>
        <w:t>,</w:t>
      </w:r>
      <w:r w:rsidR="003B07D2" w:rsidRPr="003B07D2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3B07D2" w:rsidRPr="003B07D2">
        <w:rPr>
          <w:rFonts w:eastAsia="TimesNewRomanPS-BoldMT" w:cs="SimSun"/>
          <w:bCs/>
          <w:sz w:val="24"/>
          <w:lang w:eastAsia="zh-CN"/>
        </w:rPr>
        <w:t>and</w:t>
      </w:r>
      <w:r w:rsidR="00E66CC5">
        <w:rPr>
          <w:rFonts w:eastAsia="TimesNewRomanPS-BoldMT" w:cs="SimSun"/>
          <w:bCs/>
          <w:sz w:val="24"/>
          <w:lang w:eastAsia="zh-CN"/>
        </w:rPr>
        <w:t xml:space="preserve"> </w:t>
      </w:r>
      <w:r w:rsidR="003B07D2">
        <w:rPr>
          <w:rFonts w:eastAsia="TimesNewRomanPS-BoldMT" w:cs="SimSun"/>
          <w:bCs/>
          <w:i/>
          <w:sz w:val="24"/>
          <w:lang w:eastAsia="zh-CN"/>
        </w:rPr>
        <w:t>lst3 = Head-&gt;1-&gt;2-&gt;21</w:t>
      </w:r>
      <w:r w:rsidR="00274796">
        <w:rPr>
          <w:rFonts w:eastAsia="TimesNewRomanPS-BoldMT" w:cs="SimSun"/>
          <w:bCs/>
          <w:i/>
          <w:sz w:val="24"/>
          <w:lang w:eastAsia="zh-CN"/>
        </w:rPr>
        <w:t>-&gt;None</w:t>
      </w:r>
      <w:r w:rsidR="003B51B1">
        <w:rPr>
          <w:rFonts w:eastAsia="TimesNewRomanPS-BoldMT" w:cs="SimSun"/>
          <w:bCs/>
          <w:i/>
          <w:sz w:val="24"/>
          <w:lang w:eastAsia="zh-CN"/>
        </w:rPr>
        <w:t xml:space="preserve">. </w:t>
      </w:r>
      <w:r w:rsidR="003B51B1">
        <w:rPr>
          <w:rFonts w:eastAsia="TimesNewRomanPS-BoldMT" w:cs="SimSun"/>
          <w:bCs/>
          <w:sz w:val="24"/>
          <w:lang w:eastAsia="zh-CN"/>
        </w:rPr>
        <w:t>P</w:t>
      </w:r>
      <w:r w:rsidR="003E6A73" w:rsidRPr="003B51B1">
        <w:rPr>
          <w:rFonts w:eastAsia="TimesNewRomanPS-BoldMT" w:cs="SimSun"/>
          <w:bCs/>
          <w:sz w:val="24"/>
          <w:lang w:eastAsia="zh-CN"/>
        </w:rPr>
        <w:t xml:space="preserve">lease </w:t>
      </w:r>
      <w:r w:rsidR="004E4F8A">
        <w:rPr>
          <w:rFonts w:eastAsia="TimesNewRomanPS-BoldMT" w:cs="SimSun"/>
          <w:bCs/>
          <w:sz w:val="24"/>
          <w:lang w:eastAsia="zh-CN"/>
        </w:rPr>
        <w:t>generate</w:t>
      </w:r>
      <w:r w:rsidR="005014F7" w:rsidRPr="005014F7">
        <w:rPr>
          <w:rFonts w:eastAsia="TimesNewRomanPS-BoldMT" w:cs="SimSun"/>
          <w:bCs/>
          <w:sz w:val="24"/>
          <w:lang w:eastAsia="zh-CN"/>
        </w:rPr>
        <w:t xml:space="preserve"> a function</w:t>
      </w:r>
      <w:r w:rsidR="004E4F8A">
        <w:rPr>
          <w:rFonts w:eastAsia="TimesNewRomanPS-BoldMT" w:cs="SimSun"/>
          <w:bCs/>
          <w:sz w:val="24"/>
          <w:lang w:eastAsia="zh-CN"/>
        </w:rPr>
        <w:t>/method</w:t>
      </w:r>
      <w:r w:rsidR="005014F7" w:rsidRPr="005014F7">
        <w:rPr>
          <w:rFonts w:eastAsia="TimesNewRomanPS-BoldMT" w:cs="SimSun"/>
          <w:bCs/>
          <w:sz w:val="24"/>
          <w:lang w:eastAsia="zh-CN"/>
        </w:rPr>
        <w:t xml:space="preserve"> to convert those </w:t>
      </w:r>
      <w:r w:rsidR="005014F7" w:rsidRPr="00870F90">
        <w:rPr>
          <w:rFonts w:eastAsia="TimesNewRomanPS-BoldMT" w:cs="SimSun"/>
          <w:bCs/>
          <w:i/>
          <w:sz w:val="24"/>
          <w:lang w:eastAsia="zh-CN"/>
        </w:rPr>
        <w:t>4</w:t>
      </w:r>
      <w:r w:rsidR="005014F7" w:rsidRPr="005014F7">
        <w:rPr>
          <w:rFonts w:eastAsia="TimesNewRomanPS-BoldMT" w:cs="SimSun"/>
          <w:bCs/>
          <w:sz w:val="24"/>
          <w:lang w:eastAsia="zh-CN"/>
        </w:rPr>
        <w:t xml:space="preserve"> lists to </w:t>
      </w:r>
      <w:r w:rsidR="005014F7" w:rsidRPr="00133322">
        <w:rPr>
          <w:rFonts w:eastAsia="TimesNewRomanPS-BoldMT" w:cs="SimSun"/>
          <w:bCs/>
          <w:i/>
          <w:sz w:val="24"/>
          <w:lang w:eastAsia="zh-CN"/>
        </w:rPr>
        <w:t>char</w:t>
      </w:r>
      <w:r w:rsidR="005014F7" w:rsidRPr="005014F7">
        <w:rPr>
          <w:rFonts w:eastAsia="TimesNewRomanPS-BoldMT" w:cs="SimSun"/>
          <w:bCs/>
          <w:sz w:val="24"/>
          <w:lang w:eastAsia="zh-CN"/>
        </w:rPr>
        <w:t xml:space="preserve"> type node </w:t>
      </w:r>
      <w:r w:rsidR="00133322">
        <w:rPr>
          <w:rFonts w:eastAsia="TimesNewRomanPS-BoldMT" w:cs="SimSun"/>
          <w:bCs/>
          <w:sz w:val="24"/>
          <w:lang w:eastAsia="zh-CN"/>
        </w:rPr>
        <w:t xml:space="preserve">linked </w:t>
      </w:r>
      <w:r w:rsidR="005014F7" w:rsidRPr="005014F7">
        <w:rPr>
          <w:rFonts w:eastAsia="TimesNewRomanPS-BoldMT" w:cs="SimSun"/>
          <w:bCs/>
          <w:sz w:val="24"/>
          <w:lang w:eastAsia="zh-CN"/>
        </w:rPr>
        <w:t xml:space="preserve">list </w:t>
      </w:r>
      <w:r w:rsidR="00FE06BE">
        <w:rPr>
          <w:rFonts w:eastAsia="TimesNewRomanPS-BoldMT" w:cs="SimSun"/>
          <w:bCs/>
          <w:sz w:val="24"/>
          <w:lang w:eastAsia="zh-CN"/>
        </w:rPr>
        <w:t xml:space="preserve">based on </w:t>
      </w:r>
      <w:r w:rsidR="005014F7" w:rsidRPr="005014F7">
        <w:rPr>
          <w:rFonts w:eastAsia="TimesNewRomanPS-BoldMT" w:cs="SimSun"/>
          <w:bCs/>
          <w:sz w:val="24"/>
          <w:lang w:eastAsia="zh-CN"/>
        </w:rPr>
        <w:t>corresponding</w:t>
      </w:r>
      <w:r w:rsidR="00BE3DD7">
        <w:rPr>
          <w:rFonts w:eastAsia="TimesNewRomanPS-BoldMT" w:cs="SimSun"/>
          <w:bCs/>
          <w:sz w:val="24"/>
          <w:lang w:eastAsia="zh-CN"/>
        </w:rPr>
        <w:t xml:space="preserve"> English letter </w:t>
      </w:r>
      <w:r w:rsidR="00BE3DD7" w:rsidRPr="006B20E4">
        <w:rPr>
          <w:rFonts w:eastAsia="TimesNewRomanPS-BoldMT" w:cs="SimSun"/>
          <w:bCs/>
          <w:i/>
          <w:sz w:val="24"/>
          <w:lang w:eastAsia="zh-CN"/>
        </w:rPr>
        <w:t>1</w:t>
      </w:r>
      <w:r w:rsidR="00BE3DD7">
        <w:rPr>
          <w:rFonts w:eastAsia="TimesNewRomanPS-BoldMT" w:cs="SimSun"/>
          <w:bCs/>
          <w:sz w:val="24"/>
          <w:lang w:eastAsia="zh-CN"/>
        </w:rPr>
        <w:t xml:space="preserve"> to </w:t>
      </w:r>
      <w:r w:rsidR="00FD22CB" w:rsidRPr="006B20E4">
        <w:rPr>
          <w:rFonts w:eastAsia="TimesNewRomanPS-BoldMT" w:cs="SimSun"/>
          <w:bCs/>
          <w:i/>
          <w:sz w:val="24"/>
          <w:lang w:eastAsia="zh-CN"/>
        </w:rPr>
        <w:t>'</w:t>
      </w:r>
      <w:r w:rsidR="00BE3DD7" w:rsidRPr="006B20E4">
        <w:rPr>
          <w:rFonts w:eastAsia="TimesNewRomanPS-BoldMT" w:cs="SimSun"/>
          <w:bCs/>
          <w:i/>
          <w:sz w:val="24"/>
          <w:lang w:eastAsia="zh-CN"/>
        </w:rPr>
        <w:t>A</w:t>
      </w:r>
      <w:r w:rsidR="00FD22CB" w:rsidRPr="006B20E4">
        <w:rPr>
          <w:rFonts w:eastAsia="TimesNewRomanPS-BoldMT" w:cs="SimSun"/>
          <w:bCs/>
          <w:i/>
          <w:sz w:val="24"/>
          <w:lang w:eastAsia="zh-CN"/>
        </w:rPr>
        <w:t>'</w:t>
      </w:r>
      <w:r w:rsidR="00BE3DD7">
        <w:rPr>
          <w:rFonts w:eastAsia="TimesNewRomanPS-BoldMT" w:cs="SimSun"/>
          <w:bCs/>
          <w:sz w:val="24"/>
          <w:lang w:eastAsia="zh-CN"/>
        </w:rPr>
        <w:t xml:space="preserve">, </w:t>
      </w:r>
      <w:r w:rsidR="00BE3DD7" w:rsidRPr="006B20E4">
        <w:rPr>
          <w:rFonts w:eastAsia="TimesNewRomanPS-BoldMT" w:cs="SimSun"/>
          <w:bCs/>
          <w:i/>
          <w:sz w:val="24"/>
          <w:lang w:eastAsia="zh-CN"/>
        </w:rPr>
        <w:t>2</w:t>
      </w:r>
      <w:r w:rsidR="00BE3DD7">
        <w:rPr>
          <w:rFonts w:eastAsia="TimesNewRomanPS-BoldMT" w:cs="SimSun"/>
          <w:bCs/>
          <w:sz w:val="24"/>
          <w:lang w:eastAsia="zh-CN"/>
        </w:rPr>
        <w:t xml:space="preserve"> to </w:t>
      </w:r>
      <w:r w:rsidR="00FD22CB" w:rsidRPr="006B20E4">
        <w:rPr>
          <w:rFonts w:eastAsia="TimesNewRomanPS-BoldMT" w:cs="SimSun"/>
          <w:bCs/>
          <w:i/>
          <w:sz w:val="24"/>
          <w:lang w:eastAsia="zh-CN"/>
        </w:rPr>
        <w:t>'</w:t>
      </w:r>
      <w:r w:rsidR="00BE3DD7" w:rsidRPr="006B20E4">
        <w:rPr>
          <w:rFonts w:eastAsia="TimesNewRomanPS-BoldMT" w:cs="SimSun"/>
          <w:bCs/>
          <w:i/>
          <w:sz w:val="24"/>
          <w:lang w:eastAsia="zh-CN"/>
        </w:rPr>
        <w:t>B</w:t>
      </w:r>
      <w:r w:rsidR="00FD22CB" w:rsidRPr="006B20E4">
        <w:rPr>
          <w:rFonts w:eastAsia="TimesNewRomanPS-BoldMT" w:cs="SimSun"/>
          <w:bCs/>
          <w:i/>
          <w:sz w:val="24"/>
          <w:lang w:eastAsia="zh-CN"/>
        </w:rPr>
        <w:t>'</w:t>
      </w:r>
      <w:r w:rsidR="00BE3DD7">
        <w:rPr>
          <w:rFonts w:eastAsia="TimesNewRomanPS-BoldMT" w:cs="SimSun"/>
          <w:bCs/>
          <w:sz w:val="24"/>
          <w:lang w:eastAsia="zh-CN"/>
        </w:rPr>
        <w:t xml:space="preserve">, … … </w:t>
      </w:r>
      <w:r w:rsidR="00BE3DD7" w:rsidRPr="006B20E4">
        <w:rPr>
          <w:rFonts w:eastAsia="TimesNewRomanPS-BoldMT" w:cs="SimSun"/>
          <w:bCs/>
          <w:i/>
          <w:sz w:val="24"/>
          <w:lang w:eastAsia="zh-CN"/>
        </w:rPr>
        <w:t>26</w:t>
      </w:r>
      <w:r w:rsidR="00BE3DD7">
        <w:rPr>
          <w:rFonts w:eastAsia="TimesNewRomanPS-BoldMT" w:cs="SimSun"/>
          <w:bCs/>
          <w:sz w:val="24"/>
          <w:lang w:eastAsia="zh-CN"/>
        </w:rPr>
        <w:t xml:space="preserve"> to </w:t>
      </w:r>
      <w:r w:rsidR="00FD22CB" w:rsidRPr="006B20E4">
        <w:rPr>
          <w:rFonts w:eastAsia="TimesNewRomanPS-BoldMT" w:cs="SimSun"/>
          <w:bCs/>
          <w:i/>
          <w:sz w:val="24"/>
          <w:lang w:eastAsia="zh-CN"/>
        </w:rPr>
        <w:t>'</w:t>
      </w:r>
      <w:r w:rsidR="00BE3DD7" w:rsidRPr="006B20E4">
        <w:rPr>
          <w:rFonts w:eastAsia="TimesNewRomanPS-BoldMT" w:cs="SimSun"/>
          <w:bCs/>
          <w:i/>
          <w:sz w:val="24"/>
          <w:lang w:eastAsia="zh-CN"/>
        </w:rPr>
        <w:t>Z</w:t>
      </w:r>
      <w:r w:rsidR="00FD22CB" w:rsidRPr="006B20E4">
        <w:rPr>
          <w:rFonts w:eastAsia="TimesNewRomanPS-BoldMT" w:cs="SimSun"/>
          <w:bCs/>
          <w:i/>
          <w:sz w:val="24"/>
          <w:lang w:eastAsia="zh-CN"/>
        </w:rPr>
        <w:t>'</w:t>
      </w:r>
      <w:r w:rsidR="000652E8">
        <w:rPr>
          <w:rFonts w:eastAsia="TimesNewRomanPS-BoldMT" w:cs="SimSun"/>
          <w:bCs/>
          <w:sz w:val="24"/>
          <w:lang w:eastAsia="zh-CN"/>
        </w:rPr>
        <w:t xml:space="preserve">. </w:t>
      </w:r>
      <w:r w:rsidR="000F43CB">
        <w:rPr>
          <w:rFonts w:eastAsia="TimesNewRomanPS-BoldMT" w:cs="SimSun"/>
          <w:bCs/>
          <w:sz w:val="24"/>
          <w:lang w:eastAsia="zh-CN"/>
        </w:rPr>
        <w:t xml:space="preserve">If the number is bigger than </w:t>
      </w:r>
      <w:r w:rsidR="000F43CB" w:rsidRPr="00797AD1">
        <w:rPr>
          <w:rFonts w:eastAsia="TimesNewRomanPS-BoldMT" w:cs="SimSun"/>
          <w:bCs/>
          <w:i/>
          <w:sz w:val="24"/>
          <w:lang w:eastAsia="zh-CN"/>
        </w:rPr>
        <w:t>26</w:t>
      </w:r>
      <w:r w:rsidR="000F43CB">
        <w:rPr>
          <w:rFonts w:eastAsia="TimesNewRomanPS-BoldMT" w:cs="SimSun"/>
          <w:bCs/>
          <w:sz w:val="24"/>
          <w:lang w:eastAsia="zh-CN"/>
        </w:rPr>
        <w:t xml:space="preserve">, replace it with </w:t>
      </w:r>
      <w:r w:rsidR="000F43CB" w:rsidRPr="009B7399">
        <w:rPr>
          <w:rFonts w:eastAsia="TimesNewRomanPS-BoldMT" w:cs="SimSun"/>
          <w:bCs/>
          <w:i/>
          <w:sz w:val="24"/>
          <w:lang w:eastAsia="zh-CN"/>
        </w:rPr>
        <w:t>'#'</w:t>
      </w:r>
      <w:r w:rsidR="00595A19">
        <w:rPr>
          <w:rFonts w:eastAsia="TimesNewRomanPS-BoldMT" w:cs="SimSun"/>
          <w:bCs/>
          <w:sz w:val="24"/>
          <w:lang w:eastAsia="zh-CN"/>
        </w:rPr>
        <w:t xml:space="preserve"> character</w:t>
      </w:r>
      <w:r w:rsidR="00AE50A7">
        <w:rPr>
          <w:rFonts w:eastAsia="TimesNewRomanPS-BoldMT" w:cs="SimSun"/>
          <w:bCs/>
          <w:sz w:val="24"/>
          <w:lang w:eastAsia="zh-CN"/>
        </w:rPr>
        <w:t xml:space="preserve">. </w:t>
      </w:r>
      <w:proofErr w:type="gramStart"/>
      <w:r w:rsidR="00AE50A7">
        <w:rPr>
          <w:rFonts w:eastAsia="TimesNewRomanPS-BoldMT" w:cs="SimSun"/>
          <w:bCs/>
          <w:sz w:val="24"/>
          <w:lang w:eastAsia="zh-CN"/>
        </w:rPr>
        <w:t>So</w:t>
      </w:r>
      <w:proofErr w:type="gramEnd"/>
      <w:r w:rsidR="00AE50A7">
        <w:rPr>
          <w:rFonts w:eastAsia="TimesNewRomanPS-BoldMT" w:cs="SimSun"/>
          <w:bCs/>
          <w:sz w:val="24"/>
          <w:lang w:eastAsia="zh-CN"/>
        </w:rPr>
        <w:t xml:space="preserve"> outputs will be </w:t>
      </w:r>
      <w:r w:rsidR="00AE50A7">
        <w:rPr>
          <w:rFonts w:eastAsia="TimesNewRomanPS-BoldMT" w:cs="SimSun"/>
          <w:bCs/>
          <w:i/>
          <w:sz w:val="24"/>
          <w:lang w:eastAsia="zh-CN"/>
        </w:rPr>
        <w:t>Head-&gt;A-&gt;B-&gt;B</w:t>
      </w:r>
      <w:r w:rsidR="00AE50A7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AE50A7">
        <w:rPr>
          <w:rFonts w:eastAsia="TimesNewRomanPS-BoldMT" w:cs="SimSun"/>
          <w:bCs/>
          <w:i/>
          <w:sz w:val="24"/>
          <w:lang w:eastAsia="zh-CN"/>
        </w:rPr>
        <w:t>A</w:t>
      </w:r>
      <w:r w:rsidR="00AE50A7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646A9A">
        <w:rPr>
          <w:rFonts w:eastAsia="TimesNewRomanPS-BoldMT" w:cs="SimSun"/>
          <w:bCs/>
          <w:i/>
          <w:sz w:val="24"/>
          <w:lang w:eastAsia="zh-CN"/>
        </w:rPr>
        <w:t>None</w:t>
      </w:r>
      <w:r w:rsidR="00AE50A7" w:rsidRPr="002C0D83">
        <w:rPr>
          <w:rFonts w:eastAsia="TimesNewRomanPS-BoldMT" w:cs="SimSun"/>
          <w:bCs/>
          <w:sz w:val="24"/>
          <w:lang w:eastAsia="zh-CN"/>
        </w:rPr>
        <w:t xml:space="preserve"> from</w:t>
      </w:r>
      <w:r w:rsidR="00AE50A7">
        <w:rPr>
          <w:rFonts w:eastAsia="TimesNewRomanPS-BoldMT" w:cs="SimSun"/>
          <w:bCs/>
          <w:i/>
          <w:sz w:val="24"/>
          <w:lang w:eastAsia="zh-CN"/>
        </w:rPr>
        <w:t xml:space="preserve"> </w:t>
      </w:r>
    </w:p>
    <w:p w14:paraId="44DF7B65" w14:textId="77777777" w:rsidR="00145A45" w:rsidRDefault="00870DF3" w:rsidP="00236510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 w:rsidR="00AE50A7">
        <w:rPr>
          <w:rFonts w:eastAsia="TimesNewRomanPS-BoldMT" w:cs="SimSun"/>
          <w:bCs/>
          <w:i/>
          <w:sz w:val="24"/>
          <w:lang w:eastAsia="zh-CN"/>
        </w:rPr>
        <w:t>Head-&gt;1-&gt;2-&gt;2</w:t>
      </w:r>
      <w:r w:rsidR="00AE50A7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AE50A7">
        <w:rPr>
          <w:rFonts w:eastAsia="TimesNewRomanPS-BoldMT" w:cs="SimSun"/>
          <w:bCs/>
          <w:i/>
          <w:sz w:val="24"/>
          <w:lang w:eastAsia="zh-CN"/>
        </w:rPr>
        <w:t>1</w:t>
      </w:r>
      <w:r w:rsidR="00D36369">
        <w:rPr>
          <w:rFonts w:eastAsia="TimesNewRomanPS-BoldMT" w:cs="SimSun"/>
          <w:bCs/>
          <w:i/>
          <w:sz w:val="24"/>
          <w:lang w:eastAsia="zh-CN"/>
        </w:rPr>
        <w:t>-&gt;None</w:t>
      </w:r>
      <w:r w:rsidR="00AE50A7">
        <w:rPr>
          <w:rFonts w:eastAsia="TimesNewRomanPS-BoldMT" w:cs="SimSun"/>
          <w:bCs/>
          <w:i/>
          <w:sz w:val="24"/>
          <w:lang w:eastAsia="zh-CN"/>
        </w:rPr>
        <w:t>, Head-&gt;L-&gt;B</w:t>
      </w:r>
      <w:r w:rsidR="00AE50A7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AE50A7">
        <w:rPr>
          <w:rFonts w:eastAsia="TimesNewRomanPS-BoldMT" w:cs="SimSun"/>
          <w:bCs/>
          <w:i/>
          <w:sz w:val="24"/>
          <w:lang w:eastAsia="zh-CN"/>
        </w:rPr>
        <w:t>A</w:t>
      </w:r>
      <w:r w:rsidR="00AE50A7" w:rsidRPr="00F23531">
        <w:rPr>
          <w:rFonts w:eastAsia="TimesNewRomanPS-BoldMT" w:cs="SimSun"/>
          <w:bCs/>
          <w:i/>
          <w:sz w:val="24"/>
          <w:lang w:eastAsia="zh-CN"/>
        </w:rPr>
        <w:t>-&gt;N</w:t>
      </w:r>
      <w:r w:rsidR="003C41C4">
        <w:rPr>
          <w:rFonts w:eastAsia="TimesNewRomanPS-BoldMT" w:cs="SimSun"/>
          <w:bCs/>
          <w:i/>
          <w:sz w:val="24"/>
          <w:lang w:eastAsia="zh-CN"/>
        </w:rPr>
        <w:t>one</w:t>
      </w:r>
      <w:r w:rsidR="00AE50A7" w:rsidRPr="002C0D83">
        <w:rPr>
          <w:rFonts w:eastAsia="TimesNewRomanPS-BoldMT" w:cs="SimSun"/>
          <w:bCs/>
          <w:sz w:val="24"/>
          <w:lang w:eastAsia="zh-CN"/>
        </w:rPr>
        <w:t xml:space="preserve"> from</w:t>
      </w:r>
      <w:r w:rsidR="00AE50A7">
        <w:rPr>
          <w:rFonts w:eastAsia="TimesNewRomanPS-BoldMT" w:cs="SimSun"/>
          <w:bCs/>
          <w:i/>
          <w:sz w:val="24"/>
          <w:lang w:eastAsia="zh-CN"/>
        </w:rPr>
        <w:t xml:space="preserve"> Head-&gt;12-&gt;2</w:t>
      </w:r>
      <w:r w:rsidR="00AE50A7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AE50A7">
        <w:rPr>
          <w:rFonts w:eastAsia="TimesNewRomanPS-BoldMT" w:cs="SimSun"/>
          <w:bCs/>
          <w:i/>
          <w:sz w:val="24"/>
          <w:lang w:eastAsia="zh-CN"/>
        </w:rPr>
        <w:t>1</w:t>
      </w:r>
    </w:p>
    <w:p w14:paraId="4C8D9FFE" w14:textId="77777777" w:rsidR="00145A45" w:rsidRDefault="00145A45" w:rsidP="00236510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 w:rsidR="00B02B38">
        <w:rPr>
          <w:rFonts w:eastAsia="TimesNewRomanPS-BoldMT" w:cs="SimSun"/>
          <w:bCs/>
          <w:i/>
          <w:sz w:val="24"/>
          <w:lang w:eastAsia="zh-CN"/>
        </w:rPr>
        <w:t>-&gt;None</w:t>
      </w:r>
      <w:r w:rsidR="002C0D83">
        <w:rPr>
          <w:rFonts w:eastAsia="TimesNewRomanPS-BoldMT" w:cs="SimSun"/>
          <w:bCs/>
          <w:i/>
          <w:sz w:val="24"/>
          <w:lang w:eastAsia="zh-CN"/>
        </w:rPr>
        <w:t>, Head-&gt;A-&gt;V</w:t>
      </w:r>
      <w:r w:rsidR="002C0D83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2C0D83">
        <w:rPr>
          <w:rFonts w:eastAsia="TimesNewRomanPS-BoldMT" w:cs="SimSun"/>
          <w:bCs/>
          <w:i/>
          <w:sz w:val="24"/>
          <w:lang w:eastAsia="zh-CN"/>
        </w:rPr>
        <w:t>A</w:t>
      </w:r>
      <w:r w:rsidR="002C0D83" w:rsidRPr="00F23531">
        <w:rPr>
          <w:rFonts w:eastAsia="TimesNewRomanPS-BoldMT" w:cs="SimSun"/>
          <w:bCs/>
          <w:i/>
          <w:sz w:val="24"/>
          <w:lang w:eastAsia="zh-CN"/>
        </w:rPr>
        <w:t>-&gt;N</w:t>
      </w:r>
      <w:r w:rsidR="00597E33">
        <w:rPr>
          <w:rFonts w:eastAsia="TimesNewRomanPS-BoldMT" w:cs="SimSun"/>
          <w:bCs/>
          <w:i/>
          <w:sz w:val="24"/>
          <w:lang w:eastAsia="zh-CN"/>
        </w:rPr>
        <w:t>one</w:t>
      </w:r>
      <w:r w:rsidR="002C0D83" w:rsidRPr="002C0D83">
        <w:rPr>
          <w:rFonts w:eastAsia="TimesNewRomanPS-BoldMT" w:cs="SimSun"/>
          <w:bCs/>
          <w:sz w:val="24"/>
          <w:lang w:eastAsia="zh-CN"/>
        </w:rPr>
        <w:t xml:space="preserve"> from</w:t>
      </w:r>
      <w:r w:rsidR="002C0D83">
        <w:rPr>
          <w:rFonts w:eastAsia="TimesNewRomanPS-BoldMT" w:cs="SimSun"/>
          <w:bCs/>
          <w:i/>
          <w:sz w:val="24"/>
          <w:lang w:eastAsia="zh-CN"/>
        </w:rPr>
        <w:t xml:space="preserve"> Head-&gt;1-&gt;22</w:t>
      </w:r>
      <w:r w:rsidR="002C0D83" w:rsidRPr="00F23531">
        <w:rPr>
          <w:rFonts w:eastAsia="TimesNewRomanPS-BoldMT" w:cs="SimSun"/>
          <w:bCs/>
          <w:i/>
          <w:sz w:val="24"/>
          <w:lang w:eastAsia="zh-CN"/>
        </w:rPr>
        <w:t>-&gt;</w:t>
      </w:r>
      <w:r w:rsidR="002C0D83">
        <w:rPr>
          <w:rFonts w:eastAsia="TimesNewRomanPS-BoldMT" w:cs="SimSun"/>
          <w:bCs/>
          <w:i/>
          <w:sz w:val="24"/>
          <w:lang w:eastAsia="zh-CN"/>
        </w:rPr>
        <w:t>1</w:t>
      </w:r>
      <w:r w:rsidR="00CC174E">
        <w:rPr>
          <w:rFonts w:eastAsia="TimesNewRomanPS-BoldMT" w:cs="SimSun"/>
          <w:bCs/>
          <w:i/>
          <w:sz w:val="24"/>
          <w:lang w:eastAsia="zh-CN"/>
        </w:rPr>
        <w:t>-&gt;None</w:t>
      </w:r>
      <w:r w:rsidR="002C0D83">
        <w:rPr>
          <w:rFonts w:eastAsia="TimesNewRomanPS-BoldMT" w:cs="SimSun"/>
          <w:bCs/>
          <w:i/>
          <w:sz w:val="24"/>
          <w:lang w:eastAsia="zh-CN"/>
        </w:rPr>
        <w:t>,</w:t>
      </w:r>
      <w:r w:rsidR="002C0D83" w:rsidRPr="002C0D83">
        <w:rPr>
          <w:rFonts w:eastAsia="TimesNewRomanPS-BoldMT" w:cs="SimSun"/>
          <w:bCs/>
          <w:sz w:val="24"/>
          <w:lang w:eastAsia="zh-CN"/>
        </w:rPr>
        <w:t xml:space="preserve"> and </w:t>
      </w:r>
      <w:r w:rsidR="00FD49B8">
        <w:rPr>
          <w:rFonts w:eastAsia="TimesNewRomanPS-BoldMT" w:cs="SimSun"/>
          <w:bCs/>
          <w:i/>
          <w:sz w:val="24"/>
          <w:lang w:eastAsia="zh-CN"/>
        </w:rPr>
        <w:t>Head-&gt;A-&gt;B</w:t>
      </w:r>
    </w:p>
    <w:p w14:paraId="703FA5FE" w14:textId="77777777" w:rsidR="00EE09E2" w:rsidRPr="00145A45" w:rsidRDefault="00145A45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 w:rsidR="002C0D83">
        <w:rPr>
          <w:rFonts w:eastAsia="TimesNewRomanPS-BoldMT" w:cs="SimSun"/>
          <w:bCs/>
          <w:i/>
          <w:sz w:val="24"/>
          <w:lang w:eastAsia="zh-CN"/>
        </w:rPr>
        <w:t>-&gt;</w:t>
      </w:r>
      <w:r w:rsidR="00FD49B8">
        <w:rPr>
          <w:rFonts w:eastAsia="TimesNewRomanPS-BoldMT" w:cs="SimSun"/>
          <w:bCs/>
          <w:i/>
          <w:sz w:val="24"/>
          <w:lang w:eastAsia="zh-CN"/>
        </w:rPr>
        <w:t>U</w:t>
      </w:r>
      <w:r w:rsidR="002C6360">
        <w:rPr>
          <w:rFonts w:eastAsia="TimesNewRomanPS-BoldMT" w:cs="SimSun"/>
          <w:bCs/>
          <w:i/>
          <w:sz w:val="24"/>
          <w:lang w:eastAsia="zh-CN"/>
        </w:rPr>
        <w:t>-&gt;None</w:t>
      </w:r>
      <w:r w:rsidR="002C0D83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2C0D83" w:rsidRPr="002C0D83">
        <w:rPr>
          <w:rFonts w:eastAsia="TimesNewRomanPS-BoldMT" w:cs="SimSun"/>
          <w:bCs/>
          <w:sz w:val="24"/>
          <w:lang w:eastAsia="zh-CN"/>
        </w:rPr>
        <w:t>from</w:t>
      </w:r>
      <w:r w:rsidR="002C0D83">
        <w:rPr>
          <w:rFonts w:eastAsia="TimesNewRomanPS-BoldMT" w:cs="SimSun"/>
          <w:bCs/>
          <w:i/>
          <w:sz w:val="24"/>
          <w:lang w:eastAsia="zh-CN"/>
        </w:rPr>
        <w:t xml:space="preserve"> Head-&gt;1-&gt;2-&gt;21</w:t>
      </w:r>
      <w:r w:rsidR="002C0D83" w:rsidRPr="00F23531">
        <w:rPr>
          <w:rFonts w:eastAsia="TimesNewRomanPS-BoldMT" w:cs="SimSun"/>
          <w:bCs/>
          <w:i/>
          <w:sz w:val="24"/>
          <w:lang w:eastAsia="zh-CN"/>
        </w:rPr>
        <w:t>-&gt;N</w:t>
      </w:r>
      <w:r w:rsidR="00C85FF4">
        <w:rPr>
          <w:rFonts w:eastAsia="TimesNewRomanPS-BoldMT" w:cs="SimSun"/>
          <w:bCs/>
          <w:i/>
          <w:sz w:val="24"/>
          <w:lang w:eastAsia="zh-CN"/>
        </w:rPr>
        <w:t>one</w:t>
      </w:r>
    </w:p>
    <w:p w14:paraId="54CFEF7E" w14:textId="77777777" w:rsidR="00C16E7E" w:rsidRDefault="00C16E7E" w:rsidP="00236510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</w:p>
    <w:p w14:paraId="4823961B" w14:textId="77777777" w:rsidR="00C16E7E" w:rsidRDefault="00C16E7E" w:rsidP="00236510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</w:p>
    <w:p w14:paraId="184261C7" w14:textId="77777777" w:rsidR="00C16E7E" w:rsidRDefault="00743C8B" w:rsidP="00F764CD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3. Given an array with positive integer elements, such as </w:t>
      </w:r>
      <w:proofErr w:type="spellStart"/>
      <w:r w:rsidRPr="00743C8B">
        <w:rPr>
          <w:rFonts w:eastAsia="TimesNewRomanPS-BoldMT" w:cs="SimSun"/>
          <w:bCs/>
          <w:i/>
          <w:sz w:val="24"/>
          <w:lang w:eastAsia="zh-CN"/>
        </w:rPr>
        <w:t>arr</w:t>
      </w:r>
      <w:proofErr w:type="spellEnd"/>
      <w:r w:rsidRPr="00743C8B">
        <w:rPr>
          <w:rFonts w:eastAsia="TimesNewRomanPS-BoldMT" w:cs="SimSun"/>
          <w:bCs/>
          <w:i/>
          <w:sz w:val="24"/>
          <w:lang w:eastAsia="zh-CN"/>
        </w:rPr>
        <w:t xml:space="preserve"> = {1, 3, 2, 1, 2, 1}</w:t>
      </w:r>
      <w:r>
        <w:rPr>
          <w:rFonts w:eastAsia="TimesNewRomanPS-BoldMT" w:cs="SimSun"/>
          <w:bCs/>
          <w:sz w:val="24"/>
          <w:lang w:eastAsia="zh-CN"/>
        </w:rPr>
        <w:t>, write a program to partition it to</w:t>
      </w:r>
      <w:r w:rsidR="000C32AB">
        <w:rPr>
          <w:rFonts w:eastAsia="TimesNewRomanPS-BoldMT" w:cs="SimSun"/>
          <w:bCs/>
          <w:sz w:val="24"/>
          <w:lang w:eastAsia="zh-CN"/>
        </w:rPr>
        <w:t xml:space="preserve"> </w:t>
      </w:r>
      <w:r w:rsidR="00312A6C">
        <w:rPr>
          <w:rFonts w:eastAsia="TimesNewRomanPS-BoldMT" w:cs="SimSun"/>
          <w:bCs/>
          <w:sz w:val="24"/>
          <w:lang w:eastAsia="zh-CN"/>
        </w:rPr>
        <w:t>two subsets</w:t>
      </w:r>
      <w:r w:rsidR="008E66C3">
        <w:rPr>
          <w:rFonts w:eastAsia="TimesNewRomanPS-BoldMT" w:cs="SimSun"/>
          <w:bCs/>
          <w:sz w:val="24"/>
          <w:lang w:eastAsia="zh-CN"/>
        </w:rPr>
        <w:t xml:space="preserve"> </w:t>
      </w:r>
      <w:r w:rsidR="00312A6C">
        <w:rPr>
          <w:rFonts w:eastAsia="TimesNewRomanPS-BoldMT" w:cs="SimSun"/>
          <w:bCs/>
          <w:sz w:val="24"/>
          <w:lang w:eastAsia="zh-CN"/>
        </w:rPr>
        <w:t>(arrays) with</w:t>
      </w:r>
      <w:r w:rsidR="00D52BB0">
        <w:rPr>
          <w:rFonts w:eastAsia="TimesNewRomanPS-BoldMT" w:cs="SimSun"/>
          <w:bCs/>
          <w:sz w:val="24"/>
          <w:lang w:eastAsia="zh-CN"/>
        </w:rPr>
        <w:t xml:space="preserve"> equal sum of all elements, like </w:t>
      </w:r>
      <w:r w:rsidR="00D52BB0" w:rsidRPr="00D52BB0">
        <w:rPr>
          <w:rFonts w:eastAsia="TimesNewRomanPS-BoldMT" w:cs="SimSun"/>
          <w:bCs/>
          <w:i/>
          <w:sz w:val="24"/>
          <w:lang w:eastAsia="zh-CN"/>
        </w:rPr>
        <w:t>ls1</w:t>
      </w:r>
      <w:proofErr w:type="gramStart"/>
      <w:r w:rsidR="00D52BB0" w:rsidRPr="00D52BB0">
        <w:rPr>
          <w:rFonts w:eastAsia="TimesNewRomanPS-BoldMT" w:cs="SimSun"/>
          <w:bCs/>
          <w:i/>
          <w:sz w:val="24"/>
          <w:lang w:eastAsia="zh-CN"/>
        </w:rPr>
        <w:t>={</w:t>
      </w:r>
      <w:proofErr w:type="gramEnd"/>
      <w:r w:rsidR="00D52BB0" w:rsidRPr="00D52BB0">
        <w:rPr>
          <w:rFonts w:eastAsia="TimesNewRomanPS-BoldMT" w:cs="SimSun"/>
          <w:bCs/>
          <w:i/>
          <w:sz w:val="24"/>
          <w:lang w:eastAsia="zh-CN"/>
        </w:rPr>
        <w:t>1, 1, 1, 2}</w:t>
      </w:r>
      <w:r w:rsidR="00D52BB0">
        <w:rPr>
          <w:rFonts w:eastAsia="TimesNewRomanPS-BoldMT" w:cs="SimSun"/>
          <w:bCs/>
          <w:sz w:val="24"/>
          <w:lang w:eastAsia="zh-CN"/>
        </w:rPr>
        <w:t xml:space="preserve"> and </w:t>
      </w:r>
      <w:r w:rsidR="00D52BB0" w:rsidRPr="00D52BB0">
        <w:rPr>
          <w:rFonts w:eastAsia="TimesNewRomanPS-BoldMT" w:cs="SimSun"/>
          <w:bCs/>
          <w:i/>
          <w:sz w:val="24"/>
          <w:lang w:eastAsia="zh-CN"/>
        </w:rPr>
        <w:t>ls2 = {2, 3}</w:t>
      </w:r>
      <w:r w:rsidR="00D52BB0">
        <w:rPr>
          <w:rFonts w:eastAsia="TimesNewRomanPS-BoldMT" w:cs="SimSun"/>
          <w:bCs/>
          <w:sz w:val="24"/>
          <w:lang w:eastAsia="zh-CN"/>
        </w:rPr>
        <w:t xml:space="preserve">, having sum </w:t>
      </w:r>
      <w:r w:rsidR="00D52BB0" w:rsidRPr="00C8363D">
        <w:rPr>
          <w:rFonts w:eastAsia="TimesNewRomanPS-BoldMT" w:cs="SimSun"/>
          <w:bCs/>
          <w:i/>
          <w:sz w:val="24"/>
          <w:lang w:eastAsia="zh-CN"/>
        </w:rPr>
        <w:t>5</w:t>
      </w:r>
      <w:r w:rsidR="00D52BB0">
        <w:rPr>
          <w:rFonts w:eastAsia="TimesNewRomanPS-BoldMT" w:cs="SimSun"/>
          <w:bCs/>
          <w:sz w:val="24"/>
          <w:lang w:eastAsia="zh-CN"/>
        </w:rPr>
        <w:t xml:space="preserve"> in each array</w:t>
      </w:r>
      <w:r w:rsidR="000519FB">
        <w:rPr>
          <w:rFonts w:eastAsia="TimesNewRomanPS-BoldMT" w:cs="SimSun"/>
          <w:bCs/>
          <w:sz w:val="24"/>
          <w:lang w:eastAsia="zh-CN"/>
        </w:rPr>
        <w:t xml:space="preserve">. </w:t>
      </w:r>
      <w:r w:rsidR="0021507C">
        <w:rPr>
          <w:rFonts w:eastAsia="TimesNewRomanPS-BoldMT" w:cs="SimSun"/>
          <w:bCs/>
          <w:sz w:val="24"/>
          <w:lang w:eastAsia="zh-CN"/>
        </w:rPr>
        <w:t>Notice</w:t>
      </w:r>
      <w:r w:rsidR="00F05C0F">
        <w:rPr>
          <w:rFonts w:eastAsia="TimesNewRomanPS-BoldMT" w:cs="SimSun"/>
          <w:bCs/>
          <w:sz w:val="24"/>
          <w:lang w:eastAsia="zh-CN"/>
        </w:rPr>
        <w:t xml:space="preserve"> that the solution may </w:t>
      </w:r>
      <w:r w:rsidR="00F05C0F" w:rsidRPr="003E64F6">
        <w:rPr>
          <w:rFonts w:eastAsia="TimesNewRomanPS-BoldMT" w:cs="SimSun"/>
          <w:bCs/>
          <w:color w:val="FF0000"/>
          <w:sz w:val="24"/>
          <w:lang w:eastAsia="zh-CN"/>
        </w:rPr>
        <w:t>NOT</w:t>
      </w:r>
      <w:r w:rsidR="00F05C0F">
        <w:rPr>
          <w:rFonts w:eastAsia="TimesNewRomanPS-BoldMT" w:cs="SimSun"/>
          <w:bCs/>
          <w:sz w:val="24"/>
          <w:lang w:eastAsia="zh-CN"/>
        </w:rPr>
        <w:t xml:space="preserve"> be unique</w:t>
      </w:r>
      <w:r w:rsidR="00DE544F">
        <w:rPr>
          <w:rFonts w:eastAsia="TimesNewRomanPS-BoldMT" w:cs="SimSun"/>
          <w:bCs/>
          <w:sz w:val="24"/>
          <w:lang w:eastAsia="zh-CN"/>
        </w:rPr>
        <w:t xml:space="preserve">, </w:t>
      </w:r>
      <w:r w:rsidR="00D076D1">
        <w:rPr>
          <w:rFonts w:eastAsia="TimesNewRomanPS-BoldMT" w:cs="SimSun"/>
          <w:bCs/>
          <w:sz w:val="24"/>
          <w:lang w:eastAsia="zh-CN"/>
        </w:rPr>
        <w:t xml:space="preserve">such as </w:t>
      </w:r>
      <w:r w:rsidR="00DE544F" w:rsidRPr="00D52BB0">
        <w:rPr>
          <w:rFonts w:eastAsia="TimesNewRomanPS-BoldMT" w:cs="SimSun"/>
          <w:bCs/>
          <w:i/>
          <w:sz w:val="24"/>
          <w:lang w:eastAsia="zh-CN"/>
        </w:rPr>
        <w:t>ls1</w:t>
      </w:r>
      <w:proofErr w:type="gramStart"/>
      <w:r w:rsidR="00DE544F" w:rsidRPr="00D52BB0">
        <w:rPr>
          <w:rFonts w:eastAsia="TimesNewRomanPS-BoldMT" w:cs="SimSun"/>
          <w:bCs/>
          <w:i/>
          <w:sz w:val="24"/>
          <w:lang w:eastAsia="zh-CN"/>
        </w:rPr>
        <w:t>={</w:t>
      </w:r>
      <w:proofErr w:type="gramEnd"/>
      <w:r w:rsidR="00DE544F">
        <w:rPr>
          <w:rFonts w:eastAsia="TimesNewRomanPS-BoldMT" w:cs="SimSun"/>
          <w:bCs/>
          <w:i/>
          <w:sz w:val="24"/>
          <w:lang w:eastAsia="zh-CN"/>
        </w:rPr>
        <w:t>3, 1, 1</w:t>
      </w:r>
      <w:r w:rsidR="00DE544F" w:rsidRPr="00D52BB0">
        <w:rPr>
          <w:rFonts w:eastAsia="TimesNewRomanPS-BoldMT" w:cs="SimSun"/>
          <w:bCs/>
          <w:i/>
          <w:sz w:val="24"/>
          <w:lang w:eastAsia="zh-CN"/>
        </w:rPr>
        <w:t>}</w:t>
      </w:r>
      <w:r w:rsidR="00DE544F">
        <w:rPr>
          <w:rFonts w:eastAsia="TimesNewRomanPS-BoldMT" w:cs="SimSun"/>
          <w:bCs/>
          <w:sz w:val="24"/>
          <w:lang w:eastAsia="zh-CN"/>
        </w:rPr>
        <w:t xml:space="preserve"> and </w:t>
      </w:r>
      <w:r w:rsidR="00DE544F" w:rsidRPr="00D52BB0">
        <w:rPr>
          <w:rFonts w:eastAsia="TimesNewRomanPS-BoldMT" w:cs="SimSun"/>
          <w:bCs/>
          <w:i/>
          <w:sz w:val="24"/>
          <w:lang w:eastAsia="zh-CN"/>
        </w:rPr>
        <w:t>ls2 = {</w:t>
      </w:r>
      <w:r w:rsidR="00074F0E">
        <w:rPr>
          <w:rFonts w:eastAsia="TimesNewRomanPS-BoldMT" w:cs="SimSun"/>
          <w:bCs/>
          <w:i/>
          <w:sz w:val="24"/>
          <w:lang w:eastAsia="zh-CN"/>
        </w:rPr>
        <w:t xml:space="preserve">2, </w:t>
      </w:r>
      <w:r w:rsidR="008006D3">
        <w:rPr>
          <w:rFonts w:eastAsia="TimesNewRomanPS-BoldMT" w:cs="SimSun"/>
          <w:bCs/>
          <w:i/>
          <w:sz w:val="24"/>
          <w:lang w:eastAsia="zh-CN"/>
        </w:rPr>
        <w:t>2, 1</w:t>
      </w:r>
      <w:r w:rsidR="00DE544F" w:rsidRPr="00D52BB0">
        <w:rPr>
          <w:rFonts w:eastAsia="TimesNewRomanPS-BoldMT" w:cs="SimSun"/>
          <w:bCs/>
          <w:i/>
          <w:sz w:val="24"/>
          <w:lang w:eastAsia="zh-CN"/>
        </w:rPr>
        <w:t>}</w:t>
      </w:r>
      <w:r w:rsidR="00AA6C03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AA6C03" w:rsidRPr="00643B20">
        <w:rPr>
          <w:rFonts w:eastAsia="TimesNewRomanPS-BoldMT" w:cs="SimSun"/>
          <w:bCs/>
          <w:sz w:val="24"/>
          <w:lang w:eastAsia="zh-CN"/>
        </w:rPr>
        <w:t xml:space="preserve">are other </w:t>
      </w:r>
      <w:r w:rsidR="00643B20">
        <w:rPr>
          <w:rFonts w:eastAsia="TimesNewRomanPS-BoldMT" w:cs="SimSun"/>
          <w:bCs/>
          <w:sz w:val="24"/>
          <w:lang w:eastAsia="zh-CN"/>
        </w:rPr>
        <w:t xml:space="preserve">two subsets </w:t>
      </w:r>
      <w:r w:rsidR="00EA2404">
        <w:rPr>
          <w:rFonts w:eastAsia="TimesNewRomanPS-BoldMT" w:cs="SimSun"/>
          <w:bCs/>
          <w:sz w:val="24"/>
          <w:lang w:eastAsia="zh-CN"/>
        </w:rPr>
        <w:t>to meet requirement</w:t>
      </w:r>
      <w:r w:rsidR="006D3E8C">
        <w:rPr>
          <w:rFonts w:eastAsia="TimesNewRomanPS-BoldMT" w:cs="SimSun"/>
          <w:bCs/>
          <w:sz w:val="24"/>
          <w:lang w:eastAsia="zh-CN"/>
        </w:rPr>
        <w:t>s</w:t>
      </w:r>
      <w:r w:rsidR="00EA2404">
        <w:rPr>
          <w:rFonts w:eastAsia="TimesNewRomanPS-BoldMT" w:cs="SimSun"/>
          <w:bCs/>
          <w:sz w:val="24"/>
          <w:lang w:eastAsia="zh-CN"/>
        </w:rPr>
        <w:t xml:space="preserve"> </w:t>
      </w:r>
      <w:r w:rsidR="00AA6C03" w:rsidRPr="00643B20">
        <w:rPr>
          <w:rFonts w:eastAsia="TimesNewRomanPS-BoldMT" w:cs="SimSun"/>
          <w:bCs/>
          <w:sz w:val="24"/>
          <w:lang w:eastAsia="zh-CN"/>
        </w:rPr>
        <w:t>as well</w:t>
      </w:r>
    </w:p>
    <w:p w14:paraId="45ADCC36" w14:textId="77777777" w:rsidR="00CA2EF4" w:rsidRDefault="00CA2EF4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78000F2" w14:textId="77777777" w:rsidR="00CA2EF4" w:rsidRDefault="00CA2EF4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4B108C6" w14:textId="77777777" w:rsidR="00CA2EF4" w:rsidRDefault="00E85F10" w:rsidP="00035FC9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4. Assuming that </w:t>
      </w:r>
      <w:r w:rsidR="00B31D60">
        <w:rPr>
          <w:rFonts w:eastAsia="TimesNewRomanPS-BoldMT" w:cs="SimSun"/>
          <w:bCs/>
          <w:sz w:val="24"/>
          <w:lang w:eastAsia="zh-CN"/>
        </w:rPr>
        <w:t xml:space="preserve">all </w:t>
      </w:r>
      <w:r w:rsidR="00343319" w:rsidRPr="00343319">
        <w:rPr>
          <w:rFonts w:eastAsia="TimesNewRomanPS-BoldMT" w:cs="SimSun"/>
          <w:bCs/>
          <w:i/>
          <w:sz w:val="24"/>
          <w:lang w:eastAsia="zh-CN"/>
        </w:rPr>
        <w:t>int</w:t>
      </w:r>
      <w:r w:rsidR="00343319">
        <w:rPr>
          <w:rFonts w:eastAsia="TimesNewRomanPS-BoldMT" w:cs="SimSun"/>
          <w:bCs/>
          <w:sz w:val="24"/>
          <w:lang w:eastAsia="zh-CN"/>
        </w:rPr>
        <w:t xml:space="preserve"> type value</w:t>
      </w:r>
      <w:r w:rsidR="00DB3706">
        <w:rPr>
          <w:rFonts w:eastAsia="TimesNewRomanPS-BoldMT" w:cs="SimSun"/>
          <w:bCs/>
          <w:sz w:val="24"/>
          <w:lang w:eastAsia="zh-CN"/>
        </w:rPr>
        <w:t>s</w:t>
      </w:r>
      <w:r w:rsidR="002F0415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are saved </w:t>
      </w:r>
      <w:r w:rsidR="00CA2EF4">
        <w:rPr>
          <w:rFonts w:eastAsia="TimesNewRomanPS-BoldMT" w:cs="SimSun"/>
          <w:bCs/>
          <w:sz w:val="24"/>
          <w:lang w:eastAsia="zh-CN"/>
        </w:rPr>
        <w:t>in an array</w:t>
      </w:r>
      <w:r w:rsidR="002F0415">
        <w:rPr>
          <w:rFonts w:eastAsia="TimesNewRomanPS-BoldMT" w:cs="SimSun"/>
          <w:bCs/>
          <w:sz w:val="24"/>
          <w:lang w:eastAsia="zh-CN"/>
        </w:rPr>
        <w:t xml:space="preserve">, like </w:t>
      </w:r>
      <w:r w:rsidR="002F0415" w:rsidRPr="002F0415">
        <w:rPr>
          <w:rFonts w:eastAsia="TimesNewRomanPS-BoldMT" w:cs="SimSun"/>
          <w:bCs/>
          <w:i/>
          <w:sz w:val="24"/>
          <w:lang w:eastAsia="zh-CN"/>
        </w:rPr>
        <w:t>a = {3, 9, 10, 1, 30, 40}</w:t>
      </w:r>
      <w:r w:rsidR="002F0415">
        <w:rPr>
          <w:rFonts w:eastAsia="TimesNewRomanPS-BoldMT" w:cs="SimSun"/>
          <w:bCs/>
          <w:sz w:val="24"/>
          <w:lang w:eastAsia="zh-CN"/>
        </w:rPr>
        <w:t xml:space="preserve">, find a function to get </w:t>
      </w:r>
      <w:r w:rsidR="002F0415" w:rsidRPr="002F0415">
        <w:rPr>
          <w:rFonts w:eastAsia="TimesNewRomanPS-BoldMT" w:cs="SimSun"/>
          <w:bCs/>
          <w:sz w:val="24"/>
          <w:lang w:eastAsia="zh-CN"/>
        </w:rPr>
        <w:t>maximum</w:t>
      </w:r>
      <w:r w:rsidR="002F0415">
        <w:rPr>
          <w:rFonts w:eastAsia="TimesNewRomanPS-BoldMT" w:cs="SimSun"/>
          <w:bCs/>
          <w:sz w:val="24"/>
          <w:lang w:eastAsia="zh-CN"/>
        </w:rPr>
        <w:t xml:space="preserve"> value</w:t>
      </w:r>
      <w:r w:rsidR="00234FC8">
        <w:rPr>
          <w:rFonts w:eastAsia="TimesNewRomanPS-BoldMT" w:cs="SimSun"/>
          <w:bCs/>
          <w:sz w:val="24"/>
          <w:lang w:eastAsia="zh-CN"/>
        </w:rPr>
        <w:t xml:space="preserve"> from </w:t>
      </w:r>
      <w:r w:rsidR="0079248F" w:rsidRPr="00234FC8">
        <w:rPr>
          <w:rFonts w:eastAsia="TimesNewRomanPS-BoldMT" w:cs="SimSun"/>
          <w:bCs/>
          <w:i/>
          <w:sz w:val="24"/>
          <w:lang w:eastAsia="zh-CN"/>
        </w:rPr>
        <w:t>a[u] – a[v] + a[w] –a[x]</w:t>
      </w:r>
      <w:r w:rsidR="00E63282">
        <w:rPr>
          <w:rFonts w:eastAsia="TimesNewRomanPS-BoldMT" w:cs="SimSun"/>
          <w:bCs/>
          <w:sz w:val="24"/>
          <w:lang w:eastAsia="zh-CN"/>
        </w:rPr>
        <w:t>, where indices must be</w:t>
      </w:r>
      <w:r w:rsidR="00340709">
        <w:rPr>
          <w:rFonts w:eastAsia="TimesNewRomanPS-BoldMT" w:cs="SimSun"/>
          <w:bCs/>
          <w:sz w:val="24"/>
          <w:lang w:eastAsia="zh-CN"/>
        </w:rPr>
        <w:t xml:space="preserve"> </w:t>
      </w:r>
      <w:r w:rsidR="005237B2" w:rsidRPr="005237B2">
        <w:rPr>
          <w:rFonts w:eastAsia="TimesNewRomanPS-BoldMT" w:cs="SimSun"/>
          <w:bCs/>
          <w:i/>
          <w:sz w:val="24"/>
          <w:lang w:eastAsia="zh-CN"/>
        </w:rPr>
        <w:t>u&gt;v&gt;w&gt;x</w:t>
      </w:r>
      <w:r w:rsidR="00A30C66">
        <w:rPr>
          <w:rFonts w:eastAsia="TimesNewRomanPS-BoldMT" w:cs="SimSun"/>
          <w:bCs/>
          <w:i/>
          <w:sz w:val="24"/>
          <w:lang w:eastAsia="zh-CN"/>
        </w:rPr>
        <w:t xml:space="preserve">. (40-1+10-3) </w:t>
      </w:r>
      <w:r w:rsidR="00A30C66" w:rsidRPr="00CE31E8">
        <w:rPr>
          <w:rFonts w:eastAsia="TimesNewRomanPS-BoldMT" w:cs="SimSun"/>
          <w:bCs/>
          <w:sz w:val="24"/>
          <w:lang w:eastAsia="zh-CN"/>
        </w:rPr>
        <w:t xml:space="preserve">will be </w:t>
      </w:r>
      <w:r w:rsidR="00921A64">
        <w:rPr>
          <w:rFonts w:eastAsia="TimesNewRomanPS-BoldMT" w:cs="SimSun"/>
          <w:bCs/>
          <w:sz w:val="24"/>
          <w:lang w:eastAsia="zh-CN"/>
        </w:rPr>
        <w:t xml:space="preserve">the </w:t>
      </w:r>
      <w:r w:rsidR="00A30C66" w:rsidRPr="00CE31E8">
        <w:rPr>
          <w:rFonts w:eastAsia="TimesNewRomanPS-BoldMT" w:cs="SimSun"/>
          <w:bCs/>
          <w:sz w:val="24"/>
          <w:lang w:eastAsia="zh-CN"/>
        </w:rPr>
        <w:t>result</w:t>
      </w:r>
      <w:r w:rsidR="00CE31E8">
        <w:rPr>
          <w:rFonts w:eastAsia="TimesNewRomanPS-BoldMT" w:cs="SimSun"/>
          <w:bCs/>
          <w:sz w:val="24"/>
          <w:lang w:eastAsia="zh-CN"/>
        </w:rPr>
        <w:t xml:space="preserve"> </w:t>
      </w:r>
      <w:r w:rsidR="0062068C">
        <w:rPr>
          <w:rFonts w:eastAsia="TimesNewRomanPS-BoldMT" w:cs="SimSun"/>
          <w:bCs/>
          <w:sz w:val="24"/>
          <w:lang w:eastAsia="zh-CN"/>
        </w:rPr>
        <w:t xml:space="preserve">based on </w:t>
      </w:r>
      <w:r w:rsidR="00106476">
        <w:rPr>
          <w:rFonts w:eastAsia="TimesNewRomanPS-BoldMT" w:cs="SimSun"/>
          <w:bCs/>
          <w:sz w:val="24"/>
          <w:lang w:eastAsia="zh-CN"/>
        </w:rPr>
        <w:t>given arra</w:t>
      </w:r>
      <w:r w:rsidR="00564CDE">
        <w:rPr>
          <w:rFonts w:eastAsia="TimesNewRomanPS-BoldMT" w:cs="SimSun"/>
          <w:bCs/>
          <w:sz w:val="24"/>
          <w:lang w:eastAsia="zh-CN"/>
        </w:rPr>
        <w:t>y</w:t>
      </w:r>
    </w:p>
    <w:p w14:paraId="56AA6AFF" w14:textId="77777777" w:rsidR="007064C1" w:rsidRDefault="007064C1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2D79506" w14:textId="77777777" w:rsidR="007064C1" w:rsidRDefault="007064C1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37CDF99" w14:textId="77777777" w:rsidR="00A27DDA" w:rsidRDefault="00A27DDA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89AB0F1" w14:textId="34B4E1CD" w:rsidR="00BB6694" w:rsidRDefault="007064C1" w:rsidP="00522EE2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 w:hint="eastAsia"/>
          <w:bCs/>
          <w:sz w:val="24"/>
          <w:lang w:eastAsia="zh-CN"/>
        </w:rPr>
        <w:t xml:space="preserve">5. </w:t>
      </w:r>
      <w:r w:rsidR="005458D7">
        <w:rPr>
          <w:rFonts w:eastAsia="TimesNewRomanPS-BoldMT" w:cs="SimSun"/>
          <w:bCs/>
          <w:sz w:val="24"/>
          <w:lang w:eastAsia="zh-CN"/>
        </w:rPr>
        <w:t xml:space="preserve">Given a positive number </w:t>
      </w:r>
      <w:r w:rsidR="005458D7" w:rsidRPr="00F436F4">
        <w:rPr>
          <w:rFonts w:eastAsia="TimesNewRomanPS-BoldMT" w:cs="SimSun"/>
          <w:bCs/>
          <w:i/>
          <w:sz w:val="24"/>
          <w:lang w:eastAsia="zh-CN"/>
        </w:rPr>
        <w:t>N</w:t>
      </w:r>
      <w:r w:rsidR="005458D7">
        <w:rPr>
          <w:rFonts w:eastAsia="TimesNewRomanPS-BoldMT" w:cs="SimSun"/>
          <w:bCs/>
          <w:sz w:val="24"/>
          <w:lang w:eastAsia="zh-CN"/>
        </w:rPr>
        <w:t xml:space="preserve">, </w:t>
      </w:r>
      <w:r w:rsidR="005458D7" w:rsidRPr="00F436F4">
        <w:rPr>
          <w:rFonts w:eastAsia="TimesNewRomanPS-BoldMT" w:cs="SimSun"/>
          <w:bCs/>
          <w:i/>
          <w:sz w:val="24"/>
          <w:lang w:eastAsia="zh-CN"/>
        </w:rPr>
        <w:t>2*N</w:t>
      </w:r>
      <w:r w:rsidR="005458D7">
        <w:rPr>
          <w:rFonts w:eastAsia="TimesNewRomanPS-BoldMT" w:cs="SimSun"/>
          <w:bCs/>
          <w:sz w:val="24"/>
          <w:lang w:eastAsia="zh-CN"/>
        </w:rPr>
        <w:t xml:space="preserve"> elements </w:t>
      </w:r>
      <w:r w:rsidR="00F436F4">
        <w:rPr>
          <w:rFonts w:eastAsia="TimesNewRomanPS-BoldMT" w:cs="SimSun"/>
          <w:bCs/>
          <w:sz w:val="24"/>
          <w:lang w:eastAsia="zh-CN"/>
        </w:rPr>
        <w:t xml:space="preserve">from </w:t>
      </w:r>
      <w:r w:rsidR="00F436F4" w:rsidRPr="00EA3ADD">
        <w:rPr>
          <w:rFonts w:eastAsia="TimesNewRomanPS-BoldMT" w:cs="SimSun"/>
          <w:bCs/>
          <w:i/>
          <w:sz w:val="24"/>
          <w:lang w:eastAsia="zh-CN"/>
        </w:rPr>
        <w:t>1</w:t>
      </w:r>
      <w:r w:rsidR="00F436F4">
        <w:rPr>
          <w:rFonts w:eastAsia="TimesNewRomanPS-BoldMT" w:cs="SimSun"/>
          <w:bCs/>
          <w:sz w:val="24"/>
          <w:lang w:eastAsia="zh-CN"/>
        </w:rPr>
        <w:t xml:space="preserve"> to </w:t>
      </w:r>
      <w:r w:rsidR="00F436F4" w:rsidRPr="00EA3ADD">
        <w:rPr>
          <w:rFonts w:eastAsia="TimesNewRomanPS-BoldMT" w:cs="SimSun"/>
          <w:bCs/>
          <w:i/>
          <w:sz w:val="24"/>
          <w:lang w:eastAsia="zh-CN"/>
        </w:rPr>
        <w:t>N</w:t>
      </w:r>
      <w:r w:rsidR="00F436F4">
        <w:rPr>
          <w:rFonts w:eastAsia="TimesNewRomanPS-BoldMT" w:cs="SimSun"/>
          <w:bCs/>
          <w:sz w:val="24"/>
          <w:lang w:eastAsia="zh-CN"/>
        </w:rPr>
        <w:t xml:space="preserve"> </w:t>
      </w:r>
      <w:r w:rsidR="005458D7">
        <w:rPr>
          <w:rFonts w:eastAsia="TimesNewRomanPS-BoldMT" w:cs="SimSun"/>
          <w:bCs/>
          <w:sz w:val="24"/>
          <w:lang w:eastAsia="zh-CN"/>
        </w:rPr>
        <w:t xml:space="preserve">can be created in a list, such as </w:t>
      </w:r>
      <w:r w:rsidR="005458D7" w:rsidRPr="00F436F4">
        <w:rPr>
          <w:rFonts w:eastAsia="TimesNewRomanPS-BoldMT" w:cs="SimSun"/>
          <w:bCs/>
          <w:i/>
          <w:sz w:val="24"/>
          <w:lang w:eastAsia="zh-CN"/>
        </w:rPr>
        <w:t>N=3</w:t>
      </w:r>
      <w:r w:rsidR="005458D7">
        <w:rPr>
          <w:rFonts w:eastAsia="TimesNewRomanPS-BoldMT" w:cs="SimSun"/>
          <w:bCs/>
          <w:sz w:val="24"/>
          <w:lang w:eastAsia="zh-CN"/>
        </w:rPr>
        <w:t xml:space="preserve">, and list will be </w:t>
      </w:r>
      <w:r w:rsidR="005458D7" w:rsidRPr="00F436F4">
        <w:rPr>
          <w:rFonts w:eastAsia="TimesNewRomanPS-BoldMT" w:cs="SimSun"/>
          <w:bCs/>
          <w:i/>
          <w:sz w:val="24"/>
          <w:lang w:eastAsia="zh-CN"/>
        </w:rPr>
        <w:t>1, 1, 2, 2, 3, 3</w:t>
      </w:r>
      <w:r w:rsidR="00923C74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923C74" w:rsidRPr="0012314F">
        <w:rPr>
          <w:rFonts w:eastAsia="TimesNewRomanPS-BoldMT" w:cs="SimSun"/>
          <w:bCs/>
          <w:sz w:val="24"/>
          <w:lang w:eastAsia="zh-CN"/>
        </w:rPr>
        <w:t xml:space="preserve">with two </w:t>
      </w:r>
      <w:r w:rsidR="0016761D">
        <w:rPr>
          <w:rFonts w:eastAsia="TimesNewRomanPS-BoldMT" w:cs="SimSun"/>
          <w:bCs/>
          <w:sz w:val="24"/>
          <w:lang w:eastAsia="zh-CN"/>
        </w:rPr>
        <w:t xml:space="preserve">appearances of </w:t>
      </w:r>
      <w:r w:rsidR="00923C74" w:rsidRPr="009C6D09">
        <w:rPr>
          <w:rFonts w:eastAsia="TimesNewRomanPS-BoldMT" w:cs="SimSun"/>
          <w:bCs/>
          <w:i/>
          <w:sz w:val="24"/>
          <w:lang w:eastAsia="zh-CN"/>
        </w:rPr>
        <w:t>1s</w:t>
      </w:r>
      <w:r w:rsidR="00923C74" w:rsidRPr="0012314F">
        <w:rPr>
          <w:rFonts w:eastAsia="TimesNewRomanPS-BoldMT" w:cs="SimSun"/>
          <w:bCs/>
          <w:sz w:val="24"/>
          <w:lang w:eastAsia="zh-CN"/>
        </w:rPr>
        <w:t xml:space="preserve">, </w:t>
      </w:r>
      <w:r w:rsidR="00923C74" w:rsidRPr="009C6D09">
        <w:rPr>
          <w:rFonts w:eastAsia="TimesNewRomanPS-BoldMT" w:cs="SimSun"/>
          <w:bCs/>
          <w:i/>
          <w:sz w:val="24"/>
          <w:lang w:eastAsia="zh-CN"/>
        </w:rPr>
        <w:t>2s</w:t>
      </w:r>
      <w:r w:rsidR="00923C74" w:rsidRPr="0012314F">
        <w:rPr>
          <w:rFonts w:eastAsia="TimesNewRomanPS-BoldMT" w:cs="SimSun"/>
          <w:bCs/>
          <w:sz w:val="24"/>
          <w:lang w:eastAsia="zh-CN"/>
        </w:rPr>
        <w:t xml:space="preserve"> and </w:t>
      </w:r>
      <w:r w:rsidR="00923C74" w:rsidRPr="009C6D09">
        <w:rPr>
          <w:rFonts w:eastAsia="TimesNewRomanPS-BoldMT" w:cs="SimSun"/>
          <w:bCs/>
          <w:i/>
          <w:sz w:val="24"/>
          <w:lang w:eastAsia="zh-CN"/>
        </w:rPr>
        <w:t>3s</w:t>
      </w:r>
      <w:r w:rsidR="005458D7">
        <w:rPr>
          <w:rFonts w:eastAsia="TimesNewRomanPS-BoldMT" w:cs="SimSun"/>
          <w:bCs/>
          <w:sz w:val="24"/>
          <w:lang w:eastAsia="zh-CN"/>
        </w:rPr>
        <w:t xml:space="preserve">. </w:t>
      </w:r>
      <w:r w:rsidR="00923C74">
        <w:rPr>
          <w:rFonts w:eastAsia="TimesNewRomanPS-BoldMT" w:cs="SimSun"/>
          <w:bCs/>
          <w:sz w:val="24"/>
          <w:lang w:eastAsia="zh-CN"/>
        </w:rPr>
        <w:t xml:space="preserve">Write a program to find </w:t>
      </w:r>
      <w:r w:rsidR="004B1EFE">
        <w:rPr>
          <w:rFonts w:eastAsia="TimesNewRomanPS-BoldMT" w:cs="SimSun"/>
          <w:bCs/>
          <w:sz w:val="24"/>
          <w:lang w:eastAsia="zh-CN"/>
        </w:rPr>
        <w:t>all</w:t>
      </w:r>
      <w:r w:rsidR="000C36FD">
        <w:rPr>
          <w:rFonts w:eastAsia="TimesNewRomanPS-BoldMT" w:cs="SimSun"/>
          <w:bCs/>
          <w:sz w:val="24"/>
          <w:lang w:eastAsia="zh-CN"/>
        </w:rPr>
        <w:t xml:space="preserve"> </w:t>
      </w:r>
      <w:r w:rsidR="00923C74">
        <w:rPr>
          <w:rFonts w:eastAsia="TimesNewRomanPS-BoldMT" w:cs="SimSun"/>
          <w:bCs/>
          <w:sz w:val="24"/>
          <w:lang w:eastAsia="zh-CN"/>
        </w:rPr>
        <w:t>sequence</w:t>
      </w:r>
      <w:r w:rsidR="00542FFE">
        <w:rPr>
          <w:rFonts w:eastAsia="TimesNewRomanPS-BoldMT" w:cs="SimSun"/>
          <w:bCs/>
          <w:sz w:val="24"/>
          <w:lang w:eastAsia="zh-CN"/>
        </w:rPr>
        <w:t>s</w:t>
      </w:r>
      <w:r w:rsidR="00923C74">
        <w:rPr>
          <w:rFonts w:eastAsia="TimesNewRomanPS-BoldMT" w:cs="SimSun"/>
          <w:bCs/>
          <w:sz w:val="24"/>
          <w:lang w:eastAsia="zh-CN"/>
        </w:rPr>
        <w:t xml:space="preserve"> </w:t>
      </w:r>
      <w:r w:rsidR="000C36FD">
        <w:rPr>
          <w:rFonts w:eastAsia="TimesNewRomanPS-BoldMT" w:cs="SimSun"/>
          <w:bCs/>
          <w:sz w:val="24"/>
          <w:lang w:eastAsia="zh-CN"/>
        </w:rPr>
        <w:t xml:space="preserve">between its two appearances </w:t>
      </w:r>
      <w:r w:rsidR="00837DFC">
        <w:rPr>
          <w:rFonts w:eastAsia="TimesNewRomanPS-BoldMT" w:cs="SimSun"/>
          <w:bCs/>
          <w:sz w:val="24"/>
          <w:lang w:eastAsia="zh-CN"/>
        </w:rPr>
        <w:t>wi</w:t>
      </w:r>
      <w:r w:rsidR="009C717C">
        <w:rPr>
          <w:rFonts w:eastAsia="TimesNewRomanPS-BoldMT" w:cs="SimSun"/>
          <w:bCs/>
          <w:sz w:val="24"/>
          <w:lang w:eastAsia="zh-CN"/>
        </w:rPr>
        <w:t xml:space="preserve">th required </w:t>
      </w:r>
      <w:r w:rsidR="000C36FD">
        <w:rPr>
          <w:rFonts w:eastAsia="TimesNewRomanPS-BoldMT" w:cs="SimSun"/>
          <w:bCs/>
          <w:sz w:val="24"/>
          <w:lang w:eastAsia="zh-CN"/>
        </w:rPr>
        <w:t xml:space="preserve">distance, </w:t>
      </w:r>
      <w:r w:rsidR="00837DFC">
        <w:rPr>
          <w:rFonts w:eastAsia="TimesNewRomanPS-BoldMT" w:cs="SimSun"/>
          <w:bCs/>
          <w:sz w:val="24"/>
          <w:lang w:eastAsia="zh-CN"/>
        </w:rPr>
        <w:t>which is exactly equal to value of the element. For instance</w:t>
      </w:r>
      <w:r w:rsidR="00BB6694">
        <w:rPr>
          <w:rFonts w:eastAsia="TimesNewRomanPS-BoldMT" w:cs="SimSun"/>
          <w:bCs/>
          <w:sz w:val="24"/>
          <w:lang w:eastAsia="zh-CN"/>
        </w:rPr>
        <w:t>, the following two sequences meet the requirement</w:t>
      </w:r>
      <w:r w:rsidR="00E861EE">
        <w:rPr>
          <w:rFonts w:eastAsia="TimesNewRomanPS-BoldMT" w:cs="SimSun"/>
          <w:bCs/>
          <w:sz w:val="24"/>
          <w:lang w:eastAsia="zh-CN"/>
        </w:rPr>
        <w:t>s</w:t>
      </w:r>
      <w:r w:rsidR="00BB6694">
        <w:rPr>
          <w:rFonts w:eastAsia="TimesNewRomanPS-BoldMT" w:cs="SimSun"/>
          <w:bCs/>
          <w:sz w:val="24"/>
          <w:lang w:eastAsia="zh-CN"/>
        </w:rPr>
        <w:t>:</w:t>
      </w:r>
    </w:p>
    <w:p w14:paraId="11830EE1" w14:textId="77777777" w:rsidR="00E861EE" w:rsidRDefault="00E861EE" w:rsidP="00522EE2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6BDE94D8" w14:textId="77777777" w:rsidR="00BB6694" w:rsidRDefault="00BB6694" w:rsidP="00236510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  <w:t>e.g.</w:t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BB6694">
        <w:rPr>
          <w:rFonts w:eastAsia="TimesNewRomanPS-BoldMT" w:cs="SimSun"/>
          <w:bCs/>
          <w:i/>
          <w:sz w:val="24"/>
          <w:lang w:eastAsia="zh-CN"/>
        </w:rPr>
        <w:t>3 1 2 1 3 2</w:t>
      </w:r>
      <w:r w:rsidRPr="00BB6694">
        <w:rPr>
          <w:rFonts w:eastAsia="TimesNewRomanPS-BoldMT" w:cs="SimSun"/>
          <w:bCs/>
          <w:i/>
          <w:sz w:val="24"/>
          <w:lang w:eastAsia="zh-CN"/>
        </w:rPr>
        <w:tab/>
      </w:r>
    </w:p>
    <w:p w14:paraId="55010AC5" w14:textId="77777777" w:rsidR="00BB6694" w:rsidRDefault="00BB6694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072305">
        <w:rPr>
          <w:rFonts w:eastAsia="TimesNewRomanPS-BoldMT" w:cs="SimSun"/>
          <w:bCs/>
          <w:i/>
          <w:sz w:val="24"/>
          <w:lang w:eastAsia="zh-CN"/>
        </w:rPr>
        <w:t xml:space="preserve">            </w:t>
      </w:r>
      <w:r w:rsidRPr="00072305">
        <w:rPr>
          <w:rFonts w:eastAsia="TimesNewRomanPS-BoldMT" w:cs="SimSun"/>
          <w:bCs/>
          <w:i/>
          <w:color w:val="FF0000"/>
          <w:sz w:val="24"/>
          <w:lang w:eastAsia="zh-CN"/>
        </w:rPr>
        <w:t>3</w:t>
      </w:r>
      <w:r>
        <w:rPr>
          <w:rFonts w:eastAsia="TimesNewRomanPS-BoldMT" w:cs="SimSun"/>
          <w:bCs/>
          <w:i/>
          <w:sz w:val="24"/>
          <w:lang w:eastAsia="zh-CN"/>
        </w:rPr>
        <w:t xml:space="preserve"> … …</w:t>
      </w:r>
      <w:r w:rsidRPr="00072305">
        <w:rPr>
          <w:rFonts w:eastAsia="TimesNewRomanPS-BoldMT" w:cs="SimSun"/>
          <w:bCs/>
          <w:i/>
          <w:color w:val="FF0000"/>
          <w:sz w:val="24"/>
          <w:lang w:eastAsia="zh-CN"/>
        </w:rPr>
        <w:t>3</w:t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AE6EFE">
        <w:rPr>
          <w:rFonts w:eastAsia="TimesNewRomanPS-BoldMT" w:cs="SimSun"/>
          <w:bCs/>
          <w:i/>
          <w:sz w:val="24"/>
          <w:lang w:eastAsia="zh-CN"/>
        </w:rPr>
        <w:tab/>
      </w:r>
      <w:r w:rsidR="0043676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 w:rsidR="00072305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</w:t>
      </w:r>
      <w:r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3 element</w:t>
      </w:r>
      <w:r w:rsidR="0096008E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s</w:t>
      </w:r>
      <w:r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in between</w:t>
      </w:r>
      <w:r>
        <w:rPr>
          <w:rFonts w:eastAsia="TimesNewRomanPS-BoldMT" w:cs="SimSun"/>
          <w:bCs/>
          <w:sz w:val="24"/>
          <w:lang w:eastAsia="zh-CN"/>
        </w:rPr>
        <w:tab/>
      </w:r>
    </w:p>
    <w:p w14:paraId="2406FB6A" w14:textId="77777777" w:rsidR="00072305" w:rsidRDefault="0096008E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96008E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072305">
        <w:rPr>
          <w:rFonts w:eastAsia="TimesNewRomanPS-BoldMT" w:cs="SimSun"/>
          <w:bCs/>
          <w:i/>
          <w:color w:val="00B0F0"/>
          <w:sz w:val="24"/>
          <w:lang w:eastAsia="zh-CN"/>
        </w:rPr>
        <w:t xml:space="preserve"> 1</w:t>
      </w:r>
      <w:r w:rsidRPr="0096008E">
        <w:rPr>
          <w:rFonts w:eastAsia="TimesNewRomanPS-BoldMT" w:cs="SimSun"/>
          <w:bCs/>
          <w:i/>
          <w:sz w:val="24"/>
          <w:lang w:eastAsia="zh-CN"/>
        </w:rPr>
        <w:t xml:space="preserve">… </w:t>
      </w:r>
      <w:r w:rsidRPr="00072305">
        <w:rPr>
          <w:rFonts w:eastAsia="TimesNewRomanPS-BoldMT" w:cs="SimSun"/>
          <w:bCs/>
          <w:i/>
          <w:color w:val="00B0F0"/>
          <w:sz w:val="24"/>
          <w:lang w:eastAsia="zh-CN"/>
        </w:rPr>
        <w:t xml:space="preserve">1 </w:t>
      </w:r>
      <w:r>
        <w:rPr>
          <w:rFonts w:eastAsia="TimesNewRomanPS-BoldMT" w:cs="SimSun"/>
          <w:bCs/>
          <w:i/>
          <w:sz w:val="24"/>
          <w:lang w:eastAsia="zh-CN"/>
        </w:rPr>
        <w:t xml:space="preserve">            </w:t>
      </w:r>
      <w:r w:rsidR="00AE6EFE">
        <w:rPr>
          <w:rFonts w:eastAsia="TimesNewRomanPS-BoldMT" w:cs="SimSun"/>
          <w:bCs/>
          <w:i/>
          <w:sz w:val="24"/>
          <w:lang w:eastAsia="zh-CN"/>
        </w:rPr>
        <w:tab/>
      </w:r>
      <w:r w:rsidR="00AE6EFE"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 w:rsidR="00072305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1</w:t>
      </w:r>
      <w:r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element in between</w:t>
      </w:r>
    </w:p>
    <w:p w14:paraId="3AE7CECD" w14:textId="77777777" w:rsidR="0096008E" w:rsidRDefault="00072305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     </w:t>
      </w:r>
      <w:r w:rsidRPr="00072305"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>2</w:t>
      </w:r>
      <w:r w:rsidRPr="00072305">
        <w:rPr>
          <w:rFonts w:eastAsia="TimesNewRomanPS-BoldMT" w:cs="SimSun"/>
          <w:bCs/>
          <w:i/>
          <w:sz w:val="24"/>
          <w:lang w:eastAsia="zh-CN"/>
        </w:rPr>
        <w:t>……</w:t>
      </w:r>
      <w:r w:rsidRPr="00072305"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>2</w:t>
      </w:r>
      <w:r>
        <w:rPr>
          <w:rFonts w:eastAsia="TimesNewRomanPS-BoldMT" w:cs="SimSun"/>
          <w:bCs/>
          <w:i/>
          <w:sz w:val="24"/>
          <w:lang w:eastAsia="zh-CN"/>
        </w:rPr>
        <w:t xml:space="preserve">      </w:t>
      </w:r>
      <w:r w:rsidR="0096008E" w:rsidRPr="00072305">
        <w:rPr>
          <w:rFonts w:eastAsia="TimesNewRomanPS-BoldMT" w:cs="SimSun"/>
          <w:bCs/>
          <w:i/>
          <w:sz w:val="24"/>
          <w:lang w:eastAsia="zh-CN"/>
        </w:rPr>
        <w:tab/>
      </w:r>
      <w:r w:rsidR="00AE6EFE"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2 elements in between</w:t>
      </w:r>
    </w:p>
    <w:p w14:paraId="69F55846" w14:textId="77777777" w:rsidR="00AD602E" w:rsidRDefault="00AD602E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448726A" w14:textId="77777777" w:rsidR="00AD602E" w:rsidRDefault="00AD602E" w:rsidP="00AD602E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  <w:t>e.g.</w:t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>2 3 1 2 1 3</w:t>
      </w:r>
      <w:r w:rsidRPr="00BB6694">
        <w:rPr>
          <w:rFonts w:eastAsia="TimesNewRomanPS-BoldMT" w:cs="SimSun"/>
          <w:bCs/>
          <w:i/>
          <w:sz w:val="24"/>
          <w:lang w:eastAsia="zh-CN"/>
        </w:rPr>
        <w:tab/>
      </w:r>
    </w:p>
    <w:p w14:paraId="6A59FF15" w14:textId="77777777" w:rsidR="00AD602E" w:rsidRDefault="00AD602E" w:rsidP="00AD602E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 xml:space="preserve">                        </w:t>
      </w:r>
      <w:r w:rsidRPr="00072305"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>2</w:t>
      </w:r>
      <w:r w:rsidRPr="00072305">
        <w:rPr>
          <w:rFonts w:eastAsia="TimesNewRomanPS-BoldMT" w:cs="SimSun"/>
          <w:bCs/>
          <w:i/>
          <w:sz w:val="24"/>
          <w:lang w:eastAsia="zh-CN"/>
        </w:rPr>
        <w:t>……</w:t>
      </w:r>
      <w:r w:rsidRPr="00072305"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>2</w:t>
      </w:r>
      <w:r>
        <w:rPr>
          <w:rFonts w:eastAsia="TimesNewRomanPS-BoldMT" w:cs="SimSun"/>
          <w:bCs/>
          <w:i/>
          <w:sz w:val="24"/>
          <w:lang w:eastAsia="zh-CN"/>
        </w:rPr>
        <w:t xml:space="preserve">      </w:t>
      </w:r>
      <w:r w:rsidRPr="00072305">
        <w:rPr>
          <w:rFonts w:eastAsia="TimesNewRomanPS-BoldMT" w:cs="SimSun"/>
          <w:bCs/>
          <w:i/>
          <w:sz w:val="24"/>
          <w:lang w:eastAsia="zh-CN"/>
        </w:rPr>
        <w:tab/>
      </w:r>
      <w:r w:rsidR="00AE6EFE"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>2 elements in between</w:t>
      </w:r>
    </w:p>
    <w:p w14:paraId="199BB9C6" w14:textId="77777777" w:rsidR="00AD602E" w:rsidRDefault="00AD602E" w:rsidP="00AD602E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lastRenderedPageBreak/>
        <w:tab/>
      </w:r>
      <w:r>
        <w:rPr>
          <w:rFonts w:eastAsia="TimesNewRomanPS-BoldMT" w:cs="SimSun"/>
          <w:bCs/>
          <w:i/>
          <w:sz w:val="24"/>
          <w:lang w:eastAsia="zh-CN"/>
        </w:rPr>
        <w:tab/>
        <w:t xml:space="preserve">               </w:t>
      </w:r>
      <w:r w:rsidRPr="00072305">
        <w:rPr>
          <w:rFonts w:eastAsia="TimesNewRomanPS-BoldMT" w:cs="SimSun"/>
          <w:bCs/>
          <w:i/>
          <w:color w:val="FF0000"/>
          <w:sz w:val="24"/>
          <w:lang w:eastAsia="zh-CN"/>
        </w:rPr>
        <w:t>3</w:t>
      </w:r>
      <w:r>
        <w:rPr>
          <w:rFonts w:eastAsia="TimesNewRomanPS-BoldMT" w:cs="SimSun"/>
          <w:bCs/>
          <w:i/>
          <w:sz w:val="24"/>
          <w:lang w:eastAsia="zh-CN"/>
        </w:rPr>
        <w:t xml:space="preserve"> … …</w:t>
      </w:r>
      <w:r w:rsidRPr="00072305">
        <w:rPr>
          <w:rFonts w:eastAsia="TimesNewRomanPS-BoldMT" w:cs="SimSun"/>
          <w:bCs/>
          <w:i/>
          <w:color w:val="FF0000"/>
          <w:sz w:val="24"/>
          <w:lang w:eastAsia="zh-CN"/>
        </w:rPr>
        <w:t>3</w:t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AE6EFE"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>3 elements in between</w:t>
      </w:r>
      <w:r>
        <w:rPr>
          <w:rFonts w:eastAsia="TimesNewRomanPS-BoldMT" w:cs="SimSun"/>
          <w:bCs/>
          <w:sz w:val="24"/>
          <w:lang w:eastAsia="zh-CN"/>
        </w:rPr>
        <w:tab/>
      </w:r>
    </w:p>
    <w:p w14:paraId="06329F0D" w14:textId="77777777" w:rsidR="00AD602E" w:rsidRDefault="00AD602E" w:rsidP="00AD602E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96008E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072305">
        <w:rPr>
          <w:rFonts w:eastAsia="TimesNewRomanPS-BoldMT" w:cs="SimSun"/>
          <w:bCs/>
          <w:i/>
          <w:color w:val="00B0F0"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color w:val="00B0F0"/>
          <w:sz w:val="24"/>
          <w:lang w:eastAsia="zh-CN"/>
        </w:rPr>
        <w:t xml:space="preserve">   </w:t>
      </w:r>
      <w:r w:rsidRPr="00072305">
        <w:rPr>
          <w:rFonts w:eastAsia="TimesNewRomanPS-BoldMT" w:cs="SimSun"/>
          <w:bCs/>
          <w:i/>
          <w:color w:val="00B0F0"/>
          <w:sz w:val="24"/>
          <w:lang w:eastAsia="zh-CN"/>
        </w:rPr>
        <w:t>1</w:t>
      </w:r>
      <w:r w:rsidRPr="0096008E">
        <w:rPr>
          <w:rFonts w:eastAsia="TimesNewRomanPS-BoldMT" w:cs="SimSun"/>
          <w:bCs/>
          <w:i/>
          <w:sz w:val="24"/>
          <w:lang w:eastAsia="zh-CN"/>
        </w:rPr>
        <w:t xml:space="preserve">… </w:t>
      </w:r>
      <w:r w:rsidRPr="00072305">
        <w:rPr>
          <w:rFonts w:eastAsia="TimesNewRomanPS-BoldMT" w:cs="SimSun"/>
          <w:bCs/>
          <w:i/>
          <w:color w:val="00B0F0"/>
          <w:sz w:val="24"/>
          <w:lang w:eastAsia="zh-CN"/>
        </w:rPr>
        <w:t xml:space="preserve">1 </w:t>
      </w:r>
      <w:r>
        <w:rPr>
          <w:rFonts w:eastAsia="TimesNewRomanPS-BoldMT" w:cs="SimSun"/>
          <w:bCs/>
          <w:i/>
          <w:sz w:val="24"/>
          <w:lang w:eastAsia="zh-CN"/>
        </w:rPr>
        <w:t xml:space="preserve">         </w:t>
      </w:r>
      <w:r w:rsidR="002A7884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AE6EFE"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>1 element in between</w:t>
      </w:r>
    </w:p>
    <w:p w14:paraId="5F0C5916" w14:textId="77777777" w:rsidR="00AD602E" w:rsidRDefault="00AD602E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7C29700" w14:textId="77777777" w:rsidR="000A7BA5" w:rsidRDefault="003354EB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0A7BA5">
        <w:rPr>
          <w:rFonts w:eastAsia="TimesNewRomanPS-BoldMT" w:cs="SimSun"/>
          <w:bCs/>
          <w:sz w:val="24"/>
          <w:lang w:eastAsia="zh-CN"/>
        </w:rPr>
        <w:t xml:space="preserve">If </w:t>
      </w:r>
      <w:r w:rsidR="000A7BA5" w:rsidRPr="000A7BA5">
        <w:rPr>
          <w:rFonts w:eastAsia="TimesNewRomanPS-BoldMT" w:cs="SimSun"/>
          <w:bCs/>
          <w:i/>
          <w:sz w:val="24"/>
          <w:lang w:eastAsia="zh-CN"/>
        </w:rPr>
        <w:t>N = 4,</w:t>
      </w:r>
      <w:r w:rsidR="000A7BA5">
        <w:rPr>
          <w:rFonts w:eastAsia="TimesNewRomanPS-BoldMT" w:cs="SimSun"/>
          <w:bCs/>
          <w:sz w:val="24"/>
          <w:lang w:eastAsia="zh-CN"/>
        </w:rPr>
        <w:t xml:space="preserve"> two sequences will be </w:t>
      </w:r>
    </w:p>
    <w:p w14:paraId="7F27DE6C" w14:textId="77777777" w:rsidR="00BD09CB" w:rsidRDefault="00BD09CB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78CC627" w14:textId="77777777" w:rsidR="000A7BA5" w:rsidRDefault="000A7BA5" w:rsidP="00236510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337829">
        <w:rPr>
          <w:rFonts w:eastAsia="TimesNewRomanPS-BoldMT" w:cs="SimSun"/>
          <w:bCs/>
          <w:i/>
          <w:sz w:val="24"/>
          <w:lang w:eastAsia="zh-CN"/>
        </w:rPr>
        <w:t>4 1 3 1 2 4 3 2</w:t>
      </w:r>
      <w:r w:rsidRPr="00337829">
        <w:rPr>
          <w:rFonts w:eastAsia="TimesNewRomanPS-BoldMT" w:cs="SimSun"/>
          <w:bCs/>
          <w:i/>
          <w:sz w:val="24"/>
          <w:lang w:eastAsia="zh-CN"/>
        </w:rPr>
        <w:tab/>
      </w:r>
      <w:r w:rsidR="00337829">
        <w:rPr>
          <w:rFonts w:eastAsia="TimesNewRomanPS-BoldMT" w:cs="SimSun"/>
          <w:bCs/>
          <w:i/>
          <w:sz w:val="24"/>
          <w:lang w:eastAsia="zh-CN"/>
        </w:rPr>
        <w:tab/>
      </w:r>
    </w:p>
    <w:p w14:paraId="2E9A95D1" w14:textId="77777777" w:rsidR="000E2C94" w:rsidRDefault="000E2C94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Pr="001D48A6">
        <w:rPr>
          <w:rFonts w:eastAsia="TimesNewRomanPS-BoldMT" w:cs="SimSun"/>
          <w:bCs/>
          <w:i/>
          <w:color w:val="00B050"/>
          <w:sz w:val="24"/>
          <w:lang w:eastAsia="zh-CN"/>
        </w:rPr>
        <w:t>4</w:t>
      </w:r>
      <w:r w:rsidRPr="000E2C94">
        <w:rPr>
          <w:rFonts w:eastAsia="TimesNewRomanPS-BoldMT" w:cs="SimSun"/>
          <w:bCs/>
          <w:i/>
          <w:color w:val="FF0000"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sz w:val="24"/>
          <w:lang w:eastAsia="zh-CN"/>
        </w:rPr>
        <w:t xml:space="preserve">… …   </w:t>
      </w:r>
      <w:r w:rsidRPr="001D48A6">
        <w:rPr>
          <w:rFonts w:eastAsia="TimesNewRomanPS-BoldMT" w:cs="SimSun"/>
          <w:bCs/>
          <w:i/>
          <w:color w:val="00B050"/>
          <w:sz w:val="24"/>
          <w:lang w:eastAsia="zh-CN"/>
        </w:rPr>
        <w:t xml:space="preserve">4 </w:t>
      </w:r>
      <w:r>
        <w:rPr>
          <w:rFonts w:eastAsia="TimesNewRomanPS-BoldMT" w:cs="SimSun"/>
          <w:bCs/>
          <w:i/>
          <w:color w:val="FF0000"/>
          <w:sz w:val="24"/>
          <w:lang w:eastAsia="zh-CN"/>
        </w:rPr>
        <w:tab/>
      </w:r>
      <w:r w:rsidR="009B1FF4">
        <w:rPr>
          <w:rFonts w:eastAsia="TimesNewRomanPS-BoldMT" w:cs="SimSun"/>
          <w:bCs/>
          <w:i/>
          <w:color w:val="FF0000"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>4 elements in between</w:t>
      </w:r>
    </w:p>
    <w:p w14:paraId="7B724FFC" w14:textId="77777777" w:rsidR="001D48A6" w:rsidRDefault="001D48A6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  </w:t>
      </w:r>
      <w:r w:rsidRPr="00072305">
        <w:rPr>
          <w:rFonts w:eastAsia="TimesNewRomanPS-BoldMT" w:cs="SimSun"/>
          <w:bCs/>
          <w:i/>
          <w:color w:val="00B0F0"/>
          <w:sz w:val="24"/>
          <w:lang w:eastAsia="zh-CN"/>
        </w:rPr>
        <w:t>1</w:t>
      </w:r>
      <w:r w:rsidRPr="0096008E">
        <w:rPr>
          <w:rFonts w:eastAsia="TimesNewRomanPS-BoldMT" w:cs="SimSun"/>
          <w:bCs/>
          <w:i/>
          <w:sz w:val="24"/>
          <w:lang w:eastAsia="zh-CN"/>
        </w:rPr>
        <w:t xml:space="preserve">… </w:t>
      </w:r>
      <w:r w:rsidRPr="00072305">
        <w:rPr>
          <w:rFonts w:eastAsia="TimesNewRomanPS-BoldMT" w:cs="SimSun"/>
          <w:bCs/>
          <w:i/>
          <w:color w:val="00B0F0"/>
          <w:sz w:val="24"/>
          <w:lang w:eastAsia="zh-CN"/>
        </w:rPr>
        <w:t xml:space="preserve">1 </w:t>
      </w:r>
      <w:r>
        <w:rPr>
          <w:rFonts w:eastAsia="TimesNewRomanPS-BoldMT" w:cs="SimSun"/>
          <w:bCs/>
          <w:i/>
          <w:sz w:val="24"/>
          <w:lang w:eastAsia="zh-CN"/>
        </w:rPr>
        <w:t xml:space="preserve">          </w:t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9B1FF4"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>1 element in between</w:t>
      </w:r>
    </w:p>
    <w:p w14:paraId="6B736750" w14:textId="77777777" w:rsidR="001D48A6" w:rsidRDefault="001D48A6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color w:val="FF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FF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FF0000"/>
          <w:sz w:val="24"/>
          <w:lang w:eastAsia="zh-CN"/>
        </w:rPr>
        <w:tab/>
        <w:t xml:space="preserve">     </w:t>
      </w:r>
      <w:r w:rsidRPr="00072305">
        <w:rPr>
          <w:rFonts w:eastAsia="TimesNewRomanPS-BoldMT" w:cs="SimSun"/>
          <w:bCs/>
          <w:i/>
          <w:color w:val="FF0000"/>
          <w:sz w:val="24"/>
          <w:lang w:eastAsia="zh-CN"/>
        </w:rPr>
        <w:t>3</w:t>
      </w:r>
      <w:r>
        <w:rPr>
          <w:rFonts w:eastAsia="TimesNewRomanPS-BoldMT" w:cs="SimSun"/>
          <w:bCs/>
          <w:i/>
          <w:sz w:val="24"/>
          <w:lang w:eastAsia="zh-CN"/>
        </w:rPr>
        <w:t xml:space="preserve"> … …</w:t>
      </w:r>
      <w:r w:rsidRPr="00072305">
        <w:rPr>
          <w:rFonts w:eastAsia="TimesNewRomanPS-BoldMT" w:cs="SimSun"/>
          <w:bCs/>
          <w:i/>
          <w:color w:val="FF0000"/>
          <w:sz w:val="24"/>
          <w:lang w:eastAsia="zh-CN"/>
        </w:rPr>
        <w:t>3</w:t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9B1FF4"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3 elements in between</w:t>
      </w:r>
    </w:p>
    <w:p w14:paraId="454F5023" w14:textId="77777777" w:rsidR="00125129" w:rsidRDefault="00125129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072305"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>2</w:t>
      </w:r>
      <w:r w:rsidRPr="00072305">
        <w:rPr>
          <w:rFonts w:eastAsia="TimesNewRomanPS-BoldMT" w:cs="SimSun"/>
          <w:bCs/>
          <w:i/>
          <w:sz w:val="24"/>
          <w:lang w:eastAsia="zh-CN"/>
        </w:rPr>
        <w:t>……</w:t>
      </w:r>
      <w:r w:rsidRPr="00072305"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>2</w:t>
      </w:r>
      <w:r w:rsidR="009B1FF4">
        <w:rPr>
          <w:rFonts w:eastAsia="TimesNewRomanPS-BoldMT" w:cs="SimSun"/>
          <w:bCs/>
          <w:i/>
          <w:sz w:val="24"/>
          <w:lang w:eastAsia="zh-CN"/>
        </w:rPr>
        <w:tab/>
      </w:r>
      <w:r w:rsidR="009B1FF4"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>2 elements in between</w:t>
      </w:r>
    </w:p>
    <w:p w14:paraId="0EC23419" w14:textId="77777777" w:rsidR="00AF06A2" w:rsidRDefault="00AF06A2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B554D57" w14:textId="77777777" w:rsidR="00AF06A2" w:rsidRDefault="00AF06A2" w:rsidP="00236510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Pr="00AF06A2">
        <w:rPr>
          <w:rFonts w:eastAsia="TimesNewRomanPS-BoldMT" w:cs="SimSun"/>
          <w:bCs/>
          <w:i/>
          <w:sz w:val="24"/>
          <w:lang w:eastAsia="zh-CN"/>
        </w:rPr>
        <w:t>2 3 4 2 1 3 1 4</w:t>
      </w:r>
    </w:p>
    <w:p w14:paraId="2284ED88" w14:textId="77777777" w:rsidR="00AF06A2" w:rsidRDefault="00AF06A2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ab/>
      </w:r>
      <w:r w:rsidRPr="00072305"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>2</w:t>
      </w:r>
      <w:r w:rsidRPr="00072305">
        <w:rPr>
          <w:rFonts w:eastAsia="TimesNewRomanPS-BoldMT" w:cs="SimSun"/>
          <w:bCs/>
          <w:i/>
          <w:sz w:val="24"/>
          <w:lang w:eastAsia="zh-CN"/>
        </w:rPr>
        <w:t>……</w:t>
      </w:r>
      <w:r w:rsidRPr="00072305">
        <w:rPr>
          <w:rFonts w:eastAsia="TimesNewRomanPS-BoldMT" w:cs="SimSun"/>
          <w:bCs/>
          <w:i/>
          <w:color w:val="C0504D" w:themeColor="accent2"/>
          <w:sz w:val="24"/>
          <w:lang w:eastAsia="zh-CN"/>
        </w:rPr>
        <w:t>2</w:t>
      </w: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2 elements in between</w:t>
      </w:r>
    </w:p>
    <w:p w14:paraId="60993599" w14:textId="77777777" w:rsidR="00E23F08" w:rsidRDefault="00E23F08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   </w:t>
      </w:r>
      <w:r w:rsidRPr="00072305">
        <w:rPr>
          <w:rFonts w:eastAsia="TimesNewRomanPS-BoldMT" w:cs="SimSun"/>
          <w:bCs/>
          <w:i/>
          <w:color w:val="FF0000"/>
          <w:sz w:val="24"/>
          <w:lang w:eastAsia="zh-CN"/>
        </w:rPr>
        <w:t>3</w:t>
      </w:r>
      <w:r>
        <w:rPr>
          <w:rFonts w:eastAsia="TimesNewRomanPS-BoldMT" w:cs="SimSun"/>
          <w:bCs/>
          <w:i/>
          <w:sz w:val="24"/>
          <w:lang w:eastAsia="zh-CN"/>
        </w:rPr>
        <w:t xml:space="preserve"> … …</w:t>
      </w:r>
      <w:r w:rsidRPr="00072305">
        <w:rPr>
          <w:rFonts w:eastAsia="TimesNewRomanPS-BoldMT" w:cs="SimSun"/>
          <w:bCs/>
          <w:i/>
          <w:color w:val="FF0000"/>
          <w:sz w:val="24"/>
          <w:lang w:eastAsia="zh-CN"/>
        </w:rPr>
        <w:t>3</w:t>
      </w: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 w:rsidR="00D75F09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>3 elements in between</w:t>
      </w:r>
    </w:p>
    <w:p w14:paraId="70AA1B73" w14:textId="77777777" w:rsidR="000D4F4B" w:rsidRDefault="000D4F4B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      </w:t>
      </w:r>
      <w:r w:rsidRPr="001D48A6">
        <w:rPr>
          <w:rFonts w:eastAsia="TimesNewRomanPS-BoldMT" w:cs="SimSun"/>
          <w:bCs/>
          <w:i/>
          <w:color w:val="00B050"/>
          <w:sz w:val="24"/>
          <w:lang w:eastAsia="zh-CN"/>
        </w:rPr>
        <w:t>4</w:t>
      </w:r>
      <w:r w:rsidRPr="000E2C94">
        <w:rPr>
          <w:rFonts w:eastAsia="TimesNewRomanPS-BoldMT" w:cs="SimSun"/>
          <w:bCs/>
          <w:i/>
          <w:color w:val="FF0000"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sz w:val="24"/>
          <w:lang w:eastAsia="zh-CN"/>
        </w:rPr>
        <w:t xml:space="preserve">… …   </w:t>
      </w:r>
      <w:r w:rsidRPr="001D48A6">
        <w:rPr>
          <w:rFonts w:eastAsia="TimesNewRomanPS-BoldMT" w:cs="SimSun"/>
          <w:bCs/>
          <w:i/>
          <w:color w:val="00B050"/>
          <w:sz w:val="24"/>
          <w:lang w:eastAsia="zh-CN"/>
        </w:rPr>
        <w:t xml:space="preserve">4 </w:t>
      </w:r>
      <w:r>
        <w:rPr>
          <w:rFonts w:eastAsia="TimesNewRomanPS-BoldMT" w:cs="SimSun"/>
          <w:bCs/>
          <w:i/>
          <w:color w:val="FF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FF0000"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 w:rsidR="00D75F09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>4 elements in between</w:t>
      </w:r>
    </w:p>
    <w:p w14:paraId="48EC080F" w14:textId="77777777" w:rsidR="000D4F4B" w:rsidRPr="00C77566" w:rsidRDefault="000D4F4B" w:rsidP="0023651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          </w:t>
      </w:r>
      <w:r w:rsidRPr="00072305">
        <w:rPr>
          <w:rFonts w:eastAsia="TimesNewRomanPS-BoldMT" w:cs="SimSun"/>
          <w:bCs/>
          <w:i/>
          <w:color w:val="00B0F0"/>
          <w:sz w:val="24"/>
          <w:lang w:eastAsia="zh-CN"/>
        </w:rPr>
        <w:t>1</w:t>
      </w:r>
      <w:r w:rsidRPr="0096008E">
        <w:rPr>
          <w:rFonts w:eastAsia="TimesNewRomanPS-BoldMT" w:cs="SimSun"/>
          <w:bCs/>
          <w:i/>
          <w:sz w:val="24"/>
          <w:lang w:eastAsia="zh-CN"/>
        </w:rPr>
        <w:t xml:space="preserve">… </w:t>
      </w:r>
      <w:r w:rsidRPr="00072305">
        <w:rPr>
          <w:rFonts w:eastAsia="TimesNewRomanPS-BoldMT" w:cs="SimSun"/>
          <w:bCs/>
          <w:i/>
          <w:color w:val="00B0F0"/>
          <w:sz w:val="24"/>
          <w:lang w:eastAsia="zh-CN"/>
        </w:rPr>
        <w:t xml:space="preserve">1 </w:t>
      </w:r>
      <w:r>
        <w:rPr>
          <w:rFonts w:eastAsia="TimesNewRomanPS-BoldMT" w:cs="SimSun"/>
          <w:bCs/>
          <w:i/>
          <w:sz w:val="24"/>
          <w:lang w:eastAsia="zh-CN"/>
        </w:rPr>
        <w:t xml:space="preserve">          </w:t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E25C5A" w:rsidRPr="00E25C5A">
        <w:rPr>
          <w:rFonts w:eastAsia="TimesNewRomanPS-BoldMT" w:cs="SimSun"/>
          <w:bCs/>
          <w:i/>
          <w:color w:val="0070C0"/>
          <w:sz w:val="24"/>
          <w:lang w:eastAsia="zh-CN"/>
        </w:rPr>
        <w:t>#</w:t>
      </w:r>
      <w:r w:rsidR="00D75F09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</w:t>
      </w:r>
      <w:r w:rsidRPr="00D75F09">
        <w:rPr>
          <w:rFonts w:eastAsia="TimesNewRomanPS-BoldMT" w:cs="SimSun"/>
          <w:bCs/>
          <w:i/>
          <w:color w:val="0070C0"/>
          <w:sz w:val="24"/>
          <w:lang w:eastAsia="zh-CN"/>
        </w:rPr>
        <w:t>1 element in between</w:t>
      </w:r>
    </w:p>
    <w:sectPr w:rsidR="000D4F4B" w:rsidRPr="00C77566" w:rsidSect="00A533B2">
      <w:pgSz w:w="12240" w:h="15840"/>
      <w:pgMar w:top="90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43D239D"/>
    <w:multiLevelType w:val="hybridMultilevel"/>
    <w:tmpl w:val="98E06FB2"/>
    <w:lvl w:ilvl="0" w:tplc="5A329C10">
      <w:start w:val="1"/>
      <w:numFmt w:val="bullet"/>
      <w:lvlText w:val="-"/>
      <w:lvlJc w:val="left"/>
      <w:pPr>
        <w:ind w:left="720" w:hanging="360"/>
      </w:pPr>
      <w:rPr>
        <w:rFonts w:ascii="Times New Roman" w:eastAsia="TimesNewRomanPS-Bold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734130">
    <w:abstractNumId w:val="2"/>
  </w:num>
  <w:num w:numId="2" w16cid:durableId="2106723932">
    <w:abstractNumId w:val="3"/>
  </w:num>
  <w:num w:numId="3" w16cid:durableId="1761217524">
    <w:abstractNumId w:val="0"/>
  </w:num>
  <w:num w:numId="4" w16cid:durableId="128784156">
    <w:abstractNumId w:val="1"/>
  </w:num>
  <w:num w:numId="5" w16cid:durableId="958292919">
    <w:abstractNumId w:val="7"/>
  </w:num>
  <w:num w:numId="6" w16cid:durableId="657732587">
    <w:abstractNumId w:val="4"/>
  </w:num>
  <w:num w:numId="7" w16cid:durableId="226107899">
    <w:abstractNumId w:val="5"/>
  </w:num>
  <w:num w:numId="8" w16cid:durableId="2309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0E9C"/>
    <w:rsid w:val="000114F4"/>
    <w:rsid w:val="0001590B"/>
    <w:rsid w:val="00015D1C"/>
    <w:rsid w:val="00021FAE"/>
    <w:rsid w:val="00022C48"/>
    <w:rsid w:val="0002482A"/>
    <w:rsid w:val="00031B7E"/>
    <w:rsid w:val="00033296"/>
    <w:rsid w:val="0003398E"/>
    <w:rsid w:val="000342F5"/>
    <w:rsid w:val="00035D57"/>
    <w:rsid w:val="00035FC9"/>
    <w:rsid w:val="00040BE0"/>
    <w:rsid w:val="00042933"/>
    <w:rsid w:val="000456C7"/>
    <w:rsid w:val="00045CF5"/>
    <w:rsid w:val="000478F6"/>
    <w:rsid w:val="000519FB"/>
    <w:rsid w:val="000521C3"/>
    <w:rsid w:val="000573E3"/>
    <w:rsid w:val="00065119"/>
    <w:rsid w:val="000652E8"/>
    <w:rsid w:val="00072305"/>
    <w:rsid w:val="0007312B"/>
    <w:rsid w:val="00073C7A"/>
    <w:rsid w:val="00074F0E"/>
    <w:rsid w:val="00080BFB"/>
    <w:rsid w:val="00086A01"/>
    <w:rsid w:val="00090951"/>
    <w:rsid w:val="000935B2"/>
    <w:rsid w:val="000962D0"/>
    <w:rsid w:val="000A7BA5"/>
    <w:rsid w:val="000B0368"/>
    <w:rsid w:val="000B2E1D"/>
    <w:rsid w:val="000B4770"/>
    <w:rsid w:val="000B7D28"/>
    <w:rsid w:val="000C32AB"/>
    <w:rsid w:val="000C36FD"/>
    <w:rsid w:val="000C5D36"/>
    <w:rsid w:val="000C7DF0"/>
    <w:rsid w:val="000D3571"/>
    <w:rsid w:val="000D4F4B"/>
    <w:rsid w:val="000E1E08"/>
    <w:rsid w:val="000E2558"/>
    <w:rsid w:val="000E2C94"/>
    <w:rsid w:val="000E3B1B"/>
    <w:rsid w:val="000E5617"/>
    <w:rsid w:val="000E6BFE"/>
    <w:rsid w:val="000F04CF"/>
    <w:rsid w:val="000F3F2F"/>
    <w:rsid w:val="000F43CB"/>
    <w:rsid w:val="000F7793"/>
    <w:rsid w:val="00106476"/>
    <w:rsid w:val="00106DA6"/>
    <w:rsid w:val="00107ED5"/>
    <w:rsid w:val="001101C8"/>
    <w:rsid w:val="00113822"/>
    <w:rsid w:val="001141A0"/>
    <w:rsid w:val="001141C4"/>
    <w:rsid w:val="0012314F"/>
    <w:rsid w:val="0012483B"/>
    <w:rsid w:val="00125129"/>
    <w:rsid w:val="00130A2B"/>
    <w:rsid w:val="001318E6"/>
    <w:rsid w:val="00133322"/>
    <w:rsid w:val="001425A9"/>
    <w:rsid w:val="00145A45"/>
    <w:rsid w:val="00146E77"/>
    <w:rsid w:val="00150AF5"/>
    <w:rsid w:val="00152685"/>
    <w:rsid w:val="00154A84"/>
    <w:rsid w:val="00156253"/>
    <w:rsid w:val="001576EE"/>
    <w:rsid w:val="0016120A"/>
    <w:rsid w:val="0016761D"/>
    <w:rsid w:val="00172A27"/>
    <w:rsid w:val="00175DF3"/>
    <w:rsid w:val="00181457"/>
    <w:rsid w:val="0018374A"/>
    <w:rsid w:val="00185013"/>
    <w:rsid w:val="00190583"/>
    <w:rsid w:val="00191FF1"/>
    <w:rsid w:val="00194419"/>
    <w:rsid w:val="00197DBB"/>
    <w:rsid w:val="001A1C8B"/>
    <w:rsid w:val="001A2156"/>
    <w:rsid w:val="001A730A"/>
    <w:rsid w:val="001B225E"/>
    <w:rsid w:val="001B44EF"/>
    <w:rsid w:val="001C0942"/>
    <w:rsid w:val="001C3665"/>
    <w:rsid w:val="001C497B"/>
    <w:rsid w:val="001C51DE"/>
    <w:rsid w:val="001D27E0"/>
    <w:rsid w:val="001D42F2"/>
    <w:rsid w:val="001D48A6"/>
    <w:rsid w:val="001E7244"/>
    <w:rsid w:val="001F0D9A"/>
    <w:rsid w:val="001F15AE"/>
    <w:rsid w:val="001F523A"/>
    <w:rsid w:val="001F686D"/>
    <w:rsid w:val="00203911"/>
    <w:rsid w:val="00204198"/>
    <w:rsid w:val="00206BBB"/>
    <w:rsid w:val="00210A62"/>
    <w:rsid w:val="00213D28"/>
    <w:rsid w:val="0021507C"/>
    <w:rsid w:val="00225C0D"/>
    <w:rsid w:val="00227E0A"/>
    <w:rsid w:val="00230B47"/>
    <w:rsid w:val="00234FC8"/>
    <w:rsid w:val="002356C8"/>
    <w:rsid w:val="00236510"/>
    <w:rsid w:val="00237963"/>
    <w:rsid w:val="00257FF6"/>
    <w:rsid w:val="002619B4"/>
    <w:rsid w:val="00262280"/>
    <w:rsid w:val="002710DC"/>
    <w:rsid w:val="00271ED0"/>
    <w:rsid w:val="002746BD"/>
    <w:rsid w:val="00274796"/>
    <w:rsid w:val="00281864"/>
    <w:rsid w:val="0028297E"/>
    <w:rsid w:val="0028323D"/>
    <w:rsid w:val="002961A0"/>
    <w:rsid w:val="00297350"/>
    <w:rsid w:val="002A489A"/>
    <w:rsid w:val="002A6317"/>
    <w:rsid w:val="002A7884"/>
    <w:rsid w:val="002B167D"/>
    <w:rsid w:val="002C0D83"/>
    <w:rsid w:val="002C0EFE"/>
    <w:rsid w:val="002C452B"/>
    <w:rsid w:val="002C6360"/>
    <w:rsid w:val="002D5B28"/>
    <w:rsid w:val="002E1DA6"/>
    <w:rsid w:val="002E46D2"/>
    <w:rsid w:val="002E4B89"/>
    <w:rsid w:val="002F0415"/>
    <w:rsid w:val="002F2F9A"/>
    <w:rsid w:val="00305740"/>
    <w:rsid w:val="003115FE"/>
    <w:rsid w:val="00312A6C"/>
    <w:rsid w:val="00314F20"/>
    <w:rsid w:val="00323255"/>
    <w:rsid w:val="0033250E"/>
    <w:rsid w:val="0033362A"/>
    <w:rsid w:val="003354EB"/>
    <w:rsid w:val="00336F96"/>
    <w:rsid w:val="00337829"/>
    <w:rsid w:val="00340709"/>
    <w:rsid w:val="0034074E"/>
    <w:rsid w:val="003417B8"/>
    <w:rsid w:val="00343319"/>
    <w:rsid w:val="00344527"/>
    <w:rsid w:val="003515D5"/>
    <w:rsid w:val="003524E8"/>
    <w:rsid w:val="0035334F"/>
    <w:rsid w:val="00364D72"/>
    <w:rsid w:val="00366591"/>
    <w:rsid w:val="00371C0D"/>
    <w:rsid w:val="003734FE"/>
    <w:rsid w:val="00381FE6"/>
    <w:rsid w:val="00386B62"/>
    <w:rsid w:val="003930F7"/>
    <w:rsid w:val="0039410B"/>
    <w:rsid w:val="0039549B"/>
    <w:rsid w:val="00395B73"/>
    <w:rsid w:val="003A1441"/>
    <w:rsid w:val="003A22C5"/>
    <w:rsid w:val="003A404B"/>
    <w:rsid w:val="003A7E70"/>
    <w:rsid w:val="003B0147"/>
    <w:rsid w:val="003B07D2"/>
    <w:rsid w:val="003B2485"/>
    <w:rsid w:val="003B51B1"/>
    <w:rsid w:val="003B5516"/>
    <w:rsid w:val="003C211A"/>
    <w:rsid w:val="003C3599"/>
    <w:rsid w:val="003C41C4"/>
    <w:rsid w:val="003D0986"/>
    <w:rsid w:val="003D5E74"/>
    <w:rsid w:val="003D7B10"/>
    <w:rsid w:val="003E2282"/>
    <w:rsid w:val="003E64F6"/>
    <w:rsid w:val="003E6923"/>
    <w:rsid w:val="003E6A73"/>
    <w:rsid w:val="003F03CD"/>
    <w:rsid w:val="003F0A3E"/>
    <w:rsid w:val="003F0AC8"/>
    <w:rsid w:val="003F0B82"/>
    <w:rsid w:val="00400B47"/>
    <w:rsid w:val="00400D2A"/>
    <w:rsid w:val="00400E06"/>
    <w:rsid w:val="004035FD"/>
    <w:rsid w:val="004130F1"/>
    <w:rsid w:val="00416FFD"/>
    <w:rsid w:val="0041764A"/>
    <w:rsid w:val="004201BA"/>
    <w:rsid w:val="00423BB8"/>
    <w:rsid w:val="0042435C"/>
    <w:rsid w:val="00426DB0"/>
    <w:rsid w:val="0043676A"/>
    <w:rsid w:val="004404AB"/>
    <w:rsid w:val="00442BC3"/>
    <w:rsid w:val="00442E74"/>
    <w:rsid w:val="00443A45"/>
    <w:rsid w:val="004440F3"/>
    <w:rsid w:val="00445BF4"/>
    <w:rsid w:val="004505FB"/>
    <w:rsid w:val="00461111"/>
    <w:rsid w:val="0047039A"/>
    <w:rsid w:val="00471CC9"/>
    <w:rsid w:val="004767E1"/>
    <w:rsid w:val="0048142A"/>
    <w:rsid w:val="00483F21"/>
    <w:rsid w:val="004844FA"/>
    <w:rsid w:val="00487AF4"/>
    <w:rsid w:val="00496182"/>
    <w:rsid w:val="004A0F8D"/>
    <w:rsid w:val="004A49F3"/>
    <w:rsid w:val="004B1EFE"/>
    <w:rsid w:val="004B3DA7"/>
    <w:rsid w:val="004C48FC"/>
    <w:rsid w:val="004C5643"/>
    <w:rsid w:val="004D04E9"/>
    <w:rsid w:val="004D5A74"/>
    <w:rsid w:val="004D5B3A"/>
    <w:rsid w:val="004E01A1"/>
    <w:rsid w:val="004E1718"/>
    <w:rsid w:val="004E4F8A"/>
    <w:rsid w:val="004E691B"/>
    <w:rsid w:val="004F0E12"/>
    <w:rsid w:val="004F2231"/>
    <w:rsid w:val="004F4410"/>
    <w:rsid w:val="004F471D"/>
    <w:rsid w:val="004F6F9E"/>
    <w:rsid w:val="005014F7"/>
    <w:rsid w:val="00503E9F"/>
    <w:rsid w:val="00504B35"/>
    <w:rsid w:val="00505627"/>
    <w:rsid w:val="00505E68"/>
    <w:rsid w:val="0051555C"/>
    <w:rsid w:val="00515B3E"/>
    <w:rsid w:val="00522EE2"/>
    <w:rsid w:val="005231D6"/>
    <w:rsid w:val="005237B2"/>
    <w:rsid w:val="00525D14"/>
    <w:rsid w:val="0053261D"/>
    <w:rsid w:val="005340C6"/>
    <w:rsid w:val="0053744C"/>
    <w:rsid w:val="005401BB"/>
    <w:rsid w:val="005408FE"/>
    <w:rsid w:val="00541388"/>
    <w:rsid w:val="00541713"/>
    <w:rsid w:val="0054210C"/>
    <w:rsid w:val="00542FFE"/>
    <w:rsid w:val="005458D7"/>
    <w:rsid w:val="005608B4"/>
    <w:rsid w:val="005626B6"/>
    <w:rsid w:val="0056493F"/>
    <w:rsid w:val="00564CDE"/>
    <w:rsid w:val="00566D34"/>
    <w:rsid w:val="00574830"/>
    <w:rsid w:val="0057747A"/>
    <w:rsid w:val="00582743"/>
    <w:rsid w:val="005834FD"/>
    <w:rsid w:val="00585C10"/>
    <w:rsid w:val="00586D74"/>
    <w:rsid w:val="005879F3"/>
    <w:rsid w:val="00590659"/>
    <w:rsid w:val="00592EDB"/>
    <w:rsid w:val="00595A19"/>
    <w:rsid w:val="00597D12"/>
    <w:rsid w:val="00597E33"/>
    <w:rsid w:val="005A37D5"/>
    <w:rsid w:val="005A54E7"/>
    <w:rsid w:val="005B2110"/>
    <w:rsid w:val="005B35EC"/>
    <w:rsid w:val="005B36FE"/>
    <w:rsid w:val="005B7DC4"/>
    <w:rsid w:val="005D0BFB"/>
    <w:rsid w:val="005D14ED"/>
    <w:rsid w:val="005D6CD5"/>
    <w:rsid w:val="005E0E62"/>
    <w:rsid w:val="005E5D43"/>
    <w:rsid w:val="005F0695"/>
    <w:rsid w:val="005F4512"/>
    <w:rsid w:val="005F5AAD"/>
    <w:rsid w:val="006077F5"/>
    <w:rsid w:val="00616C9B"/>
    <w:rsid w:val="00617286"/>
    <w:rsid w:val="0062068C"/>
    <w:rsid w:val="00626F89"/>
    <w:rsid w:val="00627BC7"/>
    <w:rsid w:val="00633333"/>
    <w:rsid w:val="00634359"/>
    <w:rsid w:val="00635733"/>
    <w:rsid w:val="00635D79"/>
    <w:rsid w:val="006369E0"/>
    <w:rsid w:val="00637647"/>
    <w:rsid w:val="00640367"/>
    <w:rsid w:val="00643B20"/>
    <w:rsid w:val="00645636"/>
    <w:rsid w:val="006466CF"/>
    <w:rsid w:val="00646A9A"/>
    <w:rsid w:val="00647D72"/>
    <w:rsid w:val="006500D0"/>
    <w:rsid w:val="00654D62"/>
    <w:rsid w:val="00656D08"/>
    <w:rsid w:val="00670428"/>
    <w:rsid w:val="00671A91"/>
    <w:rsid w:val="00672392"/>
    <w:rsid w:val="0067267E"/>
    <w:rsid w:val="00676D4C"/>
    <w:rsid w:val="00684813"/>
    <w:rsid w:val="00686AB6"/>
    <w:rsid w:val="00695044"/>
    <w:rsid w:val="006A3551"/>
    <w:rsid w:val="006A49E6"/>
    <w:rsid w:val="006A72EB"/>
    <w:rsid w:val="006B20E4"/>
    <w:rsid w:val="006B49D5"/>
    <w:rsid w:val="006B6042"/>
    <w:rsid w:val="006B6C93"/>
    <w:rsid w:val="006C0799"/>
    <w:rsid w:val="006C2360"/>
    <w:rsid w:val="006C2D99"/>
    <w:rsid w:val="006D3E8C"/>
    <w:rsid w:val="006D5BCF"/>
    <w:rsid w:val="006E0B0E"/>
    <w:rsid w:val="006E0C91"/>
    <w:rsid w:val="006E66ED"/>
    <w:rsid w:val="006F15A1"/>
    <w:rsid w:val="006F1B88"/>
    <w:rsid w:val="006F23DD"/>
    <w:rsid w:val="006F43EC"/>
    <w:rsid w:val="006F4FE5"/>
    <w:rsid w:val="007029DA"/>
    <w:rsid w:val="007050EB"/>
    <w:rsid w:val="007064C1"/>
    <w:rsid w:val="0070721D"/>
    <w:rsid w:val="00714A5B"/>
    <w:rsid w:val="00716010"/>
    <w:rsid w:val="00716F30"/>
    <w:rsid w:val="00732B29"/>
    <w:rsid w:val="00742D0B"/>
    <w:rsid w:val="00743C8B"/>
    <w:rsid w:val="00744702"/>
    <w:rsid w:val="00747DCD"/>
    <w:rsid w:val="00764966"/>
    <w:rsid w:val="0076576C"/>
    <w:rsid w:val="00770682"/>
    <w:rsid w:val="007720E6"/>
    <w:rsid w:val="00772C33"/>
    <w:rsid w:val="007743C0"/>
    <w:rsid w:val="00775D8B"/>
    <w:rsid w:val="0078164D"/>
    <w:rsid w:val="0078284C"/>
    <w:rsid w:val="0078515E"/>
    <w:rsid w:val="0078668B"/>
    <w:rsid w:val="00791AAB"/>
    <w:rsid w:val="0079248F"/>
    <w:rsid w:val="00795492"/>
    <w:rsid w:val="00797AD1"/>
    <w:rsid w:val="007A4118"/>
    <w:rsid w:val="007B02FC"/>
    <w:rsid w:val="007B057D"/>
    <w:rsid w:val="007C4BA0"/>
    <w:rsid w:val="007C6851"/>
    <w:rsid w:val="007D0A7E"/>
    <w:rsid w:val="007D2291"/>
    <w:rsid w:val="007D263A"/>
    <w:rsid w:val="007D290F"/>
    <w:rsid w:val="007D2A62"/>
    <w:rsid w:val="007E2E2B"/>
    <w:rsid w:val="007E41D4"/>
    <w:rsid w:val="007F3CEC"/>
    <w:rsid w:val="007F5EEA"/>
    <w:rsid w:val="007F7D13"/>
    <w:rsid w:val="008006D3"/>
    <w:rsid w:val="00801434"/>
    <w:rsid w:val="008114DE"/>
    <w:rsid w:val="00812B43"/>
    <w:rsid w:val="00816746"/>
    <w:rsid w:val="00820C86"/>
    <w:rsid w:val="00824E51"/>
    <w:rsid w:val="008332DB"/>
    <w:rsid w:val="00833FD9"/>
    <w:rsid w:val="00834C32"/>
    <w:rsid w:val="00834C48"/>
    <w:rsid w:val="00835F0F"/>
    <w:rsid w:val="00837DFC"/>
    <w:rsid w:val="00840957"/>
    <w:rsid w:val="00845109"/>
    <w:rsid w:val="00851591"/>
    <w:rsid w:val="00851DCD"/>
    <w:rsid w:val="00853EAA"/>
    <w:rsid w:val="00861214"/>
    <w:rsid w:val="00862B77"/>
    <w:rsid w:val="008632B0"/>
    <w:rsid w:val="00864E2A"/>
    <w:rsid w:val="00866953"/>
    <w:rsid w:val="00866FE8"/>
    <w:rsid w:val="00867A62"/>
    <w:rsid w:val="00870DF3"/>
    <w:rsid w:val="00870F90"/>
    <w:rsid w:val="008730EA"/>
    <w:rsid w:val="0087382C"/>
    <w:rsid w:val="00873BFA"/>
    <w:rsid w:val="00873E4D"/>
    <w:rsid w:val="0087692C"/>
    <w:rsid w:val="00877BEA"/>
    <w:rsid w:val="008828FE"/>
    <w:rsid w:val="00884BEF"/>
    <w:rsid w:val="00884E49"/>
    <w:rsid w:val="0088533E"/>
    <w:rsid w:val="0089170F"/>
    <w:rsid w:val="008923EF"/>
    <w:rsid w:val="00895C7B"/>
    <w:rsid w:val="0089731E"/>
    <w:rsid w:val="008A05B9"/>
    <w:rsid w:val="008A28CF"/>
    <w:rsid w:val="008A5034"/>
    <w:rsid w:val="008B0CF3"/>
    <w:rsid w:val="008B318B"/>
    <w:rsid w:val="008B3A7F"/>
    <w:rsid w:val="008B5CDC"/>
    <w:rsid w:val="008B60DF"/>
    <w:rsid w:val="008B77FB"/>
    <w:rsid w:val="008C2998"/>
    <w:rsid w:val="008C6B57"/>
    <w:rsid w:val="008D0590"/>
    <w:rsid w:val="008D1743"/>
    <w:rsid w:val="008D7AA6"/>
    <w:rsid w:val="008E66C3"/>
    <w:rsid w:val="008F055B"/>
    <w:rsid w:val="008F05CF"/>
    <w:rsid w:val="00902480"/>
    <w:rsid w:val="0091751C"/>
    <w:rsid w:val="00917CCE"/>
    <w:rsid w:val="0092199A"/>
    <w:rsid w:val="00921A64"/>
    <w:rsid w:val="00921AB4"/>
    <w:rsid w:val="0092336E"/>
    <w:rsid w:val="00923C27"/>
    <w:rsid w:val="00923C74"/>
    <w:rsid w:val="0093580A"/>
    <w:rsid w:val="00937C29"/>
    <w:rsid w:val="00940FF3"/>
    <w:rsid w:val="00942DBC"/>
    <w:rsid w:val="00943A0B"/>
    <w:rsid w:val="00944401"/>
    <w:rsid w:val="00952166"/>
    <w:rsid w:val="0096008E"/>
    <w:rsid w:val="00962122"/>
    <w:rsid w:val="00963FE5"/>
    <w:rsid w:val="0096411E"/>
    <w:rsid w:val="0096769E"/>
    <w:rsid w:val="0097216D"/>
    <w:rsid w:val="00975B3D"/>
    <w:rsid w:val="00986E28"/>
    <w:rsid w:val="00987043"/>
    <w:rsid w:val="00987B81"/>
    <w:rsid w:val="00992874"/>
    <w:rsid w:val="009936C1"/>
    <w:rsid w:val="009945A9"/>
    <w:rsid w:val="009A2740"/>
    <w:rsid w:val="009A450E"/>
    <w:rsid w:val="009B1FF4"/>
    <w:rsid w:val="009B2031"/>
    <w:rsid w:val="009B2A5C"/>
    <w:rsid w:val="009B2D56"/>
    <w:rsid w:val="009B7399"/>
    <w:rsid w:val="009C15E9"/>
    <w:rsid w:val="009C6D09"/>
    <w:rsid w:val="009C717C"/>
    <w:rsid w:val="009D0C64"/>
    <w:rsid w:val="009D3676"/>
    <w:rsid w:val="009D6366"/>
    <w:rsid w:val="009E02DC"/>
    <w:rsid w:val="009E4038"/>
    <w:rsid w:val="009E50A6"/>
    <w:rsid w:val="009F7450"/>
    <w:rsid w:val="00A02D31"/>
    <w:rsid w:val="00A06897"/>
    <w:rsid w:val="00A07D86"/>
    <w:rsid w:val="00A101BA"/>
    <w:rsid w:val="00A107ED"/>
    <w:rsid w:val="00A14387"/>
    <w:rsid w:val="00A15B7A"/>
    <w:rsid w:val="00A210A5"/>
    <w:rsid w:val="00A2518F"/>
    <w:rsid w:val="00A27DDA"/>
    <w:rsid w:val="00A30C66"/>
    <w:rsid w:val="00A32DFE"/>
    <w:rsid w:val="00A32E1E"/>
    <w:rsid w:val="00A41016"/>
    <w:rsid w:val="00A44DC0"/>
    <w:rsid w:val="00A533B2"/>
    <w:rsid w:val="00A53C8B"/>
    <w:rsid w:val="00A54AB7"/>
    <w:rsid w:val="00A56C02"/>
    <w:rsid w:val="00A6072F"/>
    <w:rsid w:val="00A628AF"/>
    <w:rsid w:val="00A72837"/>
    <w:rsid w:val="00A737F2"/>
    <w:rsid w:val="00A840EC"/>
    <w:rsid w:val="00A87AC5"/>
    <w:rsid w:val="00A87FE5"/>
    <w:rsid w:val="00A95C38"/>
    <w:rsid w:val="00AA02A3"/>
    <w:rsid w:val="00AA0CA9"/>
    <w:rsid w:val="00AA1AF2"/>
    <w:rsid w:val="00AA1E3C"/>
    <w:rsid w:val="00AA4199"/>
    <w:rsid w:val="00AA5037"/>
    <w:rsid w:val="00AA6C03"/>
    <w:rsid w:val="00AB1427"/>
    <w:rsid w:val="00AB17F9"/>
    <w:rsid w:val="00AB2554"/>
    <w:rsid w:val="00AB72A4"/>
    <w:rsid w:val="00AC4956"/>
    <w:rsid w:val="00AD343F"/>
    <w:rsid w:val="00AD602E"/>
    <w:rsid w:val="00AE1FB6"/>
    <w:rsid w:val="00AE44AD"/>
    <w:rsid w:val="00AE50A7"/>
    <w:rsid w:val="00AE6EFE"/>
    <w:rsid w:val="00AF00FF"/>
    <w:rsid w:val="00AF06A2"/>
    <w:rsid w:val="00B02B38"/>
    <w:rsid w:val="00B032EA"/>
    <w:rsid w:val="00B03348"/>
    <w:rsid w:val="00B053F0"/>
    <w:rsid w:val="00B0779D"/>
    <w:rsid w:val="00B1085E"/>
    <w:rsid w:val="00B162FE"/>
    <w:rsid w:val="00B17548"/>
    <w:rsid w:val="00B31D60"/>
    <w:rsid w:val="00B321D2"/>
    <w:rsid w:val="00B329E4"/>
    <w:rsid w:val="00B36509"/>
    <w:rsid w:val="00B36CF5"/>
    <w:rsid w:val="00B45941"/>
    <w:rsid w:val="00B469A2"/>
    <w:rsid w:val="00B524BC"/>
    <w:rsid w:val="00B5556E"/>
    <w:rsid w:val="00B578DD"/>
    <w:rsid w:val="00B62A68"/>
    <w:rsid w:val="00B64395"/>
    <w:rsid w:val="00B66519"/>
    <w:rsid w:val="00B71423"/>
    <w:rsid w:val="00B8537C"/>
    <w:rsid w:val="00B85822"/>
    <w:rsid w:val="00B8614B"/>
    <w:rsid w:val="00B94382"/>
    <w:rsid w:val="00B978B9"/>
    <w:rsid w:val="00BA2F2F"/>
    <w:rsid w:val="00BA37CE"/>
    <w:rsid w:val="00BA5420"/>
    <w:rsid w:val="00BB1209"/>
    <w:rsid w:val="00BB1FAE"/>
    <w:rsid w:val="00BB31C8"/>
    <w:rsid w:val="00BB3F4E"/>
    <w:rsid w:val="00BB6694"/>
    <w:rsid w:val="00BB6AF8"/>
    <w:rsid w:val="00BC2106"/>
    <w:rsid w:val="00BC314B"/>
    <w:rsid w:val="00BC4042"/>
    <w:rsid w:val="00BC5197"/>
    <w:rsid w:val="00BC59D9"/>
    <w:rsid w:val="00BD09CB"/>
    <w:rsid w:val="00BD42FB"/>
    <w:rsid w:val="00BE328E"/>
    <w:rsid w:val="00BE3DD7"/>
    <w:rsid w:val="00BE4D55"/>
    <w:rsid w:val="00BF0E8B"/>
    <w:rsid w:val="00BF15BA"/>
    <w:rsid w:val="00BF6898"/>
    <w:rsid w:val="00BF73A3"/>
    <w:rsid w:val="00C00A5C"/>
    <w:rsid w:val="00C03592"/>
    <w:rsid w:val="00C04984"/>
    <w:rsid w:val="00C07478"/>
    <w:rsid w:val="00C07773"/>
    <w:rsid w:val="00C141B4"/>
    <w:rsid w:val="00C141B9"/>
    <w:rsid w:val="00C16E7E"/>
    <w:rsid w:val="00C1747E"/>
    <w:rsid w:val="00C2064A"/>
    <w:rsid w:val="00C2390A"/>
    <w:rsid w:val="00C26731"/>
    <w:rsid w:val="00C31991"/>
    <w:rsid w:val="00C361CB"/>
    <w:rsid w:val="00C36B97"/>
    <w:rsid w:val="00C41F31"/>
    <w:rsid w:val="00C4673E"/>
    <w:rsid w:val="00C477C1"/>
    <w:rsid w:val="00C50F83"/>
    <w:rsid w:val="00C60DF8"/>
    <w:rsid w:val="00C613D3"/>
    <w:rsid w:val="00C62206"/>
    <w:rsid w:val="00C63108"/>
    <w:rsid w:val="00C643D7"/>
    <w:rsid w:val="00C64BEE"/>
    <w:rsid w:val="00C719C8"/>
    <w:rsid w:val="00C727F6"/>
    <w:rsid w:val="00C73F93"/>
    <w:rsid w:val="00C75508"/>
    <w:rsid w:val="00C77566"/>
    <w:rsid w:val="00C82CC2"/>
    <w:rsid w:val="00C83621"/>
    <w:rsid w:val="00C8363D"/>
    <w:rsid w:val="00C85FF4"/>
    <w:rsid w:val="00C86AC2"/>
    <w:rsid w:val="00C87B0F"/>
    <w:rsid w:val="00C907C2"/>
    <w:rsid w:val="00C94CCF"/>
    <w:rsid w:val="00CA1557"/>
    <w:rsid w:val="00CA2EF4"/>
    <w:rsid w:val="00CA5C63"/>
    <w:rsid w:val="00CA7BDE"/>
    <w:rsid w:val="00CB0526"/>
    <w:rsid w:val="00CB054B"/>
    <w:rsid w:val="00CB2518"/>
    <w:rsid w:val="00CB3005"/>
    <w:rsid w:val="00CB34F3"/>
    <w:rsid w:val="00CB671D"/>
    <w:rsid w:val="00CC0854"/>
    <w:rsid w:val="00CC174E"/>
    <w:rsid w:val="00CD296A"/>
    <w:rsid w:val="00CE31E8"/>
    <w:rsid w:val="00CF0C9F"/>
    <w:rsid w:val="00CF439A"/>
    <w:rsid w:val="00CF5858"/>
    <w:rsid w:val="00D03F1A"/>
    <w:rsid w:val="00D076D1"/>
    <w:rsid w:val="00D1038D"/>
    <w:rsid w:val="00D11360"/>
    <w:rsid w:val="00D121BD"/>
    <w:rsid w:val="00D2225A"/>
    <w:rsid w:val="00D27115"/>
    <w:rsid w:val="00D36369"/>
    <w:rsid w:val="00D402BF"/>
    <w:rsid w:val="00D4077B"/>
    <w:rsid w:val="00D432FD"/>
    <w:rsid w:val="00D47444"/>
    <w:rsid w:val="00D52BB0"/>
    <w:rsid w:val="00D54199"/>
    <w:rsid w:val="00D5584F"/>
    <w:rsid w:val="00D6706F"/>
    <w:rsid w:val="00D70956"/>
    <w:rsid w:val="00D75F09"/>
    <w:rsid w:val="00D76AAE"/>
    <w:rsid w:val="00D777C8"/>
    <w:rsid w:val="00D82E08"/>
    <w:rsid w:val="00D849A1"/>
    <w:rsid w:val="00D858EF"/>
    <w:rsid w:val="00D8593C"/>
    <w:rsid w:val="00D9392D"/>
    <w:rsid w:val="00DA3F14"/>
    <w:rsid w:val="00DB153E"/>
    <w:rsid w:val="00DB2416"/>
    <w:rsid w:val="00DB3706"/>
    <w:rsid w:val="00DB549F"/>
    <w:rsid w:val="00DB7348"/>
    <w:rsid w:val="00DC01E3"/>
    <w:rsid w:val="00DC07D0"/>
    <w:rsid w:val="00DC58F8"/>
    <w:rsid w:val="00DC5A5F"/>
    <w:rsid w:val="00DD3215"/>
    <w:rsid w:val="00DD5E7C"/>
    <w:rsid w:val="00DE544F"/>
    <w:rsid w:val="00DE7A5B"/>
    <w:rsid w:val="00DF5B41"/>
    <w:rsid w:val="00DF5E15"/>
    <w:rsid w:val="00DF6417"/>
    <w:rsid w:val="00DF78E1"/>
    <w:rsid w:val="00E10D6A"/>
    <w:rsid w:val="00E13C13"/>
    <w:rsid w:val="00E158D6"/>
    <w:rsid w:val="00E230EF"/>
    <w:rsid w:val="00E23F08"/>
    <w:rsid w:val="00E25C5A"/>
    <w:rsid w:val="00E26190"/>
    <w:rsid w:val="00E30C11"/>
    <w:rsid w:val="00E36EF2"/>
    <w:rsid w:val="00E3778C"/>
    <w:rsid w:val="00E50157"/>
    <w:rsid w:val="00E51760"/>
    <w:rsid w:val="00E57035"/>
    <w:rsid w:val="00E61F7A"/>
    <w:rsid w:val="00E63282"/>
    <w:rsid w:val="00E66C87"/>
    <w:rsid w:val="00E66CC5"/>
    <w:rsid w:val="00E66D7B"/>
    <w:rsid w:val="00E67432"/>
    <w:rsid w:val="00E679C9"/>
    <w:rsid w:val="00E7032D"/>
    <w:rsid w:val="00E71A75"/>
    <w:rsid w:val="00E762EC"/>
    <w:rsid w:val="00E800D9"/>
    <w:rsid w:val="00E81818"/>
    <w:rsid w:val="00E83653"/>
    <w:rsid w:val="00E849F5"/>
    <w:rsid w:val="00E85F10"/>
    <w:rsid w:val="00E861EE"/>
    <w:rsid w:val="00E8766A"/>
    <w:rsid w:val="00E9271B"/>
    <w:rsid w:val="00E929E9"/>
    <w:rsid w:val="00E95BBB"/>
    <w:rsid w:val="00E971B0"/>
    <w:rsid w:val="00E97464"/>
    <w:rsid w:val="00EA2404"/>
    <w:rsid w:val="00EA35E7"/>
    <w:rsid w:val="00EA3ADD"/>
    <w:rsid w:val="00EA7DA3"/>
    <w:rsid w:val="00EB11F6"/>
    <w:rsid w:val="00EB1756"/>
    <w:rsid w:val="00EB79F7"/>
    <w:rsid w:val="00EC16BC"/>
    <w:rsid w:val="00EC5646"/>
    <w:rsid w:val="00EE00AE"/>
    <w:rsid w:val="00EE09B8"/>
    <w:rsid w:val="00EE09E2"/>
    <w:rsid w:val="00EE3064"/>
    <w:rsid w:val="00EE3E52"/>
    <w:rsid w:val="00EE4731"/>
    <w:rsid w:val="00EE5C0B"/>
    <w:rsid w:val="00EF2D0A"/>
    <w:rsid w:val="00EF4227"/>
    <w:rsid w:val="00EF5DF2"/>
    <w:rsid w:val="00EF6A49"/>
    <w:rsid w:val="00F04612"/>
    <w:rsid w:val="00F05B6F"/>
    <w:rsid w:val="00F05C0F"/>
    <w:rsid w:val="00F13365"/>
    <w:rsid w:val="00F2137F"/>
    <w:rsid w:val="00F23531"/>
    <w:rsid w:val="00F23B20"/>
    <w:rsid w:val="00F23D4D"/>
    <w:rsid w:val="00F34CC7"/>
    <w:rsid w:val="00F404AB"/>
    <w:rsid w:val="00F42977"/>
    <w:rsid w:val="00F436F4"/>
    <w:rsid w:val="00F441ED"/>
    <w:rsid w:val="00F5277E"/>
    <w:rsid w:val="00F5530D"/>
    <w:rsid w:val="00F67D77"/>
    <w:rsid w:val="00F764CD"/>
    <w:rsid w:val="00F81299"/>
    <w:rsid w:val="00F85290"/>
    <w:rsid w:val="00FA1A70"/>
    <w:rsid w:val="00FB3AA4"/>
    <w:rsid w:val="00FB4506"/>
    <w:rsid w:val="00FB4D3E"/>
    <w:rsid w:val="00FB5801"/>
    <w:rsid w:val="00FB6BFE"/>
    <w:rsid w:val="00FC35B6"/>
    <w:rsid w:val="00FC4BE5"/>
    <w:rsid w:val="00FD05BA"/>
    <w:rsid w:val="00FD22CB"/>
    <w:rsid w:val="00FD49B8"/>
    <w:rsid w:val="00FD78B0"/>
    <w:rsid w:val="00FE0181"/>
    <w:rsid w:val="00FE06BE"/>
    <w:rsid w:val="00FE63A4"/>
    <w:rsid w:val="00FE6AE2"/>
    <w:rsid w:val="00FE7B3D"/>
    <w:rsid w:val="00FF12D7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DD7229"/>
  <w15:docId w15:val="{E41C3341-4263-456A-B98C-C1A52AE9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0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0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540</Words>
  <Characters>3079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3612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2392</cp:revision>
  <cp:lastPrinted>2021-06-19T19:54:00Z</cp:lastPrinted>
  <dcterms:created xsi:type="dcterms:W3CDTF">2019-09-04T05:01:00Z</dcterms:created>
  <dcterms:modified xsi:type="dcterms:W3CDTF">2023-03-07T03:29:00Z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