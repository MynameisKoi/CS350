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98DE6" w14:textId="2F8941C6" w:rsidR="00A14387" w:rsidRDefault="003D155B" w:rsidP="003D155B">
      <w:pPr>
        <w:snapToGrid w:val="0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  <w:r>
        <w:rPr>
          <w:rStyle w:val="Heading1Char"/>
          <w:rFonts w:eastAsia="TimesNewRomanPS-BoldMT" w:cs="SimSun"/>
          <w:b/>
          <w:bCs/>
          <w:noProof/>
          <w:color w:val="000000"/>
          <w:sz w:val="32"/>
          <w:szCs w:val="32"/>
          <w:u w:val="none"/>
        </w:rPr>
        <w:drawing>
          <wp:inline distT="0" distB="0" distL="0" distR="0" wp14:anchorId="29FF3559" wp14:editId="3EAE5719">
            <wp:extent cx="454645" cy="457200"/>
            <wp:effectExtent l="0" t="0" r="3175" b="0"/>
            <wp:docPr id="2" name="Picture 2" descr="A blue and yellow 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and yellow logo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87" cy="478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  <w:tab/>
        <w:t xml:space="preserve">         </w:t>
      </w:r>
      <w:r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  <w:t>San Francisco Bay University</w:t>
      </w:r>
    </w:p>
    <w:p w14:paraId="4314D585" w14:textId="77777777" w:rsidR="003D155B" w:rsidRPr="0092199A" w:rsidRDefault="003D155B">
      <w:pPr>
        <w:snapToGrid w:val="0"/>
        <w:jc w:val="center"/>
        <w:rPr>
          <w:rFonts w:eastAsia="TimesNewRomanPS-BoldMT" w:cs="SimSun"/>
          <w:b/>
          <w:bCs/>
          <w:szCs w:val="28"/>
        </w:rPr>
      </w:pPr>
    </w:p>
    <w:p w14:paraId="781F6B5E" w14:textId="5B925D2E" w:rsidR="00A14387" w:rsidRDefault="00987EDE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 xml:space="preserve">Lab </w:t>
      </w:r>
      <w:r w:rsidR="00B4002C">
        <w:rPr>
          <w:b/>
          <w:bCs/>
          <w:szCs w:val="28"/>
          <w:lang w:eastAsia="zh-CN"/>
        </w:rPr>
        <w:t>2</w:t>
      </w:r>
      <w:r w:rsidR="00A14387">
        <w:rPr>
          <w:b/>
          <w:bCs/>
          <w:szCs w:val="28"/>
        </w:rPr>
        <w:t xml:space="preserve"> </w:t>
      </w:r>
      <w:r w:rsidR="007B07A6">
        <w:rPr>
          <w:b/>
          <w:bCs/>
          <w:szCs w:val="28"/>
        </w:rPr>
        <w:t xml:space="preserve">Basic Programming Questions in C </w:t>
      </w:r>
      <w:r w:rsidR="000F3F2F">
        <w:rPr>
          <w:b/>
          <w:bCs/>
          <w:szCs w:val="28"/>
        </w:rPr>
        <w:t xml:space="preserve">Language </w:t>
      </w:r>
    </w:p>
    <w:p w14:paraId="2EF1E815" w14:textId="77777777" w:rsidR="00B4002C" w:rsidRDefault="00B4002C">
      <w:pPr>
        <w:jc w:val="center"/>
        <w:rPr>
          <w:b/>
          <w:bCs/>
          <w:szCs w:val="28"/>
        </w:rPr>
      </w:pPr>
    </w:p>
    <w:p w14:paraId="5660F93D" w14:textId="2E36B541" w:rsidR="003546E9" w:rsidRDefault="003546E9" w:rsidP="003546E9">
      <w:pPr>
        <w:ind w:left="5760"/>
        <w:jc w:val="center"/>
        <w:rPr>
          <w:rFonts w:eastAsia="TimesNewRomanPS-BoldMT" w:cs="SimSun"/>
          <w:b/>
          <w:bCs/>
          <w:szCs w:val="28"/>
        </w:rPr>
      </w:pPr>
      <w:r>
        <w:rPr>
          <w:rFonts w:eastAsia="TimesNewRomanPS-BoldMT" w:cs="SimSun"/>
          <w:b/>
          <w:bCs/>
          <w:szCs w:val="28"/>
        </w:rPr>
        <w:t>Due day: 1/</w:t>
      </w:r>
      <w:r w:rsidR="00DC0EC5">
        <w:rPr>
          <w:rFonts w:eastAsia="TimesNewRomanPS-BoldMT" w:cs="SimSun"/>
          <w:b/>
          <w:bCs/>
          <w:szCs w:val="28"/>
        </w:rPr>
        <w:t>25</w:t>
      </w:r>
      <w:r>
        <w:rPr>
          <w:rFonts w:eastAsia="TimesNewRomanPS-BoldMT" w:cs="SimSun"/>
          <w:b/>
          <w:bCs/>
          <w:szCs w:val="28"/>
        </w:rPr>
        <w:t>/2023</w:t>
      </w:r>
    </w:p>
    <w:p w14:paraId="61467864" w14:textId="77777777" w:rsidR="003546E9" w:rsidRDefault="003546E9" w:rsidP="003546E9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67858F5C" w14:textId="77777777" w:rsidR="003546E9" w:rsidRPr="003A0743" w:rsidRDefault="003546E9" w:rsidP="003546E9">
      <w:pPr>
        <w:snapToGrid w:val="0"/>
        <w:rPr>
          <w:rFonts w:eastAsia="TimesNewRomanPS-BoldMT" w:cs="SimSun"/>
          <w:b/>
          <w:bCs/>
          <w:szCs w:val="28"/>
          <w:lang w:eastAsia="zh-CN"/>
        </w:rPr>
      </w:pPr>
      <w:r w:rsidRPr="003A0743">
        <w:rPr>
          <w:rFonts w:eastAsia="TimesNewRomanPS-BoldMT" w:cs="SimSun"/>
          <w:b/>
          <w:bCs/>
          <w:szCs w:val="28"/>
          <w:lang w:eastAsia="zh-CN"/>
        </w:rPr>
        <w:t xml:space="preserve">Instruction: </w:t>
      </w:r>
    </w:p>
    <w:p w14:paraId="09D9A001" w14:textId="77777777" w:rsidR="003546E9" w:rsidRPr="003A0743" w:rsidRDefault="003546E9" w:rsidP="003546E9">
      <w:pPr>
        <w:snapToGrid w:val="0"/>
        <w:rPr>
          <w:rFonts w:eastAsia="TimesNewRomanPS-BoldMT" w:cs="SimSun"/>
          <w:b/>
          <w:bCs/>
          <w:szCs w:val="28"/>
          <w:lang w:eastAsia="zh-CN"/>
        </w:rPr>
      </w:pPr>
    </w:p>
    <w:p w14:paraId="7CDC0932" w14:textId="77777777" w:rsidR="003546E9" w:rsidRPr="003A0743" w:rsidRDefault="003546E9" w:rsidP="003546E9">
      <w:pPr>
        <w:numPr>
          <w:ilvl w:val="0"/>
          <w:numId w:val="8"/>
        </w:numPr>
        <w:snapToGrid w:val="0"/>
        <w:rPr>
          <w:rFonts w:eastAsia="TimesNewRomanPS-BoldMT" w:cs="SimSun"/>
          <w:b/>
          <w:bCs/>
          <w:szCs w:val="28"/>
          <w:lang w:eastAsia="zh-CN"/>
        </w:rPr>
      </w:pPr>
      <w:r w:rsidRPr="003A0743">
        <w:rPr>
          <w:rFonts w:eastAsia="TimesNewRomanPS-BoldMT" w:cs="SimSun"/>
          <w:b/>
          <w:bCs/>
          <w:szCs w:val="28"/>
          <w:lang w:eastAsia="zh-CN"/>
        </w:rPr>
        <w:t>Push the answer sheets/source code to Github</w:t>
      </w:r>
    </w:p>
    <w:p w14:paraId="2059C445" w14:textId="77777777" w:rsidR="003546E9" w:rsidRPr="003A0743" w:rsidRDefault="003546E9" w:rsidP="003546E9">
      <w:pPr>
        <w:numPr>
          <w:ilvl w:val="0"/>
          <w:numId w:val="8"/>
        </w:numPr>
        <w:snapToGrid w:val="0"/>
        <w:rPr>
          <w:rFonts w:eastAsia="TimesNewRomanPS-BoldMT" w:cs="SimSun"/>
          <w:b/>
          <w:bCs/>
          <w:szCs w:val="28"/>
          <w:lang w:eastAsia="zh-CN"/>
        </w:rPr>
      </w:pPr>
      <w:r w:rsidRPr="003A0743">
        <w:rPr>
          <w:rFonts w:eastAsia="TimesNewRomanPS-BoldMT" w:cs="SimSun"/>
          <w:b/>
          <w:bCs/>
          <w:szCs w:val="28"/>
          <w:lang w:eastAsia="zh-CN"/>
        </w:rPr>
        <w:t>Please follow the code style rule like programs on handout.</w:t>
      </w:r>
    </w:p>
    <w:p w14:paraId="2ECB3D58" w14:textId="4BEA6861" w:rsidR="003546E9" w:rsidRPr="003A0743" w:rsidRDefault="003546E9" w:rsidP="003546E9">
      <w:pPr>
        <w:numPr>
          <w:ilvl w:val="0"/>
          <w:numId w:val="8"/>
        </w:numPr>
        <w:snapToGrid w:val="0"/>
        <w:rPr>
          <w:rFonts w:eastAsia="TimesNewRomanPS-BoldMT" w:cs="SimSun"/>
          <w:b/>
          <w:bCs/>
          <w:szCs w:val="28"/>
          <w:lang w:eastAsia="zh-CN"/>
        </w:rPr>
      </w:pPr>
      <w:r w:rsidRPr="003A0743">
        <w:rPr>
          <w:rFonts w:eastAsia="TimesNewRomanPS-BoldMT" w:cs="SimSun"/>
          <w:b/>
          <w:bCs/>
          <w:szCs w:val="28"/>
          <w:lang w:eastAsia="zh-CN"/>
        </w:rPr>
        <w:t>Overdue lab assignment submission c</w:t>
      </w:r>
      <w:r w:rsidR="008D4610">
        <w:rPr>
          <w:rFonts w:eastAsia="TimesNewRomanPS-BoldMT" w:cs="SimSun"/>
          <w:b/>
          <w:bCs/>
          <w:szCs w:val="28"/>
          <w:lang w:eastAsia="zh-CN"/>
        </w:rPr>
        <w:t>an</w:t>
      </w:r>
      <w:r w:rsidRPr="003A0743">
        <w:rPr>
          <w:rFonts w:eastAsia="TimesNewRomanPS-BoldMT" w:cs="SimSun"/>
          <w:b/>
          <w:bCs/>
          <w:szCs w:val="28"/>
          <w:lang w:eastAsia="zh-CN"/>
        </w:rPr>
        <w:t xml:space="preserve"> not be accepted.</w:t>
      </w:r>
    </w:p>
    <w:p w14:paraId="45FD2E3D" w14:textId="77777777" w:rsidR="003546E9" w:rsidRPr="003A0743" w:rsidRDefault="003546E9" w:rsidP="003546E9">
      <w:pPr>
        <w:pStyle w:val="NoSpacing"/>
        <w:ind w:left="360" w:hanging="360"/>
        <w:rPr>
          <w:rFonts w:eastAsia="TimesNewRomanPS-BoldMT" w:cs="SimSun"/>
          <w:b/>
          <w:bCs/>
          <w:sz w:val="28"/>
          <w:szCs w:val="28"/>
          <w:lang w:eastAsia="zh-CN"/>
        </w:rPr>
      </w:pPr>
      <w:r w:rsidRPr="003A0743">
        <w:rPr>
          <w:rFonts w:eastAsia="TimesNewRomanPS-BoldMT" w:cs="SimSun"/>
          <w:b/>
          <w:bCs/>
          <w:sz w:val="28"/>
          <w:szCs w:val="28"/>
          <w:lang w:eastAsia="zh-CN"/>
        </w:rPr>
        <w:t>4. Take academic honesty and integrity seriously (Zero Tolerance of Cheating &amp; Plagiarism)</w:t>
      </w:r>
    </w:p>
    <w:p w14:paraId="6866EFE1" w14:textId="77777777" w:rsidR="00197DBB" w:rsidRDefault="00197DBB">
      <w:pPr>
        <w:jc w:val="center"/>
        <w:rPr>
          <w:rFonts w:eastAsia="TimesNewRomanPS-BoldMT" w:cs="SimSun"/>
          <w:b/>
          <w:bCs/>
          <w:szCs w:val="28"/>
        </w:rPr>
      </w:pPr>
    </w:p>
    <w:p w14:paraId="500D78F5" w14:textId="77777777" w:rsidR="00A14387" w:rsidRDefault="00A14387">
      <w:pPr>
        <w:rPr>
          <w:rFonts w:eastAsia="TimesNewRomanPS-BoldMT" w:cs="SimSun"/>
          <w:b/>
          <w:bCs/>
          <w:szCs w:val="28"/>
          <w:lang w:val="en"/>
        </w:rPr>
      </w:pPr>
    </w:p>
    <w:p w14:paraId="2FE63043" w14:textId="77777777" w:rsidR="00A14387" w:rsidRDefault="00A14387">
      <w:pPr>
        <w:rPr>
          <w:rFonts w:cs="SimSun"/>
          <w:b/>
          <w:bCs/>
          <w:sz w:val="32"/>
          <w:szCs w:val="32"/>
        </w:rPr>
      </w:pPr>
      <w:r>
        <w:rPr>
          <w:rFonts w:cs="SimSun"/>
          <w:b/>
          <w:bCs/>
          <w:sz w:val="32"/>
          <w:szCs w:val="32"/>
        </w:rPr>
        <w:t>Objectives:</w:t>
      </w:r>
    </w:p>
    <w:p w14:paraId="2CD64B57" w14:textId="77777777" w:rsidR="00742D0B" w:rsidRDefault="006F66AC" w:rsidP="003B21F3">
      <w:pPr>
        <w:spacing w:line="305" w:lineRule="atLeast"/>
        <w:rPr>
          <w:rFonts w:eastAsia="Times New Roman"/>
          <w:sz w:val="26"/>
          <w:szCs w:val="26"/>
        </w:rPr>
      </w:pPr>
      <w:r w:rsidRPr="006F66AC">
        <w:rPr>
          <w:rFonts w:eastAsia="Times New Roman"/>
          <w:sz w:val="26"/>
          <w:szCs w:val="26"/>
        </w:rPr>
        <w:t xml:space="preserve">This </w:t>
      </w:r>
      <w:r>
        <w:rPr>
          <w:rFonts w:eastAsia="Times New Roman"/>
          <w:sz w:val="26"/>
          <w:szCs w:val="26"/>
        </w:rPr>
        <w:t xml:space="preserve">exercise is to write programs to solve some interesting questions by logic operation, loops and conditional statements  </w:t>
      </w:r>
    </w:p>
    <w:p w14:paraId="341509A5" w14:textId="77777777" w:rsidR="003B21F3" w:rsidRPr="003B21F3" w:rsidRDefault="003B21F3" w:rsidP="003B21F3">
      <w:pPr>
        <w:spacing w:line="305" w:lineRule="atLeast"/>
        <w:rPr>
          <w:rFonts w:eastAsia="Times New Roman"/>
          <w:sz w:val="26"/>
          <w:szCs w:val="26"/>
        </w:rPr>
      </w:pPr>
    </w:p>
    <w:p w14:paraId="261FCBE5" w14:textId="77777777" w:rsidR="00A14387" w:rsidRDefault="00A14387">
      <w:pPr>
        <w:snapToGrid w:val="0"/>
        <w:spacing w:before="100" w:after="100"/>
        <w:rPr>
          <w:rFonts w:cs="SimSun"/>
          <w:b/>
          <w:bCs/>
          <w:sz w:val="32"/>
          <w:szCs w:val="32"/>
        </w:rPr>
      </w:pPr>
      <w:r>
        <w:rPr>
          <w:rFonts w:cs="SimSun"/>
          <w:b/>
          <w:bCs/>
          <w:sz w:val="32"/>
          <w:szCs w:val="32"/>
        </w:rPr>
        <w:t xml:space="preserve">The Laboratory Assignments: </w:t>
      </w:r>
    </w:p>
    <w:p w14:paraId="2CDDD893" w14:textId="77777777" w:rsidR="005834FD" w:rsidRPr="00C87B0F" w:rsidRDefault="005834FD" w:rsidP="005834FD">
      <w:pPr>
        <w:pStyle w:val="ListParagraph"/>
        <w:numPr>
          <w:ilvl w:val="0"/>
          <w:numId w:val="6"/>
        </w:numPr>
        <w:spacing w:line="305" w:lineRule="atLeast"/>
        <w:rPr>
          <w:rFonts w:eastAsia="Times New Roman"/>
          <w:sz w:val="26"/>
          <w:szCs w:val="26"/>
        </w:rPr>
      </w:pPr>
      <w:r w:rsidRPr="005834FD">
        <w:rPr>
          <w:rFonts w:eastAsia="Times New Roman"/>
          <w:b/>
          <w:szCs w:val="26"/>
        </w:rPr>
        <w:t xml:space="preserve">Requirements: </w:t>
      </w:r>
      <w:r w:rsidR="00C87B0F" w:rsidRPr="00C87B0F">
        <w:rPr>
          <w:rFonts w:eastAsia="Times New Roman"/>
          <w:sz w:val="26"/>
          <w:szCs w:val="26"/>
        </w:rPr>
        <w:t xml:space="preserve">write </w:t>
      </w:r>
      <w:r w:rsidR="00130A2B">
        <w:rPr>
          <w:rFonts w:eastAsia="Times New Roman"/>
          <w:sz w:val="26"/>
          <w:szCs w:val="26"/>
        </w:rPr>
        <w:t>programs for</w:t>
      </w:r>
      <w:r w:rsidR="00C87B0F" w:rsidRPr="00C87B0F">
        <w:rPr>
          <w:rFonts w:eastAsia="Times New Roman"/>
          <w:sz w:val="26"/>
          <w:szCs w:val="26"/>
        </w:rPr>
        <w:t xml:space="preserve"> the following questions, and then post them in Github</w:t>
      </w:r>
      <w:r w:rsidR="00130A2B">
        <w:rPr>
          <w:rFonts w:eastAsia="Times New Roman"/>
          <w:sz w:val="26"/>
          <w:szCs w:val="26"/>
        </w:rPr>
        <w:t xml:space="preserve"> including </w:t>
      </w:r>
      <w:r w:rsidR="006C2360">
        <w:rPr>
          <w:rFonts w:eastAsia="Times New Roman"/>
          <w:sz w:val="26"/>
          <w:szCs w:val="26"/>
        </w:rPr>
        <w:t xml:space="preserve">program description in header block comments area. </w:t>
      </w:r>
      <w:r w:rsidR="00130A2B">
        <w:rPr>
          <w:rFonts w:eastAsia="Times New Roman"/>
          <w:sz w:val="26"/>
          <w:szCs w:val="26"/>
        </w:rPr>
        <w:t xml:space="preserve"> </w:t>
      </w:r>
    </w:p>
    <w:p w14:paraId="55CA44B6" w14:textId="77777777" w:rsidR="00C87B0F" w:rsidRPr="005D14ED" w:rsidRDefault="00C87B0F" w:rsidP="005D14ED">
      <w:pPr>
        <w:spacing w:line="305" w:lineRule="atLeast"/>
        <w:ind w:left="360"/>
        <w:rPr>
          <w:rFonts w:eastAsia="Times New Roman"/>
          <w:b/>
          <w:szCs w:val="26"/>
        </w:rPr>
      </w:pPr>
    </w:p>
    <w:p w14:paraId="4BBAD4A1" w14:textId="77777777" w:rsidR="00A14387" w:rsidRDefault="00A14387">
      <w:pPr>
        <w:rPr>
          <w:sz w:val="20"/>
          <w:szCs w:val="20"/>
          <w:lang w:eastAsia="zh-CN"/>
        </w:rPr>
      </w:pPr>
    </w:p>
    <w:p w14:paraId="597C0E83" w14:textId="77777777" w:rsidR="00A840EC" w:rsidRDefault="005704B3" w:rsidP="00E83653">
      <w:pPr>
        <w:numPr>
          <w:ilvl w:val="0"/>
          <w:numId w:val="5"/>
        </w:numPr>
        <w:spacing w:line="305" w:lineRule="atLeast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Swap two number</w:t>
      </w:r>
      <w:r w:rsidR="00F459B8">
        <w:rPr>
          <w:rFonts w:eastAsia="Times New Roman"/>
          <w:sz w:val="26"/>
          <w:szCs w:val="26"/>
        </w:rPr>
        <w:t>s</w:t>
      </w:r>
      <w:r>
        <w:rPr>
          <w:rFonts w:eastAsia="Times New Roman"/>
          <w:sz w:val="26"/>
          <w:szCs w:val="26"/>
        </w:rPr>
        <w:t xml:space="preserve"> witho</w:t>
      </w:r>
      <w:r w:rsidR="001439A0">
        <w:rPr>
          <w:rFonts w:eastAsia="Times New Roman"/>
          <w:sz w:val="26"/>
          <w:szCs w:val="26"/>
        </w:rPr>
        <w:t>ut using third variable avoiding</w:t>
      </w:r>
      <w:r>
        <w:rPr>
          <w:rFonts w:eastAsia="Times New Roman"/>
          <w:sz w:val="26"/>
          <w:szCs w:val="26"/>
        </w:rPr>
        <w:t xml:space="preserve"> overflow issue</w:t>
      </w:r>
    </w:p>
    <w:p w14:paraId="07459242" w14:textId="77777777" w:rsidR="00582B48" w:rsidRDefault="00582B48" w:rsidP="00582B48">
      <w:pPr>
        <w:spacing w:line="305" w:lineRule="atLeast"/>
        <w:ind w:left="720"/>
        <w:rPr>
          <w:rFonts w:eastAsia="Times New Roman"/>
          <w:sz w:val="26"/>
          <w:szCs w:val="26"/>
        </w:rPr>
      </w:pPr>
    </w:p>
    <w:p w14:paraId="13089937" w14:textId="77777777" w:rsidR="00CF5858" w:rsidRDefault="00F459B8" w:rsidP="00F459B8">
      <w:pPr>
        <w:numPr>
          <w:ilvl w:val="0"/>
          <w:numId w:val="5"/>
        </w:numPr>
        <w:spacing w:line="305" w:lineRule="atLeast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R</w:t>
      </w:r>
      <w:r w:rsidR="000E183B">
        <w:rPr>
          <w:rFonts w:eastAsia="Times New Roman"/>
          <w:sz w:val="26"/>
          <w:szCs w:val="26"/>
        </w:rPr>
        <w:t>everse a given number and print it on the monitor</w:t>
      </w:r>
    </w:p>
    <w:p w14:paraId="4BEA7F0A" w14:textId="77777777" w:rsidR="000002B7" w:rsidRPr="00F459B8" w:rsidRDefault="000002B7" w:rsidP="000002B7">
      <w:pPr>
        <w:spacing w:line="305" w:lineRule="atLeast"/>
        <w:ind w:left="720"/>
        <w:rPr>
          <w:rFonts w:eastAsia="Times New Roman"/>
          <w:sz w:val="26"/>
          <w:szCs w:val="26"/>
        </w:rPr>
      </w:pPr>
    </w:p>
    <w:p w14:paraId="7E1874FA" w14:textId="77777777" w:rsidR="00CF5858" w:rsidRPr="00471CC9" w:rsidRDefault="00CF5858" w:rsidP="00CF5858">
      <w:pPr>
        <w:autoSpaceDE w:val="0"/>
        <w:autoSpaceDN w:val="0"/>
        <w:adjustRightInd w:val="0"/>
        <w:ind w:left="720"/>
        <w:rPr>
          <w:bCs/>
          <w:i/>
          <w:sz w:val="22"/>
          <w:szCs w:val="22"/>
          <w:lang w:eastAsia="zh-CN"/>
        </w:rPr>
      </w:pPr>
      <w:r w:rsidRPr="00471CC9">
        <w:rPr>
          <w:bCs/>
          <w:i/>
          <w:sz w:val="22"/>
          <w:szCs w:val="22"/>
          <w:lang w:eastAsia="zh-CN"/>
        </w:rPr>
        <w:t>Output:</w:t>
      </w:r>
    </w:p>
    <w:p w14:paraId="0B4C8C91" w14:textId="77777777" w:rsidR="000605F3" w:rsidRDefault="000605F3" w:rsidP="00BB3FCD">
      <w:pPr>
        <w:autoSpaceDE w:val="0"/>
        <w:autoSpaceDN w:val="0"/>
        <w:adjustRightInd w:val="0"/>
        <w:ind w:left="720"/>
        <w:rPr>
          <w:i/>
          <w:sz w:val="22"/>
          <w:szCs w:val="22"/>
          <w:lang w:eastAsia="zh-CN"/>
        </w:rPr>
      </w:pPr>
      <w:r w:rsidRPr="00BB3FCD">
        <w:rPr>
          <w:i/>
          <w:sz w:val="22"/>
          <w:szCs w:val="22"/>
          <w:lang w:eastAsia="zh-CN"/>
        </w:rPr>
        <w:t>enter any no to get its reverse: 456</w:t>
      </w:r>
    </w:p>
    <w:p w14:paraId="12B93FF7" w14:textId="77777777" w:rsidR="00BB3FCD" w:rsidRPr="00BB3FCD" w:rsidRDefault="00BB3FCD" w:rsidP="00BB3FCD">
      <w:pPr>
        <w:autoSpaceDE w:val="0"/>
        <w:autoSpaceDN w:val="0"/>
        <w:adjustRightInd w:val="0"/>
        <w:ind w:left="720"/>
        <w:rPr>
          <w:i/>
          <w:sz w:val="22"/>
          <w:szCs w:val="22"/>
          <w:lang w:eastAsia="zh-CN"/>
        </w:rPr>
      </w:pPr>
    </w:p>
    <w:p w14:paraId="67D79D6D" w14:textId="77777777" w:rsidR="00CF5858" w:rsidRDefault="000605F3" w:rsidP="00BB3FCD">
      <w:pPr>
        <w:autoSpaceDE w:val="0"/>
        <w:autoSpaceDN w:val="0"/>
        <w:adjustRightInd w:val="0"/>
        <w:ind w:left="720"/>
        <w:rPr>
          <w:i/>
          <w:sz w:val="22"/>
          <w:szCs w:val="22"/>
          <w:lang w:eastAsia="zh-CN"/>
        </w:rPr>
      </w:pPr>
      <w:r w:rsidRPr="00BB3FCD">
        <w:rPr>
          <w:i/>
          <w:sz w:val="22"/>
          <w:szCs w:val="22"/>
          <w:lang w:eastAsia="zh-CN"/>
        </w:rPr>
        <w:t>reverse=654</w:t>
      </w:r>
    </w:p>
    <w:p w14:paraId="55BF4F5D" w14:textId="77777777" w:rsidR="00BB3FCD" w:rsidRDefault="00BB3FCD" w:rsidP="00BB3FCD">
      <w:pPr>
        <w:autoSpaceDE w:val="0"/>
        <w:autoSpaceDN w:val="0"/>
        <w:adjustRightInd w:val="0"/>
        <w:ind w:left="720"/>
        <w:rPr>
          <w:i/>
          <w:sz w:val="22"/>
          <w:szCs w:val="22"/>
          <w:lang w:eastAsia="zh-CN"/>
        </w:rPr>
      </w:pPr>
    </w:p>
    <w:p w14:paraId="27548ACA" w14:textId="77777777" w:rsidR="00BB3FCD" w:rsidRDefault="0000187F" w:rsidP="00BB3FCD">
      <w:pPr>
        <w:numPr>
          <w:ilvl w:val="0"/>
          <w:numId w:val="5"/>
        </w:numPr>
        <w:spacing w:line="305" w:lineRule="atLeast"/>
        <w:rPr>
          <w:rFonts w:eastAsia="Times New Roman"/>
          <w:sz w:val="26"/>
          <w:szCs w:val="26"/>
        </w:rPr>
      </w:pPr>
      <w:r w:rsidRPr="000E183B">
        <w:rPr>
          <w:rFonts w:eastAsia="Times New Roman"/>
          <w:sz w:val="26"/>
          <w:szCs w:val="26"/>
        </w:rPr>
        <w:t>F</w:t>
      </w:r>
      <w:r w:rsidR="000E183B">
        <w:rPr>
          <w:rFonts w:eastAsia="Times New Roman"/>
          <w:sz w:val="26"/>
          <w:szCs w:val="26"/>
        </w:rPr>
        <w:t>ind greatest in 3 numbers</w:t>
      </w:r>
      <w:r w:rsidR="00741204">
        <w:rPr>
          <w:rFonts w:eastAsia="Times New Roman"/>
          <w:sz w:val="26"/>
          <w:szCs w:val="26"/>
        </w:rPr>
        <w:t xml:space="preserve"> from keyboard input</w:t>
      </w:r>
    </w:p>
    <w:p w14:paraId="715D1F5A" w14:textId="77777777" w:rsidR="00716869" w:rsidRDefault="00716869" w:rsidP="00716869">
      <w:pPr>
        <w:spacing w:line="305" w:lineRule="atLeast"/>
        <w:ind w:left="720"/>
        <w:rPr>
          <w:rFonts w:eastAsia="Times New Roman"/>
          <w:sz w:val="26"/>
          <w:szCs w:val="26"/>
        </w:rPr>
      </w:pPr>
    </w:p>
    <w:p w14:paraId="1C88B3D6" w14:textId="77777777" w:rsidR="007669C8" w:rsidRPr="00CA0430" w:rsidRDefault="007669C8" w:rsidP="00CA0430">
      <w:pPr>
        <w:autoSpaceDE w:val="0"/>
        <w:autoSpaceDN w:val="0"/>
        <w:adjustRightInd w:val="0"/>
        <w:ind w:left="720"/>
        <w:rPr>
          <w:bCs/>
          <w:i/>
          <w:sz w:val="22"/>
          <w:szCs w:val="22"/>
          <w:lang w:eastAsia="zh-CN"/>
        </w:rPr>
      </w:pPr>
      <w:r w:rsidRPr="00CA0430">
        <w:rPr>
          <w:bCs/>
          <w:i/>
          <w:sz w:val="22"/>
          <w:szCs w:val="22"/>
          <w:lang w:eastAsia="zh-CN"/>
        </w:rPr>
        <w:t>Output:</w:t>
      </w:r>
    </w:p>
    <w:p w14:paraId="4367E133" w14:textId="77777777" w:rsidR="007669C8" w:rsidRDefault="007669C8" w:rsidP="00CA0430">
      <w:pPr>
        <w:autoSpaceDE w:val="0"/>
        <w:autoSpaceDN w:val="0"/>
        <w:adjustRightInd w:val="0"/>
        <w:ind w:left="720"/>
        <w:rPr>
          <w:bCs/>
          <w:i/>
          <w:sz w:val="22"/>
          <w:szCs w:val="22"/>
          <w:lang w:eastAsia="zh-CN"/>
        </w:rPr>
      </w:pPr>
      <w:r w:rsidRPr="00CA0430">
        <w:rPr>
          <w:bCs/>
          <w:i/>
          <w:sz w:val="22"/>
          <w:szCs w:val="22"/>
          <w:lang w:eastAsia="zh-CN"/>
        </w:rPr>
        <w:t>enter value for a, b&amp; c: 5</w:t>
      </w:r>
      <w:r w:rsidR="00CA0430">
        <w:rPr>
          <w:bCs/>
          <w:i/>
          <w:sz w:val="22"/>
          <w:szCs w:val="22"/>
          <w:lang w:eastAsia="zh-CN"/>
        </w:rPr>
        <w:t xml:space="preserve">  </w:t>
      </w:r>
      <w:r w:rsidRPr="00CA0430">
        <w:rPr>
          <w:bCs/>
          <w:i/>
          <w:sz w:val="22"/>
          <w:szCs w:val="22"/>
          <w:lang w:eastAsia="zh-CN"/>
        </w:rPr>
        <w:t>7</w:t>
      </w:r>
      <w:r w:rsidR="00CA0430">
        <w:rPr>
          <w:bCs/>
          <w:i/>
          <w:sz w:val="22"/>
          <w:szCs w:val="22"/>
          <w:lang w:eastAsia="zh-CN"/>
        </w:rPr>
        <w:t xml:space="preserve">  </w:t>
      </w:r>
      <w:r w:rsidRPr="00CA0430">
        <w:rPr>
          <w:bCs/>
          <w:i/>
          <w:sz w:val="22"/>
          <w:szCs w:val="22"/>
          <w:lang w:eastAsia="zh-CN"/>
        </w:rPr>
        <w:t>4</w:t>
      </w:r>
    </w:p>
    <w:p w14:paraId="03372DCF" w14:textId="77777777" w:rsidR="00CA0430" w:rsidRPr="00CA0430" w:rsidRDefault="00CA0430" w:rsidP="00CA0430">
      <w:pPr>
        <w:autoSpaceDE w:val="0"/>
        <w:autoSpaceDN w:val="0"/>
        <w:adjustRightInd w:val="0"/>
        <w:ind w:left="720"/>
        <w:rPr>
          <w:bCs/>
          <w:i/>
          <w:sz w:val="22"/>
          <w:szCs w:val="22"/>
          <w:lang w:eastAsia="zh-CN"/>
        </w:rPr>
      </w:pPr>
    </w:p>
    <w:p w14:paraId="76E50E3A" w14:textId="77777777" w:rsidR="00927493" w:rsidRPr="00CA0430" w:rsidRDefault="007669C8" w:rsidP="00CA0430">
      <w:pPr>
        <w:autoSpaceDE w:val="0"/>
        <w:autoSpaceDN w:val="0"/>
        <w:adjustRightInd w:val="0"/>
        <w:ind w:left="720"/>
        <w:rPr>
          <w:bCs/>
          <w:i/>
          <w:sz w:val="22"/>
          <w:szCs w:val="22"/>
          <w:lang w:eastAsia="zh-CN"/>
        </w:rPr>
      </w:pPr>
      <w:r w:rsidRPr="00CA0430">
        <w:rPr>
          <w:bCs/>
          <w:i/>
          <w:sz w:val="22"/>
          <w:szCs w:val="22"/>
          <w:lang w:eastAsia="zh-CN"/>
        </w:rPr>
        <w:t>b is greatest</w:t>
      </w:r>
    </w:p>
    <w:p w14:paraId="4C5FB178" w14:textId="77777777" w:rsidR="003D5E74" w:rsidRDefault="003D5E74" w:rsidP="003D5E74">
      <w:pPr>
        <w:spacing w:line="305" w:lineRule="atLeast"/>
        <w:ind w:left="720"/>
        <w:rPr>
          <w:rFonts w:eastAsia="Times New Roman"/>
          <w:sz w:val="26"/>
          <w:szCs w:val="26"/>
        </w:rPr>
      </w:pPr>
    </w:p>
    <w:p w14:paraId="0E2836D1" w14:textId="77777777" w:rsidR="00AE44AD" w:rsidRDefault="00092FC7" w:rsidP="00210572">
      <w:pPr>
        <w:numPr>
          <w:ilvl w:val="0"/>
          <w:numId w:val="5"/>
        </w:numPr>
        <w:spacing w:line="305" w:lineRule="atLeast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F</w:t>
      </w:r>
      <w:r w:rsidR="006F0829" w:rsidRPr="00210572">
        <w:rPr>
          <w:rFonts w:eastAsia="Times New Roman"/>
          <w:sz w:val="26"/>
          <w:szCs w:val="26"/>
        </w:rPr>
        <w:t>ind that e</w:t>
      </w:r>
      <w:r w:rsidR="00210572">
        <w:rPr>
          <w:rFonts w:eastAsia="Times New Roman"/>
          <w:sz w:val="26"/>
          <w:szCs w:val="26"/>
        </w:rPr>
        <w:t>ntered year is leap year or not</w:t>
      </w:r>
    </w:p>
    <w:p w14:paraId="37CBAAD2" w14:textId="77777777" w:rsidR="0036449A" w:rsidRDefault="0036449A" w:rsidP="00DE1A53">
      <w:pPr>
        <w:spacing w:line="305" w:lineRule="atLeast"/>
        <w:ind w:left="720"/>
        <w:rPr>
          <w:rFonts w:eastAsia="Times New Roman"/>
          <w:sz w:val="26"/>
          <w:szCs w:val="26"/>
        </w:rPr>
      </w:pPr>
    </w:p>
    <w:p w14:paraId="1B650B4A" w14:textId="77777777" w:rsidR="00DE5202" w:rsidRPr="00DE5202" w:rsidRDefault="0036449A" w:rsidP="006F038B">
      <w:pPr>
        <w:autoSpaceDE w:val="0"/>
        <w:autoSpaceDN w:val="0"/>
        <w:adjustRightInd w:val="0"/>
        <w:ind w:left="720"/>
        <w:rPr>
          <w:bCs/>
          <w:i/>
          <w:sz w:val="22"/>
          <w:szCs w:val="22"/>
          <w:lang w:eastAsia="zh-CN"/>
        </w:rPr>
      </w:pPr>
      <w:r w:rsidRPr="006F038B">
        <w:rPr>
          <w:bCs/>
          <w:i/>
          <w:sz w:val="22"/>
          <w:szCs w:val="22"/>
          <w:lang w:eastAsia="zh-CN"/>
        </w:rPr>
        <w:t xml:space="preserve">[hint] </w:t>
      </w:r>
      <w:r w:rsidR="00DE5202" w:rsidRPr="00DE5202">
        <w:rPr>
          <w:bCs/>
          <w:i/>
          <w:sz w:val="22"/>
          <w:szCs w:val="22"/>
          <w:lang w:eastAsia="zh-CN"/>
        </w:rPr>
        <w:t>In the Gregorian calendar three criteria must be taken into account to identify leap years:</w:t>
      </w:r>
    </w:p>
    <w:p w14:paraId="0E6ED6ED" w14:textId="77777777" w:rsidR="00DE5202" w:rsidRPr="00DE5202" w:rsidRDefault="007B7DA3" w:rsidP="006F038B">
      <w:pPr>
        <w:autoSpaceDE w:val="0"/>
        <w:autoSpaceDN w:val="0"/>
        <w:adjustRightInd w:val="0"/>
        <w:ind w:left="720"/>
        <w:rPr>
          <w:bCs/>
          <w:i/>
          <w:sz w:val="22"/>
          <w:szCs w:val="22"/>
          <w:lang w:eastAsia="zh-CN"/>
        </w:rPr>
      </w:pPr>
      <w:r w:rsidRPr="006F038B">
        <w:rPr>
          <w:bCs/>
          <w:i/>
          <w:sz w:val="22"/>
          <w:szCs w:val="22"/>
          <w:lang w:eastAsia="zh-CN"/>
        </w:rPr>
        <w:t xml:space="preserve">- </w:t>
      </w:r>
      <w:r w:rsidR="00DE5202" w:rsidRPr="00DE5202">
        <w:rPr>
          <w:bCs/>
          <w:i/>
          <w:sz w:val="22"/>
          <w:szCs w:val="22"/>
          <w:lang w:eastAsia="zh-CN"/>
        </w:rPr>
        <w:t>The year can be evenly divided by 4;</w:t>
      </w:r>
    </w:p>
    <w:p w14:paraId="4D37E8AF" w14:textId="77777777" w:rsidR="00DE5202" w:rsidRPr="00DE5202" w:rsidRDefault="007B7DA3" w:rsidP="006F038B">
      <w:pPr>
        <w:autoSpaceDE w:val="0"/>
        <w:autoSpaceDN w:val="0"/>
        <w:adjustRightInd w:val="0"/>
        <w:ind w:left="720"/>
        <w:rPr>
          <w:bCs/>
          <w:i/>
          <w:sz w:val="22"/>
          <w:szCs w:val="22"/>
          <w:lang w:eastAsia="zh-CN"/>
        </w:rPr>
      </w:pPr>
      <w:r w:rsidRPr="006F038B">
        <w:rPr>
          <w:bCs/>
          <w:i/>
          <w:sz w:val="22"/>
          <w:szCs w:val="22"/>
          <w:lang w:eastAsia="zh-CN"/>
        </w:rPr>
        <w:t xml:space="preserve">- </w:t>
      </w:r>
      <w:r w:rsidR="00DE5202" w:rsidRPr="00DE5202">
        <w:rPr>
          <w:bCs/>
          <w:i/>
          <w:sz w:val="22"/>
          <w:szCs w:val="22"/>
          <w:lang w:eastAsia="zh-CN"/>
        </w:rPr>
        <w:t>If the year can be evenly divided by 100, it is NOT a leap year, unless;</w:t>
      </w:r>
    </w:p>
    <w:p w14:paraId="74E67051" w14:textId="77777777" w:rsidR="00DE5202" w:rsidRPr="00DE5202" w:rsidRDefault="007B7DA3" w:rsidP="006F038B">
      <w:pPr>
        <w:autoSpaceDE w:val="0"/>
        <w:autoSpaceDN w:val="0"/>
        <w:adjustRightInd w:val="0"/>
        <w:ind w:left="720"/>
        <w:rPr>
          <w:bCs/>
          <w:i/>
          <w:sz w:val="22"/>
          <w:szCs w:val="22"/>
          <w:lang w:eastAsia="zh-CN"/>
        </w:rPr>
      </w:pPr>
      <w:r w:rsidRPr="006F038B">
        <w:rPr>
          <w:bCs/>
          <w:i/>
          <w:sz w:val="22"/>
          <w:szCs w:val="22"/>
          <w:lang w:eastAsia="zh-CN"/>
        </w:rPr>
        <w:t xml:space="preserve">- </w:t>
      </w:r>
      <w:r w:rsidR="00DE5202" w:rsidRPr="00DE5202">
        <w:rPr>
          <w:bCs/>
          <w:i/>
          <w:sz w:val="22"/>
          <w:szCs w:val="22"/>
          <w:lang w:eastAsia="zh-CN"/>
        </w:rPr>
        <w:t>The year is also evenly divisible by 400. Then it is a leap year.</w:t>
      </w:r>
    </w:p>
    <w:p w14:paraId="476FBF19" w14:textId="77777777" w:rsidR="00DE5202" w:rsidRDefault="00DE5202" w:rsidP="00DE5202">
      <w:pPr>
        <w:spacing w:line="305" w:lineRule="atLeast"/>
        <w:ind w:left="720"/>
        <w:rPr>
          <w:rFonts w:eastAsia="Times New Roman"/>
          <w:sz w:val="26"/>
          <w:szCs w:val="26"/>
        </w:rPr>
      </w:pPr>
    </w:p>
    <w:p w14:paraId="2502FCAC" w14:textId="77777777" w:rsidR="00210572" w:rsidRDefault="00B91E1C" w:rsidP="00B91E1C">
      <w:pPr>
        <w:numPr>
          <w:ilvl w:val="0"/>
          <w:numId w:val="5"/>
        </w:numPr>
        <w:spacing w:line="305" w:lineRule="atLeast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F</w:t>
      </w:r>
      <w:r w:rsidRPr="00B91E1C">
        <w:rPr>
          <w:rFonts w:eastAsia="Times New Roman"/>
          <w:sz w:val="26"/>
          <w:szCs w:val="26"/>
        </w:rPr>
        <w:t>ind w</w:t>
      </w:r>
      <w:r w:rsidR="00F164AD">
        <w:rPr>
          <w:rFonts w:eastAsia="Times New Roman"/>
          <w:sz w:val="26"/>
          <w:szCs w:val="26"/>
        </w:rPr>
        <w:t>hether given number</w:t>
      </w:r>
      <w:r>
        <w:rPr>
          <w:rFonts w:eastAsia="Times New Roman"/>
          <w:sz w:val="26"/>
          <w:szCs w:val="26"/>
        </w:rPr>
        <w:t xml:space="preserve"> is even or odd</w:t>
      </w:r>
      <w:r w:rsidR="00F164AD">
        <w:rPr>
          <w:rFonts w:eastAsia="Times New Roman"/>
          <w:sz w:val="26"/>
          <w:szCs w:val="26"/>
        </w:rPr>
        <w:t xml:space="preserve"> from keyboard input</w:t>
      </w:r>
    </w:p>
    <w:p w14:paraId="7EA41D1C" w14:textId="77777777" w:rsidR="00BC4495" w:rsidRDefault="00BC4495" w:rsidP="00BC4495">
      <w:pPr>
        <w:spacing w:line="305" w:lineRule="atLeast"/>
        <w:ind w:left="720"/>
        <w:rPr>
          <w:rFonts w:eastAsia="Times New Roman"/>
          <w:sz w:val="26"/>
          <w:szCs w:val="26"/>
        </w:rPr>
      </w:pPr>
    </w:p>
    <w:p w14:paraId="78FDB813" w14:textId="77777777" w:rsidR="00EB2717" w:rsidRDefault="00BF6916" w:rsidP="00B91E1C">
      <w:pPr>
        <w:numPr>
          <w:ilvl w:val="0"/>
          <w:numId w:val="5"/>
        </w:numPr>
        <w:spacing w:line="305" w:lineRule="atLeast"/>
        <w:rPr>
          <w:rFonts w:eastAsia="Times New Roman"/>
          <w:sz w:val="26"/>
          <w:szCs w:val="26"/>
        </w:rPr>
      </w:pPr>
      <w:r w:rsidRPr="00BF6916">
        <w:rPr>
          <w:rFonts w:eastAsia="Times New Roman"/>
          <w:sz w:val="26"/>
          <w:szCs w:val="26"/>
        </w:rPr>
        <w:t>S</w:t>
      </w:r>
      <w:r w:rsidR="00B607C4" w:rsidRPr="00BF6916">
        <w:rPr>
          <w:rFonts w:eastAsia="Times New Roman"/>
          <w:sz w:val="26"/>
          <w:szCs w:val="26"/>
        </w:rPr>
        <w:t>hift input</w:t>
      </w:r>
      <w:r w:rsidR="008708B4">
        <w:rPr>
          <w:rFonts w:eastAsia="Times New Roman"/>
          <w:sz w:val="26"/>
          <w:szCs w:val="26"/>
        </w:rPr>
        <w:t xml:space="preserve"> data by three</w:t>
      </w:r>
      <w:r>
        <w:rPr>
          <w:rFonts w:eastAsia="Times New Roman"/>
          <w:sz w:val="26"/>
          <w:szCs w:val="26"/>
        </w:rPr>
        <w:t xml:space="preserve"> bits to the left</w:t>
      </w:r>
    </w:p>
    <w:p w14:paraId="388BA950" w14:textId="77777777" w:rsidR="002E0F66" w:rsidRDefault="002E0F66" w:rsidP="002E0F66">
      <w:pPr>
        <w:pStyle w:val="ListParagraph"/>
        <w:rPr>
          <w:rFonts w:eastAsia="Times New Roman"/>
          <w:sz w:val="26"/>
          <w:szCs w:val="26"/>
        </w:rPr>
      </w:pPr>
    </w:p>
    <w:p w14:paraId="60EB3801" w14:textId="77777777" w:rsidR="00C7243E" w:rsidRDefault="00C7243E" w:rsidP="0073158B">
      <w:pPr>
        <w:autoSpaceDE w:val="0"/>
        <w:autoSpaceDN w:val="0"/>
        <w:adjustRightInd w:val="0"/>
        <w:ind w:firstLine="720"/>
        <w:rPr>
          <w:bCs/>
          <w:i/>
          <w:sz w:val="22"/>
          <w:szCs w:val="22"/>
          <w:lang w:eastAsia="zh-CN"/>
        </w:rPr>
      </w:pPr>
      <w:r w:rsidRPr="0073158B">
        <w:rPr>
          <w:bCs/>
          <w:i/>
          <w:sz w:val="22"/>
          <w:szCs w:val="22"/>
          <w:lang w:eastAsia="zh-CN"/>
        </w:rPr>
        <w:t>Output:</w:t>
      </w:r>
    </w:p>
    <w:p w14:paraId="3AD06551" w14:textId="77777777" w:rsidR="00C15076" w:rsidRPr="0073158B" w:rsidRDefault="00C15076" w:rsidP="0073158B">
      <w:pPr>
        <w:autoSpaceDE w:val="0"/>
        <w:autoSpaceDN w:val="0"/>
        <w:adjustRightInd w:val="0"/>
        <w:ind w:firstLine="720"/>
        <w:rPr>
          <w:bCs/>
          <w:i/>
          <w:sz w:val="22"/>
          <w:szCs w:val="22"/>
          <w:lang w:eastAsia="zh-CN"/>
        </w:rPr>
      </w:pPr>
    </w:p>
    <w:p w14:paraId="67CB9DEE" w14:textId="77777777" w:rsidR="00C7243E" w:rsidRPr="0073158B" w:rsidRDefault="00C7243E" w:rsidP="0073158B">
      <w:pPr>
        <w:autoSpaceDE w:val="0"/>
        <w:autoSpaceDN w:val="0"/>
        <w:adjustRightInd w:val="0"/>
        <w:ind w:firstLine="720"/>
        <w:rPr>
          <w:bCs/>
          <w:i/>
          <w:sz w:val="22"/>
          <w:szCs w:val="22"/>
          <w:lang w:eastAsia="zh-CN"/>
        </w:rPr>
      </w:pPr>
      <w:r w:rsidRPr="0073158B">
        <w:rPr>
          <w:bCs/>
          <w:i/>
          <w:sz w:val="22"/>
          <w:szCs w:val="22"/>
          <w:lang w:eastAsia="zh-CN"/>
        </w:rPr>
        <w:t>Read the integ</w:t>
      </w:r>
      <w:r w:rsidR="004A6C04">
        <w:rPr>
          <w:bCs/>
          <w:i/>
          <w:sz w:val="22"/>
          <w:szCs w:val="22"/>
          <w:lang w:eastAsia="zh-CN"/>
        </w:rPr>
        <w:t>er from keyboard</w:t>
      </w:r>
      <w:r w:rsidR="00C15076">
        <w:rPr>
          <w:bCs/>
          <w:i/>
          <w:sz w:val="22"/>
          <w:szCs w:val="22"/>
          <w:lang w:eastAsia="zh-CN"/>
        </w:rPr>
        <w:t xml:space="preserve">: </w:t>
      </w:r>
      <w:r w:rsidRPr="0073158B">
        <w:rPr>
          <w:bCs/>
          <w:i/>
          <w:sz w:val="22"/>
          <w:szCs w:val="22"/>
          <w:lang w:eastAsia="zh-CN"/>
        </w:rPr>
        <w:t>2</w:t>
      </w:r>
    </w:p>
    <w:p w14:paraId="09769492" w14:textId="77777777" w:rsidR="002E0F66" w:rsidRDefault="00C7243E" w:rsidP="00C7243E">
      <w:pPr>
        <w:spacing w:line="305" w:lineRule="atLeast"/>
        <w:ind w:left="720"/>
        <w:rPr>
          <w:bCs/>
          <w:i/>
          <w:sz w:val="22"/>
          <w:szCs w:val="22"/>
          <w:lang w:eastAsia="zh-CN"/>
        </w:rPr>
      </w:pPr>
      <w:r w:rsidRPr="0073158B">
        <w:rPr>
          <w:bCs/>
          <w:i/>
          <w:sz w:val="22"/>
          <w:szCs w:val="22"/>
          <w:lang w:eastAsia="zh-CN"/>
        </w:rPr>
        <w:t>The left shifted data is = 16</w:t>
      </w:r>
    </w:p>
    <w:p w14:paraId="252E681A" w14:textId="77777777" w:rsidR="004A6C04" w:rsidRPr="0073158B" w:rsidRDefault="004A6C04" w:rsidP="00C7243E">
      <w:pPr>
        <w:spacing w:line="305" w:lineRule="atLeast"/>
        <w:ind w:left="720"/>
        <w:rPr>
          <w:bCs/>
          <w:i/>
          <w:sz w:val="22"/>
          <w:szCs w:val="22"/>
          <w:lang w:eastAsia="zh-CN"/>
        </w:rPr>
      </w:pPr>
    </w:p>
    <w:p w14:paraId="005C76BB" w14:textId="77777777" w:rsidR="00A91528" w:rsidRPr="00A53C37" w:rsidRDefault="00536F3F" w:rsidP="00A53C37">
      <w:pPr>
        <w:numPr>
          <w:ilvl w:val="0"/>
          <w:numId w:val="5"/>
        </w:numPr>
        <w:spacing w:line="305" w:lineRule="atLeast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U</w:t>
      </w:r>
      <w:r w:rsidR="003B6183">
        <w:rPr>
          <w:rFonts w:eastAsia="Times New Roman"/>
          <w:sz w:val="26"/>
          <w:szCs w:val="26"/>
        </w:rPr>
        <w:t>se switch statement to d</w:t>
      </w:r>
      <w:r w:rsidRPr="00536F3F">
        <w:rPr>
          <w:rFonts w:eastAsia="Times New Roman"/>
          <w:sz w:val="26"/>
          <w:szCs w:val="26"/>
        </w:rPr>
        <w:t>isplay Monday to Sunday</w:t>
      </w:r>
    </w:p>
    <w:p w14:paraId="764389C5" w14:textId="77777777" w:rsidR="00A91528" w:rsidRDefault="00A91528" w:rsidP="00A53C37">
      <w:pPr>
        <w:spacing w:line="305" w:lineRule="atLeast"/>
        <w:rPr>
          <w:rFonts w:eastAsia="Times New Roman"/>
          <w:sz w:val="26"/>
          <w:szCs w:val="26"/>
        </w:rPr>
      </w:pPr>
    </w:p>
    <w:p w14:paraId="1809405C" w14:textId="77777777" w:rsidR="00A53C37" w:rsidRDefault="00A53C37" w:rsidP="00A53C37">
      <w:pPr>
        <w:autoSpaceDE w:val="0"/>
        <w:autoSpaceDN w:val="0"/>
        <w:adjustRightInd w:val="0"/>
        <w:ind w:firstLine="720"/>
        <w:rPr>
          <w:bCs/>
          <w:i/>
          <w:sz w:val="22"/>
          <w:szCs w:val="22"/>
          <w:lang w:eastAsia="zh-CN"/>
        </w:rPr>
      </w:pPr>
      <w:r w:rsidRPr="00A53C37">
        <w:rPr>
          <w:bCs/>
          <w:i/>
          <w:sz w:val="22"/>
          <w:szCs w:val="22"/>
          <w:lang w:eastAsia="zh-CN"/>
        </w:rPr>
        <w:t>Output:</w:t>
      </w:r>
    </w:p>
    <w:p w14:paraId="35F6B99A" w14:textId="77777777" w:rsidR="001E3B1C" w:rsidRPr="00A53C37" w:rsidRDefault="001E3B1C" w:rsidP="00A53C37">
      <w:pPr>
        <w:autoSpaceDE w:val="0"/>
        <w:autoSpaceDN w:val="0"/>
        <w:adjustRightInd w:val="0"/>
        <w:ind w:firstLine="720"/>
        <w:rPr>
          <w:bCs/>
          <w:i/>
          <w:sz w:val="22"/>
          <w:szCs w:val="22"/>
          <w:lang w:eastAsia="zh-CN"/>
        </w:rPr>
      </w:pPr>
    </w:p>
    <w:p w14:paraId="553B1AEA" w14:textId="77777777" w:rsidR="00A53C37" w:rsidRPr="00A53C37" w:rsidRDefault="00A53C37" w:rsidP="00A53C37">
      <w:pPr>
        <w:autoSpaceDE w:val="0"/>
        <w:autoSpaceDN w:val="0"/>
        <w:adjustRightInd w:val="0"/>
        <w:ind w:firstLine="720"/>
        <w:rPr>
          <w:bCs/>
          <w:i/>
          <w:sz w:val="22"/>
          <w:szCs w:val="22"/>
          <w:lang w:eastAsia="zh-CN"/>
        </w:rPr>
      </w:pPr>
      <w:r w:rsidRPr="00A53C37">
        <w:rPr>
          <w:bCs/>
          <w:i/>
          <w:sz w:val="22"/>
          <w:szCs w:val="22"/>
          <w:lang w:eastAsia="zh-CN"/>
        </w:rPr>
        <w:t>enter m for Monday</w:t>
      </w:r>
    </w:p>
    <w:p w14:paraId="57847845" w14:textId="77777777" w:rsidR="00A53C37" w:rsidRPr="00A53C37" w:rsidRDefault="00A53C37" w:rsidP="00A53C37">
      <w:pPr>
        <w:autoSpaceDE w:val="0"/>
        <w:autoSpaceDN w:val="0"/>
        <w:adjustRightInd w:val="0"/>
        <w:ind w:firstLine="720"/>
        <w:rPr>
          <w:bCs/>
          <w:i/>
          <w:sz w:val="22"/>
          <w:szCs w:val="22"/>
          <w:lang w:eastAsia="zh-CN"/>
        </w:rPr>
      </w:pPr>
      <w:r w:rsidRPr="00A53C37">
        <w:rPr>
          <w:bCs/>
          <w:i/>
          <w:sz w:val="22"/>
          <w:szCs w:val="22"/>
          <w:lang w:eastAsia="zh-CN"/>
        </w:rPr>
        <w:t>t for Tuesday</w:t>
      </w:r>
    </w:p>
    <w:p w14:paraId="1006D32D" w14:textId="77777777" w:rsidR="00A53C37" w:rsidRPr="00A53C37" w:rsidRDefault="00A53C37" w:rsidP="00A53C37">
      <w:pPr>
        <w:autoSpaceDE w:val="0"/>
        <w:autoSpaceDN w:val="0"/>
        <w:adjustRightInd w:val="0"/>
        <w:ind w:firstLine="720"/>
        <w:rPr>
          <w:bCs/>
          <w:i/>
          <w:sz w:val="22"/>
          <w:szCs w:val="22"/>
          <w:lang w:eastAsia="zh-CN"/>
        </w:rPr>
      </w:pPr>
      <w:r w:rsidRPr="00A53C37">
        <w:rPr>
          <w:bCs/>
          <w:i/>
          <w:sz w:val="22"/>
          <w:szCs w:val="22"/>
          <w:lang w:eastAsia="zh-CN"/>
        </w:rPr>
        <w:t>w for Wednesday</w:t>
      </w:r>
    </w:p>
    <w:p w14:paraId="70E00C3C" w14:textId="77777777" w:rsidR="00A53C37" w:rsidRPr="00A53C37" w:rsidRDefault="00A53C37" w:rsidP="00A53C37">
      <w:pPr>
        <w:autoSpaceDE w:val="0"/>
        <w:autoSpaceDN w:val="0"/>
        <w:adjustRightInd w:val="0"/>
        <w:ind w:firstLine="720"/>
        <w:rPr>
          <w:bCs/>
          <w:i/>
          <w:sz w:val="22"/>
          <w:szCs w:val="22"/>
          <w:lang w:eastAsia="zh-CN"/>
        </w:rPr>
      </w:pPr>
      <w:r w:rsidRPr="00A53C37">
        <w:rPr>
          <w:bCs/>
          <w:i/>
          <w:sz w:val="22"/>
          <w:szCs w:val="22"/>
          <w:lang w:eastAsia="zh-CN"/>
        </w:rPr>
        <w:t>h for Thursday</w:t>
      </w:r>
    </w:p>
    <w:p w14:paraId="5E423E0D" w14:textId="77777777" w:rsidR="00A53C37" w:rsidRPr="00A53C37" w:rsidRDefault="00A53C37" w:rsidP="00A53C37">
      <w:pPr>
        <w:autoSpaceDE w:val="0"/>
        <w:autoSpaceDN w:val="0"/>
        <w:adjustRightInd w:val="0"/>
        <w:ind w:firstLine="720"/>
        <w:rPr>
          <w:bCs/>
          <w:i/>
          <w:sz w:val="22"/>
          <w:szCs w:val="22"/>
          <w:lang w:eastAsia="zh-CN"/>
        </w:rPr>
      </w:pPr>
      <w:r w:rsidRPr="00A53C37">
        <w:rPr>
          <w:bCs/>
          <w:i/>
          <w:sz w:val="22"/>
          <w:szCs w:val="22"/>
          <w:lang w:eastAsia="zh-CN"/>
        </w:rPr>
        <w:t>f for Friday</w:t>
      </w:r>
    </w:p>
    <w:p w14:paraId="2E535410" w14:textId="77777777" w:rsidR="00A53C37" w:rsidRPr="00A53C37" w:rsidRDefault="00A53C37" w:rsidP="00A53C37">
      <w:pPr>
        <w:autoSpaceDE w:val="0"/>
        <w:autoSpaceDN w:val="0"/>
        <w:adjustRightInd w:val="0"/>
        <w:ind w:firstLine="720"/>
        <w:rPr>
          <w:bCs/>
          <w:i/>
          <w:sz w:val="22"/>
          <w:szCs w:val="22"/>
          <w:lang w:eastAsia="zh-CN"/>
        </w:rPr>
      </w:pPr>
      <w:r w:rsidRPr="00A53C37">
        <w:rPr>
          <w:bCs/>
          <w:i/>
          <w:sz w:val="22"/>
          <w:szCs w:val="22"/>
          <w:lang w:eastAsia="zh-CN"/>
        </w:rPr>
        <w:t>s for Saturday</w:t>
      </w:r>
    </w:p>
    <w:p w14:paraId="4DCCAD66" w14:textId="77777777" w:rsidR="00A53C37" w:rsidRPr="001E3B1C" w:rsidRDefault="00A53C37" w:rsidP="00A53C37">
      <w:pPr>
        <w:autoSpaceDE w:val="0"/>
        <w:autoSpaceDN w:val="0"/>
        <w:adjustRightInd w:val="0"/>
        <w:ind w:firstLine="720"/>
        <w:rPr>
          <w:bCs/>
          <w:i/>
          <w:color w:val="FF0000"/>
          <w:sz w:val="22"/>
          <w:szCs w:val="22"/>
          <w:lang w:eastAsia="zh-CN"/>
        </w:rPr>
      </w:pPr>
      <w:r w:rsidRPr="00A53C37">
        <w:rPr>
          <w:bCs/>
          <w:i/>
          <w:sz w:val="22"/>
          <w:szCs w:val="22"/>
          <w:lang w:eastAsia="zh-CN"/>
        </w:rPr>
        <w:t xml:space="preserve">u for Sunday: </w:t>
      </w:r>
      <w:r w:rsidRPr="001E3B1C">
        <w:rPr>
          <w:bCs/>
          <w:i/>
          <w:color w:val="FF0000"/>
          <w:sz w:val="22"/>
          <w:szCs w:val="22"/>
          <w:lang w:eastAsia="zh-CN"/>
        </w:rPr>
        <w:t>f</w:t>
      </w:r>
      <w:r w:rsidR="001E3B1C">
        <w:rPr>
          <w:bCs/>
          <w:i/>
          <w:color w:val="FF0000"/>
          <w:sz w:val="22"/>
          <w:szCs w:val="22"/>
          <w:lang w:eastAsia="zh-CN"/>
        </w:rPr>
        <w:tab/>
      </w:r>
      <w:r w:rsidR="001E3B1C">
        <w:rPr>
          <w:bCs/>
          <w:i/>
          <w:color w:val="FF0000"/>
          <w:sz w:val="22"/>
          <w:szCs w:val="22"/>
          <w:lang w:eastAsia="zh-CN"/>
        </w:rPr>
        <w:tab/>
      </w:r>
      <w:r w:rsidR="001E3B1C">
        <w:rPr>
          <w:bCs/>
          <w:i/>
          <w:color w:val="FF0000"/>
          <w:sz w:val="22"/>
          <w:szCs w:val="22"/>
          <w:lang w:eastAsia="zh-CN"/>
        </w:rPr>
        <w:tab/>
      </w:r>
    </w:p>
    <w:p w14:paraId="4024F5C0" w14:textId="77777777" w:rsidR="00A91528" w:rsidRDefault="00A53C37" w:rsidP="00A53C37">
      <w:pPr>
        <w:autoSpaceDE w:val="0"/>
        <w:autoSpaceDN w:val="0"/>
        <w:adjustRightInd w:val="0"/>
        <w:ind w:firstLine="720"/>
        <w:rPr>
          <w:bCs/>
          <w:i/>
          <w:sz w:val="22"/>
          <w:szCs w:val="22"/>
          <w:lang w:eastAsia="zh-CN"/>
        </w:rPr>
      </w:pPr>
      <w:r w:rsidRPr="00A53C37">
        <w:rPr>
          <w:bCs/>
          <w:i/>
          <w:sz w:val="22"/>
          <w:szCs w:val="22"/>
          <w:lang w:eastAsia="zh-CN"/>
        </w:rPr>
        <w:t>Friday</w:t>
      </w:r>
    </w:p>
    <w:p w14:paraId="64F49C77" w14:textId="77777777" w:rsidR="00A53C37" w:rsidRDefault="00A53C37" w:rsidP="00A53C37">
      <w:pPr>
        <w:autoSpaceDE w:val="0"/>
        <w:autoSpaceDN w:val="0"/>
        <w:adjustRightInd w:val="0"/>
        <w:ind w:firstLine="720"/>
        <w:rPr>
          <w:bCs/>
          <w:i/>
          <w:sz w:val="22"/>
          <w:szCs w:val="22"/>
          <w:lang w:eastAsia="zh-CN"/>
        </w:rPr>
      </w:pPr>
    </w:p>
    <w:p w14:paraId="172379A5" w14:textId="77777777" w:rsidR="00A53C37" w:rsidRDefault="001E3B1C" w:rsidP="00A53C37">
      <w:pPr>
        <w:autoSpaceDE w:val="0"/>
        <w:autoSpaceDN w:val="0"/>
        <w:adjustRightInd w:val="0"/>
        <w:ind w:firstLine="720"/>
        <w:rPr>
          <w:bCs/>
          <w:i/>
          <w:sz w:val="22"/>
          <w:szCs w:val="22"/>
          <w:lang w:eastAsia="zh-CN"/>
        </w:rPr>
      </w:pPr>
      <w:r>
        <w:rPr>
          <w:bCs/>
          <w:i/>
          <w:sz w:val="22"/>
          <w:szCs w:val="22"/>
          <w:lang w:eastAsia="zh-CN"/>
        </w:rPr>
        <w:t xml:space="preserve">Notice that </w:t>
      </w:r>
      <w:r w:rsidRPr="004B738F">
        <w:rPr>
          <w:bCs/>
          <w:i/>
          <w:color w:val="FF0000"/>
          <w:sz w:val="22"/>
          <w:szCs w:val="22"/>
          <w:lang w:eastAsia="zh-CN"/>
        </w:rPr>
        <w:t>“f</w:t>
      </w:r>
      <w:r w:rsidR="003B6C3E">
        <w:rPr>
          <w:bCs/>
          <w:i/>
          <w:color w:val="FF0000"/>
          <w:sz w:val="22"/>
          <w:szCs w:val="22"/>
          <w:lang w:eastAsia="zh-CN"/>
        </w:rPr>
        <w:t xml:space="preserve">” </w:t>
      </w:r>
      <w:r>
        <w:rPr>
          <w:bCs/>
          <w:i/>
          <w:sz w:val="22"/>
          <w:szCs w:val="22"/>
          <w:lang w:eastAsia="zh-CN"/>
        </w:rPr>
        <w:t>is your input from keyboard</w:t>
      </w:r>
    </w:p>
    <w:p w14:paraId="46FE5E72" w14:textId="77777777" w:rsidR="008206A8" w:rsidRDefault="008206A8" w:rsidP="00A53C37">
      <w:pPr>
        <w:autoSpaceDE w:val="0"/>
        <w:autoSpaceDN w:val="0"/>
        <w:adjustRightInd w:val="0"/>
        <w:ind w:firstLine="720"/>
        <w:rPr>
          <w:bCs/>
          <w:i/>
          <w:sz w:val="22"/>
          <w:szCs w:val="22"/>
          <w:lang w:eastAsia="zh-CN"/>
        </w:rPr>
      </w:pPr>
    </w:p>
    <w:p w14:paraId="277A1B66" w14:textId="77777777" w:rsidR="008206A8" w:rsidRDefault="008206A8" w:rsidP="00A53C37">
      <w:pPr>
        <w:autoSpaceDE w:val="0"/>
        <w:autoSpaceDN w:val="0"/>
        <w:adjustRightInd w:val="0"/>
        <w:ind w:firstLine="720"/>
        <w:rPr>
          <w:bCs/>
          <w:i/>
          <w:sz w:val="22"/>
          <w:szCs w:val="22"/>
          <w:lang w:eastAsia="zh-CN"/>
        </w:rPr>
      </w:pPr>
    </w:p>
    <w:p w14:paraId="1279E5AF" w14:textId="77777777" w:rsidR="008206A8" w:rsidRDefault="008206A8" w:rsidP="008206A8">
      <w:pPr>
        <w:numPr>
          <w:ilvl w:val="0"/>
          <w:numId w:val="5"/>
        </w:numPr>
        <w:spacing w:line="305" w:lineRule="atLeast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D</w:t>
      </w:r>
      <w:r w:rsidRPr="008206A8">
        <w:rPr>
          <w:rFonts w:eastAsia="Times New Roman"/>
          <w:sz w:val="26"/>
          <w:szCs w:val="26"/>
        </w:rPr>
        <w:t>isplay arithmetic operator using switch case.</w:t>
      </w:r>
    </w:p>
    <w:p w14:paraId="696D24F1" w14:textId="77777777" w:rsidR="00CD4FFD" w:rsidRDefault="00CD4FFD" w:rsidP="00CD4FFD">
      <w:pPr>
        <w:spacing w:line="305" w:lineRule="atLeast"/>
        <w:ind w:left="720"/>
        <w:rPr>
          <w:rFonts w:eastAsia="Times New Roman"/>
          <w:sz w:val="26"/>
          <w:szCs w:val="26"/>
        </w:rPr>
      </w:pPr>
    </w:p>
    <w:p w14:paraId="1B2F1E80" w14:textId="77777777" w:rsidR="00D72985" w:rsidRPr="00D72985" w:rsidRDefault="00D72985" w:rsidP="00D72985">
      <w:pPr>
        <w:autoSpaceDE w:val="0"/>
        <w:autoSpaceDN w:val="0"/>
        <w:adjustRightInd w:val="0"/>
        <w:ind w:firstLine="720"/>
        <w:rPr>
          <w:bCs/>
          <w:i/>
          <w:sz w:val="22"/>
          <w:szCs w:val="22"/>
          <w:lang w:eastAsia="zh-CN"/>
        </w:rPr>
      </w:pPr>
      <w:r w:rsidRPr="00D72985">
        <w:rPr>
          <w:bCs/>
          <w:i/>
          <w:sz w:val="22"/>
          <w:szCs w:val="22"/>
          <w:lang w:eastAsia="zh-CN"/>
        </w:rPr>
        <w:t>Output:</w:t>
      </w:r>
    </w:p>
    <w:p w14:paraId="79B1CC05" w14:textId="77777777" w:rsidR="00D72985" w:rsidRPr="00D72985" w:rsidRDefault="00D72985" w:rsidP="00D72985">
      <w:pPr>
        <w:autoSpaceDE w:val="0"/>
        <w:autoSpaceDN w:val="0"/>
        <w:adjustRightInd w:val="0"/>
        <w:ind w:firstLine="720"/>
        <w:rPr>
          <w:bCs/>
          <w:i/>
          <w:sz w:val="22"/>
          <w:szCs w:val="22"/>
          <w:lang w:eastAsia="zh-CN"/>
        </w:rPr>
      </w:pPr>
      <w:r>
        <w:rPr>
          <w:bCs/>
          <w:i/>
          <w:sz w:val="22"/>
          <w:szCs w:val="22"/>
          <w:lang w:eastAsia="zh-CN"/>
        </w:rPr>
        <w:t>enter two number</w:t>
      </w:r>
      <w:r w:rsidRPr="00D72985">
        <w:rPr>
          <w:bCs/>
          <w:i/>
          <w:sz w:val="22"/>
          <w:szCs w:val="22"/>
          <w:lang w:eastAsia="zh-CN"/>
        </w:rPr>
        <w:t>s: 8</w:t>
      </w:r>
      <w:r>
        <w:rPr>
          <w:bCs/>
          <w:i/>
          <w:sz w:val="22"/>
          <w:szCs w:val="22"/>
          <w:lang w:eastAsia="zh-CN"/>
        </w:rPr>
        <w:t xml:space="preserve">   </w:t>
      </w:r>
      <w:r w:rsidRPr="00D72985">
        <w:rPr>
          <w:bCs/>
          <w:i/>
          <w:sz w:val="22"/>
          <w:szCs w:val="22"/>
          <w:lang w:eastAsia="zh-CN"/>
        </w:rPr>
        <w:t>4</w:t>
      </w:r>
    </w:p>
    <w:p w14:paraId="34ECCC82" w14:textId="77777777" w:rsidR="00D72985" w:rsidRPr="00D72985" w:rsidRDefault="00D72985" w:rsidP="00D72985">
      <w:pPr>
        <w:autoSpaceDE w:val="0"/>
        <w:autoSpaceDN w:val="0"/>
        <w:adjustRightInd w:val="0"/>
        <w:ind w:firstLine="720"/>
        <w:rPr>
          <w:bCs/>
          <w:i/>
          <w:sz w:val="22"/>
          <w:szCs w:val="22"/>
          <w:lang w:eastAsia="zh-CN"/>
        </w:rPr>
      </w:pPr>
      <w:r w:rsidRPr="00D72985">
        <w:rPr>
          <w:bCs/>
          <w:i/>
          <w:sz w:val="22"/>
          <w:szCs w:val="22"/>
          <w:lang w:eastAsia="zh-CN"/>
        </w:rPr>
        <w:t>enter 1 for sum</w:t>
      </w:r>
    </w:p>
    <w:p w14:paraId="7B6E7841" w14:textId="77777777" w:rsidR="00D72985" w:rsidRPr="00D72985" w:rsidRDefault="00D72985" w:rsidP="00D72985">
      <w:pPr>
        <w:autoSpaceDE w:val="0"/>
        <w:autoSpaceDN w:val="0"/>
        <w:adjustRightInd w:val="0"/>
        <w:ind w:firstLine="720"/>
        <w:rPr>
          <w:bCs/>
          <w:i/>
          <w:sz w:val="22"/>
          <w:szCs w:val="22"/>
          <w:lang w:eastAsia="zh-CN"/>
        </w:rPr>
      </w:pPr>
      <w:r w:rsidRPr="00D72985">
        <w:rPr>
          <w:bCs/>
          <w:i/>
          <w:sz w:val="22"/>
          <w:szCs w:val="22"/>
          <w:lang w:eastAsia="zh-CN"/>
        </w:rPr>
        <w:t>2 for multiply</w:t>
      </w:r>
    </w:p>
    <w:p w14:paraId="58085E6E" w14:textId="77777777" w:rsidR="00D72985" w:rsidRPr="00D72985" w:rsidRDefault="00D72985" w:rsidP="00D72985">
      <w:pPr>
        <w:autoSpaceDE w:val="0"/>
        <w:autoSpaceDN w:val="0"/>
        <w:adjustRightInd w:val="0"/>
        <w:ind w:firstLine="720"/>
        <w:rPr>
          <w:bCs/>
          <w:i/>
          <w:sz w:val="22"/>
          <w:szCs w:val="22"/>
          <w:lang w:eastAsia="zh-CN"/>
        </w:rPr>
      </w:pPr>
      <w:r w:rsidRPr="00D72985">
        <w:rPr>
          <w:bCs/>
          <w:i/>
          <w:sz w:val="22"/>
          <w:szCs w:val="22"/>
          <w:lang w:eastAsia="zh-CN"/>
        </w:rPr>
        <w:t>3 for subtraction</w:t>
      </w:r>
    </w:p>
    <w:p w14:paraId="541B95E0" w14:textId="77777777" w:rsidR="00D72985" w:rsidRDefault="00D72985" w:rsidP="00D72985">
      <w:pPr>
        <w:autoSpaceDE w:val="0"/>
        <w:autoSpaceDN w:val="0"/>
        <w:adjustRightInd w:val="0"/>
        <w:ind w:firstLine="720"/>
        <w:rPr>
          <w:bCs/>
          <w:i/>
          <w:sz w:val="22"/>
          <w:szCs w:val="22"/>
          <w:lang w:eastAsia="zh-CN"/>
        </w:rPr>
      </w:pPr>
      <w:r w:rsidRPr="00D72985">
        <w:rPr>
          <w:bCs/>
          <w:i/>
          <w:sz w:val="22"/>
          <w:szCs w:val="22"/>
          <w:lang w:eastAsia="zh-CN"/>
        </w:rPr>
        <w:t>4 for division:</w:t>
      </w:r>
      <w:r w:rsidRPr="00D72985">
        <w:rPr>
          <w:bCs/>
          <w:i/>
          <w:color w:val="FF0000"/>
          <w:sz w:val="22"/>
          <w:szCs w:val="22"/>
          <w:lang w:eastAsia="zh-CN"/>
        </w:rPr>
        <w:t xml:space="preserve"> 1</w:t>
      </w:r>
    </w:p>
    <w:p w14:paraId="41518C24" w14:textId="77777777" w:rsidR="00D72985" w:rsidRPr="00D72985" w:rsidRDefault="00D72985" w:rsidP="00D72985">
      <w:pPr>
        <w:autoSpaceDE w:val="0"/>
        <w:autoSpaceDN w:val="0"/>
        <w:adjustRightInd w:val="0"/>
        <w:ind w:firstLine="720"/>
        <w:rPr>
          <w:bCs/>
          <w:i/>
          <w:sz w:val="22"/>
          <w:szCs w:val="22"/>
          <w:lang w:eastAsia="zh-CN"/>
        </w:rPr>
      </w:pPr>
    </w:p>
    <w:p w14:paraId="707A0BC7" w14:textId="77777777" w:rsidR="00CD4FFD" w:rsidRPr="00D72985" w:rsidRDefault="00D72985" w:rsidP="00D72985">
      <w:pPr>
        <w:autoSpaceDE w:val="0"/>
        <w:autoSpaceDN w:val="0"/>
        <w:adjustRightInd w:val="0"/>
        <w:ind w:firstLine="720"/>
        <w:rPr>
          <w:bCs/>
          <w:i/>
          <w:sz w:val="22"/>
          <w:szCs w:val="22"/>
          <w:lang w:eastAsia="zh-CN"/>
        </w:rPr>
      </w:pPr>
      <w:r w:rsidRPr="00D72985">
        <w:rPr>
          <w:bCs/>
          <w:i/>
          <w:sz w:val="22"/>
          <w:szCs w:val="22"/>
          <w:lang w:eastAsia="zh-CN"/>
        </w:rPr>
        <w:t>sum=12</w:t>
      </w:r>
    </w:p>
    <w:p w14:paraId="1522D52B" w14:textId="77777777" w:rsidR="00CD4FFD" w:rsidRPr="008206A8" w:rsidRDefault="00CD4FFD" w:rsidP="00CD4FFD">
      <w:pPr>
        <w:spacing w:line="305" w:lineRule="atLeast"/>
        <w:ind w:left="720"/>
        <w:rPr>
          <w:rFonts w:eastAsia="Times New Roman"/>
          <w:sz w:val="26"/>
          <w:szCs w:val="26"/>
        </w:rPr>
      </w:pPr>
    </w:p>
    <w:p w14:paraId="7458A078" w14:textId="77777777" w:rsidR="00D72985" w:rsidRDefault="00D72985" w:rsidP="00D72985">
      <w:pPr>
        <w:autoSpaceDE w:val="0"/>
        <w:autoSpaceDN w:val="0"/>
        <w:adjustRightInd w:val="0"/>
        <w:ind w:firstLine="720"/>
        <w:rPr>
          <w:bCs/>
          <w:i/>
          <w:sz w:val="22"/>
          <w:szCs w:val="22"/>
          <w:lang w:eastAsia="zh-CN"/>
        </w:rPr>
      </w:pPr>
      <w:r>
        <w:rPr>
          <w:bCs/>
          <w:i/>
          <w:sz w:val="22"/>
          <w:szCs w:val="22"/>
          <w:lang w:eastAsia="zh-CN"/>
        </w:rPr>
        <w:t xml:space="preserve">Notice that </w:t>
      </w:r>
      <w:r w:rsidRPr="004B738F">
        <w:rPr>
          <w:bCs/>
          <w:i/>
          <w:color w:val="FF0000"/>
          <w:sz w:val="22"/>
          <w:szCs w:val="22"/>
          <w:lang w:eastAsia="zh-CN"/>
        </w:rPr>
        <w:t>“</w:t>
      </w:r>
      <w:r>
        <w:rPr>
          <w:bCs/>
          <w:i/>
          <w:color w:val="FF0000"/>
          <w:sz w:val="22"/>
          <w:szCs w:val="22"/>
          <w:lang w:eastAsia="zh-CN"/>
        </w:rPr>
        <w:t xml:space="preserve">1” </w:t>
      </w:r>
      <w:r>
        <w:rPr>
          <w:bCs/>
          <w:i/>
          <w:sz w:val="22"/>
          <w:szCs w:val="22"/>
          <w:lang w:eastAsia="zh-CN"/>
        </w:rPr>
        <w:t>is your input from keyboard</w:t>
      </w:r>
    </w:p>
    <w:p w14:paraId="0711113C" w14:textId="77777777" w:rsidR="00E6326E" w:rsidRDefault="00E6326E" w:rsidP="00E6326E">
      <w:pPr>
        <w:autoSpaceDE w:val="0"/>
        <w:autoSpaceDN w:val="0"/>
        <w:adjustRightInd w:val="0"/>
        <w:rPr>
          <w:b/>
          <w:bCs/>
          <w:i/>
          <w:sz w:val="22"/>
          <w:szCs w:val="22"/>
          <w:lang w:eastAsia="zh-CN"/>
        </w:rPr>
      </w:pPr>
    </w:p>
    <w:p w14:paraId="34CEE52B" w14:textId="77777777" w:rsidR="00486808" w:rsidRDefault="00571D69" w:rsidP="00486808">
      <w:pPr>
        <w:numPr>
          <w:ilvl w:val="0"/>
          <w:numId w:val="5"/>
        </w:numPr>
        <w:spacing w:line="305" w:lineRule="atLeast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lastRenderedPageBreak/>
        <w:t xml:space="preserve">Input a number, such as n from keyboard </w:t>
      </w:r>
      <w:r w:rsidR="00486808">
        <w:rPr>
          <w:rFonts w:eastAsia="Times New Roman"/>
          <w:sz w:val="26"/>
          <w:szCs w:val="26"/>
        </w:rPr>
        <w:t>and d</w:t>
      </w:r>
      <w:r>
        <w:rPr>
          <w:rFonts w:eastAsia="Times New Roman"/>
          <w:sz w:val="26"/>
          <w:szCs w:val="26"/>
        </w:rPr>
        <w:t>isplay their sum from 1 to n</w:t>
      </w:r>
      <w:r w:rsidR="002F1303">
        <w:rPr>
          <w:rFonts w:eastAsia="Times New Roman"/>
          <w:sz w:val="26"/>
          <w:szCs w:val="26"/>
        </w:rPr>
        <w:t xml:space="preserve"> by using loops </w:t>
      </w:r>
    </w:p>
    <w:p w14:paraId="003A6935" w14:textId="77777777" w:rsidR="00486808" w:rsidRDefault="00486808" w:rsidP="00486808">
      <w:pPr>
        <w:spacing w:line="305" w:lineRule="atLeast"/>
        <w:rPr>
          <w:rFonts w:eastAsia="Times New Roman"/>
          <w:sz w:val="26"/>
          <w:szCs w:val="26"/>
        </w:rPr>
      </w:pPr>
    </w:p>
    <w:p w14:paraId="5BE2CDC6" w14:textId="77777777" w:rsidR="0075594A" w:rsidRPr="00D72985" w:rsidRDefault="0075594A" w:rsidP="0075594A">
      <w:pPr>
        <w:autoSpaceDE w:val="0"/>
        <w:autoSpaceDN w:val="0"/>
        <w:adjustRightInd w:val="0"/>
        <w:ind w:firstLine="720"/>
        <w:rPr>
          <w:bCs/>
          <w:i/>
          <w:sz w:val="22"/>
          <w:szCs w:val="22"/>
          <w:lang w:eastAsia="zh-CN"/>
        </w:rPr>
      </w:pPr>
      <w:r w:rsidRPr="00D72985">
        <w:rPr>
          <w:bCs/>
          <w:i/>
          <w:sz w:val="22"/>
          <w:szCs w:val="22"/>
          <w:lang w:eastAsia="zh-CN"/>
        </w:rPr>
        <w:t>Output:</w:t>
      </w:r>
    </w:p>
    <w:p w14:paraId="26FD15A0" w14:textId="77777777" w:rsidR="0075594A" w:rsidRPr="00D72985" w:rsidRDefault="0075594A" w:rsidP="0075594A">
      <w:pPr>
        <w:autoSpaceDE w:val="0"/>
        <w:autoSpaceDN w:val="0"/>
        <w:adjustRightInd w:val="0"/>
        <w:ind w:firstLine="720"/>
        <w:rPr>
          <w:bCs/>
          <w:i/>
          <w:sz w:val="22"/>
          <w:szCs w:val="22"/>
          <w:lang w:eastAsia="zh-CN"/>
        </w:rPr>
      </w:pPr>
      <w:r>
        <w:rPr>
          <w:bCs/>
          <w:i/>
          <w:sz w:val="22"/>
          <w:szCs w:val="22"/>
          <w:lang w:eastAsia="zh-CN"/>
        </w:rPr>
        <w:t>enter a number: 10</w:t>
      </w:r>
    </w:p>
    <w:p w14:paraId="5633642E" w14:textId="77777777" w:rsidR="00486808" w:rsidRDefault="00486808" w:rsidP="0075594A">
      <w:pPr>
        <w:spacing w:line="305" w:lineRule="atLeast"/>
        <w:ind w:left="360"/>
        <w:rPr>
          <w:bCs/>
          <w:i/>
          <w:sz w:val="22"/>
          <w:szCs w:val="22"/>
          <w:lang w:eastAsia="zh-CN"/>
        </w:rPr>
      </w:pPr>
    </w:p>
    <w:p w14:paraId="0C971660" w14:textId="77777777" w:rsidR="0075594A" w:rsidRDefault="0075594A" w:rsidP="0075594A">
      <w:pPr>
        <w:spacing w:line="305" w:lineRule="atLeast"/>
        <w:ind w:left="360"/>
        <w:rPr>
          <w:bCs/>
          <w:i/>
          <w:sz w:val="22"/>
          <w:szCs w:val="22"/>
          <w:lang w:eastAsia="zh-CN"/>
        </w:rPr>
      </w:pPr>
      <w:r>
        <w:rPr>
          <w:bCs/>
          <w:i/>
          <w:sz w:val="22"/>
          <w:szCs w:val="22"/>
          <w:lang w:eastAsia="zh-CN"/>
        </w:rPr>
        <w:tab/>
        <w:t>sum = 55</w:t>
      </w:r>
    </w:p>
    <w:p w14:paraId="1B42164D" w14:textId="77777777" w:rsidR="0075594A" w:rsidRDefault="0075594A" w:rsidP="0075594A">
      <w:pPr>
        <w:spacing w:line="305" w:lineRule="atLeast"/>
        <w:ind w:left="360"/>
        <w:rPr>
          <w:bCs/>
          <w:i/>
          <w:sz w:val="22"/>
          <w:szCs w:val="22"/>
          <w:lang w:eastAsia="zh-CN"/>
        </w:rPr>
      </w:pPr>
    </w:p>
    <w:p w14:paraId="515E4F01" w14:textId="77777777" w:rsidR="0075594A" w:rsidRDefault="0075594A" w:rsidP="0075594A">
      <w:pPr>
        <w:spacing w:line="305" w:lineRule="atLeast"/>
        <w:ind w:left="360"/>
        <w:rPr>
          <w:bCs/>
          <w:i/>
          <w:sz w:val="22"/>
          <w:szCs w:val="22"/>
          <w:lang w:eastAsia="zh-CN"/>
        </w:rPr>
      </w:pPr>
      <w:r>
        <w:rPr>
          <w:bCs/>
          <w:i/>
          <w:sz w:val="22"/>
          <w:szCs w:val="22"/>
          <w:lang w:eastAsia="zh-CN"/>
        </w:rPr>
        <w:tab/>
        <w:t>notice that 55 = 1+2+3+4+5+6+7+8+9+10</w:t>
      </w:r>
    </w:p>
    <w:p w14:paraId="2A09BAB2" w14:textId="77777777" w:rsidR="00422149" w:rsidRDefault="00422149" w:rsidP="0075594A">
      <w:pPr>
        <w:spacing w:line="305" w:lineRule="atLeast"/>
        <w:ind w:left="360"/>
        <w:rPr>
          <w:rFonts w:eastAsia="Times New Roman"/>
          <w:sz w:val="26"/>
          <w:szCs w:val="26"/>
        </w:rPr>
      </w:pPr>
    </w:p>
    <w:p w14:paraId="524C16A1" w14:textId="77777777" w:rsidR="003A7549" w:rsidRDefault="003A7549" w:rsidP="0075594A">
      <w:pPr>
        <w:spacing w:line="305" w:lineRule="atLeast"/>
        <w:ind w:left="360"/>
        <w:rPr>
          <w:rFonts w:eastAsia="Times New Roman"/>
          <w:sz w:val="26"/>
          <w:szCs w:val="26"/>
        </w:rPr>
      </w:pPr>
    </w:p>
    <w:p w14:paraId="4C0D01C5" w14:textId="77777777" w:rsidR="003A7549" w:rsidRDefault="003A7549" w:rsidP="0075594A">
      <w:pPr>
        <w:spacing w:line="305" w:lineRule="atLeast"/>
        <w:ind w:left="360"/>
        <w:rPr>
          <w:rFonts w:eastAsia="Times New Roman"/>
          <w:sz w:val="26"/>
          <w:szCs w:val="26"/>
        </w:rPr>
      </w:pPr>
    </w:p>
    <w:p w14:paraId="2A09AFE5" w14:textId="77777777" w:rsidR="003A7549" w:rsidRDefault="003A7549" w:rsidP="0075594A">
      <w:pPr>
        <w:spacing w:line="305" w:lineRule="atLeast"/>
        <w:ind w:left="360"/>
        <w:rPr>
          <w:rFonts w:eastAsia="Times New Roman"/>
          <w:sz w:val="26"/>
          <w:szCs w:val="26"/>
        </w:rPr>
      </w:pPr>
    </w:p>
    <w:p w14:paraId="50ADA90D" w14:textId="77777777" w:rsidR="00486808" w:rsidRDefault="00C81D75" w:rsidP="00C81D9A">
      <w:pPr>
        <w:pStyle w:val="ListParagraph"/>
        <w:numPr>
          <w:ilvl w:val="0"/>
          <w:numId w:val="5"/>
        </w:numPr>
        <w:spacing w:line="305" w:lineRule="atLeast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P</w:t>
      </w:r>
      <w:r w:rsidRPr="00C81D75">
        <w:rPr>
          <w:rFonts w:eastAsia="Times New Roman"/>
          <w:sz w:val="26"/>
          <w:szCs w:val="26"/>
        </w:rPr>
        <w:t xml:space="preserve">rint stars </w:t>
      </w:r>
      <w:r>
        <w:rPr>
          <w:rFonts w:eastAsia="Times New Roman"/>
          <w:sz w:val="26"/>
          <w:szCs w:val="26"/>
        </w:rPr>
        <w:t>as following sequence</w:t>
      </w:r>
      <w:r w:rsidR="00F628D4">
        <w:rPr>
          <w:rFonts w:eastAsia="Times New Roman"/>
          <w:sz w:val="26"/>
          <w:szCs w:val="26"/>
        </w:rPr>
        <w:t xml:space="preserve"> </w:t>
      </w:r>
      <w:r w:rsidR="003A7549">
        <w:rPr>
          <w:rFonts w:eastAsia="Times New Roman"/>
          <w:sz w:val="26"/>
          <w:szCs w:val="26"/>
        </w:rPr>
        <w:t xml:space="preserve">on the monitor </w:t>
      </w:r>
      <w:r w:rsidR="00F628D4">
        <w:rPr>
          <w:rFonts w:eastAsia="Times New Roman"/>
          <w:sz w:val="26"/>
          <w:szCs w:val="26"/>
        </w:rPr>
        <w:t>by loops</w:t>
      </w:r>
    </w:p>
    <w:p w14:paraId="313B2ECA" w14:textId="77777777" w:rsidR="007E39BF" w:rsidRPr="003A7549" w:rsidRDefault="007E39BF" w:rsidP="003A7549">
      <w:pPr>
        <w:spacing w:line="305" w:lineRule="atLeast"/>
        <w:ind w:left="1440"/>
        <w:rPr>
          <w:rFonts w:eastAsia="Times New Roman"/>
          <w:sz w:val="26"/>
          <w:szCs w:val="26"/>
        </w:rPr>
      </w:pPr>
    </w:p>
    <w:p w14:paraId="467ED7C5" w14:textId="77777777" w:rsidR="003B2485" w:rsidRDefault="003A7549" w:rsidP="003A7549">
      <w:pPr>
        <w:pStyle w:val="ListParagraph"/>
        <w:spacing w:line="305" w:lineRule="atLeast"/>
        <w:ind w:left="2160"/>
        <w:rPr>
          <w:rFonts w:eastAsia="Times New Roman"/>
          <w:sz w:val="26"/>
          <w:szCs w:val="26"/>
        </w:rPr>
      </w:pPr>
      <w:r>
        <w:rPr>
          <w:rFonts w:eastAsia="Times New Roman"/>
          <w:noProof/>
          <w:sz w:val="26"/>
          <w:szCs w:val="26"/>
        </w:rPr>
        <w:drawing>
          <wp:inline distT="0" distB="0" distL="0" distR="0" wp14:anchorId="2AB61BE9" wp14:editId="2759949C">
            <wp:extent cx="717976" cy="1206111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736" cy="1207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878FC" w14:textId="77777777" w:rsidR="00C907C2" w:rsidRPr="00833FD9" w:rsidRDefault="00C907C2" w:rsidP="005834FD">
      <w:pPr>
        <w:spacing w:line="305" w:lineRule="atLeast"/>
        <w:rPr>
          <w:rFonts w:eastAsia="Times New Roman"/>
          <w:sz w:val="26"/>
          <w:szCs w:val="26"/>
        </w:rPr>
      </w:pPr>
    </w:p>
    <w:sectPr w:rsidR="00C907C2" w:rsidRPr="00833FD9">
      <w:pgSz w:w="12240" w:h="15840"/>
      <w:pgMar w:top="1440" w:right="176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B93DD" w14:textId="77777777" w:rsidR="00C50C16" w:rsidRDefault="00C50C16" w:rsidP="003D155B">
      <w:r>
        <w:separator/>
      </w:r>
    </w:p>
  </w:endnote>
  <w:endnote w:type="continuationSeparator" w:id="0">
    <w:p w14:paraId="7F5EE573" w14:textId="77777777" w:rsidR="00C50C16" w:rsidRDefault="00C50C16" w:rsidP="003D15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宋体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4914C" w14:textId="77777777" w:rsidR="00C50C16" w:rsidRDefault="00C50C16" w:rsidP="003D155B">
      <w:r>
        <w:separator/>
      </w:r>
    </w:p>
  </w:footnote>
  <w:footnote w:type="continuationSeparator" w:id="0">
    <w:p w14:paraId="45B671E8" w14:textId="77777777" w:rsidR="00C50C16" w:rsidRDefault="00C50C16" w:rsidP="003D15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6"/>
    <w:multiLevelType w:val="multilevel"/>
    <w:tmpl w:val="00000006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FE7106"/>
    <w:multiLevelType w:val="hybridMultilevel"/>
    <w:tmpl w:val="6AE2B9F0"/>
    <w:lvl w:ilvl="0" w:tplc="686C60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75015"/>
    <w:multiLevelType w:val="singleLevel"/>
    <w:tmpl w:val="00000000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21311891"/>
    <w:multiLevelType w:val="multilevel"/>
    <w:tmpl w:val="2C74C8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2747A9"/>
    <w:multiLevelType w:val="hybridMultilevel"/>
    <w:tmpl w:val="E0584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8554184">
    <w:abstractNumId w:val="2"/>
  </w:num>
  <w:num w:numId="2" w16cid:durableId="1963609513">
    <w:abstractNumId w:val="3"/>
  </w:num>
  <w:num w:numId="3" w16cid:durableId="436147164">
    <w:abstractNumId w:val="0"/>
  </w:num>
  <w:num w:numId="4" w16cid:durableId="1614828563">
    <w:abstractNumId w:val="1"/>
  </w:num>
  <w:num w:numId="5" w16cid:durableId="804468446">
    <w:abstractNumId w:val="7"/>
  </w:num>
  <w:num w:numId="6" w16cid:durableId="1242790881">
    <w:abstractNumId w:val="4"/>
  </w:num>
  <w:num w:numId="7" w16cid:durableId="1194002636">
    <w:abstractNumId w:val="6"/>
  </w:num>
  <w:num w:numId="8" w16cid:durableId="8700002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2B7"/>
    <w:rsid w:val="0000074D"/>
    <w:rsid w:val="0000187F"/>
    <w:rsid w:val="00022C48"/>
    <w:rsid w:val="00045CF5"/>
    <w:rsid w:val="000605F3"/>
    <w:rsid w:val="0007312B"/>
    <w:rsid w:val="00082EDE"/>
    <w:rsid w:val="00084EBF"/>
    <w:rsid w:val="00086A01"/>
    <w:rsid w:val="00090951"/>
    <w:rsid w:val="00092FC7"/>
    <w:rsid w:val="000B0368"/>
    <w:rsid w:val="000B2E1D"/>
    <w:rsid w:val="000B7D28"/>
    <w:rsid w:val="000E183B"/>
    <w:rsid w:val="000E1E08"/>
    <w:rsid w:val="000E5617"/>
    <w:rsid w:val="000F3F2F"/>
    <w:rsid w:val="0010160B"/>
    <w:rsid w:val="001028D4"/>
    <w:rsid w:val="00106DA6"/>
    <w:rsid w:val="0012483B"/>
    <w:rsid w:val="00130A2B"/>
    <w:rsid w:val="001318E6"/>
    <w:rsid w:val="001439A0"/>
    <w:rsid w:val="00154A84"/>
    <w:rsid w:val="00172A27"/>
    <w:rsid w:val="0018374A"/>
    <w:rsid w:val="0018618E"/>
    <w:rsid w:val="00197DBB"/>
    <w:rsid w:val="001A1C8B"/>
    <w:rsid w:val="001B225E"/>
    <w:rsid w:val="001C1AA1"/>
    <w:rsid w:val="001C3665"/>
    <w:rsid w:val="001C51DE"/>
    <w:rsid w:val="001D42F2"/>
    <w:rsid w:val="001E3B1C"/>
    <w:rsid w:val="001F0D9A"/>
    <w:rsid w:val="00210572"/>
    <w:rsid w:val="00210A62"/>
    <w:rsid w:val="00225C0D"/>
    <w:rsid w:val="00230B47"/>
    <w:rsid w:val="00237963"/>
    <w:rsid w:val="00255E4E"/>
    <w:rsid w:val="00257FF6"/>
    <w:rsid w:val="002619B4"/>
    <w:rsid w:val="00283DEE"/>
    <w:rsid w:val="00286CA5"/>
    <w:rsid w:val="002961A0"/>
    <w:rsid w:val="002B167D"/>
    <w:rsid w:val="002C0EFE"/>
    <w:rsid w:val="002D1D1E"/>
    <w:rsid w:val="002D5B28"/>
    <w:rsid w:val="002E0F66"/>
    <w:rsid w:val="002E1DA6"/>
    <w:rsid w:val="002F1303"/>
    <w:rsid w:val="002F2F9A"/>
    <w:rsid w:val="00305740"/>
    <w:rsid w:val="003115FE"/>
    <w:rsid w:val="0033362A"/>
    <w:rsid w:val="00336F96"/>
    <w:rsid w:val="003417B8"/>
    <w:rsid w:val="00344527"/>
    <w:rsid w:val="003546E9"/>
    <w:rsid w:val="00354CAD"/>
    <w:rsid w:val="0036449A"/>
    <w:rsid w:val="00364D72"/>
    <w:rsid w:val="0036704E"/>
    <w:rsid w:val="00374024"/>
    <w:rsid w:val="003A0743"/>
    <w:rsid w:val="003A1441"/>
    <w:rsid w:val="003A152C"/>
    <w:rsid w:val="003A7549"/>
    <w:rsid w:val="003B0147"/>
    <w:rsid w:val="003B21F3"/>
    <w:rsid w:val="003B2485"/>
    <w:rsid w:val="003B2886"/>
    <w:rsid w:val="003B6183"/>
    <w:rsid w:val="003B6C3E"/>
    <w:rsid w:val="003D155B"/>
    <w:rsid w:val="003D5E74"/>
    <w:rsid w:val="003D7B10"/>
    <w:rsid w:val="003F0A3E"/>
    <w:rsid w:val="003F0B82"/>
    <w:rsid w:val="003F4AE0"/>
    <w:rsid w:val="003F761B"/>
    <w:rsid w:val="00400E06"/>
    <w:rsid w:val="00416FFD"/>
    <w:rsid w:val="004201BA"/>
    <w:rsid w:val="00422149"/>
    <w:rsid w:val="00427B46"/>
    <w:rsid w:val="00443A45"/>
    <w:rsid w:val="004505FB"/>
    <w:rsid w:val="00471CC9"/>
    <w:rsid w:val="004767E1"/>
    <w:rsid w:val="00486808"/>
    <w:rsid w:val="004A335B"/>
    <w:rsid w:val="004A6C04"/>
    <w:rsid w:val="004B738F"/>
    <w:rsid w:val="00503E9F"/>
    <w:rsid w:val="00504B35"/>
    <w:rsid w:val="00513A4C"/>
    <w:rsid w:val="00525D14"/>
    <w:rsid w:val="0053261D"/>
    <w:rsid w:val="00536F3F"/>
    <w:rsid w:val="005704B3"/>
    <w:rsid w:val="00571D69"/>
    <w:rsid w:val="0057747A"/>
    <w:rsid w:val="00582743"/>
    <w:rsid w:val="00582B48"/>
    <w:rsid w:val="005834FD"/>
    <w:rsid w:val="00585C10"/>
    <w:rsid w:val="00590659"/>
    <w:rsid w:val="00592EDB"/>
    <w:rsid w:val="005A54E7"/>
    <w:rsid w:val="005C4871"/>
    <w:rsid w:val="005D0BFB"/>
    <w:rsid w:val="005D14ED"/>
    <w:rsid w:val="00604D39"/>
    <w:rsid w:val="00617286"/>
    <w:rsid w:val="00626F89"/>
    <w:rsid w:val="00627BC7"/>
    <w:rsid w:val="00630FE0"/>
    <w:rsid w:val="00645636"/>
    <w:rsid w:val="00647D72"/>
    <w:rsid w:val="00655170"/>
    <w:rsid w:val="006861B1"/>
    <w:rsid w:val="006862AB"/>
    <w:rsid w:val="006C2360"/>
    <w:rsid w:val="006D5CE6"/>
    <w:rsid w:val="006F038B"/>
    <w:rsid w:val="006F0829"/>
    <w:rsid w:val="006F23DD"/>
    <w:rsid w:val="006F66AC"/>
    <w:rsid w:val="00714A5B"/>
    <w:rsid w:val="00716869"/>
    <w:rsid w:val="00726386"/>
    <w:rsid w:val="0073158B"/>
    <w:rsid w:val="00741204"/>
    <w:rsid w:val="00742D0B"/>
    <w:rsid w:val="00744702"/>
    <w:rsid w:val="0075594A"/>
    <w:rsid w:val="007669C8"/>
    <w:rsid w:val="007720E6"/>
    <w:rsid w:val="007A0AEF"/>
    <w:rsid w:val="007B07A6"/>
    <w:rsid w:val="007B7DA3"/>
    <w:rsid w:val="007C4BA0"/>
    <w:rsid w:val="007D290F"/>
    <w:rsid w:val="007E39BF"/>
    <w:rsid w:val="007F7D13"/>
    <w:rsid w:val="00801852"/>
    <w:rsid w:val="0081237C"/>
    <w:rsid w:val="008206A8"/>
    <w:rsid w:val="00820C86"/>
    <w:rsid w:val="008240F4"/>
    <w:rsid w:val="00833FD9"/>
    <w:rsid w:val="00840957"/>
    <w:rsid w:val="00864E2A"/>
    <w:rsid w:val="00866953"/>
    <w:rsid w:val="00867742"/>
    <w:rsid w:val="00867A62"/>
    <w:rsid w:val="00870025"/>
    <w:rsid w:val="008708B4"/>
    <w:rsid w:val="00871076"/>
    <w:rsid w:val="0087712C"/>
    <w:rsid w:val="00882E53"/>
    <w:rsid w:val="00884E49"/>
    <w:rsid w:val="00884EFA"/>
    <w:rsid w:val="00887715"/>
    <w:rsid w:val="008929EA"/>
    <w:rsid w:val="00895771"/>
    <w:rsid w:val="00895C7B"/>
    <w:rsid w:val="008A28CF"/>
    <w:rsid w:val="008A36C3"/>
    <w:rsid w:val="008B0CF3"/>
    <w:rsid w:val="008B318B"/>
    <w:rsid w:val="008B3A7F"/>
    <w:rsid w:val="008B4D61"/>
    <w:rsid w:val="008B77FB"/>
    <w:rsid w:val="008C4D2C"/>
    <w:rsid w:val="008D4610"/>
    <w:rsid w:val="008F05CF"/>
    <w:rsid w:val="0091751C"/>
    <w:rsid w:val="00917CCE"/>
    <w:rsid w:val="0092199A"/>
    <w:rsid w:val="0092336E"/>
    <w:rsid w:val="00927493"/>
    <w:rsid w:val="0093580A"/>
    <w:rsid w:val="009576A3"/>
    <w:rsid w:val="00962122"/>
    <w:rsid w:val="0097216D"/>
    <w:rsid w:val="00981F5E"/>
    <w:rsid w:val="00982C7E"/>
    <w:rsid w:val="00987EDE"/>
    <w:rsid w:val="009936C1"/>
    <w:rsid w:val="009A7382"/>
    <w:rsid w:val="009C15E9"/>
    <w:rsid w:val="009D0C64"/>
    <w:rsid w:val="009D6366"/>
    <w:rsid w:val="009F7450"/>
    <w:rsid w:val="00A03153"/>
    <w:rsid w:val="00A14387"/>
    <w:rsid w:val="00A210A5"/>
    <w:rsid w:val="00A2457B"/>
    <w:rsid w:val="00A32DFE"/>
    <w:rsid w:val="00A53C37"/>
    <w:rsid w:val="00A6072F"/>
    <w:rsid w:val="00A840EC"/>
    <w:rsid w:val="00A87AC5"/>
    <w:rsid w:val="00A91528"/>
    <w:rsid w:val="00A95C38"/>
    <w:rsid w:val="00AA02A3"/>
    <w:rsid w:val="00AA0CA9"/>
    <w:rsid w:val="00AA5037"/>
    <w:rsid w:val="00AB17F9"/>
    <w:rsid w:val="00AB2554"/>
    <w:rsid w:val="00AC4956"/>
    <w:rsid w:val="00AD1175"/>
    <w:rsid w:val="00AE44AD"/>
    <w:rsid w:val="00B00633"/>
    <w:rsid w:val="00B4002C"/>
    <w:rsid w:val="00B40CDF"/>
    <w:rsid w:val="00B45941"/>
    <w:rsid w:val="00B51FE8"/>
    <w:rsid w:val="00B607C4"/>
    <w:rsid w:val="00B62A68"/>
    <w:rsid w:val="00B66519"/>
    <w:rsid w:val="00B816C9"/>
    <w:rsid w:val="00B8537C"/>
    <w:rsid w:val="00B91E1C"/>
    <w:rsid w:val="00B96467"/>
    <w:rsid w:val="00BA2F2F"/>
    <w:rsid w:val="00BB3FCD"/>
    <w:rsid w:val="00BC4495"/>
    <w:rsid w:val="00BD1DD1"/>
    <w:rsid w:val="00BF6898"/>
    <w:rsid w:val="00BF6916"/>
    <w:rsid w:val="00BF73A3"/>
    <w:rsid w:val="00C04984"/>
    <w:rsid w:val="00C141B4"/>
    <w:rsid w:val="00C141B9"/>
    <w:rsid w:val="00C15076"/>
    <w:rsid w:val="00C1747E"/>
    <w:rsid w:val="00C206C1"/>
    <w:rsid w:val="00C2390A"/>
    <w:rsid w:val="00C31991"/>
    <w:rsid w:val="00C3604D"/>
    <w:rsid w:val="00C361CB"/>
    <w:rsid w:val="00C4673E"/>
    <w:rsid w:val="00C50C16"/>
    <w:rsid w:val="00C643D7"/>
    <w:rsid w:val="00C64BEE"/>
    <w:rsid w:val="00C703C4"/>
    <w:rsid w:val="00C7243E"/>
    <w:rsid w:val="00C727F6"/>
    <w:rsid w:val="00C81D75"/>
    <w:rsid w:val="00C81D9A"/>
    <w:rsid w:val="00C82CC2"/>
    <w:rsid w:val="00C86AC2"/>
    <w:rsid w:val="00C872DE"/>
    <w:rsid w:val="00C87B0F"/>
    <w:rsid w:val="00C907C2"/>
    <w:rsid w:val="00C94CCF"/>
    <w:rsid w:val="00CA0430"/>
    <w:rsid w:val="00CB3005"/>
    <w:rsid w:val="00CB34F3"/>
    <w:rsid w:val="00CC26F8"/>
    <w:rsid w:val="00CD218A"/>
    <w:rsid w:val="00CD4FFD"/>
    <w:rsid w:val="00CF5858"/>
    <w:rsid w:val="00D121BD"/>
    <w:rsid w:val="00D26193"/>
    <w:rsid w:val="00D27115"/>
    <w:rsid w:val="00D54199"/>
    <w:rsid w:val="00D72985"/>
    <w:rsid w:val="00D76AAE"/>
    <w:rsid w:val="00D858EF"/>
    <w:rsid w:val="00D8593C"/>
    <w:rsid w:val="00D9392D"/>
    <w:rsid w:val="00DB7348"/>
    <w:rsid w:val="00DC0EC5"/>
    <w:rsid w:val="00DE1A53"/>
    <w:rsid w:val="00DE5202"/>
    <w:rsid w:val="00DF5E15"/>
    <w:rsid w:val="00E07D76"/>
    <w:rsid w:val="00E13C13"/>
    <w:rsid w:val="00E173BF"/>
    <w:rsid w:val="00E230EF"/>
    <w:rsid w:val="00E36EF2"/>
    <w:rsid w:val="00E4175C"/>
    <w:rsid w:val="00E50157"/>
    <w:rsid w:val="00E51760"/>
    <w:rsid w:val="00E6326E"/>
    <w:rsid w:val="00E67432"/>
    <w:rsid w:val="00E679C9"/>
    <w:rsid w:val="00E7032D"/>
    <w:rsid w:val="00E71A75"/>
    <w:rsid w:val="00E83653"/>
    <w:rsid w:val="00E849F5"/>
    <w:rsid w:val="00E873D0"/>
    <w:rsid w:val="00E8766A"/>
    <w:rsid w:val="00E9271B"/>
    <w:rsid w:val="00E95BBB"/>
    <w:rsid w:val="00E971B0"/>
    <w:rsid w:val="00EB2717"/>
    <w:rsid w:val="00EC5646"/>
    <w:rsid w:val="00EE00AE"/>
    <w:rsid w:val="00EE4731"/>
    <w:rsid w:val="00EF4227"/>
    <w:rsid w:val="00F164AD"/>
    <w:rsid w:val="00F34CC7"/>
    <w:rsid w:val="00F42977"/>
    <w:rsid w:val="00F441ED"/>
    <w:rsid w:val="00F459B8"/>
    <w:rsid w:val="00F5277E"/>
    <w:rsid w:val="00F628D4"/>
    <w:rsid w:val="00F64DDB"/>
    <w:rsid w:val="00FB1958"/>
    <w:rsid w:val="00FE63A4"/>
    <w:rsid w:val="00FF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69C15EF0"/>
  <w15:docId w15:val="{CC73E6E4-187D-45B7-AF74-3D4FB0492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8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sz w:val="24"/>
    </w:rPr>
  </w:style>
  <w:style w:type="paragraph" w:styleId="ListParagraph">
    <w:name w:val="List Paragraph"/>
    <w:basedOn w:val="Normal"/>
    <w:uiPriority w:val="34"/>
    <w:qFormat/>
    <w:rsid w:val="00A6072F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2F2F9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F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F9A"/>
    <w:rPr>
      <w:rFonts w:ascii="Tahoma" w:hAnsi="Tahoma" w:cs="Tahoma"/>
      <w:sz w:val="16"/>
      <w:szCs w:val="16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DE5202"/>
    <w:pPr>
      <w:spacing w:before="100" w:beforeAutospacing="1" w:after="100" w:afterAutospacing="1"/>
    </w:pPr>
    <w:rPr>
      <w:rFonts w:eastAsia="Times New Roman"/>
      <w:sz w:val="24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3D15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155B"/>
    <w:rPr>
      <w:sz w:val="28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D15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155B"/>
    <w:rPr>
      <w:sz w:val="28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rsid w:val="003D155B"/>
    <w:rPr>
      <w:sz w:val="28"/>
      <w:szCs w:val="24"/>
      <w:u w:val="single"/>
      <w:lang w:eastAsia="en-US"/>
    </w:rPr>
  </w:style>
  <w:style w:type="paragraph" w:styleId="NoSpacing">
    <w:name w:val="No Spacing"/>
    <w:qFormat/>
    <w:rsid w:val="003546E9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2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321</Words>
  <Characters>1832</Characters>
  <Application>Microsoft Office Word</Application>
  <DocSecurity>0</DocSecurity>
  <PresentationFormat/>
  <Lines>15</Lines>
  <Paragraphs>4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on Keil tools</vt:lpstr>
    </vt:vector>
  </TitlesOfParts>
  <Company>kantheti's</Company>
  <LinksUpToDate>false</LinksUpToDate>
  <CharactersWithSpaces>2149</CharactersWithSpaces>
  <SharedDoc>false</SharedDoc>
  <HLinks>
    <vt:vector size="12" baseType="variant">
      <vt:variant>
        <vt:i4>7602292</vt:i4>
      </vt:variant>
      <vt:variant>
        <vt:i4>3</vt:i4>
      </vt:variant>
      <vt:variant>
        <vt:i4>0</vt:i4>
      </vt:variant>
      <vt:variant>
        <vt:i4>5</vt:i4>
      </vt:variant>
      <vt:variant>
        <vt:lpwstr>https://notepad-plus-plus.org/download/v7.7.1.html</vt:lpwstr>
      </vt:variant>
      <vt:variant>
        <vt:lpwstr/>
      </vt:variant>
      <vt:variant>
        <vt:i4>458767</vt:i4>
      </vt:variant>
      <vt:variant>
        <vt:i4>0</vt:i4>
      </vt:variant>
      <vt:variant>
        <vt:i4>0</vt:i4>
      </vt:variant>
      <vt:variant>
        <vt:i4>5</vt:i4>
      </vt:variant>
      <vt:variant>
        <vt:lpwstr>https://visualstudio.microsoft.com/downloads/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on Keil tools</dc:title>
  <dc:creator>sudheer</dc:creator>
  <cp:lastModifiedBy>Alex Yang</cp:lastModifiedBy>
  <cp:revision>215</cp:revision>
  <cp:lastPrinted>2019-09-13T02:26:00Z</cp:lastPrinted>
  <dcterms:created xsi:type="dcterms:W3CDTF">2019-09-04T05:01:00Z</dcterms:created>
  <dcterms:modified xsi:type="dcterms:W3CDTF">2023-01-16T18:59:00Z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1033-9.1.0.4058</vt:lpwstr>
  </property>
</Properties>
</file>