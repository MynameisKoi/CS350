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4FE8" w14:textId="77777777" w:rsidR="00464CD1" w:rsidRPr="004E4EE3" w:rsidRDefault="00464CD1" w:rsidP="00464CD1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6D9754F0" wp14:editId="61A27D56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7E198652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3442F2E6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076D25D1" w14:textId="095AE09B" w:rsidR="00A14387" w:rsidRDefault="008632F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</w:t>
      </w:r>
      <w:r w:rsidR="00464CD1">
        <w:rPr>
          <w:b/>
          <w:bCs/>
          <w:szCs w:val="28"/>
        </w:rPr>
        <w:t>2</w:t>
      </w:r>
    </w:p>
    <w:p w14:paraId="0150889D" w14:textId="757EF05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B5FC7">
        <w:rPr>
          <w:rFonts w:eastAsia="TimesNewRomanPS-BoldMT" w:cs="SimSun"/>
          <w:b/>
          <w:bCs/>
          <w:szCs w:val="28"/>
        </w:rPr>
        <w:t>2</w:t>
      </w:r>
      <w:r w:rsidR="00E771C4">
        <w:rPr>
          <w:rFonts w:eastAsia="TimesNewRomanPS-BoldMT" w:cs="SimSun"/>
          <w:b/>
          <w:bCs/>
          <w:szCs w:val="28"/>
        </w:rPr>
        <w:t>/2</w:t>
      </w:r>
      <w:r w:rsidR="001B5FC7">
        <w:rPr>
          <w:rFonts w:eastAsia="TimesNewRomanPS-BoldMT" w:cs="SimSun"/>
          <w:b/>
          <w:bCs/>
          <w:szCs w:val="28"/>
        </w:rPr>
        <w:t>0</w:t>
      </w:r>
      <w:r w:rsidR="00BB50EF">
        <w:rPr>
          <w:rFonts w:eastAsia="TimesNewRomanPS-BoldMT" w:cs="SimSun"/>
          <w:b/>
          <w:bCs/>
          <w:szCs w:val="28"/>
        </w:rPr>
        <w:t>/202</w:t>
      </w:r>
      <w:r w:rsidR="001B5FC7">
        <w:rPr>
          <w:rFonts w:eastAsia="TimesNewRomanPS-BoldMT" w:cs="SimSun"/>
          <w:b/>
          <w:bCs/>
          <w:szCs w:val="28"/>
        </w:rPr>
        <w:t>3</w:t>
      </w:r>
    </w:p>
    <w:p w14:paraId="09959FAB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C1B122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595306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76E14A5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51AA6C8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A7CF9E9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778C1C69" w14:textId="77777777" w:rsidR="00BB6AF8" w:rsidRDefault="004C5643" w:rsidP="001A20E4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552ACDE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29BDC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A636C16" w14:textId="77777777" w:rsidR="00E3778C" w:rsidRDefault="00A07D86" w:rsidP="0074153A">
      <w:pPr>
        <w:tabs>
          <w:tab w:val="left" w:pos="360"/>
        </w:tabs>
        <w:ind w:left="360" w:hanging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1.</w:t>
      </w:r>
      <w:r w:rsidR="00CA5C63">
        <w:rPr>
          <w:rFonts w:eastAsia="TimesNewRomanPS-BoldMT" w:cs="SimSun"/>
          <w:bCs/>
          <w:sz w:val="24"/>
          <w:lang w:eastAsia="zh-CN"/>
        </w:rPr>
        <w:t xml:space="preserve">  </w:t>
      </w:r>
      <w:r w:rsidR="00861214">
        <w:rPr>
          <w:rFonts w:eastAsia="TimesNewRomanPS-BoldMT" w:cs="SimSun"/>
          <w:bCs/>
          <w:sz w:val="24"/>
          <w:lang w:eastAsia="zh-CN"/>
        </w:rPr>
        <w:t>Write a function</w:t>
      </w:r>
      <w:r w:rsidR="00B1623C">
        <w:rPr>
          <w:rFonts w:eastAsia="TimesNewRomanPS-BoldMT" w:cs="SimSun"/>
          <w:bCs/>
          <w:sz w:val="24"/>
          <w:lang w:eastAsia="zh-CN"/>
        </w:rPr>
        <w:t>/method</w:t>
      </w:r>
      <w:r w:rsidR="00861214">
        <w:rPr>
          <w:rFonts w:eastAsia="TimesNewRomanPS-BoldMT" w:cs="SimSun"/>
          <w:bCs/>
          <w:sz w:val="24"/>
          <w:lang w:eastAsia="zh-CN"/>
        </w:rPr>
        <w:t xml:space="preserve"> to sort a given linked list </w:t>
      </w:r>
      <w:r w:rsidR="00884BEF">
        <w:rPr>
          <w:rFonts w:eastAsia="TimesNewRomanPS-BoldMT" w:cs="SimSun"/>
          <w:bCs/>
          <w:sz w:val="24"/>
          <w:lang w:eastAsia="zh-CN"/>
        </w:rPr>
        <w:t xml:space="preserve">with </w:t>
      </w:r>
      <w:r w:rsidR="00884BEF" w:rsidRPr="00107ED5">
        <w:rPr>
          <w:rFonts w:eastAsia="TimesNewRomanPS-BoldMT" w:cs="SimSun"/>
          <w:bCs/>
          <w:i/>
          <w:sz w:val="24"/>
          <w:lang w:eastAsia="zh-CN"/>
        </w:rPr>
        <w:t>char</w:t>
      </w:r>
      <w:r w:rsidR="0074153A">
        <w:rPr>
          <w:rFonts w:eastAsia="TimesNewRomanPS-BoldMT" w:cs="SimSun"/>
          <w:bCs/>
          <w:sz w:val="24"/>
          <w:lang w:eastAsia="zh-CN"/>
        </w:rPr>
        <w:t xml:space="preserve"> type</w:t>
      </w:r>
      <w:r w:rsidR="00884BEF">
        <w:rPr>
          <w:rFonts w:eastAsia="TimesNewRomanPS-BoldMT" w:cs="SimSun"/>
          <w:bCs/>
          <w:sz w:val="24"/>
          <w:lang w:eastAsia="zh-CN"/>
        </w:rPr>
        <w:t xml:space="preserve"> node</w:t>
      </w:r>
      <w:r w:rsidR="00076D07">
        <w:rPr>
          <w:rFonts w:eastAsia="TimesNewRomanPS-BoldMT" w:cs="SimSun"/>
          <w:bCs/>
          <w:sz w:val="24"/>
          <w:lang w:eastAsia="zh-CN"/>
        </w:rPr>
        <w:t xml:space="preserve"> from </w:t>
      </w:r>
      <w:r w:rsidR="00076D07" w:rsidRPr="00C93F3D">
        <w:rPr>
          <w:rFonts w:eastAsia="TimesNewRomanPS-BoldMT" w:cs="SimSun"/>
          <w:bCs/>
          <w:i/>
          <w:sz w:val="24"/>
          <w:lang w:eastAsia="zh-CN"/>
        </w:rPr>
        <w:t>a-</w:t>
      </w:r>
      <w:proofErr w:type="spellStart"/>
      <w:r w:rsidR="00076D07" w:rsidRPr="00C93F3D">
        <w:rPr>
          <w:rFonts w:eastAsia="TimesNewRomanPS-BoldMT" w:cs="SimSun"/>
          <w:bCs/>
          <w:i/>
          <w:sz w:val="24"/>
          <w:lang w:eastAsia="zh-CN"/>
        </w:rPr>
        <w:t>zA</w:t>
      </w:r>
      <w:proofErr w:type="spellEnd"/>
      <w:r w:rsidR="00076D07" w:rsidRPr="00C93F3D">
        <w:rPr>
          <w:rFonts w:eastAsia="TimesNewRomanPS-BoldMT" w:cs="SimSun"/>
          <w:bCs/>
          <w:i/>
          <w:sz w:val="24"/>
          <w:lang w:eastAsia="zh-CN"/>
        </w:rPr>
        <w:t>-Z</w:t>
      </w:r>
      <w:r w:rsidR="00884BEF">
        <w:rPr>
          <w:rFonts w:eastAsia="TimesNewRomanPS-BoldMT" w:cs="SimSun"/>
          <w:bCs/>
          <w:sz w:val="24"/>
          <w:lang w:eastAsia="zh-CN"/>
        </w:rPr>
        <w:t xml:space="preserve">. For example, </w:t>
      </w:r>
      <w:r w:rsidR="003F0AC8">
        <w:rPr>
          <w:rFonts w:eastAsia="TimesNewRomanPS-BoldMT" w:cs="SimSun"/>
          <w:bCs/>
          <w:i/>
          <w:sz w:val="24"/>
          <w:lang w:eastAsia="zh-CN"/>
        </w:rPr>
        <w:t>ls</w:t>
      </w:r>
      <w:r w:rsidR="00884BEF" w:rsidRPr="003524E8">
        <w:rPr>
          <w:rFonts w:eastAsia="TimesNewRomanPS-BoldMT" w:cs="SimSun"/>
          <w:bCs/>
          <w:i/>
          <w:sz w:val="24"/>
          <w:lang w:eastAsia="zh-CN"/>
        </w:rPr>
        <w:t xml:space="preserve"> = "Head-&gt;</w:t>
      </w:r>
      <w:r w:rsidR="003F0AC8" w:rsidRPr="003F0AC8">
        <w:rPr>
          <w:rFonts w:eastAsia="TimesNewRomanPS-BoldMT" w:cs="SimSun"/>
          <w:bCs/>
          <w:i/>
          <w:sz w:val="24"/>
          <w:lang w:eastAsia="zh-CN"/>
        </w:rPr>
        <w:t>D</w:t>
      </w:r>
      <w:r w:rsidR="003F0AC8">
        <w:rPr>
          <w:rFonts w:eastAsia="TimesNewRomanPS-BoldMT" w:cs="SimSun"/>
          <w:bCs/>
          <w:i/>
          <w:sz w:val="24"/>
          <w:lang w:eastAsia="zh-CN"/>
        </w:rPr>
        <w:t>-&gt;</w:t>
      </w:r>
      <w:r w:rsidR="00381FE6">
        <w:rPr>
          <w:rFonts w:eastAsia="TimesNewRomanPS-BoldMT" w:cs="SimSun"/>
          <w:bCs/>
          <w:i/>
          <w:sz w:val="24"/>
          <w:lang w:eastAsia="zh-CN"/>
        </w:rPr>
        <w:t>A-&gt;</w:t>
      </w:r>
      <w:r w:rsidR="003F0AC8">
        <w:rPr>
          <w:rFonts w:eastAsia="TimesNewRomanPS-BoldMT" w:cs="SimSun"/>
          <w:bCs/>
          <w:i/>
          <w:sz w:val="24"/>
          <w:lang w:eastAsia="zh-CN"/>
        </w:rPr>
        <w:t>C</w:t>
      </w:r>
      <w:r w:rsidR="00884BEF" w:rsidRPr="003524E8">
        <w:rPr>
          <w:rFonts w:eastAsia="TimesNewRomanPS-BoldMT" w:cs="SimSun"/>
          <w:bCs/>
          <w:i/>
          <w:sz w:val="24"/>
          <w:lang w:eastAsia="zh-CN"/>
        </w:rPr>
        <w:t>-&gt;</w:t>
      </w:r>
      <w:r w:rsidR="003F0AC8" w:rsidRPr="003F0AC8">
        <w:rPr>
          <w:rFonts w:eastAsia="TimesNewRomanPS-BoldMT" w:cs="SimSun"/>
          <w:bCs/>
          <w:i/>
          <w:sz w:val="24"/>
          <w:lang w:eastAsia="zh-CN"/>
        </w:rPr>
        <w:t>A</w:t>
      </w:r>
      <w:r w:rsidR="003F0AC8">
        <w:rPr>
          <w:rFonts w:eastAsia="TimesNewRomanPS-BoldMT" w:cs="SimSun"/>
          <w:bCs/>
          <w:i/>
          <w:sz w:val="24"/>
          <w:lang w:eastAsia="zh-CN"/>
        </w:rPr>
        <w:t>-&gt;G</w:t>
      </w:r>
      <w:r w:rsidR="00770682">
        <w:rPr>
          <w:rFonts w:eastAsia="TimesNewRomanPS-BoldMT" w:cs="SimSun"/>
          <w:bCs/>
          <w:i/>
          <w:sz w:val="24"/>
          <w:lang w:eastAsia="zh-CN"/>
        </w:rPr>
        <w:t xml:space="preserve">-&gt;NULL", </w:t>
      </w:r>
      <w:r w:rsidR="00770682" w:rsidRPr="00770682">
        <w:rPr>
          <w:rFonts w:eastAsia="TimesNewRomanPS-BoldMT" w:cs="SimSun"/>
          <w:bCs/>
          <w:sz w:val="24"/>
          <w:lang w:eastAsia="zh-CN"/>
        </w:rPr>
        <w:t xml:space="preserve">the new linked list should be </w:t>
      </w:r>
    </w:p>
    <w:p w14:paraId="0336898C" w14:textId="77777777" w:rsidR="00861214" w:rsidRDefault="00770682" w:rsidP="006944F5">
      <w:pPr>
        <w:tabs>
          <w:tab w:val="left" w:pos="0"/>
          <w:tab w:val="left" w:pos="360"/>
        </w:tabs>
        <w:ind w:firstLine="360"/>
        <w:rPr>
          <w:rFonts w:eastAsia="TimesNewRomanPS-BoldMT" w:cs="SimSun"/>
          <w:bCs/>
          <w:sz w:val="24"/>
          <w:lang w:eastAsia="zh-CN"/>
        </w:rPr>
      </w:pPr>
      <w:r w:rsidRPr="00AA7B7C">
        <w:rPr>
          <w:rFonts w:eastAsia="TimesNewRomanPS-BoldMT" w:cs="SimSun"/>
          <w:bCs/>
          <w:i/>
          <w:sz w:val="24"/>
          <w:lang w:eastAsia="zh-CN"/>
        </w:rPr>
        <w:t>"Head-&gt;A-&gt;</w:t>
      </w:r>
      <w:r w:rsidR="001141C4" w:rsidRPr="00AA7B7C">
        <w:rPr>
          <w:rFonts w:eastAsia="TimesNewRomanPS-BoldMT" w:cs="SimSun"/>
          <w:bCs/>
          <w:i/>
          <w:sz w:val="24"/>
          <w:lang w:eastAsia="zh-CN"/>
        </w:rPr>
        <w:t>A-&gt;</w:t>
      </w:r>
      <w:r w:rsidRPr="00AA7B7C">
        <w:rPr>
          <w:rFonts w:eastAsia="TimesNewRomanPS-BoldMT" w:cs="SimSun"/>
          <w:bCs/>
          <w:i/>
          <w:sz w:val="24"/>
          <w:lang w:eastAsia="zh-CN"/>
        </w:rPr>
        <w:t>C-&gt;D-&gt;G-&gt;NULL"</w:t>
      </w:r>
      <w:r w:rsidRPr="00770682">
        <w:rPr>
          <w:rFonts w:eastAsia="TimesNewRomanPS-BoldMT" w:cs="SimSun"/>
          <w:bCs/>
          <w:sz w:val="24"/>
          <w:lang w:eastAsia="zh-CN"/>
        </w:rPr>
        <w:t xml:space="preserve"> by calling </w:t>
      </w:r>
      <w:r w:rsidR="00185269">
        <w:rPr>
          <w:rFonts w:eastAsia="TimesNewRomanPS-BoldMT" w:cs="SimSun"/>
          <w:bCs/>
          <w:sz w:val="24"/>
          <w:lang w:eastAsia="zh-CN"/>
        </w:rPr>
        <w:t xml:space="preserve">function </w:t>
      </w:r>
      <w:proofErr w:type="spellStart"/>
      <w:r w:rsidRPr="00C93F3D">
        <w:rPr>
          <w:rFonts w:eastAsia="TimesNewRomanPS-BoldMT" w:cs="SimSun"/>
          <w:b/>
          <w:bCs/>
          <w:i/>
          <w:sz w:val="24"/>
          <w:lang w:eastAsia="zh-CN"/>
        </w:rPr>
        <w:t>srt_</w:t>
      </w:r>
      <w:proofErr w:type="gramStart"/>
      <w:r w:rsidRPr="00C93F3D">
        <w:rPr>
          <w:rFonts w:eastAsia="TimesNewRomanPS-BoldMT" w:cs="SimSun"/>
          <w:b/>
          <w:bCs/>
          <w:i/>
          <w:sz w:val="24"/>
          <w:lang w:eastAsia="zh-CN"/>
        </w:rPr>
        <w:t>LL</w:t>
      </w:r>
      <w:proofErr w:type="spellEnd"/>
      <w:r w:rsidRPr="00C93F3D">
        <w:rPr>
          <w:rFonts w:eastAsia="TimesNewRomanPS-BoldMT" w:cs="SimSun"/>
          <w:b/>
          <w:bCs/>
          <w:i/>
          <w:sz w:val="24"/>
          <w:lang w:eastAsia="zh-CN"/>
        </w:rPr>
        <w:t>(</w:t>
      </w:r>
      <w:proofErr w:type="gramEnd"/>
      <w:r w:rsidRPr="00C93F3D">
        <w:rPr>
          <w:rFonts w:eastAsia="TimesNewRomanPS-BoldMT" w:cs="SimSun"/>
          <w:bCs/>
          <w:i/>
          <w:sz w:val="24"/>
          <w:lang w:eastAsia="zh-CN"/>
        </w:rPr>
        <w:t>ls</w:t>
      </w:r>
      <w:r w:rsidRPr="00C93F3D">
        <w:rPr>
          <w:rFonts w:eastAsia="TimesNewRomanPS-BoldMT" w:cs="SimSun"/>
          <w:b/>
          <w:bCs/>
          <w:i/>
          <w:sz w:val="24"/>
          <w:lang w:eastAsia="zh-CN"/>
        </w:rPr>
        <w:t>)</w:t>
      </w:r>
    </w:p>
    <w:p w14:paraId="5E477582" w14:textId="77777777" w:rsidR="00770682" w:rsidRDefault="00770682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673D82A" w14:textId="77777777" w:rsidR="001F1CAC" w:rsidRPr="00770682" w:rsidRDefault="001F1CAC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538AF3B" w14:textId="77777777" w:rsidR="006B7F23" w:rsidRPr="007E7D79" w:rsidRDefault="00353FF3" w:rsidP="007E7D79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2. </w:t>
      </w:r>
      <w:r w:rsidR="00B75F5D">
        <w:rPr>
          <w:rFonts w:eastAsia="TimesNewRomanPS-BoldMT" w:cs="SimSun"/>
          <w:bCs/>
          <w:sz w:val="24"/>
          <w:lang w:eastAsia="zh-CN"/>
        </w:rPr>
        <w:t xml:space="preserve"> </w:t>
      </w:r>
      <w:r w:rsidR="00AA7B7C">
        <w:rPr>
          <w:rFonts w:eastAsia="TimesNewRomanPS-BoldMT" w:cs="SimSun"/>
          <w:bCs/>
          <w:sz w:val="24"/>
          <w:lang w:eastAsia="zh-CN"/>
        </w:rPr>
        <w:t>Assuming that there</w:t>
      </w:r>
      <w:r w:rsidR="0098725C">
        <w:rPr>
          <w:rFonts w:eastAsia="TimesNewRomanPS-BoldMT" w:cs="SimSun"/>
          <w:bCs/>
          <w:sz w:val="24"/>
          <w:lang w:eastAsia="zh-CN"/>
        </w:rPr>
        <w:t xml:space="preserve"> are two linked list</w:t>
      </w:r>
      <w:r w:rsidR="00952DB7">
        <w:rPr>
          <w:rFonts w:eastAsia="TimesNewRomanPS-BoldMT" w:cs="SimSun"/>
          <w:bCs/>
          <w:sz w:val="24"/>
          <w:lang w:eastAsia="zh-CN"/>
        </w:rPr>
        <w:t>s</w:t>
      </w:r>
      <w:r w:rsidR="0098725C">
        <w:rPr>
          <w:rFonts w:eastAsia="TimesNewRomanPS-BoldMT" w:cs="SimSun"/>
          <w:bCs/>
          <w:sz w:val="24"/>
          <w:lang w:eastAsia="zh-CN"/>
        </w:rPr>
        <w:t xml:space="preserve"> with </w:t>
      </w:r>
      <w:r w:rsidR="007E7D79">
        <w:rPr>
          <w:rFonts w:eastAsia="TimesNewRomanPS-BoldMT" w:cs="SimSun"/>
          <w:bCs/>
          <w:sz w:val="24"/>
          <w:lang w:eastAsia="zh-CN"/>
        </w:rPr>
        <w:t xml:space="preserve">positive </w:t>
      </w:r>
      <w:r w:rsidR="00E35A98">
        <w:rPr>
          <w:rFonts w:eastAsia="TimesNewRomanPS-BoldMT" w:cs="SimSun"/>
          <w:bCs/>
          <w:i/>
          <w:sz w:val="24"/>
          <w:lang w:eastAsia="zh-CN"/>
        </w:rPr>
        <w:t>number</w:t>
      </w:r>
      <w:r w:rsidR="0098725C">
        <w:rPr>
          <w:rFonts w:eastAsia="TimesNewRomanPS-BoldMT" w:cs="SimSun"/>
          <w:bCs/>
          <w:sz w:val="24"/>
          <w:lang w:eastAsia="zh-CN"/>
        </w:rPr>
        <w:t xml:space="preserve"> type</w:t>
      </w:r>
      <w:r w:rsidR="008D0241">
        <w:rPr>
          <w:rFonts w:eastAsia="TimesNewRomanPS-BoldMT" w:cs="SimSun"/>
          <w:bCs/>
          <w:sz w:val="24"/>
          <w:lang w:eastAsia="zh-CN"/>
        </w:rPr>
        <w:t xml:space="preserve"> value in</w:t>
      </w:r>
      <w:r w:rsidR="00AA7B7C">
        <w:rPr>
          <w:rFonts w:eastAsia="TimesNewRomanPS-BoldMT" w:cs="SimSun"/>
          <w:bCs/>
          <w:sz w:val="24"/>
          <w:lang w:eastAsia="zh-CN"/>
        </w:rPr>
        <w:t xml:space="preserve"> each node, such as </w:t>
      </w:r>
      <w:r w:rsidR="00505C2C">
        <w:rPr>
          <w:rFonts w:eastAsia="TimesNewRomanPS-BoldMT" w:cs="SimSun"/>
          <w:bCs/>
          <w:i/>
          <w:sz w:val="24"/>
          <w:lang w:eastAsia="zh-CN"/>
        </w:rPr>
        <w:t>u</w:t>
      </w:r>
      <w:r w:rsidR="00AA7B7C" w:rsidRPr="00AA7B7C">
        <w:rPr>
          <w:rFonts w:eastAsia="TimesNewRomanPS-BoldMT" w:cs="SimSun"/>
          <w:bCs/>
          <w:i/>
          <w:sz w:val="24"/>
          <w:lang w:eastAsia="zh-CN"/>
        </w:rPr>
        <w:t>= "Head-&gt;</w:t>
      </w:r>
      <w:r w:rsidR="00AA7B7C" w:rsidRPr="005E0EDF">
        <w:rPr>
          <w:rFonts w:eastAsia="TimesNewRomanPS-BoldMT" w:cs="SimSun"/>
          <w:bCs/>
          <w:i/>
          <w:color w:val="FF0000"/>
          <w:sz w:val="24"/>
          <w:lang w:eastAsia="zh-CN"/>
        </w:rPr>
        <w:t>1-&gt;2-&gt;3-&gt;4</w:t>
      </w:r>
      <w:r w:rsidR="00AA7B7C" w:rsidRPr="00AA7B7C">
        <w:rPr>
          <w:rFonts w:eastAsia="TimesNewRomanPS-BoldMT" w:cs="SimSun"/>
          <w:bCs/>
          <w:i/>
          <w:sz w:val="24"/>
          <w:lang w:eastAsia="zh-CN"/>
        </w:rPr>
        <w:t>-&gt;NULL"</w:t>
      </w:r>
      <w:r w:rsidR="00AA7B7C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AA7B7C" w:rsidRPr="00505C2C">
        <w:rPr>
          <w:rFonts w:eastAsia="TimesNewRomanPS-BoldMT" w:cs="SimSun"/>
          <w:bCs/>
          <w:sz w:val="24"/>
          <w:lang w:eastAsia="zh-CN"/>
        </w:rPr>
        <w:t>and</w:t>
      </w:r>
      <w:r w:rsidR="00505C2C">
        <w:rPr>
          <w:rFonts w:eastAsia="TimesNewRomanPS-BoldMT" w:cs="SimSun"/>
          <w:bCs/>
          <w:i/>
          <w:sz w:val="24"/>
          <w:lang w:eastAsia="zh-CN"/>
        </w:rPr>
        <w:t xml:space="preserve"> v</w:t>
      </w:r>
      <w:r w:rsidR="00AA7B7C">
        <w:rPr>
          <w:rFonts w:eastAsia="TimesNewRomanPS-BoldMT" w:cs="SimSun"/>
          <w:bCs/>
          <w:i/>
          <w:sz w:val="24"/>
          <w:lang w:eastAsia="zh-CN"/>
        </w:rPr>
        <w:t>=</w:t>
      </w:r>
      <w:r w:rsidR="00AA7B7C" w:rsidRPr="00AA7B7C">
        <w:rPr>
          <w:rFonts w:eastAsia="TimesNewRomanPS-BoldMT" w:cs="SimSun"/>
          <w:bCs/>
          <w:i/>
          <w:sz w:val="24"/>
          <w:lang w:eastAsia="zh-CN"/>
        </w:rPr>
        <w:t>"</w:t>
      </w:r>
      <w:r w:rsidR="00AA7B7C">
        <w:rPr>
          <w:rFonts w:eastAsia="TimesNewRomanPS-BoldMT" w:cs="SimSun"/>
          <w:bCs/>
          <w:i/>
          <w:sz w:val="24"/>
          <w:lang w:eastAsia="zh-CN"/>
        </w:rPr>
        <w:t>Head-&gt;</w:t>
      </w:r>
      <w:r w:rsidR="00505C2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5</w:t>
      </w:r>
      <w:r w:rsidR="00AA7B7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-&gt;</w:t>
      </w:r>
      <w:r w:rsidR="00505C2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6</w:t>
      </w:r>
      <w:r w:rsidR="00AA7B7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-&gt;</w:t>
      </w:r>
      <w:r w:rsidR="00505C2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7</w:t>
      </w:r>
      <w:r w:rsidR="00AA7B7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-&gt;</w:t>
      </w:r>
      <w:r w:rsidR="00505C2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8</w:t>
      </w:r>
      <w:r w:rsidR="00AA7B7C">
        <w:rPr>
          <w:rFonts w:eastAsia="TimesNewRomanPS-BoldMT" w:cs="SimSun"/>
          <w:bCs/>
          <w:i/>
          <w:sz w:val="24"/>
          <w:lang w:eastAsia="zh-CN"/>
        </w:rPr>
        <w:t>-</w:t>
      </w:r>
      <w:r w:rsidR="00AA7B7C" w:rsidRPr="00AA7B7C">
        <w:rPr>
          <w:rFonts w:eastAsia="TimesNewRomanPS-BoldMT" w:cs="SimSun"/>
          <w:bCs/>
          <w:i/>
          <w:sz w:val="24"/>
          <w:lang w:eastAsia="zh-CN"/>
        </w:rPr>
        <w:t>&gt;NULL"</w:t>
      </w:r>
      <w:r w:rsidR="00505C2C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505C2C" w:rsidRPr="00505C2C">
        <w:rPr>
          <w:rFonts w:eastAsia="TimesNewRomanPS-BoldMT" w:cs="SimSun"/>
          <w:bCs/>
          <w:sz w:val="24"/>
          <w:lang w:eastAsia="zh-CN"/>
        </w:rPr>
        <w:t xml:space="preserve">two numbers </w:t>
      </w:r>
      <w:r w:rsidR="00505C2C" w:rsidRPr="005E0EDF">
        <w:rPr>
          <w:rFonts w:eastAsia="TimesNewRomanPS-BoldMT" w:cs="SimSun"/>
          <w:bCs/>
          <w:i/>
          <w:color w:val="FF0000"/>
          <w:sz w:val="24"/>
          <w:lang w:eastAsia="zh-CN"/>
        </w:rPr>
        <w:t>1234</w:t>
      </w:r>
      <w:r w:rsidR="00505C2C" w:rsidRPr="00505C2C">
        <w:rPr>
          <w:rFonts w:eastAsia="TimesNewRomanPS-BoldMT" w:cs="SimSun"/>
          <w:bCs/>
          <w:sz w:val="24"/>
          <w:lang w:eastAsia="zh-CN"/>
        </w:rPr>
        <w:t xml:space="preserve"> &amp; </w:t>
      </w:r>
      <w:r w:rsidR="00505C2C" w:rsidRPr="005E0EDF">
        <w:rPr>
          <w:rFonts w:eastAsia="TimesNewRomanPS-BoldMT" w:cs="SimSun"/>
          <w:bCs/>
          <w:i/>
          <w:color w:val="00B0F0"/>
          <w:sz w:val="24"/>
          <w:lang w:eastAsia="zh-CN"/>
        </w:rPr>
        <w:t>5678</w:t>
      </w:r>
      <w:r w:rsidR="00505C2C" w:rsidRPr="005E0EDF">
        <w:rPr>
          <w:rFonts w:eastAsia="TimesNewRomanPS-BoldMT" w:cs="SimSun"/>
          <w:bCs/>
          <w:color w:val="00B0F0"/>
          <w:sz w:val="24"/>
          <w:lang w:eastAsia="zh-CN"/>
        </w:rPr>
        <w:t xml:space="preserve"> </w:t>
      </w:r>
      <w:r w:rsidR="00505C2C" w:rsidRPr="00505C2C">
        <w:rPr>
          <w:rFonts w:eastAsia="TimesNewRomanPS-BoldMT" w:cs="SimSun"/>
          <w:bCs/>
          <w:sz w:val="24"/>
          <w:lang w:eastAsia="zh-CN"/>
        </w:rPr>
        <w:t xml:space="preserve">from </w:t>
      </w:r>
      <w:r w:rsidR="0098725C">
        <w:rPr>
          <w:rFonts w:eastAsia="TimesNewRomanPS-BoldMT" w:cs="SimSun"/>
          <w:bCs/>
          <w:sz w:val="24"/>
          <w:lang w:eastAsia="zh-CN"/>
        </w:rPr>
        <w:t xml:space="preserve">the </w:t>
      </w:r>
      <w:r w:rsidR="00505C2C" w:rsidRPr="00505C2C">
        <w:rPr>
          <w:rFonts w:eastAsia="TimesNewRomanPS-BoldMT" w:cs="SimSun"/>
          <w:bCs/>
          <w:sz w:val="24"/>
          <w:lang w:eastAsia="zh-CN"/>
        </w:rPr>
        <w:t xml:space="preserve">linked lists </w:t>
      </w:r>
      <w:r w:rsidR="0098725C">
        <w:rPr>
          <w:rFonts w:eastAsia="TimesNewRomanPS-BoldMT" w:cs="SimSun"/>
          <w:bCs/>
          <w:sz w:val="24"/>
          <w:lang w:eastAsia="zh-CN"/>
        </w:rPr>
        <w:t xml:space="preserve">can be extracted respectively, </w:t>
      </w:r>
      <w:r w:rsidR="00AE604B">
        <w:rPr>
          <w:rFonts w:eastAsia="TimesNewRomanPS-BoldMT" w:cs="SimSun"/>
          <w:bCs/>
          <w:sz w:val="24"/>
          <w:lang w:eastAsia="zh-CN"/>
        </w:rPr>
        <w:t>and</w:t>
      </w:r>
      <w:r w:rsidR="00505C2C" w:rsidRPr="00505C2C">
        <w:rPr>
          <w:rFonts w:eastAsia="TimesNewRomanPS-BoldMT" w:cs="SimSun"/>
          <w:bCs/>
          <w:sz w:val="24"/>
          <w:lang w:eastAsia="zh-CN"/>
        </w:rPr>
        <w:t xml:space="preserve"> make addition operation </w:t>
      </w:r>
      <w:r w:rsidR="005D7C76">
        <w:rPr>
          <w:rFonts w:eastAsia="TimesNewRomanPS-BoldMT" w:cs="SimSun"/>
          <w:bCs/>
          <w:sz w:val="24"/>
          <w:lang w:eastAsia="zh-CN"/>
        </w:rPr>
        <w:t xml:space="preserve">for two </w:t>
      </w:r>
      <w:r w:rsidR="001E7A9A" w:rsidRPr="00695063">
        <w:rPr>
          <w:rFonts w:eastAsia="TimesNewRomanPS-BoldMT" w:cs="SimSun"/>
          <w:bCs/>
          <w:sz w:val="24"/>
          <w:lang w:eastAsia="zh-CN"/>
        </w:rPr>
        <w:t>numbers</w:t>
      </w:r>
      <w:r w:rsidR="002C4D9F">
        <w:rPr>
          <w:rFonts w:eastAsia="TimesNewRomanPS-BoldMT" w:cs="SimSun"/>
          <w:bCs/>
          <w:sz w:val="24"/>
          <w:lang w:eastAsia="zh-CN"/>
        </w:rPr>
        <w:t xml:space="preserve">, </w:t>
      </w:r>
      <w:r w:rsidR="005E0EDF">
        <w:rPr>
          <w:rFonts w:eastAsia="TimesNewRomanPS-BoldMT" w:cs="SimSun"/>
          <w:bCs/>
          <w:sz w:val="24"/>
          <w:lang w:eastAsia="zh-CN"/>
        </w:rPr>
        <w:t xml:space="preserve">the </w:t>
      </w:r>
      <w:r w:rsidR="002C4D9F">
        <w:rPr>
          <w:rFonts w:eastAsia="TimesNewRomanPS-BoldMT" w:cs="SimSun"/>
          <w:bCs/>
          <w:sz w:val="24"/>
          <w:lang w:eastAsia="zh-CN"/>
        </w:rPr>
        <w:t xml:space="preserve">result will be </w:t>
      </w:r>
      <w:r w:rsidR="00505C2C" w:rsidRPr="005E0EDF">
        <w:rPr>
          <w:rFonts w:eastAsia="TimesNewRomanPS-BoldMT" w:cs="SimSun"/>
          <w:bCs/>
          <w:i/>
          <w:color w:val="7030A0"/>
          <w:sz w:val="24"/>
          <w:lang w:eastAsia="zh-CN"/>
        </w:rPr>
        <w:t>6912</w:t>
      </w:r>
      <w:r w:rsidR="002C4D9F" w:rsidRPr="00D244D0">
        <w:rPr>
          <w:rFonts w:eastAsia="TimesNewRomanPS-BoldMT" w:cs="SimSun"/>
          <w:bCs/>
          <w:i/>
          <w:sz w:val="24"/>
          <w:lang w:eastAsia="zh-CN"/>
        </w:rPr>
        <w:t xml:space="preserve">(=1234+5678) </w:t>
      </w:r>
      <w:r w:rsidR="00D244D0">
        <w:rPr>
          <w:rFonts w:eastAsia="TimesNewRomanPS-BoldMT" w:cs="SimSun"/>
          <w:bCs/>
          <w:sz w:val="24"/>
          <w:lang w:eastAsia="zh-CN"/>
        </w:rPr>
        <w:t>. Find a function</w:t>
      </w:r>
      <w:r w:rsidR="006A01F3">
        <w:rPr>
          <w:rFonts w:eastAsia="TimesNewRomanPS-BoldMT" w:cs="SimSun"/>
          <w:bCs/>
          <w:sz w:val="24"/>
          <w:lang w:eastAsia="zh-CN"/>
        </w:rPr>
        <w:t>/method</w:t>
      </w:r>
      <w:r w:rsidR="009037D9">
        <w:rPr>
          <w:rFonts w:eastAsia="TimesNewRomanPS-BoldMT" w:cs="SimSun"/>
          <w:bCs/>
          <w:sz w:val="24"/>
          <w:lang w:eastAsia="zh-CN"/>
        </w:rPr>
        <w:t xml:space="preserve"> </w:t>
      </w:r>
      <w:r w:rsidR="00D244D0">
        <w:rPr>
          <w:rFonts w:eastAsia="TimesNewRomanPS-BoldMT" w:cs="SimSun"/>
          <w:bCs/>
          <w:sz w:val="24"/>
          <w:lang w:eastAsia="zh-CN"/>
        </w:rPr>
        <w:t xml:space="preserve">to implement above operations and get such result </w:t>
      </w:r>
      <w:r w:rsidR="00D244D0" w:rsidRPr="00AA7B7C">
        <w:rPr>
          <w:rFonts w:eastAsia="TimesNewRomanPS-BoldMT" w:cs="SimSun"/>
          <w:bCs/>
          <w:i/>
          <w:sz w:val="24"/>
          <w:lang w:eastAsia="zh-CN"/>
        </w:rPr>
        <w:t>"</w:t>
      </w:r>
      <w:r w:rsidR="00D244D0">
        <w:rPr>
          <w:rFonts w:eastAsia="TimesNewRomanPS-BoldMT" w:cs="SimSun"/>
          <w:bCs/>
          <w:i/>
          <w:sz w:val="24"/>
          <w:lang w:eastAsia="zh-CN"/>
        </w:rPr>
        <w:t>Head-&gt;</w:t>
      </w:r>
      <w:r w:rsidR="00D244D0" w:rsidRPr="005E0EDF">
        <w:rPr>
          <w:rFonts w:eastAsia="TimesNewRomanPS-BoldMT" w:cs="SimSun"/>
          <w:bCs/>
          <w:i/>
          <w:color w:val="7030A0"/>
          <w:sz w:val="24"/>
          <w:lang w:eastAsia="zh-CN"/>
        </w:rPr>
        <w:t>6-&gt;9-&gt;1</w:t>
      </w:r>
    </w:p>
    <w:p w14:paraId="7AA73A87" w14:textId="77777777" w:rsidR="000478F6" w:rsidRPr="00505C2C" w:rsidRDefault="007E7D79" w:rsidP="007E7D79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color w:val="7030A0"/>
          <w:sz w:val="24"/>
          <w:lang w:eastAsia="zh-CN"/>
        </w:rPr>
        <w:tab/>
      </w:r>
      <w:r w:rsidR="00D244D0" w:rsidRPr="005E0EDF">
        <w:rPr>
          <w:rFonts w:eastAsia="TimesNewRomanPS-BoldMT" w:cs="SimSun"/>
          <w:bCs/>
          <w:i/>
          <w:color w:val="7030A0"/>
          <w:sz w:val="24"/>
          <w:lang w:eastAsia="zh-CN"/>
        </w:rPr>
        <w:t>-&gt;2</w:t>
      </w:r>
      <w:r w:rsidR="00D244D0">
        <w:rPr>
          <w:rFonts w:eastAsia="TimesNewRomanPS-BoldMT" w:cs="SimSun"/>
          <w:bCs/>
          <w:i/>
          <w:sz w:val="24"/>
          <w:lang w:eastAsia="zh-CN"/>
        </w:rPr>
        <w:t>-</w:t>
      </w:r>
      <w:r w:rsidR="00D244D0" w:rsidRPr="00AA7B7C">
        <w:rPr>
          <w:rFonts w:eastAsia="TimesNewRomanPS-BoldMT" w:cs="SimSun"/>
          <w:bCs/>
          <w:i/>
          <w:sz w:val="24"/>
          <w:lang w:eastAsia="zh-CN"/>
        </w:rPr>
        <w:t>&gt;NULL"</w:t>
      </w:r>
      <w:r w:rsidR="00D244D0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D244D0">
        <w:rPr>
          <w:rFonts w:eastAsia="TimesNewRomanPS-BoldMT" w:cs="SimSun"/>
          <w:bCs/>
          <w:sz w:val="24"/>
          <w:lang w:eastAsia="zh-CN"/>
        </w:rPr>
        <w:t xml:space="preserve">if calling function </w:t>
      </w:r>
      <w:proofErr w:type="spellStart"/>
      <w:r w:rsidR="00D244D0" w:rsidRPr="00683518">
        <w:rPr>
          <w:rFonts w:eastAsia="TimesNewRomanPS-BoldMT" w:cs="SimSun"/>
          <w:b/>
          <w:bCs/>
          <w:i/>
          <w:sz w:val="24"/>
          <w:lang w:eastAsia="zh-CN"/>
        </w:rPr>
        <w:t>LL_add</w:t>
      </w:r>
      <w:proofErr w:type="spellEnd"/>
      <w:r w:rsidR="00D244D0" w:rsidRPr="00683518">
        <w:rPr>
          <w:rFonts w:eastAsia="TimesNewRomanPS-BoldMT" w:cs="SimSun"/>
          <w:b/>
          <w:bCs/>
          <w:i/>
          <w:sz w:val="24"/>
          <w:lang w:eastAsia="zh-CN"/>
        </w:rPr>
        <w:t>(</w:t>
      </w:r>
      <w:proofErr w:type="spellStart"/>
      <w:proofErr w:type="gramStart"/>
      <w:r w:rsidR="00D244D0" w:rsidRPr="00683518">
        <w:rPr>
          <w:rFonts w:eastAsia="TimesNewRomanPS-BoldMT" w:cs="SimSun"/>
          <w:bCs/>
          <w:i/>
          <w:sz w:val="24"/>
          <w:lang w:eastAsia="zh-CN"/>
        </w:rPr>
        <w:t>u,v</w:t>
      </w:r>
      <w:proofErr w:type="spellEnd"/>
      <w:proofErr w:type="gramEnd"/>
      <w:r w:rsidR="00D244D0" w:rsidRPr="00683518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D244D0">
        <w:rPr>
          <w:rFonts w:eastAsia="TimesNewRomanPS-BoldMT" w:cs="SimSun"/>
          <w:bCs/>
          <w:sz w:val="24"/>
          <w:lang w:eastAsia="zh-CN"/>
        </w:rPr>
        <w:t xml:space="preserve">  </w:t>
      </w:r>
    </w:p>
    <w:p w14:paraId="7C7D53E9" w14:textId="77777777" w:rsidR="00505C2C" w:rsidRPr="00AA7B7C" w:rsidRDefault="00505C2C" w:rsidP="007E7D79">
      <w:pPr>
        <w:tabs>
          <w:tab w:val="left" w:pos="360"/>
        </w:tabs>
        <w:ind w:left="270" w:hanging="270"/>
        <w:rPr>
          <w:rFonts w:eastAsia="TimesNewRomanPS-BoldMT" w:cs="SimSun"/>
          <w:bCs/>
          <w:i/>
          <w:sz w:val="24"/>
          <w:lang w:eastAsia="zh-CN"/>
        </w:rPr>
      </w:pPr>
    </w:p>
    <w:p w14:paraId="6F09100C" w14:textId="77777777" w:rsidR="00AA7B7C" w:rsidRDefault="00AA7B7C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9B986AF" w14:textId="77777777" w:rsidR="00B318DB" w:rsidRDefault="008D0590" w:rsidP="00CC289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3. </w:t>
      </w:r>
      <w:r w:rsidR="00CC2897">
        <w:rPr>
          <w:rFonts w:eastAsia="TimesNewRomanPS-BoldMT" w:cs="SimSun"/>
          <w:bCs/>
          <w:sz w:val="24"/>
          <w:lang w:eastAsia="zh-CN"/>
        </w:rPr>
        <w:t xml:space="preserve">Solve monkey king election question </w:t>
      </w:r>
      <w:r w:rsidR="00CA7D10">
        <w:rPr>
          <w:rFonts w:eastAsia="TimesNewRomanPS-BoldMT" w:cs="SimSun"/>
          <w:bCs/>
          <w:sz w:val="24"/>
          <w:lang w:eastAsia="zh-CN"/>
        </w:rPr>
        <w:t>on</w:t>
      </w:r>
      <w:r w:rsidR="00B22925">
        <w:rPr>
          <w:rFonts w:eastAsia="TimesNewRomanPS-BoldMT" w:cs="SimSun"/>
          <w:bCs/>
          <w:sz w:val="24"/>
          <w:lang w:eastAsia="zh-CN"/>
        </w:rPr>
        <w:t xml:space="preserve"> </w:t>
      </w:r>
      <w:r w:rsidR="009755F3">
        <w:rPr>
          <w:rFonts w:eastAsia="TimesNewRomanPS-BoldMT" w:cs="SimSun"/>
          <w:bCs/>
          <w:sz w:val="24"/>
          <w:lang w:eastAsia="zh-CN"/>
        </w:rPr>
        <w:t xml:space="preserve">the </w:t>
      </w:r>
      <w:r w:rsidR="00B22925">
        <w:rPr>
          <w:rFonts w:eastAsia="TimesNewRomanPS-BoldMT" w:cs="SimSun"/>
          <w:bCs/>
          <w:sz w:val="24"/>
          <w:lang w:eastAsia="zh-CN"/>
        </w:rPr>
        <w:t xml:space="preserve">handout </w:t>
      </w:r>
      <w:r w:rsidR="00CC2897">
        <w:rPr>
          <w:rFonts w:eastAsia="TimesNewRomanPS-BoldMT" w:cs="SimSun"/>
          <w:bCs/>
          <w:sz w:val="24"/>
          <w:lang w:eastAsia="zh-CN"/>
        </w:rPr>
        <w:t>by c</w:t>
      </w:r>
      <w:r w:rsidR="00CC2897" w:rsidRPr="00CC2897">
        <w:rPr>
          <w:rFonts w:eastAsia="TimesNewRomanPS-BoldMT" w:cs="SimSun"/>
          <w:bCs/>
          <w:sz w:val="24"/>
          <w:lang w:eastAsia="zh-CN"/>
        </w:rPr>
        <w:t>ircular linked list</w:t>
      </w:r>
      <w:r w:rsidR="00A62B6E">
        <w:rPr>
          <w:rFonts w:eastAsia="TimesNewRomanPS-BoldMT" w:cs="SimSun"/>
          <w:bCs/>
          <w:sz w:val="24"/>
          <w:lang w:eastAsia="zh-CN"/>
        </w:rPr>
        <w:t xml:space="preserve"> in a program</w:t>
      </w:r>
    </w:p>
    <w:p w14:paraId="6D70B7D2" w14:textId="77777777" w:rsidR="0095446D" w:rsidRDefault="0095446D" w:rsidP="00CC289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848E1BC" w14:textId="77777777" w:rsidR="002F1E33" w:rsidRPr="002F1E33" w:rsidRDefault="00324F82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ab/>
      </w:r>
      <w:r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2F1E33"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Input </w:t>
      </w:r>
    </w:p>
    <w:p w14:paraId="3F08B93F" w14:textId="77777777" w:rsidR="002F1E33" w:rsidRPr="002F1E33" w:rsidRDefault="002F1E33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324F82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Enter total number of monkeys in a group: 5 </w:t>
      </w:r>
    </w:p>
    <w:p w14:paraId="4CB77875" w14:textId="77777777" w:rsidR="002F1E33" w:rsidRDefault="002F1E33" w:rsidP="002F1E33">
      <w:pPr>
        <w:tabs>
          <w:tab w:val="left" w:pos="0"/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324F82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Enter m value: 3 </w:t>
      </w:r>
    </w:p>
    <w:p w14:paraId="359500CA" w14:textId="77777777" w:rsidR="00324F82" w:rsidRPr="002F1E33" w:rsidRDefault="00324F82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04C0885" w14:textId="77777777" w:rsidR="002F1E33" w:rsidRPr="002F1E33" w:rsidRDefault="00324F82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      </w:t>
      </w:r>
      <w:r w:rsidR="002F1E33"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Output </w:t>
      </w:r>
    </w:p>
    <w:p w14:paraId="6FEFA690" w14:textId="77777777" w:rsidR="002F1E33" w:rsidRDefault="002F1E33" w:rsidP="002F1E33">
      <w:pPr>
        <w:tabs>
          <w:tab w:val="left" w:pos="0"/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324F82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The king will be 3 </w:t>
      </w:r>
    </w:p>
    <w:p w14:paraId="57D5D0C1" w14:textId="77777777" w:rsidR="00324F82" w:rsidRPr="002F1E33" w:rsidRDefault="00324F82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0B6726D" w14:textId="77777777" w:rsidR="002F1E33" w:rsidRPr="002F1E33" w:rsidRDefault="00324F82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      </w:t>
      </w:r>
      <w:r w:rsidR="002F1E33"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Input </w:t>
      </w:r>
    </w:p>
    <w:p w14:paraId="3250922B" w14:textId="77777777" w:rsidR="002F1E33" w:rsidRPr="002F1E33" w:rsidRDefault="002F1E33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8E70D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Enter total number of monkeys in a group: 8 </w:t>
      </w:r>
    </w:p>
    <w:p w14:paraId="58045BE7" w14:textId="77777777" w:rsidR="002F1E33" w:rsidRDefault="002F1E33" w:rsidP="002F1E33">
      <w:pPr>
        <w:tabs>
          <w:tab w:val="left" w:pos="0"/>
          <w:tab w:val="left" w:pos="360"/>
        </w:tabs>
        <w:rPr>
          <w:rFonts w:eastAsia="TimesNewRomanPS-BoldMT" w:cs="SimSun"/>
          <w:bCs/>
          <w:i/>
          <w:iCs/>
          <w:sz w:val="24"/>
          <w:lang w:eastAsia="zh-CN"/>
        </w:rPr>
      </w:pP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8E70D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Enter m value: 5 </w:t>
      </w:r>
    </w:p>
    <w:p w14:paraId="3A46966B" w14:textId="77777777" w:rsidR="008E70DF" w:rsidRPr="002F1E33" w:rsidRDefault="008E70DF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105571F" w14:textId="77777777" w:rsidR="002F1E33" w:rsidRPr="002F1E33" w:rsidRDefault="008E70DF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>
        <w:rPr>
          <w:rFonts w:eastAsia="TimesNewRomanPS-BoldMT" w:cs="SimSun"/>
          <w:bCs/>
          <w:i/>
          <w:iCs/>
          <w:sz w:val="24"/>
          <w:lang w:eastAsia="zh-CN"/>
        </w:rPr>
        <w:tab/>
        <w:t xml:space="preserve">     </w:t>
      </w:r>
      <w:r w:rsidR="002F1E33"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Output </w:t>
      </w:r>
    </w:p>
    <w:p w14:paraId="04EC0859" w14:textId="77777777" w:rsidR="002F1E33" w:rsidRPr="002F1E33" w:rsidRDefault="002F1E33" w:rsidP="002F1E33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ab/>
      </w:r>
      <w:r w:rsidR="008E70DF">
        <w:rPr>
          <w:rFonts w:eastAsia="TimesNewRomanPS-BoldMT" w:cs="SimSun"/>
          <w:bCs/>
          <w:i/>
          <w:iCs/>
          <w:sz w:val="24"/>
          <w:lang w:eastAsia="zh-CN"/>
        </w:rPr>
        <w:tab/>
      </w:r>
      <w:r w:rsidRPr="002F1E33">
        <w:rPr>
          <w:rFonts w:eastAsia="TimesNewRomanPS-BoldMT" w:cs="SimSun"/>
          <w:bCs/>
          <w:i/>
          <w:iCs/>
          <w:sz w:val="24"/>
          <w:lang w:eastAsia="zh-CN"/>
        </w:rPr>
        <w:t xml:space="preserve">The king will be 2 </w:t>
      </w:r>
    </w:p>
    <w:p w14:paraId="6E08E7C4" w14:textId="77777777" w:rsidR="00174D3E" w:rsidRDefault="00174D3E" w:rsidP="00CC2897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6B03533" w14:textId="77777777" w:rsidR="008D0590" w:rsidRPr="00C03CE7" w:rsidRDefault="00C03CE7" w:rsidP="00A07D86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 w:rsidRPr="00C03CE7">
        <w:rPr>
          <w:rFonts w:eastAsia="TimesNewRomanPS-BoldMT" w:cs="SimSun"/>
          <w:bCs/>
          <w:i/>
          <w:sz w:val="24"/>
          <w:lang w:eastAsia="zh-CN"/>
        </w:rPr>
        <w:t>Notice that 1</w:t>
      </w:r>
      <w:r w:rsidRPr="00C03CE7">
        <w:rPr>
          <w:rFonts w:eastAsia="TimesNewRomanPS-BoldMT" w:cs="SimSun"/>
          <w:bCs/>
          <w:i/>
          <w:sz w:val="24"/>
          <w:vertAlign w:val="superscript"/>
          <w:lang w:eastAsia="zh-CN"/>
        </w:rPr>
        <w:t>st</w:t>
      </w:r>
      <w:r w:rsidRPr="00C03CE7">
        <w:rPr>
          <w:rFonts w:eastAsia="TimesNewRomanPS-BoldMT" w:cs="SimSun"/>
          <w:bCs/>
          <w:i/>
          <w:sz w:val="24"/>
          <w:lang w:eastAsia="zh-CN"/>
        </w:rPr>
        <w:t xml:space="preserve"> monkey’</w:t>
      </w:r>
      <w:r w:rsidR="00C702AC">
        <w:rPr>
          <w:rFonts w:eastAsia="TimesNewRomanPS-BoldMT" w:cs="SimSun"/>
          <w:bCs/>
          <w:i/>
          <w:sz w:val="24"/>
          <w:lang w:eastAsia="zh-CN"/>
        </w:rPr>
        <w:t>s label should start with</w:t>
      </w:r>
      <w:r w:rsidRPr="00C03CE7">
        <w:rPr>
          <w:rFonts w:eastAsia="TimesNewRomanPS-BoldMT" w:cs="SimSun"/>
          <w:bCs/>
          <w:i/>
          <w:sz w:val="24"/>
          <w:lang w:eastAsia="zh-CN"/>
        </w:rPr>
        <w:t xml:space="preserve"> 0 </w:t>
      </w:r>
      <w:r w:rsidR="00C702AC">
        <w:rPr>
          <w:rFonts w:eastAsia="TimesNewRomanPS-BoldMT" w:cs="SimSun"/>
          <w:bCs/>
          <w:i/>
          <w:sz w:val="24"/>
          <w:lang w:eastAsia="zh-CN"/>
        </w:rPr>
        <w:t xml:space="preserve">as an </w:t>
      </w:r>
      <w:r w:rsidRPr="00C03CE7">
        <w:rPr>
          <w:rFonts w:eastAsia="TimesNewRomanPS-BoldMT" w:cs="SimSun"/>
          <w:bCs/>
          <w:i/>
          <w:sz w:val="24"/>
          <w:lang w:eastAsia="zh-CN"/>
        </w:rPr>
        <w:t xml:space="preserve">index </w:t>
      </w:r>
    </w:p>
    <w:p w14:paraId="10F5CE0E" w14:textId="77777777" w:rsidR="003354E3" w:rsidRDefault="003354E3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0EEB179" w14:textId="77777777" w:rsidR="00E74228" w:rsidRDefault="00BE328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4.</w:t>
      </w:r>
      <w:r w:rsidR="00BB1FAE">
        <w:rPr>
          <w:rFonts w:eastAsia="TimesNewRomanPS-BoldMT" w:cs="SimSun"/>
          <w:bCs/>
          <w:sz w:val="24"/>
          <w:lang w:eastAsia="zh-CN"/>
        </w:rPr>
        <w:t xml:space="preserve"> </w:t>
      </w:r>
      <w:r w:rsidR="007C4C13">
        <w:rPr>
          <w:rFonts w:eastAsia="TimesNewRomanPS-BoldMT" w:cs="SimSun"/>
          <w:bCs/>
          <w:sz w:val="24"/>
          <w:lang w:eastAsia="zh-CN"/>
        </w:rPr>
        <w:t>Given two singly linked list</w:t>
      </w:r>
      <w:r w:rsidR="00BB0695">
        <w:rPr>
          <w:rFonts w:eastAsia="TimesNewRomanPS-BoldMT" w:cs="SimSun"/>
          <w:bCs/>
          <w:sz w:val="24"/>
          <w:lang w:eastAsia="zh-CN"/>
        </w:rPr>
        <w:t>s with</w:t>
      </w:r>
      <w:r w:rsidR="00BB0695" w:rsidRPr="0045390C">
        <w:rPr>
          <w:rFonts w:eastAsia="TimesNewRomanPS-BoldMT" w:cs="SimSun"/>
          <w:bCs/>
          <w:i/>
          <w:sz w:val="24"/>
          <w:lang w:eastAsia="zh-CN"/>
        </w:rPr>
        <w:t xml:space="preserve"> char</w:t>
      </w:r>
      <w:r w:rsidR="00BB0695">
        <w:rPr>
          <w:rFonts w:eastAsia="TimesNewRomanPS-BoldMT" w:cs="SimSun"/>
          <w:bCs/>
          <w:sz w:val="24"/>
          <w:lang w:eastAsia="zh-CN"/>
        </w:rPr>
        <w:t xml:space="preserve"> type </w:t>
      </w:r>
      <w:r w:rsidR="002C3189">
        <w:rPr>
          <w:rFonts w:eastAsia="TimesNewRomanPS-BoldMT" w:cs="SimSun"/>
          <w:bCs/>
          <w:sz w:val="24"/>
          <w:lang w:eastAsia="zh-CN"/>
        </w:rPr>
        <w:t xml:space="preserve">value </w:t>
      </w:r>
      <w:r w:rsidR="00BB0695">
        <w:rPr>
          <w:rFonts w:eastAsia="TimesNewRomanPS-BoldMT" w:cs="SimSun"/>
          <w:bCs/>
          <w:sz w:val="24"/>
          <w:lang w:eastAsia="zh-CN"/>
        </w:rPr>
        <w:t>node</w:t>
      </w:r>
      <w:r w:rsidR="000F3D03">
        <w:rPr>
          <w:rFonts w:eastAsia="TimesNewRomanPS-BoldMT" w:cs="SimSun"/>
          <w:bCs/>
          <w:sz w:val="24"/>
          <w:lang w:eastAsia="zh-CN"/>
        </w:rPr>
        <w:t xml:space="preserve">, like </w:t>
      </w:r>
      <w:r w:rsidR="00083E84" w:rsidRPr="00086D97">
        <w:rPr>
          <w:rFonts w:eastAsia="TimesNewRomanPS-BoldMT" w:cs="SimSun"/>
          <w:bCs/>
          <w:i/>
          <w:sz w:val="24"/>
          <w:lang w:eastAsia="zh-CN"/>
        </w:rPr>
        <w:t>a-</w:t>
      </w:r>
      <w:proofErr w:type="spellStart"/>
      <w:r w:rsidR="00083E84" w:rsidRPr="00086D97">
        <w:rPr>
          <w:rFonts w:eastAsia="TimesNewRomanPS-BoldMT" w:cs="SimSun"/>
          <w:bCs/>
          <w:i/>
          <w:sz w:val="24"/>
          <w:lang w:eastAsia="zh-CN"/>
        </w:rPr>
        <w:t>zA</w:t>
      </w:r>
      <w:proofErr w:type="spellEnd"/>
      <w:r w:rsidR="00083E84" w:rsidRPr="00086D97">
        <w:rPr>
          <w:rFonts w:eastAsia="TimesNewRomanPS-BoldMT" w:cs="SimSun"/>
          <w:bCs/>
          <w:i/>
          <w:sz w:val="24"/>
          <w:lang w:eastAsia="zh-CN"/>
        </w:rPr>
        <w:t>-Z</w:t>
      </w:r>
    </w:p>
    <w:p w14:paraId="201B4640" w14:textId="77777777" w:rsidR="00BE328E" w:rsidRPr="000F34B8" w:rsidRDefault="00C0761D" w:rsidP="00331713">
      <w:pPr>
        <w:tabs>
          <w:tab w:val="left" w:pos="0"/>
          <w:tab w:val="left" w:pos="360"/>
        </w:tabs>
        <w:ind w:left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l</w:t>
      </w:r>
      <w:r w:rsidR="00B04C56" w:rsidRPr="003524E8">
        <w:rPr>
          <w:rFonts w:eastAsia="TimesNewRomanPS-BoldMT" w:cs="SimSun"/>
          <w:bCs/>
          <w:i/>
          <w:sz w:val="24"/>
          <w:lang w:eastAsia="zh-CN"/>
        </w:rPr>
        <w:t>= "Head-&gt;</w:t>
      </w:r>
      <w:r w:rsidR="00E74228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G</w:t>
      </w:r>
      <w:r w:rsidR="00B04C56">
        <w:rPr>
          <w:rFonts w:eastAsia="TimesNewRomanPS-BoldMT" w:cs="SimSun"/>
          <w:bCs/>
          <w:i/>
          <w:sz w:val="24"/>
          <w:lang w:eastAsia="zh-CN"/>
        </w:rPr>
        <w:t>-&gt;</w:t>
      </w:r>
      <w:r w:rsidR="00E74228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O</w:t>
      </w:r>
      <w:r w:rsidR="00B04C56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-&gt;</w:t>
      </w:r>
      <w:r w:rsidR="00E74228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O</w:t>
      </w:r>
      <w:r w:rsidR="00B04C56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-</w:t>
      </w:r>
      <w:r w:rsidR="00B04C56" w:rsidRPr="003524E8">
        <w:rPr>
          <w:rFonts w:eastAsia="TimesNewRomanPS-BoldMT" w:cs="SimSun"/>
          <w:bCs/>
          <w:i/>
          <w:sz w:val="24"/>
          <w:lang w:eastAsia="zh-CN"/>
        </w:rPr>
        <w:t>&gt;</w:t>
      </w:r>
      <w:r w:rsidR="00E74228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D</w:t>
      </w:r>
      <w:r w:rsidR="00B04C56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-&gt;</w:t>
      </w:r>
      <w:r w:rsidR="00B04C56">
        <w:rPr>
          <w:rFonts w:eastAsia="TimesNewRomanPS-BoldMT" w:cs="SimSun"/>
          <w:bCs/>
          <w:i/>
          <w:sz w:val="24"/>
          <w:lang w:eastAsia="zh-CN"/>
        </w:rPr>
        <w:t>NULL",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1D50B7">
        <w:rPr>
          <w:rFonts w:eastAsia="TimesNewRomanPS-BoldMT" w:cs="SimSun"/>
          <w:bCs/>
          <w:sz w:val="24"/>
          <w:lang w:eastAsia="zh-CN"/>
        </w:rPr>
        <w:t>and</w:t>
      </w:r>
      <w:r>
        <w:rPr>
          <w:rFonts w:eastAsia="TimesNewRomanPS-BoldMT" w:cs="SimSun"/>
          <w:bCs/>
          <w:i/>
          <w:sz w:val="24"/>
          <w:lang w:eastAsia="zh-CN"/>
        </w:rPr>
        <w:t xml:space="preserve"> m =</w:t>
      </w:r>
      <w:r w:rsidR="009B16D2" w:rsidRPr="003524E8">
        <w:rPr>
          <w:rFonts w:eastAsia="TimesNewRomanPS-BoldMT" w:cs="SimSun"/>
          <w:bCs/>
          <w:i/>
          <w:sz w:val="24"/>
          <w:lang w:eastAsia="zh-CN"/>
        </w:rPr>
        <w:t>"Head-&gt;</w:t>
      </w:r>
      <w:r w:rsidR="009B16D2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G</w:t>
      </w:r>
      <w:r w:rsidR="009B16D2">
        <w:rPr>
          <w:rFonts w:eastAsia="TimesNewRomanPS-BoldMT" w:cs="SimSun"/>
          <w:bCs/>
          <w:i/>
          <w:sz w:val="24"/>
          <w:lang w:eastAsia="zh-CN"/>
        </w:rPr>
        <w:t>-&gt;</w:t>
      </w:r>
      <w:r w:rsidR="005F262E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o</w:t>
      </w:r>
      <w:r w:rsidR="009B16D2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-&gt;</w:t>
      </w:r>
      <w:r w:rsidR="009B16D2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O</w:t>
      </w:r>
      <w:r w:rsidR="009B16D2" w:rsidRPr="003524E8">
        <w:rPr>
          <w:rFonts w:eastAsia="TimesNewRomanPS-BoldMT" w:cs="SimSun"/>
          <w:bCs/>
          <w:i/>
          <w:sz w:val="24"/>
          <w:lang w:eastAsia="zh-CN"/>
        </w:rPr>
        <w:t>-&gt;</w:t>
      </w:r>
      <w:r w:rsidR="00083E84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g</w:t>
      </w:r>
      <w:r w:rsidR="009B16D2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-&gt;L-&gt;E-&gt;</w:t>
      </w:r>
      <w:r w:rsidR="009B16D2">
        <w:rPr>
          <w:rFonts w:eastAsia="TimesNewRomanPS-BoldMT" w:cs="SimSun"/>
          <w:bCs/>
          <w:i/>
          <w:sz w:val="24"/>
          <w:lang w:eastAsia="zh-CN"/>
        </w:rPr>
        <w:t>NULL",</w:t>
      </w:r>
      <w:r w:rsidR="000F34B8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F34B8" w:rsidRPr="000F34B8">
        <w:rPr>
          <w:rFonts w:eastAsia="TimesNewRomanPS-BoldMT" w:cs="SimSun"/>
          <w:bCs/>
          <w:sz w:val="24"/>
          <w:lang w:eastAsia="zh-CN"/>
        </w:rPr>
        <w:t xml:space="preserve">Find the common </w:t>
      </w:r>
      <w:r w:rsidR="000F34B8" w:rsidRPr="006012F5">
        <w:rPr>
          <w:rFonts w:eastAsia="TimesNewRomanPS-BoldMT" w:cs="SimSun"/>
          <w:bCs/>
          <w:i/>
          <w:sz w:val="24"/>
          <w:lang w:eastAsia="zh-CN"/>
        </w:rPr>
        <w:t>char</w:t>
      </w:r>
      <w:r w:rsidR="000F34B8" w:rsidRPr="000F34B8">
        <w:rPr>
          <w:rFonts w:eastAsia="TimesNewRomanPS-BoldMT" w:cs="SimSun"/>
          <w:bCs/>
          <w:sz w:val="24"/>
          <w:lang w:eastAsia="zh-CN"/>
        </w:rPr>
        <w:t xml:space="preserve"> value</w:t>
      </w:r>
      <w:r w:rsidR="00974429">
        <w:rPr>
          <w:rFonts w:eastAsia="TimesNewRomanPS-BoldMT" w:cs="SimSun"/>
          <w:bCs/>
          <w:sz w:val="24"/>
          <w:lang w:eastAsia="zh-CN"/>
        </w:rPr>
        <w:t>s</w:t>
      </w:r>
      <w:r w:rsidR="000F34B8" w:rsidRPr="000F34B8">
        <w:rPr>
          <w:rFonts w:eastAsia="TimesNewRomanPS-BoldMT" w:cs="SimSun"/>
          <w:bCs/>
          <w:sz w:val="24"/>
          <w:lang w:eastAsia="zh-CN"/>
        </w:rPr>
        <w:t xml:space="preserve"> and form a new linked list </w:t>
      </w:r>
      <w:r w:rsidR="0094585F" w:rsidRPr="003524E8">
        <w:rPr>
          <w:rFonts w:eastAsia="TimesNewRomanPS-BoldMT" w:cs="SimSun"/>
          <w:bCs/>
          <w:i/>
          <w:sz w:val="24"/>
          <w:lang w:eastAsia="zh-CN"/>
        </w:rPr>
        <w:t>"Head-&gt;</w:t>
      </w:r>
      <w:r w:rsidR="0094585F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G</w:t>
      </w:r>
      <w:r w:rsidR="0094585F">
        <w:rPr>
          <w:rFonts w:eastAsia="TimesNewRomanPS-BoldMT" w:cs="SimSun"/>
          <w:bCs/>
          <w:i/>
          <w:sz w:val="24"/>
          <w:lang w:eastAsia="zh-CN"/>
        </w:rPr>
        <w:t>-&gt;</w:t>
      </w:r>
      <w:r w:rsidR="0094585F" w:rsidRPr="00BD3E4B">
        <w:rPr>
          <w:rFonts w:eastAsia="TimesNewRomanPS-BoldMT" w:cs="SimSun"/>
          <w:bCs/>
          <w:i/>
          <w:color w:val="FF0000"/>
          <w:sz w:val="24"/>
          <w:lang w:eastAsia="zh-CN"/>
        </w:rPr>
        <w:t>O</w:t>
      </w:r>
      <w:r w:rsidR="0094585F">
        <w:rPr>
          <w:rFonts w:eastAsia="TimesNewRomanPS-BoldMT" w:cs="SimSun"/>
          <w:bCs/>
          <w:i/>
          <w:sz w:val="24"/>
          <w:lang w:eastAsia="zh-CN"/>
        </w:rPr>
        <w:t>-&gt;NULL"</w:t>
      </w:r>
      <w:r w:rsidR="002012D8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F34B8" w:rsidRPr="000F34B8">
        <w:rPr>
          <w:rFonts w:eastAsia="TimesNewRomanPS-BoldMT" w:cs="SimSun"/>
          <w:bCs/>
          <w:sz w:val="24"/>
          <w:lang w:eastAsia="zh-CN"/>
        </w:rPr>
        <w:t>through a function</w:t>
      </w:r>
      <w:r w:rsidR="002124E3">
        <w:rPr>
          <w:rFonts w:eastAsia="TimesNewRomanPS-BoldMT" w:cs="SimSun"/>
          <w:bCs/>
          <w:sz w:val="24"/>
          <w:lang w:eastAsia="zh-CN"/>
        </w:rPr>
        <w:t>/method</w:t>
      </w:r>
      <w:r w:rsidR="00B30C10">
        <w:rPr>
          <w:rFonts w:eastAsia="TimesNewRomanPS-BoldMT" w:cs="SimSun"/>
          <w:bCs/>
          <w:sz w:val="24"/>
          <w:lang w:eastAsia="zh-CN"/>
        </w:rPr>
        <w:t xml:space="preserve"> </w:t>
      </w:r>
      <w:r w:rsidR="002A25BD" w:rsidRPr="002A25BD">
        <w:rPr>
          <w:rFonts w:eastAsia="TimesNewRomanPS-BoldMT" w:cs="SimSun"/>
          <w:bCs/>
          <w:sz w:val="24"/>
          <w:lang w:eastAsia="zh-CN"/>
        </w:rPr>
        <w:t>call</w:t>
      </w:r>
      <w:r w:rsidR="003D1545">
        <w:rPr>
          <w:rFonts w:eastAsia="TimesNewRomanPS-BoldMT" w:cs="SimSun"/>
          <w:bCs/>
          <w:sz w:val="24"/>
          <w:lang w:eastAsia="zh-CN"/>
        </w:rPr>
        <w:t>ed</w:t>
      </w:r>
      <w:r w:rsidR="002A25BD" w:rsidRPr="00807156">
        <w:rPr>
          <w:rFonts w:eastAsia="TimesNewRomanPS-BoldMT" w:cs="SimSun"/>
          <w:b/>
          <w:bCs/>
          <w:sz w:val="24"/>
          <w:lang w:eastAsia="zh-CN"/>
        </w:rPr>
        <w:t xml:space="preserve"> </w:t>
      </w:r>
      <w:proofErr w:type="spellStart"/>
      <w:r w:rsidR="00B30C10" w:rsidRPr="00A60642">
        <w:rPr>
          <w:rFonts w:eastAsia="TimesNewRomanPS-BoldMT" w:cs="SimSun"/>
          <w:b/>
          <w:bCs/>
          <w:i/>
          <w:sz w:val="24"/>
          <w:lang w:eastAsia="zh-CN"/>
        </w:rPr>
        <w:t>com</w:t>
      </w:r>
      <w:r w:rsidR="008037AC" w:rsidRPr="00A60642">
        <w:rPr>
          <w:rFonts w:eastAsia="TimesNewRomanPS-BoldMT" w:cs="SimSun"/>
          <w:b/>
          <w:bCs/>
          <w:i/>
          <w:sz w:val="24"/>
          <w:lang w:eastAsia="zh-CN"/>
        </w:rPr>
        <w:t>m</w:t>
      </w:r>
      <w:r w:rsidR="00B30C10" w:rsidRPr="00A60642">
        <w:rPr>
          <w:rFonts w:eastAsia="TimesNewRomanPS-BoldMT" w:cs="SimSun"/>
          <w:b/>
          <w:bCs/>
          <w:i/>
          <w:sz w:val="24"/>
          <w:lang w:eastAsia="zh-CN"/>
        </w:rPr>
        <w:t>Elem</w:t>
      </w:r>
      <w:proofErr w:type="spellEnd"/>
      <w:r w:rsidR="00B30C10" w:rsidRPr="00A60642">
        <w:rPr>
          <w:rFonts w:eastAsia="TimesNewRomanPS-BoldMT" w:cs="SimSun"/>
          <w:b/>
          <w:bCs/>
          <w:i/>
          <w:sz w:val="24"/>
          <w:lang w:eastAsia="zh-CN"/>
        </w:rPr>
        <w:t>(</w:t>
      </w:r>
      <w:r w:rsidR="00B30C10" w:rsidRPr="00A60642">
        <w:rPr>
          <w:rFonts w:eastAsia="TimesNewRomanPS-BoldMT" w:cs="SimSun"/>
          <w:bCs/>
          <w:i/>
          <w:sz w:val="24"/>
          <w:lang w:eastAsia="zh-CN"/>
        </w:rPr>
        <w:t>l, m</w:t>
      </w:r>
      <w:r w:rsidR="00B30C10" w:rsidRPr="00A60642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DE71C9" w:rsidRPr="00A60642">
        <w:rPr>
          <w:rFonts w:eastAsia="TimesNewRomanPS-BoldMT" w:cs="SimSun"/>
          <w:bCs/>
          <w:i/>
          <w:sz w:val="24"/>
          <w:lang w:eastAsia="zh-CN"/>
        </w:rPr>
        <w:t>.</w:t>
      </w:r>
      <w:r w:rsidR="000F34B8" w:rsidRPr="000F34B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5162D02D" w14:textId="77777777" w:rsidR="005C50BE" w:rsidRDefault="005C50BE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6D940C3" w14:textId="77777777" w:rsidR="00B3568B" w:rsidRDefault="00B3568B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79660B0" w14:textId="77777777" w:rsidR="008165B5" w:rsidRDefault="00190583" w:rsidP="00E72FA2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 w:rsidRPr="007432AA">
        <w:rPr>
          <w:rFonts w:eastAsia="TimesNewRomanPS-BoldMT" w:cs="SimSun"/>
          <w:bCs/>
          <w:sz w:val="24"/>
          <w:lang w:eastAsia="zh-CN"/>
        </w:rPr>
        <w:t>5.</w:t>
      </w:r>
      <w:r w:rsidR="00187635" w:rsidRPr="007432AA">
        <w:rPr>
          <w:rFonts w:eastAsia="TimesNewRomanPS-BoldMT" w:cs="SimSun"/>
          <w:bCs/>
          <w:sz w:val="24"/>
          <w:lang w:eastAsia="zh-CN"/>
        </w:rPr>
        <w:t xml:space="preserve"> </w:t>
      </w:r>
      <w:r w:rsidR="00646558">
        <w:rPr>
          <w:rFonts w:eastAsia="TimesNewRomanPS-BoldMT" w:cs="SimSun"/>
          <w:bCs/>
          <w:sz w:val="24"/>
          <w:lang w:eastAsia="zh-CN"/>
        </w:rPr>
        <w:t xml:space="preserve">Write a function </w:t>
      </w:r>
      <w:proofErr w:type="spellStart"/>
      <w:r w:rsidR="00646558" w:rsidRPr="00596CD1">
        <w:rPr>
          <w:rFonts w:eastAsia="TimesNewRomanPS-BoldMT" w:cs="SimSun"/>
          <w:b/>
          <w:bCs/>
          <w:i/>
          <w:sz w:val="24"/>
          <w:lang w:eastAsia="zh-CN"/>
        </w:rPr>
        <w:t>diff</w:t>
      </w:r>
      <w:r w:rsidR="00A840CD" w:rsidRPr="00596CD1">
        <w:rPr>
          <w:rFonts w:eastAsia="TimesNewRomanPS-BoldMT" w:cs="SimSun"/>
          <w:b/>
          <w:bCs/>
          <w:i/>
          <w:sz w:val="24"/>
          <w:lang w:eastAsia="zh-CN"/>
        </w:rPr>
        <w:t>Elem</w:t>
      </w:r>
      <w:r w:rsidR="00646558" w:rsidRPr="00596CD1">
        <w:rPr>
          <w:rFonts w:eastAsia="TimesNewRomanPS-BoldMT" w:cs="SimSun"/>
          <w:b/>
          <w:bCs/>
          <w:i/>
          <w:sz w:val="24"/>
          <w:lang w:eastAsia="zh-CN"/>
        </w:rPr>
        <w:t>_LL</w:t>
      </w:r>
      <w:proofErr w:type="spellEnd"/>
      <w:r w:rsidR="00646558" w:rsidRPr="00596CD1">
        <w:rPr>
          <w:rFonts w:eastAsia="TimesNewRomanPS-BoldMT" w:cs="SimSun"/>
          <w:b/>
          <w:bCs/>
          <w:i/>
          <w:sz w:val="24"/>
          <w:lang w:eastAsia="zh-CN"/>
        </w:rPr>
        <w:t>(</w:t>
      </w:r>
      <w:r w:rsidR="00646558" w:rsidRPr="00596CD1">
        <w:rPr>
          <w:rFonts w:eastAsia="TimesNewRomanPS-BoldMT" w:cs="SimSun"/>
          <w:bCs/>
          <w:i/>
          <w:sz w:val="24"/>
          <w:lang w:eastAsia="zh-CN"/>
        </w:rPr>
        <w:t>l, m</w:t>
      </w:r>
      <w:r w:rsidR="00646558" w:rsidRPr="00596CD1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4F4DD3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4F4DD3" w:rsidRPr="00C0470E">
        <w:rPr>
          <w:rFonts w:eastAsia="TimesNewRomanPS-BoldMT" w:cs="SimSun"/>
          <w:bCs/>
          <w:sz w:val="24"/>
          <w:lang w:eastAsia="zh-CN"/>
        </w:rPr>
        <w:t xml:space="preserve">as </w:t>
      </w:r>
      <w:r w:rsidR="007432AA">
        <w:rPr>
          <w:rFonts w:eastAsia="TimesNewRomanPS-BoldMT" w:cs="SimSun"/>
          <w:bCs/>
          <w:sz w:val="24"/>
          <w:lang w:eastAsia="zh-CN"/>
        </w:rPr>
        <w:t>s</w:t>
      </w:r>
      <w:r w:rsidR="00187635" w:rsidRPr="007432AA">
        <w:rPr>
          <w:rFonts w:eastAsia="TimesNewRomanPS-BoldMT" w:cs="SimSun"/>
          <w:bCs/>
          <w:sz w:val="24"/>
          <w:lang w:eastAsia="zh-CN"/>
        </w:rPr>
        <w:t>imilar a</w:t>
      </w:r>
      <w:r w:rsidR="00443818">
        <w:rPr>
          <w:rFonts w:eastAsia="TimesNewRomanPS-BoldMT" w:cs="SimSun"/>
          <w:bCs/>
          <w:sz w:val="24"/>
          <w:lang w:eastAsia="zh-CN"/>
        </w:rPr>
        <w:t>s above</w:t>
      </w:r>
      <w:r w:rsidR="00DD644B">
        <w:rPr>
          <w:rFonts w:eastAsia="TimesNewRomanPS-BoldMT" w:cs="SimSun"/>
          <w:bCs/>
          <w:sz w:val="24"/>
          <w:lang w:eastAsia="zh-CN"/>
        </w:rPr>
        <w:t xml:space="preserve">, but </w:t>
      </w:r>
      <w:r w:rsidR="00BF298D">
        <w:rPr>
          <w:rFonts w:eastAsia="TimesNewRomanPS-BoldMT" w:cs="SimSun"/>
          <w:bCs/>
          <w:sz w:val="24"/>
          <w:lang w:eastAsia="zh-CN"/>
        </w:rPr>
        <w:t>to</w:t>
      </w:r>
      <w:r w:rsidR="00A67A1B">
        <w:rPr>
          <w:rFonts w:eastAsia="TimesNewRomanPS-BoldMT" w:cs="SimSun"/>
          <w:bCs/>
          <w:sz w:val="24"/>
          <w:lang w:eastAsia="zh-CN"/>
        </w:rPr>
        <w:t xml:space="preserve"> exact all </w:t>
      </w:r>
      <w:r w:rsidR="00A67A1B" w:rsidRPr="00A67A1B">
        <w:rPr>
          <w:rFonts w:eastAsia="TimesNewRomanPS-BoldMT" w:cs="SimSun"/>
          <w:bCs/>
          <w:i/>
          <w:sz w:val="24"/>
          <w:lang w:eastAsia="zh-CN"/>
        </w:rPr>
        <w:t>char</w:t>
      </w:r>
      <w:r w:rsidR="004464DF">
        <w:rPr>
          <w:rFonts w:eastAsia="TimesNewRomanPS-BoldMT" w:cs="SimSun"/>
          <w:bCs/>
          <w:sz w:val="24"/>
          <w:lang w:eastAsia="zh-CN"/>
        </w:rPr>
        <w:t xml:space="preserve"> values, </w:t>
      </w:r>
      <w:r w:rsidR="00A67A1B">
        <w:rPr>
          <w:rFonts w:eastAsia="TimesNewRomanPS-BoldMT" w:cs="SimSun"/>
          <w:bCs/>
          <w:sz w:val="24"/>
          <w:lang w:eastAsia="zh-CN"/>
        </w:rPr>
        <w:t>which are NOT</w:t>
      </w:r>
      <w:r w:rsidR="004464DF">
        <w:rPr>
          <w:rFonts w:eastAsia="TimesNewRomanPS-BoldMT" w:cs="SimSun"/>
          <w:bCs/>
          <w:sz w:val="24"/>
          <w:lang w:eastAsia="zh-CN"/>
        </w:rPr>
        <w:t xml:space="preserve"> common ones, and link them together, such as </w:t>
      </w:r>
    </w:p>
    <w:p w14:paraId="0F0836B4" w14:textId="77777777" w:rsidR="0093332D" w:rsidRDefault="007C23A2" w:rsidP="00A07D86">
      <w:pPr>
        <w:tabs>
          <w:tab w:val="left" w:pos="0"/>
          <w:tab w:val="left" w:pos="360"/>
        </w:tabs>
      </w:pPr>
      <w:r>
        <w:rPr>
          <w:rFonts w:eastAsia="TimesNewRomanPS-BoldMT" w:cs="SimSun"/>
          <w:bCs/>
          <w:i/>
          <w:sz w:val="24"/>
          <w:lang w:eastAsia="zh-CN"/>
        </w:rPr>
        <w:tab/>
      </w:r>
      <w:r w:rsidR="004464DF" w:rsidRPr="003524E8">
        <w:rPr>
          <w:rFonts w:eastAsia="TimesNewRomanPS-BoldMT" w:cs="SimSun"/>
          <w:bCs/>
          <w:i/>
          <w:sz w:val="24"/>
          <w:lang w:eastAsia="zh-CN"/>
        </w:rPr>
        <w:t>"Head-&gt;</w:t>
      </w:r>
      <w:r w:rsidR="004464DF" w:rsidRPr="003670B8">
        <w:rPr>
          <w:rFonts w:eastAsia="TimesNewRomanPS-BoldMT" w:cs="SimSun"/>
          <w:bCs/>
          <w:i/>
          <w:color w:val="0070C0"/>
          <w:sz w:val="24"/>
          <w:lang w:eastAsia="zh-CN"/>
        </w:rPr>
        <w:t>D-&gt;o-&gt;g-&gt;L-&gt;E-&gt;</w:t>
      </w:r>
      <w:r w:rsidR="004464DF">
        <w:rPr>
          <w:rFonts w:eastAsia="TimesNewRomanPS-BoldMT" w:cs="SimSun"/>
          <w:bCs/>
          <w:i/>
          <w:sz w:val="24"/>
          <w:lang w:eastAsia="zh-CN"/>
        </w:rPr>
        <w:t xml:space="preserve">NULL", </w:t>
      </w:r>
      <w:r w:rsidR="00A67A1B">
        <w:rPr>
          <w:rFonts w:eastAsia="TimesNewRomanPS-BoldMT" w:cs="SimSun"/>
          <w:bCs/>
          <w:sz w:val="24"/>
          <w:lang w:eastAsia="zh-CN"/>
        </w:rPr>
        <w:t xml:space="preserve"> </w:t>
      </w:r>
      <w:r w:rsidR="00187635" w:rsidRPr="007432AA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927470B" w14:textId="77777777" w:rsidR="00187635" w:rsidRDefault="00187635" w:rsidP="00A07D86">
      <w:pPr>
        <w:tabs>
          <w:tab w:val="left" w:pos="0"/>
          <w:tab w:val="left" w:pos="360"/>
        </w:tabs>
      </w:pPr>
    </w:p>
    <w:p w14:paraId="02DD5EEC" w14:textId="77777777" w:rsidR="000478F6" w:rsidRDefault="000478F6" w:rsidP="00A07D8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18F22C2" w14:textId="77777777" w:rsidR="003A404B" w:rsidRDefault="00DD3215" w:rsidP="00320AE7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 w:rsidRPr="00E96331">
        <w:rPr>
          <w:rFonts w:eastAsia="TimesNewRomanPS-BoldMT" w:cs="SimSun"/>
          <w:bCs/>
          <w:sz w:val="24"/>
          <w:lang w:eastAsia="zh-CN"/>
        </w:rPr>
        <w:t>6.</w:t>
      </w:r>
      <w:r w:rsidR="00DB2F82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B87483">
        <w:rPr>
          <w:rFonts w:eastAsia="TimesNewRomanPS-BoldMT" w:cs="SimSun"/>
          <w:bCs/>
          <w:sz w:val="24"/>
          <w:lang w:eastAsia="zh-CN"/>
        </w:rPr>
        <w:t xml:space="preserve">Given a linked list, write a program to check if there </w:t>
      </w:r>
      <w:r w:rsidR="00216230">
        <w:rPr>
          <w:rFonts w:eastAsia="TimesNewRomanPS-BoldMT" w:cs="SimSun"/>
          <w:bCs/>
          <w:sz w:val="24"/>
          <w:lang w:eastAsia="zh-CN"/>
        </w:rPr>
        <w:t>exist</w:t>
      </w:r>
      <w:r w:rsidR="009C041D">
        <w:rPr>
          <w:rFonts w:eastAsia="TimesNewRomanPS-BoldMT" w:cs="SimSun"/>
          <w:bCs/>
          <w:sz w:val="24"/>
          <w:lang w:eastAsia="zh-CN"/>
        </w:rPr>
        <w:t>s an</w:t>
      </w:r>
      <w:r w:rsidR="00B87483">
        <w:rPr>
          <w:rFonts w:eastAsia="TimesNewRomanPS-BoldMT" w:cs="SimSun"/>
          <w:bCs/>
          <w:sz w:val="24"/>
          <w:lang w:eastAsia="zh-CN"/>
        </w:rPr>
        <w:t xml:space="preserve"> internal </w:t>
      </w:r>
      <w:r w:rsidR="00F66E69">
        <w:rPr>
          <w:rFonts w:eastAsia="TimesNewRomanPS-BoldMT" w:cs="SimSun"/>
          <w:bCs/>
          <w:sz w:val="24"/>
          <w:lang w:eastAsia="zh-CN"/>
        </w:rPr>
        <w:t xml:space="preserve">linked </w:t>
      </w:r>
      <w:r w:rsidR="00B87483">
        <w:rPr>
          <w:rFonts w:eastAsia="TimesNewRomanPS-BoldMT" w:cs="SimSun"/>
          <w:bCs/>
          <w:sz w:val="24"/>
          <w:lang w:eastAsia="zh-CN"/>
        </w:rPr>
        <w:t>loop or not</w:t>
      </w:r>
      <w:r w:rsidR="004E2F4F">
        <w:rPr>
          <w:rFonts w:eastAsia="TimesNewRomanPS-BoldMT" w:cs="SimSun"/>
          <w:bCs/>
          <w:sz w:val="24"/>
          <w:lang w:eastAsia="zh-CN"/>
        </w:rPr>
        <w:t>. For instance</w:t>
      </w:r>
      <w:r w:rsidR="00D9400F">
        <w:rPr>
          <w:rFonts w:eastAsia="TimesNewRomanPS-BoldMT" w:cs="SimSun"/>
          <w:bCs/>
          <w:sz w:val="24"/>
          <w:lang w:eastAsia="zh-CN"/>
        </w:rPr>
        <w:t>,</w:t>
      </w:r>
      <w:r w:rsidR="004E2F4F">
        <w:rPr>
          <w:rFonts w:eastAsia="TimesNewRomanPS-BoldMT" w:cs="SimSun"/>
          <w:bCs/>
          <w:sz w:val="24"/>
          <w:lang w:eastAsia="zh-CN"/>
        </w:rPr>
        <w:t xml:space="preserve"> as following</w:t>
      </w:r>
      <w:r w:rsidR="00BB64F8">
        <w:rPr>
          <w:rFonts w:eastAsia="TimesNewRomanPS-BoldMT" w:cs="SimSun"/>
          <w:bCs/>
          <w:sz w:val="24"/>
          <w:lang w:eastAsia="zh-CN"/>
        </w:rPr>
        <w:t xml:space="preserve">, </w:t>
      </w:r>
      <w:r w:rsidR="00623205">
        <w:rPr>
          <w:rFonts w:eastAsia="TimesNewRomanPS-BoldMT" w:cs="SimSun"/>
          <w:bCs/>
          <w:sz w:val="24"/>
          <w:lang w:eastAsia="zh-CN"/>
        </w:rPr>
        <w:t>return value of function</w:t>
      </w:r>
      <w:r w:rsidR="008D0A4D">
        <w:rPr>
          <w:rFonts w:eastAsia="TimesNewRomanPS-BoldMT" w:cs="SimSun"/>
          <w:bCs/>
          <w:sz w:val="24"/>
          <w:lang w:eastAsia="zh-CN"/>
        </w:rPr>
        <w:t>/method</w:t>
      </w:r>
      <w:r w:rsidR="00623205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="00623205" w:rsidRPr="00CA7407">
        <w:rPr>
          <w:rFonts w:eastAsia="TimesNewRomanPS-BoldMT" w:cs="SimSun"/>
          <w:b/>
          <w:bCs/>
          <w:i/>
          <w:sz w:val="24"/>
          <w:lang w:eastAsia="zh-CN"/>
        </w:rPr>
        <w:t>is_loopLL</w:t>
      </w:r>
      <w:proofErr w:type="spellEnd"/>
      <w:r w:rsidR="00623205" w:rsidRPr="00CA7407">
        <w:rPr>
          <w:rFonts w:eastAsia="TimesNewRomanPS-BoldMT" w:cs="SimSun"/>
          <w:b/>
          <w:bCs/>
          <w:i/>
          <w:sz w:val="24"/>
          <w:lang w:eastAsia="zh-CN"/>
        </w:rPr>
        <w:t>(</w:t>
      </w:r>
      <w:r w:rsidR="00623205" w:rsidRPr="00CA7407">
        <w:rPr>
          <w:rFonts w:eastAsia="TimesNewRomanPS-BoldMT" w:cs="SimSun"/>
          <w:bCs/>
          <w:i/>
          <w:sz w:val="24"/>
          <w:lang w:eastAsia="zh-CN"/>
        </w:rPr>
        <w:t>a</w:t>
      </w:r>
      <w:r w:rsidR="00623205" w:rsidRPr="00CA7407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623205">
        <w:rPr>
          <w:rFonts w:eastAsia="TimesNewRomanPS-BoldMT" w:cs="SimSun"/>
          <w:bCs/>
          <w:sz w:val="24"/>
          <w:lang w:eastAsia="zh-CN"/>
        </w:rPr>
        <w:t xml:space="preserve"> is true</w:t>
      </w:r>
      <w:r w:rsidR="00D83B89">
        <w:rPr>
          <w:rFonts w:eastAsia="TimesNewRomanPS-BoldMT" w:cs="SimSun"/>
          <w:bCs/>
          <w:sz w:val="24"/>
          <w:lang w:eastAsia="zh-CN"/>
        </w:rPr>
        <w:t>, otherwise false.</w:t>
      </w:r>
    </w:p>
    <w:p w14:paraId="6B352798" w14:textId="77777777" w:rsidR="00892E8F" w:rsidRDefault="00892E8F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13CEF1E" w14:textId="77777777" w:rsidR="007A6999" w:rsidRDefault="00646C0F" w:rsidP="00892E8F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18A0DBCB" wp14:editId="6E1CC0F4">
            <wp:extent cx="2770361" cy="5058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3" cy="50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3720" w14:textId="77777777" w:rsidR="00003758" w:rsidRPr="00E96331" w:rsidRDefault="00003758" w:rsidP="00892E8F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</w:p>
    <w:p w14:paraId="3B85AFC0" w14:textId="77777777" w:rsidR="004D0641" w:rsidRPr="006B0FB2" w:rsidRDefault="00003758" w:rsidP="006A49E6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003758">
        <w:rPr>
          <w:rFonts w:eastAsia="TimesNewRomanPS-BoldMT" w:cs="SimSun"/>
          <w:bCs/>
          <w:sz w:val="24"/>
          <w:lang w:eastAsia="zh-CN"/>
        </w:rPr>
        <w:tab/>
      </w:r>
      <w:r w:rsidRPr="006B0FB2">
        <w:rPr>
          <w:rFonts w:eastAsia="TimesNewRomanPS-BoldMT" w:cs="SimSun"/>
          <w:bCs/>
          <w:i/>
          <w:sz w:val="24"/>
          <w:lang w:eastAsia="zh-CN"/>
        </w:rPr>
        <w:t xml:space="preserve">Notice that </w:t>
      </w:r>
      <w:r w:rsidR="004D0641" w:rsidRPr="006B0FB2">
        <w:rPr>
          <w:rFonts w:eastAsia="TimesNewRomanPS-BoldMT" w:cs="SimSun"/>
          <w:bCs/>
          <w:i/>
          <w:sz w:val="24"/>
          <w:lang w:eastAsia="zh-CN"/>
        </w:rPr>
        <w:t xml:space="preserve">there is ONLY one </w:t>
      </w:r>
      <w:r w:rsidR="003B206D">
        <w:rPr>
          <w:rFonts w:eastAsia="TimesNewRomanPS-BoldMT" w:cs="SimSun"/>
          <w:bCs/>
          <w:i/>
          <w:sz w:val="24"/>
          <w:lang w:eastAsia="zh-CN"/>
        </w:rPr>
        <w:t>link</w:t>
      </w:r>
      <w:r w:rsidR="004D0641" w:rsidRPr="006B0FB2">
        <w:rPr>
          <w:rFonts w:eastAsia="TimesNewRomanPS-BoldMT" w:cs="SimSun"/>
          <w:bCs/>
          <w:i/>
          <w:sz w:val="24"/>
          <w:lang w:eastAsia="zh-CN"/>
        </w:rPr>
        <w:t xml:space="preserve"> to next in node structure</w:t>
      </w:r>
    </w:p>
    <w:p w14:paraId="12B42C86" w14:textId="77777777" w:rsidR="004D0641" w:rsidRDefault="004D0641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51CC701" w14:textId="77777777" w:rsidR="00B2775D" w:rsidRPr="00003758" w:rsidRDefault="00B2775D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C0B3F4A" w14:textId="77777777" w:rsidR="00044DE5" w:rsidRDefault="003E6923" w:rsidP="00185219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F92BE9">
        <w:rPr>
          <w:rFonts w:eastAsia="TimesNewRomanPS-BoldMT" w:cs="SimSun"/>
          <w:bCs/>
          <w:sz w:val="24"/>
          <w:lang w:eastAsia="zh-CN"/>
        </w:rPr>
        <w:t xml:space="preserve">7. </w:t>
      </w:r>
      <w:r w:rsidR="00107CA4">
        <w:rPr>
          <w:rFonts w:eastAsia="TimesNewRomanPS-BoldMT" w:cs="SimSun"/>
          <w:bCs/>
          <w:sz w:val="24"/>
          <w:lang w:eastAsia="zh-CN"/>
        </w:rPr>
        <w:t xml:space="preserve">Implement </w:t>
      </w:r>
      <w:r w:rsidR="009E5334">
        <w:rPr>
          <w:rFonts w:eastAsia="TimesNewRomanPS-BoldMT" w:cs="SimSun"/>
          <w:bCs/>
          <w:sz w:val="24"/>
          <w:lang w:eastAsia="zh-CN"/>
        </w:rPr>
        <w:t>two-polynomial</w:t>
      </w:r>
      <w:r w:rsidR="0013558D">
        <w:rPr>
          <w:rFonts w:eastAsia="TimesNewRomanPS-BoldMT" w:cs="SimSun"/>
          <w:bCs/>
          <w:sz w:val="24"/>
          <w:lang w:eastAsia="zh-CN"/>
        </w:rPr>
        <w:t xml:space="preserve"> </w:t>
      </w:r>
      <w:r w:rsidR="00311CA9">
        <w:rPr>
          <w:rFonts w:eastAsia="TimesNewRomanPS-BoldMT" w:cs="SimSun"/>
          <w:bCs/>
          <w:sz w:val="24"/>
          <w:lang w:eastAsia="zh-CN"/>
        </w:rPr>
        <w:t>multiplication</w:t>
      </w:r>
      <w:r w:rsidR="00185B8B">
        <w:rPr>
          <w:rFonts w:eastAsia="TimesNewRomanPS-BoldMT" w:cs="SimSun"/>
          <w:bCs/>
          <w:sz w:val="24"/>
          <w:lang w:eastAsia="zh-CN"/>
        </w:rPr>
        <w:t xml:space="preserve"> operation </w:t>
      </w:r>
      <w:r w:rsidR="00311CA9">
        <w:rPr>
          <w:rFonts w:eastAsia="TimesNewRomanPS-BoldMT" w:cs="SimSun"/>
          <w:bCs/>
          <w:sz w:val="24"/>
          <w:lang w:eastAsia="zh-CN"/>
        </w:rPr>
        <w:t xml:space="preserve">(convolution) </w:t>
      </w:r>
      <w:r w:rsidR="00107CA4">
        <w:rPr>
          <w:rFonts w:eastAsia="TimesNewRomanPS-BoldMT" w:cs="SimSun"/>
          <w:bCs/>
          <w:sz w:val="24"/>
          <w:lang w:eastAsia="zh-CN"/>
        </w:rPr>
        <w:t>by a program</w:t>
      </w:r>
      <w:r w:rsidR="003C57AB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="003C57AB" w:rsidRPr="00185219">
        <w:rPr>
          <w:rFonts w:eastAsia="TimesNewRomanPS-BoldMT" w:cs="SimSun"/>
          <w:b/>
          <w:bCs/>
          <w:i/>
          <w:sz w:val="24"/>
          <w:lang w:eastAsia="zh-CN"/>
        </w:rPr>
        <w:t>conv_</w:t>
      </w:r>
      <w:proofErr w:type="gramStart"/>
      <w:r w:rsidR="003C57AB" w:rsidRPr="00185219">
        <w:rPr>
          <w:rFonts w:eastAsia="TimesNewRomanPS-BoldMT" w:cs="SimSun"/>
          <w:b/>
          <w:bCs/>
          <w:i/>
          <w:sz w:val="24"/>
          <w:lang w:eastAsia="zh-CN"/>
        </w:rPr>
        <w:t>LL</w:t>
      </w:r>
      <w:proofErr w:type="spellEnd"/>
      <w:r w:rsidR="003C57AB" w:rsidRPr="00185219">
        <w:rPr>
          <w:rFonts w:eastAsia="TimesNewRomanPS-BoldMT" w:cs="SimSun"/>
          <w:b/>
          <w:bCs/>
          <w:i/>
          <w:sz w:val="24"/>
          <w:lang w:eastAsia="zh-CN"/>
        </w:rPr>
        <w:t>(</w:t>
      </w:r>
      <w:proofErr w:type="gramEnd"/>
      <w:r w:rsidR="00F72658" w:rsidRPr="00185219">
        <w:rPr>
          <w:rFonts w:eastAsia="TimesNewRomanPS-BoldMT" w:cs="SimSun"/>
          <w:bCs/>
          <w:i/>
          <w:sz w:val="24"/>
          <w:lang w:eastAsia="zh-CN"/>
        </w:rPr>
        <w:t>l</w:t>
      </w:r>
      <w:r w:rsidR="003C57AB" w:rsidRPr="00185219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F72658" w:rsidRPr="00185219">
        <w:rPr>
          <w:rFonts w:eastAsia="TimesNewRomanPS-BoldMT" w:cs="SimSun"/>
          <w:bCs/>
          <w:i/>
          <w:sz w:val="24"/>
          <w:lang w:eastAsia="zh-CN"/>
        </w:rPr>
        <w:t>m</w:t>
      </w:r>
      <w:r w:rsidR="003C57AB" w:rsidRPr="00185219">
        <w:rPr>
          <w:rFonts w:eastAsia="TimesNewRomanPS-BoldMT" w:cs="SimSun"/>
          <w:b/>
          <w:bCs/>
          <w:i/>
          <w:sz w:val="24"/>
          <w:lang w:eastAsia="zh-CN"/>
        </w:rPr>
        <w:t>)</w:t>
      </w:r>
    </w:p>
    <w:p w14:paraId="3687D020" w14:textId="77777777" w:rsidR="005D1B37" w:rsidRDefault="005D1B37" w:rsidP="006A49E6">
      <w:pPr>
        <w:tabs>
          <w:tab w:val="left" w:pos="0"/>
          <w:tab w:val="left" w:pos="360"/>
        </w:tabs>
        <w:rPr>
          <w:rFonts w:eastAsia="TimesNewRomanPS-BoldMT" w:cs="SimSun"/>
          <w:b/>
          <w:bCs/>
          <w:sz w:val="24"/>
          <w:lang w:eastAsia="zh-CN"/>
        </w:rPr>
      </w:pPr>
    </w:p>
    <w:p w14:paraId="13483817" w14:textId="77777777" w:rsidR="00A16DB0" w:rsidRPr="00044DE5" w:rsidRDefault="00A16DB0" w:rsidP="006A49E6">
      <w:pPr>
        <w:tabs>
          <w:tab w:val="left" w:pos="0"/>
          <w:tab w:val="left" w:pos="360"/>
        </w:tabs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ab/>
      </w:r>
      <w:r w:rsidRPr="00384B0A">
        <w:rPr>
          <w:rFonts w:eastAsia="TimesNewRomanPS-BoldMT" w:cs="SimSun"/>
          <w:bCs/>
          <w:sz w:val="24"/>
          <w:lang w:eastAsia="zh-CN"/>
        </w:rPr>
        <w:tab/>
        <w:t>e.g.</w:t>
      </w:r>
      <w:r w:rsidRPr="00384B0A"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l=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           2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+3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</m:sup>
        </m:sSup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           4x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</m:t>
            </m:r>
          </m:sup>
        </m:sSup>
      </m:oMath>
    </w:p>
    <w:p w14:paraId="549C8360" w14:textId="77777777" w:rsidR="00107CA4" w:rsidRDefault="00384B0A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A420C1">
        <w:rPr>
          <w:rFonts w:eastAsia="TimesNewRomanPS-BoldMT" w:cs="SimSun"/>
          <w:bCs/>
          <w:sz w:val="24"/>
          <w:lang w:eastAsia="zh-CN"/>
        </w:rPr>
        <w:t xml:space="preserve">         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m=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           7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</m:sup>
        </m:sSup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+ 8x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p>
        </m:sSup>
      </m:oMath>
    </w:p>
    <w:p w14:paraId="1368DC7C" w14:textId="77777777" w:rsidR="009E7305" w:rsidRDefault="00F72658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 xml:space="preserve">  </w:t>
      </w:r>
    </w:p>
    <w:p w14:paraId="38DF3606" w14:textId="77777777" w:rsidR="001821B7" w:rsidRDefault="009E7305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="001A4A99"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l*m=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+10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+34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+26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+34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5</m:t>
            </m:r>
          </m:sup>
        </m:sSup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+ 61x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6</m:t>
            </m:r>
          </m:sup>
        </m:sSup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 xml:space="preserve"> + 24x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7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28x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8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32 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p>
        </m:sSup>
      </m:oMath>
    </w:p>
    <w:p w14:paraId="662847C3" w14:textId="77777777" w:rsidR="00A16DB0" w:rsidRDefault="00A16DB0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255FDE6" w14:textId="77777777" w:rsidR="00F236BC" w:rsidRDefault="00F236BC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7FA3646" w14:textId="77777777" w:rsidR="00C41515" w:rsidRDefault="00107CA4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  <w:t xml:space="preserve">Hint: take </w:t>
      </w:r>
      <w:r w:rsidR="00BA021F" w:rsidRPr="00BA021F">
        <w:rPr>
          <w:rFonts w:eastAsia="TimesNewRomanPS-BoldMT" w:cs="SimSun"/>
          <w:bCs/>
          <w:i/>
          <w:sz w:val="24"/>
          <w:lang w:eastAsia="zh-CN"/>
        </w:rPr>
        <w:t>Polynomial-1</w:t>
      </w:r>
      <w:r w:rsidR="00BA021F">
        <w:rPr>
          <w:rFonts w:eastAsia="TimesNewRomanPS-BoldMT" w:cs="SimSun"/>
          <w:bCs/>
          <w:i/>
          <w:sz w:val="24"/>
          <w:lang w:eastAsia="zh-CN"/>
        </w:rPr>
        <w:t>.py</w:t>
      </w:r>
      <w:r w:rsidR="000D2E42">
        <w:rPr>
          <w:rFonts w:eastAsia="TimesNewRomanPS-BoldMT" w:cs="SimSun"/>
          <w:bCs/>
          <w:i/>
          <w:sz w:val="24"/>
          <w:lang w:eastAsia="zh-CN"/>
        </w:rPr>
        <w:t xml:space="preserve"> &amp; Polynomial-2.py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C403E6">
        <w:rPr>
          <w:rFonts w:eastAsia="TimesNewRomanPS-BoldMT" w:cs="SimSun"/>
          <w:bCs/>
          <w:sz w:val="24"/>
          <w:lang w:eastAsia="zh-CN"/>
        </w:rPr>
        <w:t xml:space="preserve">as </w:t>
      </w:r>
      <w:r w:rsidR="00C403E6" w:rsidRPr="0074073D">
        <w:rPr>
          <w:rFonts w:eastAsia="TimesNewRomanPS-BoldMT" w:cs="SimSun"/>
          <w:bCs/>
          <w:sz w:val="24"/>
          <w:lang w:eastAsia="zh-CN"/>
        </w:rPr>
        <w:t>reference</w:t>
      </w:r>
      <w:r w:rsidR="00C403E6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 xml:space="preserve">in </w:t>
      </w:r>
      <w:r w:rsidR="005F3779">
        <w:rPr>
          <w:rFonts w:eastAsia="TimesNewRomanPS-BoldMT" w:cs="SimSun"/>
          <w:bCs/>
          <w:sz w:val="24"/>
          <w:lang w:eastAsia="zh-CN"/>
        </w:rPr>
        <w:t xml:space="preserve">file </w:t>
      </w:r>
    </w:p>
    <w:p w14:paraId="4500ED7A" w14:textId="77777777" w:rsidR="00107CA4" w:rsidRPr="00C41515" w:rsidRDefault="00C41515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  <w:t xml:space="preserve">   </w:t>
      </w:r>
      <w:r w:rsidR="00F537BF" w:rsidRPr="00F537BF">
        <w:rPr>
          <w:rFonts w:eastAsia="TimesNewRomanPS-BoldMT" w:cs="SimSun"/>
          <w:bCs/>
          <w:i/>
          <w:sz w:val="24"/>
          <w:lang w:eastAsia="zh-CN"/>
        </w:rPr>
        <w:t>Linked List Example-2</w:t>
      </w:r>
      <w:r w:rsidR="00107CA4" w:rsidRPr="005F3779">
        <w:rPr>
          <w:rFonts w:eastAsia="TimesNewRomanPS-BoldMT" w:cs="SimSun"/>
          <w:bCs/>
          <w:i/>
          <w:sz w:val="24"/>
          <w:lang w:eastAsia="zh-CN"/>
        </w:rPr>
        <w:t>.zip</w:t>
      </w:r>
    </w:p>
    <w:p w14:paraId="4FA33730" w14:textId="77777777" w:rsidR="004063BF" w:rsidRDefault="004063BF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3890C6C" w14:textId="77777777" w:rsidR="00D83D29" w:rsidRDefault="00D83D29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BAE58DB" w14:textId="77777777" w:rsidR="00D83D29" w:rsidRPr="00C77566" w:rsidRDefault="00D83D29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D83D29" w:rsidRPr="00C77566" w:rsidSect="00FA3F96">
      <w:pgSz w:w="12240" w:h="15840"/>
      <w:pgMar w:top="90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0723" w14:textId="77777777" w:rsidR="00180C3F" w:rsidRDefault="00180C3F" w:rsidP="00464CD1">
      <w:r>
        <w:separator/>
      </w:r>
    </w:p>
  </w:endnote>
  <w:endnote w:type="continuationSeparator" w:id="0">
    <w:p w14:paraId="3B66B1BD" w14:textId="77777777" w:rsidR="00180C3F" w:rsidRDefault="00180C3F" w:rsidP="0046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794D" w14:textId="77777777" w:rsidR="00180C3F" w:rsidRDefault="00180C3F" w:rsidP="00464CD1">
      <w:r>
        <w:separator/>
      </w:r>
    </w:p>
  </w:footnote>
  <w:footnote w:type="continuationSeparator" w:id="0">
    <w:p w14:paraId="46789D41" w14:textId="77777777" w:rsidR="00180C3F" w:rsidRDefault="00180C3F" w:rsidP="00464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9440">
    <w:abstractNumId w:val="2"/>
  </w:num>
  <w:num w:numId="2" w16cid:durableId="1512257676">
    <w:abstractNumId w:val="3"/>
  </w:num>
  <w:num w:numId="3" w16cid:durableId="1426799755">
    <w:abstractNumId w:val="0"/>
  </w:num>
  <w:num w:numId="4" w16cid:durableId="1751807251">
    <w:abstractNumId w:val="1"/>
  </w:num>
  <w:num w:numId="5" w16cid:durableId="213077843">
    <w:abstractNumId w:val="6"/>
  </w:num>
  <w:num w:numId="6" w16cid:durableId="342054688">
    <w:abstractNumId w:val="4"/>
  </w:num>
  <w:num w:numId="7" w16cid:durableId="171376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758"/>
    <w:rsid w:val="00021FAE"/>
    <w:rsid w:val="00022C48"/>
    <w:rsid w:val="00031B7E"/>
    <w:rsid w:val="00033296"/>
    <w:rsid w:val="0003398E"/>
    <w:rsid w:val="00040BE0"/>
    <w:rsid w:val="00044DE5"/>
    <w:rsid w:val="00045CF5"/>
    <w:rsid w:val="000478F6"/>
    <w:rsid w:val="000573E3"/>
    <w:rsid w:val="00062FBA"/>
    <w:rsid w:val="0007312B"/>
    <w:rsid w:val="00076D07"/>
    <w:rsid w:val="00083E84"/>
    <w:rsid w:val="00086A01"/>
    <w:rsid w:val="00086D97"/>
    <w:rsid w:val="00090951"/>
    <w:rsid w:val="000935B2"/>
    <w:rsid w:val="000B0368"/>
    <w:rsid w:val="000B0E42"/>
    <w:rsid w:val="000B2E1D"/>
    <w:rsid w:val="000B7D28"/>
    <w:rsid w:val="000C4CB8"/>
    <w:rsid w:val="000C5D36"/>
    <w:rsid w:val="000D2E42"/>
    <w:rsid w:val="000E1E08"/>
    <w:rsid w:val="000E2558"/>
    <w:rsid w:val="000E5617"/>
    <w:rsid w:val="000F34B8"/>
    <w:rsid w:val="000F3D03"/>
    <w:rsid w:val="000F3F2F"/>
    <w:rsid w:val="000F7793"/>
    <w:rsid w:val="00106DA6"/>
    <w:rsid w:val="00107CA4"/>
    <w:rsid w:val="00107ED5"/>
    <w:rsid w:val="001101C8"/>
    <w:rsid w:val="001141C4"/>
    <w:rsid w:val="0012483B"/>
    <w:rsid w:val="00130A2B"/>
    <w:rsid w:val="001318E6"/>
    <w:rsid w:val="0013558D"/>
    <w:rsid w:val="00135A15"/>
    <w:rsid w:val="001425A9"/>
    <w:rsid w:val="00150AF5"/>
    <w:rsid w:val="00154A84"/>
    <w:rsid w:val="00156253"/>
    <w:rsid w:val="001576EE"/>
    <w:rsid w:val="00172A27"/>
    <w:rsid w:val="00174D3E"/>
    <w:rsid w:val="00175DF3"/>
    <w:rsid w:val="00180C3F"/>
    <w:rsid w:val="00181457"/>
    <w:rsid w:val="001821B7"/>
    <w:rsid w:val="0018374A"/>
    <w:rsid w:val="00185219"/>
    <w:rsid w:val="00185269"/>
    <w:rsid w:val="00185B8B"/>
    <w:rsid w:val="00187635"/>
    <w:rsid w:val="00190583"/>
    <w:rsid w:val="00197DBB"/>
    <w:rsid w:val="001A1C8B"/>
    <w:rsid w:val="001A20E4"/>
    <w:rsid w:val="001A4A99"/>
    <w:rsid w:val="001A730A"/>
    <w:rsid w:val="001B225E"/>
    <w:rsid w:val="001B5FC7"/>
    <w:rsid w:val="001C0942"/>
    <w:rsid w:val="001C3665"/>
    <w:rsid w:val="001C497B"/>
    <w:rsid w:val="001C51DE"/>
    <w:rsid w:val="001D42F2"/>
    <w:rsid w:val="001D50B7"/>
    <w:rsid w:val="001E7244"/>
    <w:rsid w:val="001E7A9A"/>
    <w:rsid w:val="001F0D9A"/>
    <w:rsid w:val="001F1CAC"/>
    <w:rsid w:val="002012D8"/>
    <w:rsid w:val="00203911"/>
    <w:rsid w:val="00210087"/>
    <w:rsid w:val="00210A62"/>
    <w:rsid w:val="002124E3"/>
    <w:rsid w:val="00216230"/>
    <w:rsid w:val="00225C0D"/>
    <w:rsid w:val="00227E0A"/>
    <w:rsid w:val="00230B47"/>
    <w:rsid w:val="002356C8"/>
    <w:rsid w:val="00237963"/>
    <w:rsid w:val="00257FF6"/>
    <w:rsid w:val="002619B4"/>
    <w:rsid w:val="002710DC"/>
    <w:rsid w:val="00281864"/>
    <w:rsid w:val="002938DC"/>
    <w:rsid w:val="002961A0"/>
    <w:rsid w:val="002A25BD"/>
    <w:rsid w:val="002A489A"/>
    <w:rsid w:val="002A6317"/>
    <w:rsid w:val="002B167D"/>
    <w:rsid w:val="002C0EFE"/>
    <w:rsid w:val="002C3189"/>
    <w:rsid w:val="002C4D9F"/>
    <w:rsid w:val="002C6F6B"/>
    <w:rsid w:val="002D5B28"/>
    <w:rsid w:val="002E1DA6"/>
    <w:rsid w:val="002E4B89"/>
    <w:rsid w:val="002F1E33"/>
    <w:rsid w:val="002F2F9A"/>
    <w:rsid w:val="00305740"/>
    <w:rsid w:val="003115FE"/>
    <w:rsid w:val="00311CA9"/>
    <w:rsid w:val="00311D7B"/>
    <w:rsid w:val="00314F20"/>
    <w:rsid w:val="00320AE7"/>
    <w:rsid w:val="00324F82"/>
    <w:rsid w:val="00331713"/>
    <w:rsid w:val="0033250E"/>
    <w:rsid w:val="0033362A"/>
    <w:rsid w:val="003354E3"/>
    <w:rsid w:val="00336F96"/>
    <w:rsid w:val="003417B8"/>
    <w:rsid w:val="00344527"/>
    <w:rsid w:val="003524E8"/>
    <w:rsid w:val="00353FF3"/>
    <w:rsid w:val="00364D72"/>
    <w:rsid w:val="003670B8"/>
    <w:rsid w:val="003733BB"/>
    <w:rsid w:val="00381132"/>
    <w:rsid w:val="00381FE6"/>
    <w:rsid w:val="003833A0"/>
    <w:rsid w:val="00384B0A"/>
    <w:rsid w:val="00386B62"/>
    <w:rsid w:val="0039549B"/>
    <w:rsid w:val="00395B73"/>
    <w:rsid w:val="003A1441"/>
    <w:rsid w:val="003A22C5"/>
    <w:rsid w:val="003A404B"/>
    <w:rsid w:val="003A7E70"/>
    <w:rsid w:val="003B0147"/>
    <w:rsid w:val="003B206D"/>
    <w:rsid w:val="003B2485"/>
    <w:rsid w:val="003C57AB"/>
    <w:rsid w:val="003D0986"/>
    <w:rsid w:val="003D1545"/>
    <w:rsid w:val="003D2FAF"/>
    <w:rsid w:val="003D3763"/>
    <w:rsid w:val="003D5E74"/>
    <w:rsid w:val="003D7B10"/>
    <w:rsid w:val="003E2282"/>
    <w:rsid w:val="003E6923"/>
    <w:rsid w:val="003F03CD"/>
    <w:rsid w:val="003F0A3E"/>
    <w:rsid w:val="003F0AC8"/>
    <w:rsid w:val="003F0B82"/>
    <w:rsid w:val="00400E06"/>
    <w:rsid w:val="004035FD"/>
    <w:rsid w:val="004063BF"/>
    <w:rsid w:val="004117D6"/>
    <w:rsid w:val="004130F1"/>
    <w:rsid w:val="00416FFD"/>
    <w:rsid w:val="004201BA"/>
    <w:rsid w:val="00442BC3"/>
    <w:rsid w:val="00443818"/>
    <w:rsid w:val="00443A45"/>
    <w:rsid w:val="004440F3"/>
    <w:rsid w:val="00445BF4"/>
    <w:rsid w:val="004464DF"/>
    <w:rsid w:val="004505FB"/>
    <w:rsid w:val="0045390C"/>
    <w:rsid w:val="00461111"/>
    <w:rsid w:val="00464CD1"/>
    <w:rsid w:val="00471CC9"/>
    <w:rsid w:val="004767E1"/>
    <w:rsid w:val="0048721C"/>
    <w:rsid w:val="004971E7"/>
    <w:rsid w:val="004A0F8D"/>
    <w:rsid w:val="004A286F"/>
    <w:rsid w:val="004C5643"/>
    <w:rsid w:val="004D0641"/>
    <w:rsid w:val="004D5B3A"/>
    <w:rsid w:val="004E1718"/>
    <w:rsid w:val="004E2F4F"/>
    <w:rsid w:val="004E691B"/>
    <w:rsid w:val="004F471D"/>
    <w:rsid w:val="004F4DD3"/>
    <w:rsid w:val="00503E9F"/>
    <w:rsid w:val="00504B35"/>
    <w:rsid w:val="00505C2C"/>
    <w:rsid w:val="00505E68"/>
    <w:rsid w:val="005120DA"/>
    <w:rsid w:val="00525D14"/>
    <w:rsid w:val="0053261D"/>
    <w:rsid w:val="005340C6"/>
    <w:rsid w:val="005401BB"/>
    <w:rsid w:val="00541388"/>
    <w:rsid w:val="00541713"/>
    <w:rsid w:val="00574761"/>
    <w:rsid w:val="00574830"/>
    <w:rsid w:val="0057747A"/>
    <w:rsid w:val="00580B7D"/>
    <w:rsid w:val="00582743"/>
    <w:rsid w:val="005834FD"/>
    <w:rsid w:val="00585C10"/>
    <w:rsid w:val="005879F3"/>
    <w:rsid w:val="00590659"/>
    <w:rsid w:val="00592EDB"/>
    <w:rsid w:val="00596CD1"/>
    <w:rsid w:val="00597D12"/>
    <w:rsid w:val="005A37D5"/>
    <w:rsid w:val="005A54E7"/>
    <w:rsid w:val="005B0E51"/>
    <w:rsid w:val="005C50BE"/>
    <w:rsid w:val="005D0BFB"/>
    <w:rsid w:val="005D14ED"/>
    <w:rsid w:val="005D1B37"/>
    <w:rsid w:val="005D7C76"/>
    <w:rsid w:val="005E0E62"/>
    <w:rsid w:val="005E0EDF"/>
    <w:rsid w:val="005E5D43"/>
    <w:rsid w:val="005F262E"/>
    <w:rsid w:val="005F3779"/>
    <w:rsid w:val="005F4512"/>
    <w:rsid w:val="006012F5"/>
    <w:rsid w:val="00616DC7"/>
    <w:rsid w:val="00617286"/>
    <w:rsid w:val="00623205"/>
    <w:rsid w:val="00626F89"/>
    <w:rsid w:val="00627BC7"/>
    <w:rsid w:val="00635D79"/>
    <w:rsid w:val="00645636"/>
    <w:rsid w:val="00646558"/>
    <w:rsid w:val="006466CF"/>
    <w:rsid w:val="00646C0F"/>
    <w:rsid w:val="00647D72"/>
    <w:rsid w:val="00654D62"/>
    <w:rsid w:val="00656D08"/>
    <w:rsid w:val="00671A91"/>
    <w:rsid w:val="00683518"/>
    <w:rsid w:val="006944F5"/>
    <w:rsid w:val="00695044"/>
    <w:rsid w:val="00695063"/>
    <w:rsid w:val="00697680"/>
    <w:rsid w:val="006A01F3"/>
    <w:rsid w:val="006A23A5"/>
    <w:rsid w:val="006A49E6"/>
    <w:rsid w:val="006B0FB2"/>
    <w:rsid w:val="006B6042"/>
    <w:rsid w:val="006B6C93"/>
    <w:rsid w:val="006B7F23"/>
    <w:rsid w:val="006C0799"/>
    <w:rsid w:val="006C2360"/>
    <w:rsid w:val="006C5422"/>
    <w:rsid w:val="006D5BCF"/>
    <w:rsid w:val="006E0C91"/>
    <w:rsid w:val="006E66ED"/>
    <w:rsid w:val="006F15A1"/>
    <w:rsid w:val="006F1B88"/>
    <w:rsid w:val="006F23DD"/>
    <w:rsid w:val="006F43EC"/>
    <w:rsid w:val="00701CFC"/>
    <w:rsid w:val="0070721D"/>
    <w:rsid w:val="00712E49"/>
    <w:rsid w:val="00714A5B"/>
    <w:rsid w:val="00716F30"/>
    <w:rsid w:val="0074073D"/>
    <w:rsid w:val="0074153A"/>
    <w:rsid w:val="00742D0B"/>
    <w:rsid w:val="007432AA"/>
    <w:rsid w:val="00744702"/>
    <w:rsid w:val="00747DCD"/>
    <w:rsid w:val="0076576C"/>
    <w:rsid w:val="00770682"/>
    <w:rsid w:val="007720E6"/>
    <w:rsid w:val="00772C33"/>
    <w:rsid w:val="0078164D"/>
    <w:rsid w:val="0078284C"/>
    <w:rsid w:val="0078668B"/>
    <w:rsid w:val="007A6999"/>
    <w:rsid w:val="007C23A2"/>
    <w:rsid w:val="007C4BA0"/>
    <w:rsid w:val="007C4C13"/>
    <w:rsid w:val="007C6040"/>
    <w:rsid w:val="007D2291"/>
    <w:rsid w:val="007D263A"/>
    <w:rsid w:val="007D290F"/>
    <w:rsid w:val="007D2A62"/>
    <w:rsid w:val="007E6ADE"/>
    <w:rsid w:val="007E7D79"/>
    <w:rsid w:val="007F3CEC"/>
    <w:rsid w:val="007F7D13"/>
    <w:rsid w:val="00801434"/>
    <w:rsid w:val="008037AC"/>
    <w:rsid w:val="00807156"/>
    <w:rsid w:val="00810191"/>
    <w:rsid w:val="008114DE"/>
    <w:rsid w:val="00812B43"/>
    <w:rsid w:val="008165B5"/>
    <w:rsid w:val="00820C86"/>
    <w:rsid w:val="008332DB"/>
    <w:rsid w:val="00833FD9"/>
    <w:rsid w:val="00840957"/>
    <w:rsid w:val="00845109"/>
    <w:rsid w:val="00851591"/>
    <w:rsid w:val="00861214"/>
    <w:rsid w:val="008632B0"/>
    <w:rsid w:val="008632F8"/>
    <w:rsid w:val="00864E2A"/>
    <w:rsid w:val="00866953"/>
    <w:rsid w:val="00866FE8"/>
    <w:rsid w:val="00867A62"/>
    <w:rsid w:val="00873E4D"/>
    <w:rsid w:val="0087692C"/>
    <w:rsid w:val="00877BEA"/>
    <w:rsid w:val="008844DC"/>
    <w:rsid w:val="00884BEF"/>
    <w:rsid w:val="00884E49"/>
    <w:rsid w:val="00892E8F"/>
    <w:rsid w:val="00895C7B"/>
    <w:rsid w:val="008A05B9"/>
    <w:rsid w:val="008A28CF"/>
    <w:rsid w:val="008A5034"/>
    <w:rsid w:val="008B0CF3"/>
    <w:rsid w:val="008B318B"/>
    <w:rsid w:val="008B3A7F"/>
    <w:rsid w:val="008B77FB"/>
    <w:rsid w:val="008C6F55"/>
    <w:rsid w:val="008D0241"/>
    <w:rsid w:val="008D0590"/>
    <w:rsid w:val="008D0A4D"/>
    <w:rsid w:val="008D7AA6"/>
    <w:rsid w:val="008E70DF"/>
    <w:rsid w:val="008F05CF"/>
    <w:rsid w:val="00902480"/>
    <w:rsid w:val="009037D9"/>
    <w:rsid w:val="00915EF2"/>
    <w:rsid w:val="0091751C"/>
    <w:rsid w:val="00917CCE"/>
    <w:rsid w:val="00920F79"/>
    <w:rsid w:val="0092199A"/>
    <w:rsid w:val="0092336E"/>
    <w:rsid w:val="00923C27"/>
    <w:rsid w:val="00925B24"/>
    <w:rsid w:val="0093332D"/>
    <w:rsid w:val="0093580A"/>
    <w:rsid w:val="009442AC"/>
    <w:rsid w:val="0094585F"/>
    <w:rsid w:val="00952DB7"/>
    <w:rsid w:val="0095446D"/>
    <w:rsid w:val="00962122"/>
    <w:rsid w:val="0096411E"/>
    <w:rsid w:val="0097216D"/>
    <w:rsid w:val="00974429"/>
    <w:rsid w:val="009755F3"/>
    <w:rsid w:val="0098725C"/>
    <w:rsid w:val="00987B81"/>
    <w:rsid w:val="00992874"/>
    <w:rsid w:val="009936C1"/>
    <w:rsid w:val="009A2740"/>
    <w:rsid w:val="009A2B0D"/>
    <w:rsid w:val="009A3F15"/>
    <w:rsid w:val="009B0820"/>
    <w:rsid w:val="009B16D2"/>
    <w:rsid w:val="009B2031"/>
    <w:rsid w:val="009C041D"/>
    <w:rsid w:val="009C15E9"/>
    <w:rsid w:val="009D0C64"/>
    <w:rsid w:val="009D6366"/>
    <w:rsid w:val="009E02DC"/>
    <w:rsid w:val="009E50A6"/>
    <w:rsid w:val="009E5334"/>
    <w:rsid w:val="009E7305"/>
    <w:rsid w:val="009F3CF9"/>
    <w:rsid w:val="009F7450"/>
    <w:rsid w:val="00A0616A"/>
    <w:rsid w:val="00A07D86"/>
    <w:rsid w:val="00A14387"/>
    <w:rsid w:val="00A15B7A"/>
    <w:rsid w:val="00A16DB0"/>
    <w:rsid w:val="00A210A5"/>
    <w:rsid w:val="00A2518F"/>
    <w:rsid w:val="00A32DFE"/>
    <w:rsid w:val="00A420C1"/>
    <w:rsid w:val="00A42637"/>
    <w:rsid w:val="00A56C02"/>
    <w:rsid w:val="00A60642"/>
    <w:rsid w:val="00A6072F"/>
    <w:rsid w:val="00A62B6E"/>
    <w:rsid w:val="00A63EF9"/>
    <w:rsid w:val="00A67A1B"/>
    <w:rsid w:val="00A72837"/>
    <w:rsid w:val="00A737F2"/>
    <w:rsid w:val="00A7525D"/>
    <w:rsid w:val="00A840CD"/>
    <w:rsid w:val="00A840EC"/>
    <w:rsid w:val="00A87AC5"/>
    <w:rsid w:val="00A95C38"/>
    <w:rsid w:val="00AA02A3"/>
    <w:rsid w:val="00AA0CA9"/>
    <w:rsid w:val="00AA1E3C"/>
    <w:rsid w:val="00AA5037"/>
    <w:rsid w:val="00AA7B7C"/>
    <w:rsid w:val="00AB17F9"/>
    <w:rsid w:val="00AB2554"/>
    <w:rsid w:val="00AB72A4"/>
    <w:rsid w:val="00AC4956"/>
    <w:rsid w:val="00AC5DCC"/>
    <w:rsid w:val="00AE1FB6"/>
    <w:rsid w:val="00AE44AD"/>
    <w:rsid w:val="00AE604B"/>
    <w:rsid w:val="00B04C56"/>
    <w:rsid w:val="00B053F0"/>
    <w:rsid w:val="00B1085E"/>
    <w:rsid w:val="00B1623C"/>
    <w:rsid w:val="00B17548"/>
    <w:rsid w:val="00B22925"/>
    <w:rsid w:val="00B2775D"/>
    <w:rsid w:val="00B30C10"/>
    <w:rsid w:val="00B318DB"/>
    <w:rsid w:val="00B3568B"/>
    <w:rsid w:val="00B36509"/>
    <w:rsid w:val="00B36CF5"/>
    <w:rsid w:val="00B408C9"/>
    <w:rsid w:val="00B45941"/>
    <w:rsid w:val="00B469A2"/>
    <w:rsid w:val="00B46EA7"/>
    <w:rsid w:val="00B524BC"/>
    <w:rsid w:val="00B62A68"/>
    <w:rsid w:val="00B64395"/>
    <w:rsid w:val="00B65D49"/>
    <w:rsid w:val="00B66519"/>
    <w:rsid w:val="00B75F5D"/>
    <w:rsid w:val="00B81227"/>
    <w:rsid w:val="00B8537C"/>
    <w:rsid w:val="00B87483"/>
    <w:rsid w:val="00B978B9"/>
    <w:rsid w:val="00BA021F"/>
    <w:rsid w:val="00BA2F2F"/>
    <w:rsid w:val="00BA37CE"/>
    <w:rsid w:val="00BA5420"/>
    <w:rsid w:val="00BB0695"/>
    <w:rsid w:val="00BB1FAE"/>
    <w:rsid w:val="00BB3F4E"/>
    <w:rsid w:val="00BB50EF"/>
    <w:rsid w:val="00BB64F8"/>
    <w:rsid w:val="00BB6AF8"/>
    <w:rsid w:val="00BC2106"/>
    <w:rsid w:val="00BC314B"/>
    <w:rsid w:val="00BC5197"/>
    <w:rsid w:val="00BC59D9"/>
    <w:rsid w:val="00BD3E4B"/>
    <w:rsid w:val="00BD42FB"/>
    <w:rsid w:val="00BD69EF"/>
    <w:rsid w:val="00BE328E"/>
    <w:rsid w:val="00BF298D"/>
    <w:rsid w:val="00BF4A83"/>
    <w:rsid w:val="00BF5C2F"/>
    <w:rsid w:val="00BF6898"/>
    <w:rsid w:val="00BF73A3"/>
    <w:rsid w:val="00C03CE7"/>
    <w:rsid w:val="00C0470E"/>
    <w:rsid w:val="00C04984"/>
    <w:rsid w:val="00C07478"/>
    <w:rsid w:val="00C0761D"/>
    <w:rsid w:val="00C141B4"/>
    <w:rsid w:val="00C141B9"/>
    <w:rsid w:val="00C1747E"/>
    <w:rsid w:val="00C2064A"/>
    <w:rsid w:val="00C2390A"/>
    <w:rsid w:val="00C31991"/>
    <w:rsid w:val="00C361CB"/>
    <w:rsid w:val="00C36B97"/>
    <w:rsid w:val="00C403E6"/>
    <w:rsid w:val="00C41515"/>
    <w:rsid w:val="00C41F31"/>
    <w:rsid w:val="00C4673E"/>
    <w:rsid w:val="00C5669B"/>
    <w:rsid w:val="00C63108"/>
    <w:rsid w:val="00C643D7"/>
    <w:rsid w:val="00C64BEE"/>
    <w:rsid w:val="00C702AC"/>
    <w:rsid w:val="00C719C8"/>
    <w:rsid w:val="00C727F6"/>
    <w:rsid w:val="00C73F93"/>
    <w:rsid w:val="00C77566"/>
    <w:rsid w:val="00C82CC2"/>
    <w:rsid w:val="00C86AC2"/>
    <w:rsid w:val="00C87B0F"/>
    <w:rsid w:val="00C907C2"/>
    <w:rsid w:val="00C93F3D"/>
    <w:rsid w:val="00C94CCF"/>
    <w:rsid w:val="00CA5C63"/>
    <w:rsid w:val="00CA7407"/>
    <w:rsid w:val="00CA7BDE"/>
    <w:rsid w:val="00CA7D10"/>
    <w:rsid w:val="00CB3005"/>
    <w:rsid w:val="00CB34F3"/>
    <w:rsid w:val="00CB671D"/>
    <w:rsid w:val="00CC2897"/>
    <w:rsid w:val="00CF0C9F"/>
    <w:rsid w:val="00CF46C7"/>
    <w:rsid w:val="00CF5858"/>
    <w:rsid w:val="00D1038D"/>
    <w:rsid w:val="00D121BD"/>
    <w:rsid w:val="00D16369"/>
    <w:rsid w:val="00D244D0"/>
    <w:rsid w:val="00D27115"/>
    <w:rsid w:val="00D402BF"/>
    <w:rsid w:val="00D4077B"/>
    <w:rsid w:val="00D432FD"/>
    <w:rsid w:val="00D50417"/>
    <w:rsid w:val="00D54199"/>
    <w:rsid w:val="00D6706F"/>
    <w:rsid w:val="00D76AAE"/>
    <w:rsid w:val="00D82E08"/>
    <w:rsid w:val="00D83B89"/>
    <w:rsid w:val="00D83D29"/>
    <w:rsid w:val="00D849A1"/>
    <w:rsid w:val="00D858EF"/>
    <w:rsid w:val="00D8593C"/>
    <w:rsid w:val="00D9392D"/>
    <w:rsid w:val="00D9400F"/>
    <w:rsid w:val="00DA674F"/>
    <w:rsid w:val="00DB2F82"/>
    <w:rsid w:val="00DB7348"/>
    <w:rsid w:val="00DC01E3"/>
    <w:rsid w:val="00DC07D0"/>
    <w:rsid w:val="00DC58F8"/>
    <w:rsid w:val="00DD3215"/>
    <w:rsid w:val="00DD5E7C"/>
    <w:rsid w:val="00DD644B"/>
    <w:rsid w:val="00DE71C9"/>
    <w:rsid w:val="00DF26D8"/>
    <w:rsid w:val="00DF5E15"/>
    <w:rsid w:val="00DF78E1"/>
    <w:rsid w:val="00E13C13"/>
    <w:rsid w:val="00E158D6"/>
    <w:rsid w:val="00E230EF"/>
    <w:rsid w:val="00E30C11"/>
    <w:rsid w:val="00E35A98"/>
    <w:rsid w:val="00E36EF2"/>
    <w:rsid w:val="00E3778C"/>
    <w:rsid w:val="00E50157"/>
    <w:rsid w:val="00E51760"/>
    <w:rsid w:val="00E66C87"/>
    <w:rsid w:val="00E67432"/>
    <w:rsid w:val="00E679C9"/>
    <w:rsid w:val="00E7032D"/>
    <w:rsid w:val="00E71A75"/>
    <w:rsid w:val="00E72FA2"/>
    <w:rsid w:val="00E74228"/>
    <w:rsid w:val="00E771C4"/>
    <w:rsid w:val="00E800D9"/>
    <w:rsid w:val="00E81818"/>
    <w:rsid w:val="00E83653"/>
    <w:rsid w:val="00E849F5"/>
    <w:rsid w:val="00E8766A"/>
    <w:rsid w:val="00E9271B"/>
    <w:rsid w:val="00E95BBB"/>
    <w:rsid w:val="00E96331"/>
    <w:rsid w:val="00E971B0"/>
    <w:rsid w:val="00E97464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EF6A49"/>
    <w:rsid w:val="00F05B6F"/>
    <w:rsid w:val="00F13365"/>
    <w:rsid w:val="00F236BC"/>
    <w:rsid w:val="00F23B20"/>
    <w:rsid w:val="00F34CC7"/>
    <w:rsid w:val="00F36C9D"/>
    <w:rsid w:val="00F404AB"/>
    <w:rsid w:val="00F42977"/>
    <w:rsid w:val="00F441ED"/>
    <w:rsid w:val="00F5277E"/>
    <w:rsid w:val="00F537BF"/>
    <w:rsid w:val="00F5530D"/>
    <w:rsid w:val="00F66E69"/>
    <w:rsid w:val="00F67D77"/>
    <w:rsid w:val="00F72658"/>
    <w:rsid w:val="00F81299"/>
    <w:rsid w:val="00F92BE9"/>
    <w:rsid w:val="00FA3F96"/>
    <w:rsid w:val="00FB4506"/>
    <w:rsid w:val="00FB5801"/>
    <w:rsid w:val="00FB6BFE"/>
    <w:rsid w:val="00FD78B0"/>
    <w:rsid w:val="00FE0CD1"/>
    <w:rsid w:val="00FE392D"/>
    <w:rsid w:val="00FE63A4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04D6D46"/>
  <w15:docId w15:val="{DFC4F422-9868-405F-AD45-F93C1F08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customStyle="1" w:styleId="Default">
    <w:name w:val="Default"/>
    <w:rsid w:val="00CC28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CD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4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CD1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387</Words>
  <Characters>2210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2592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2173</cp:revision>
  <cp:lastPrinted>2021-06-08T06:39:00Z</cp:lastPrinted>
  <dcterms:created xsi:type="dcterms:W3CDTF">2019-09-04T05:01:00Z</dcterms:created>
  <dcterms:modified xsi:type="dcterms:W3CDTF">2023-02-13T23:32:00Z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