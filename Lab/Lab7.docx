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98B77" w14:textId="52920777" w:rsidR="006F6036" w:rsidRDefault="006F6036" w:rsidP="006F6036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  <w:r w:rsidRPr="00BB7FFA">
        <w:rPr>
          <w:rStyle w:val="Heading1Char"/>
          <w:rFonts w:eastAsia="TimesNewRomanPS-BoldMT" w:cs="SimSun"/>
          <w:b/>
          <w:bCs/>
          <w:noProof/>
          <w:color w:val="000000"/>
          <w:sz w:val="32"/>
          <w:szCs w:val="32"/>
          <w:u w:val="none"/>
        </w:rPr>
        <w:drawing>
          <wp:inline distT="0" distB="0" distL="0" distR="0" wp14:anchorId="07F81652" wp14:editId="537D0335">
            <wp:extent cx="454645" cy="457200"/>
            <wp:effectExtent l="0" t="0" r="3175" b="0"/>
            <wp:docPr id="3" name="Picture 3" descr="A blue and yellow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yellow 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87" cy="478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ab/>
        <w:t xml:space="preserve">         </w:t>
      </w:r>
      <w:r w:rsidR="00030094"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 xml:space="preserve"> </w:t>
      </w:r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>San Francisco Bay University</w:t>
      </w:r>
    </w:p>
    <w:p w14:paraId="374F5F46" w14:textId="77777777" w:rsidR="006F6036" w:rsidRDefault="006F6036" w:rsidP="006F6036">
      <w:pPr>
        <w:jc w:val="center"/>
        <w:rPr>
          <w:rFonts w:eastAsia="TimesNewRomanPS-BoldMT" w:cs="SimSun"/>
          <w:b/>
          <w:bCs/>
          <w:szCs w:val="28"/>
        </w:rPr>
      </w:pPr>
    </w:p>
    <w:p w14:paraId="5E87CCC3" w14:textId="47299BDA" w:rsidR="006F6036" w:rsidRDefault="006F6036" w:rsidP="006F6036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Lab </w:t>
      </w:r>
      <w:r w:rsidR="00AA7E44">
        <w:rPr>
          <w:b/>
          <w:bCs/>
          <w:szCs w:val="28"/>
          <w:lang w:eastAsia="zh-CN"/>
        </w:rPr>
        <w:t>7</w:t>
      </w:r>
      <w:r>
        <w:rPr>
          <w:b/>
          <w:bCs/>
          <w:szCs w:val="28"/>
        </w:rPr>
        <w:t xml:space="preserve"> Basic Programming Questions in C Language </w:t>
      </w:r>
    </w:p>
    <w:p w14:paraId="1AC741CA" w14:textId="77777777" w:rsidR="006F6036" w:rsidRDefault="006F6036" w:rsidP="006F6036">
      <w:pPr>
        <w:jc w:val="center"/>
        <w:rPr>
          <w:rFonts w:eastAsia="TimesNewRomanPS-BoldMT" w:cs="SimSun"/>
          <w:b/>
          <w:bCs/>
          <w:szCs w:val="28"/>
        </w:rPr>
      </w:pPr>
    </w:p>
    <w:p w14:paraId="693399E7" w14:textId="4059A876" w:rsidR="006F6036" w:rsidRDefault="006F6036" w:rsidP="006F6036">
      <w:pPr>
        <w:ind w:left="5760"/>
        <w:rPr>
          <w:rFonts w:eastAsia="TimesNewRomanPS-BoldMT" w:cs="SimSun"/>
          <w:b/>
          <w:bCs/>
          <w:szCs w:val="28"/>
        </w:rPr>
      </w:pPr>
      <w:r>
        <w:rPr>
          <w:rFonts w:eastAsia="TimesNewRomanPS-BoldMT" w:cs="SimSun"/>
          <w:b/>
          <w:bCs/>
          <w:szCs w:val="28"/>
        </w:rPr>
        <w:t xml:space="preserve">         Due day: </w:t>
      </w:r>
      <w:r w:rsidR="004E4E5A">
        <w:rPr>
          <w:rFonts w:eastAsia="TimesNewRomanPS-BoldMT" w:cs="SimSun"/>
          <w:b/>
          <w:bCs/>
          <w:szCs w:val="28"/>
        </w:rPr>
        <w:t>3</w:t>
      </w:r>
      <w:r>
        <w:rPr>
          <w:rFonts w:eastAsia="TimesNewRomanPS-BoldMT" w:cs="SimSun"/>
          <w:b/>
          <w:bCs/>
          <w:szCs w:val="28"/>
        </w:rPr>
        <w:t>/1</w:t>
      </w:r>
      <w:r w:rsidR="004E4E5A">
        <w:rPr>
          <w:rFonts w:eastAsia="TimesNewRomanPS-BoldMT" w:cs="SimSun"/>
          <w:b/>
          <w:bCs/>
          <w:szCs w:val="28"/>
        </w:rPr>
        <w:t>5</w:t>
      </w:r>
      <w:r>
        <w:rPr>
          <w:rFonts w:eastAsia="TimesNewRomanPS-BoldMT" w:cs="SimSun"/>
          <w:b/>
          <w:bCs/>
          <w:szCs w:val="28"/>
        </w:rPr>
        <w:t>/2023</w:t>
      </w:r>
    </w:p>
    <w:p w14:paraId="7BA4239B" w14:textId="77777777" w:rsidR="006F6036" w:rsidRDefault="006F6036" w:rsidP="006F6036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62F6F8B4" w14:textId="77777777" w:rsidR="006F6036" w:rsidRDefault="006F6036" w:rsidP="006F6036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 w14:paraId="37AFF3EC" w14:textId="77777777" w:rsidR="006F6036" w:rsidRDefault="006F6036" w:rsidP="006F6036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742D791A" w14:textId="77777777" w:rsidR="006F6036" w:rsidRDefault="006F6036" w:rsidP="006F6036">
      <w:pPr>
        <w:numPr>
          <w:ilvl w:val="0"/>
          <w:numId w:val="9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Push the source code to Github or piazza platform.</w:t>
      </w:r>
    </w:p>
    <w:p w14:paraId="0F8BC885" w14:textId="77777777" w:rsidR="006F6036" w:rsidRDefault="006F6036" w:rsidP="006F6036">
      <w:pPr>
        <w:numPr>
          <w:ilvl w:val="0"/>
          <w:numId w:val="9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Please follow the code style rule like programs on handout.</w:t>
      </w:r>
    </w:p>
    <w:p w14:paraId="0098435A" w14:textId="77777777" w:rsidR="006F6036" w:rsidRDefault="006F6036" w:rsidP="006F6036">
      <w:pPr>
        <w:numPr>
          <w:ilvl w:val="0"/>
          <w:numId w:val="9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Overdue homework submission could not be accepted.</w:t>
      </w:r>
    </w:p>
    <w:p w14:paraId="6C5C8D8A" w14:textId="77777777" w:rsidR="006F6036" w:rsidRDefault="006F6036" w:rsidP="006F6036">
      <w:pPr>
        <w:pStyle w:val="NoSpacing"/>
        <w:ind w:left="270" w:hanging="270"/>
        <w:rPr>
          <w:rFonts w:eastAsia="TimesNewRomanPS-BoldMT" w:cs="SimSun"/>
          <w:b/>
          <w:bCs/>
          <w:lang w:eastAsia="zh-CN"/>
        </w:rPr>
      </w:pPr>
      <w:r>
        <w:rPr>
          <w:rFonts w:eastAsia="TimesNewRomanPS-BoldMT" w:cs="SimSun"/>
          <w:b/>
          <w:bCs/>
          <w:lang w:eastAsia="zh-CN"/>
        </w:rPr>
        <w:t>4. Takes academic honesty and integrity seriously (Zero Tolerance of Cheating &amp; Plagiarism)</w:t>
      </w:r>
    </w:p>
    <w:p w14:paraId="3C86A4AF" w14:textId="77777777" w:rsidR="00C87B0F" w:rsidRPr="005D14ED" w:rsidRDefault="00C87B0F" w:rsidP="005D14ED">
      <w:pPr>
        <w:spacing w:line="305" w:lineRule="atLeast"/>
        <w:ind w:left="360"/>
        <w:rPr>
          <w:rFonts w:eastAsia="Times New Roman"/>
          <w:b/>
          <w:szCs w:val="26"/>
        </w:rPr>
      </w:pPr>
    </w:p>
    <w:p w14:paraId="1468B308" w14:textId="77777777" w:rsidR="00A14387" w:rsidRDefault="00A14387">
      <w:pPr>
        <w:rPr>
          <w:sz w:val="20"/>
          <w:szCs w:val="20"/>
          <w:lang w:eastAsia="zh-CN"/>
        </w:rPr>
      </w:pPr>
    </w:p>
    <w:p w14:paraId="0FA8EB23" w14:textId="77777777" w:rsidR="00074BD7" w:rsidRPr="00074BD7" w:rsidRDefault="00074BD7" w:rsidP="00074BD7">
      <w:pPr>
        <w:numPr>
          <w:ilvl w:val="0"/>
          <w:numId w:val="5"/>
        </w:numPr>
        <w:spacing w:line="305" w:lineRule="atLeast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F</w:t>
      </w:r>
      <w:r w:rsidRPr="00074BD7">
        <w:rPr>
          <w:rFonts w:eastAsia="Times New Roman"/>
          <w:sz w:val="26"/>
          <w:szCs w:val="26"/>
        </w:rPr>
        <w:t>ind multiplication of two matrices.</w:t>
      </w:r>
    </w:p>
    <w:p w14:paraId="5E515E27" w14:textId="77777777" w:rsidR="00FA4A5F" w:rsidRPr="00AF1F83" w:rsidRDefault="00FA4A5F" w:rsidP="00AF1F83">
      <w:pPr>
        <w:autoSpaceDE w:val="0"/>
        <w:autoSpaceDN w:val="0"/>
        <w:adjustRightInd w:val="0"/>
        <w:rPr>
          <w:bCs/>
          <w:i/>
          <w:sz w:val="22"/>
          <w:szCs w:val="22"/>
          <w:lang w:eastAsia="zh-CN"/>
        </w:rPr>
      </w:pPr>
    </w:p>
    <w:p w14:paraId="7295E019" w14:textId="77777777" w:rsidR="009C7CBD" w:rsidRDefault="009C7CBD" w:rsidP="009C7CBD">
      <w:pPr>
        <w:pStyle w:val="ListParagraph"/>
        <w:autoSpaceDE w:val="0"/>
        <w:autoSpaceDN w:val="0"/>
        <w:adjustRightInd w:val="0"/>
        <w:rPr>
          <w:bCs/>
          <w:i/>
          <w:sz w:val="22"/>
          <w:szCs w:val="22"/>
          <w:lang w:eastAsia="zh-CN"/>
        </w:rPr>
      </w:pPr>
      <w:r w:rsidRPr="009C7CBD">
        <w:rPr>
          <w:bCs/>
          <w:i/>
          <w:sz w:val="22"/>
          <w:szCs w:val="22"/>
          <w:lang w:eastAsia="zh-CN"/>
        </w:rPr>
        <w:t>Output:</w:t>
      </w:r>
    </w:p>
    <w:p w14:paraId="7AC3086E" w14:textId="77777777" w:rsidR="00395648" w:rsidRPr="009C7CBD" w:rsidRDefault="00395648" w:rsidP="009C7CBD">
      <w:pPr>
        <w:pStyle w:val="ListParagraph"/>
        <w:autoSpaceDE w:val="0"/>
        <w:autoSpaceDN w:val="0"/>
        <w:adjustRightInd w:val="0"/>
        <w:rPr>
          <w:bCs/>
          <w:i/>
          <w:sz w:val="22"/>
          <w:szCs w:val="22"/>
          <w:lang w:eastAsia="zh-CN"/>
        </w:rPr>
      </w:pPr>
    </w:p>
    <w:p w14:paraId="27274CCA" w14:textId="77777777" w:rsidR="009C7CBD" w:rsidRDefault="002C7C28" w:rsidP="009C7CBD">
      <w:pPr>
        <w:pStyle w:val="ListParagraph"/>
        <w:autoSpaceDE w:val="0"/>
        <w:autoSpaceDN w:val="0"/>
        <w:adjustRightInd w:val="0"/>
        <w:rPr>
          <w:i/>
          <w:sz w:val="22"/>
          <w:szCs w:val="22"/>
          <w:lang w:eastAsia="zh-CN"/>
        </w:rPr>
      </w:pPr>
      <w:r>
        <w:rPr>
          <w:i/>
          <w:sz w:val="22"/>
          <w:szCs w:val="22"/>
          <w:lang w:eastAsia="zh-CN"/>
        </w:rPr>
        <w:t>E</w:t>
      </w:r>
      <w:r w:rsidR="00F42804">
        <w:rPr>
          <w:i/>
          <w:sz w:val="22"/>
          <w:szCs w:val="22"/>
          <w:lang w:eastAsia="zh-CN"/>
        </w:rPr>
        <w:t xml:space="preserve">nter </w:t>
      </w:r>
      <w:r>
        <w:rPr>
          <w:i/>
          <w:sz w:val="22"/>
          <w:szCs w:val="22"/>
          <w:lang w:eastAsia="zh-CN"/>
        </w:rPr>
        <w:t>2-dimensional array size</w:t>
      </w:r>
      <w:r w:rsidR="00F42804">
        <w:rPr>
          <w:i/>
          <w:sz w:val="22"/>
          <w:szCs w:val="22"/>
          <w:lang w:eastAsia="zh-CN"/>
        </w:rPr>
        <w:t xml:space="preserve">: 2 </w:t>
      </w:r>
      <w:r w:rsidR="00084830">
        <w:rPr>
          <w:i/>
          <w:sz w:val="22"/>
          <w:szCs w:val="22"/>
          <w:lang w:eastAsia="zh-CN"/>
        </w:rPr>
        <w:t xml:space="preserve"> </w:t>
      </w:r>
      <w:r w:rsidR="00F42804">
        <w:rPr>
          <w:i/>
          <w:sz w:val="22"/>
          <w:szCs w:val="22"/>
          <w:lang w:eastAsia="zh-CN"/>
        </w:rPr>
        <w:t>3</w:t>
      </w:r>
    </w:p>
    <w:p w14:paraId="29B9995B" w14:textId="77777777" w:rsidR="00F42804" w:rsidRDefault="002C7C28" w:rsidP="009C7CBD">
      <w:pPr>
        <w:pStyle w:val="ListParagraph"/>
        <w:autoSpaceDE w:val="0"/>
        <w:autoSpaceDN w:val="0"/>
        <w:adjustRightInd w:val="0"/>
        <w:rPr>
          <w:i/>
          <w:sz w:val="22"/>
          <w:szCs w:val="22"/>
          <w:lang w:eastAsia="zh-CN"/>
        </w:rPr>
      </w:pPr>
      <w:r>
        <w:rPr>
          <w:i/>
          <w:sz w:val="22"/>
          <w:szCs w:val="22"/>
          <w:lang w:eastAsia="zh-CN"/>
        </w:rPr>
        <w:t>E</w:t>
      </w:r>
      <w:r w:rsidR="00F42804">
        <w:rPr>
          <w:i/>
          <w:sz w:val="22"/>
          <w:szCs w:val="22"/>
          <w:lang w:eastAsia="zh-CN"/>
        </w:rPr>
        <w:t xml:space="preserve">nter </w:t>
      </w:r>
      <w:r w:rsidR="000D79AA">
        <w:rPr>
          <w:i/>
          <w:sz w:val="22"/>
          <w:szCs w:val="22"/>
          <w:lang w:eastAsia="zh-CN"/>
        </w:rPr>
        <w:t xml:space="preserve">numbers for each element in </w:t>
      </w:r>
      <w:r w:rsidR="00084830">
        <w:rPr>
          <w:i/>
          <w:sz w:val="22"/>
          <w:szCs w:val="22"/>
          <w:lang w:eastAsia="zh-CN"/>
        </w:rPr>
        <w:t xml:space="preserve">two arrays: </w:t>
      </w:r>
    </w:p>
    <w:p w14:paraId="503D05D5" w14:textId="77777777" w:rsidR="00084830" w:rsidRPr="009C7CBD" w:rsidRDefault="006A142B" w:rsidP="009C7CBD">
      <w:pPr>
        <w:pStyle w:val="ListParagraph"/>
        <w:autoSpaceDE w:val="0"/>
        <w:autoSpaceDN w:val="0"/>
        <w:adjustRightInd w:val="0"/>
        <w:rPr>
          <w:i/>
          <w:sz w:val="22"/>
          <w:szCs w:val="22"/>
          <w:lang w:eastAsia="zh-CN"/>
        </w:rPr>
      </w:pPr>
      <w:r>
        <w:rPr>
          <w:i/>
          <w:sz w:val="22"/>
          <w:szCs w:val="22"/>
          <w:lang w:eastAsia="zh-CN"/>
        </w:rPr>
        <w:t xml:space="preserve">1 2 3 </w:t>
      </w:r>
      <w:r w:rsidR="00D77548">
        <w:rPr>
          <w:i/>
          <w:sz w:val="22"/>
          <w:szCs w:val="22"/>
          <w:lang w:eastAsia="zh-CN"/>
        </w:rPr>
        <w:t xml:space="preserve">4 5 6 </w:t>
      </w:r>
      <w:r>
        <w:rPr>
          <w:i/>
          <w:sz w:val="22"/>
          <w:szCs w:val="22"/>
          <w:lang w:eastAsia="zh-CN"/>
        </w:rPr>
        <w:t>1 4 2 5 3 6</w:t>
      </w:r>
    </w:p>
    <w:p w14:paraId="5015AB0C" w14:textId="77777777" w:rsidR="009C7CBD" w:rsidRPr="009C7CBD" w:rsidRDefault="009C7CBD" w:rsidP="009C7CBD">
      <w:pPr>
        <w:pStyle w:val="ListParagraph"/>
        <w:autoSpaceDE w:val="0"/>
        <w:autoSpaceDN w:val="0"/>
        <w:adjustRightInd w:val="0"/>
        <w:rPr>
          <w:i/>
          <w:sz w:val="22"/>
          <w:szCs w:val="22"/>
          <w:lang w:eastAsia="zh-CN"/>
        </w:rPr>
      </w:pPr>
    </w:p>
    <w:p w14:paraId="6A4FD010" w14:textId="77777777" w:rsidR="00FA3858" w:rsidRDefault="00FA3858" w:rsidP="009C7CBD">
      <w:pPr>
        <w:pStyle w:val="ListParagraph"/>
        <w:autoSpaceDE w:val="0"/>
        <w:autoSpaceDN w:val="0"/>
        <w:adjustRightInd w:val="0"/>
        <w:rPr>
          <w:i/>
          <w:sz w:val="22"/>
          <w:szCs w:val="22"/>
          <w:lang w:eastAsia="zh-CN"/>
        </w:rPr>
      </w:pPr>
      <w:r>
        <w:rPr>
          <w:i/>
          <w:sz w:val="22"/>
          <w:szCs w:val="22"/>
          <w:lang w:eastAsia="zh-CN"/>
        </w:rPr>
        <w:t>Result after multiplication of two arrays:</w:t>
      </w:r>
    </w:p>
    <w:p w14:paraId="12EDD473" w14:textId="77777777" w:rsidR="0087182E" w:rsidRPr="0087182E" w:rsidRDefault="0087182E" w:rsidP="0087182E">
      <w:pPr>
        <w:autoSpaceDE w:val="0"/>
        <w:autoSpaceDN w:val="0"/>
        <w:adjustRightInd w:val="0"/>
        <w:rPr>
          <w:i/>
          <w:sz w:val="22"/>
          <w:szCs w:val="22"/>
          <w:lang w:eastAsia="zh-CN"/>
        </w:rPr>
      </w:pPr>
      <w:r>
        <w:rPr>
          <w:i/>
          <w:sz w:val="22"/>
          <w:szCs w:val="22"/>
          <w:lang w:eastAsia="zh-CN"/>
        </w:rPr>
        <w:t xml:space="preserve">  </w:t>
      </w:r>
      <w:r>
        <w:rPr>
          <w:i/>
          <w:sz w:val="22"/>
          <w:szCs w:val="22"/>
          <w:lang w:eastAsia="zh-CN"/>
        </w:rPr>
        <w:tab/>
        <w:t>14 32</w:t>
      </w:r>
      <w:r w:rsidRPr="0087182E">
        <w:rPr>
          <w:i/>
          <w:sz w:val="22"/>
          <w:szCs w:val="22"/>
          <w:lang w:eastAsia="zh-CN"/>
        </w:rPr>
        <w:t xml:space="preserve">                                                                                                                                       </w:t>
      </w:r>
    </w:p>
    <w:p w14:paraId="48FC0310" w14:textId="77777777" w:rsidR="0087182E" w:rsidRDefault="0087182E" w:rsidP="0087182E">
      <w:pPr>
        <w:autoSpaceDE w:val="0"/>
        <w:autoSpaceDN w:val="0"/>
        <w:adjustRightInd w:val="0"/>
        <w:ind w:firstLine="360"/>
        <w:rPr>
          <w:i/>
          <w:sz w:val="22"/>
          <w:szCs w:val="22"/>
          <w:lang w:eastAsia="zh-CN"/>
        </w:rPr>
      </w:pPr>
      <w:r>
        <w:rPr>
          <w:i/>
          <w:sz w:val="22"/>
          <w:szCs w:val="22"/>
          <w:lang w:eastAsia="zh-CN"/>
        </w:rPr>
        <w:t xml:space="preserve">      32 77</w:t>
      </w:r>
    </w:p>
    <w:p w14:paraId="070E5B00" w14:textId="77777777" w:rsidR="0087182E" w:rsidRDefault="0087182E" w:rsidP="0087182E">
      <w:pPr>
        <w:autoSpaceDE w:val="0"/>
        <w:autoSpaceDN w:val="0"/>
        <w:adjustRightInd w:val="0"/>
        <w:ind w:firstLine="360"/>
        <w:rPr>
          <w:i/>
          <w:sz w:val="22"/>
          <w:szCs w:val="22"/>
          <w:lang w:eastAsia="zh-CN"/>
        </w:rPr>
      </w:pPr>
    </w:p>
    <w:p w14:paraId="4CC5CED7" w14:textId="77777777" w:rsidR="00AF311A" w:rsidRPr="00FA4A94" w:rsidRDefault="0087182E" w:rsidP="000919BC">
      <w:pPr>
        <w:autoSpaceDE w:val="0"/>
        <w:autoSpaceDN w:val="0"/>
        <w:adjustRightInd w:val="0"/>
        <w:ind w:left="720"/>
        <w:rPr>
          <w:sz w:val="22"/>
          <w:szCs w:val="22"/>
          <w:lang w:eastAsia="zh-CN"/>
        </w:rPr>
      </w:pPr>
      <w:r w:rsidRPr="00B62DF3">
        <w:rPr>
          <w:color w:val="FF0000"/>
          <w:sz w:val="22"/>
          <w:szCs w:val="22"/>
          <w:lang w:eastAsia="zh-CN"/>
        </w:rPr>
        <w:t xml:space="preserve">Hint: </w:t>
      </w:r>
      <w:r w:rsidRPr="00FA4A94">
        <w:rPr>
          <w:sz w:val="22"/>
          <w:szCs w:val="22"/>
          <w:lang w:eastAsia="zh-CN"/>
        </w:rPr>
        <w:t xml:space="preserve">rule of multiplication for </w:t>
      </w:r>
      <w:r w:rsidR="002E33A8">
        <w:rPr>
          <w:sz w:val="22"/>
          <w:szCs w:val="22"/>
          <w:lang w:eastAsia="zh-CN"/>
        </w:rPr>
        <w:t xml:space="preserve">two </w:t>
      </w:r>
      <w:r w:rsidRPr="00FA4A94">
        <w:rPr>
          <w:sz w:val="22"/>
          <w:szCs w:val="22"/>
          <w:lang w:eastAsia="zh-CN"/>
        </w:rPr>
        <w:t>arrays</w:t>
      </w:r>
    </w:p>
    <w:p w14:paraId="5B9CDEA7" w14:textId="77777777" w:rsidR="00AF311A" w:rsidRDefault="00AF311A" w:rsidP="000919BC">
      <w:pPr>
        <w:autoSpaceDE w:val="0"/>
        <w:autoSpaceDN w:val="0"/>
        <w:adjustRightInd w:val="0"/>
        <w:ind w:left="720"/>
        <w:rPr>
          <w:i/>
          <w:sz w:val="22"/>
          <w:szCs w:val="22"/>
          <w:lang w:eastAsia="zh-CN"/>
        </w:rPr>
      </w:pPr>
    </w:p>
    <w:p w14:paraId="2C1690A0" w14:textId="77777777" w:rsidR="00632798" w:rsidRDefault="00D77548" w:rsidP="000919BC">
      <w:pPr>
        <w:autoSpaceDE w:val="0"/>
        <w:autoSpaceDN w:val="0"/>
        <w:adjustRightInd w:val="0"/>
        <w:ind w:left="720"/>
        <w:rPr>
          <w:i/>
          <w:sz w:val="22"/>
          <w:szCs w:val="22"/>
          <w:lang w:eastAsia="zh-CN"/>
        </w:rPr>
      </w:pPr>
      <w:r>
        <w:rPr>
          <w:i/>
          <w:noProof/>
          <w:sz w:val="22"/>
          <w:szCs w:val="22"/>
          <w:lang w:eastAsia="zh-CN"/>
        </w:rPr>
        <w:drawing>
          <wp:inline distT="0" distB="0" distL="0" distR="0" wp14:anchorId="409A8704" wp14:editId="033A6C50">
            <wp:extent cx="3085399" cy="760413"/>
            <wp:effectExtent l="0" t="0" r="127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399" cy="760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70970" w14:textId="77777777" w:rsidR="009C7CBD" w:rsidRPr="0087182E" w:rsidRDefault="00FA3858" w:rsidP="0087182E">
      <w:pPr>
        <w:autoSpaceDE w:val="0"/>
        <w:autoSpaceDN w:val="0"/>
        <w:adjustRightInd w:val="0"/>
        <w:ind w:firstLine="360"/>
        <w:rPr>
          <w:i/>
          <w:sz w:val="22"/>
          <w:szCs w:val="22"/>
          <w:lang w:eastAsia="zh-CN"/>
        </w:rPr>
      </w:pPr>
      <w:r w:rsidRPr="0087182E">
        <w:rPr>
          <w:i/>
          <w:sz w:val="22"/>
          <w:szCs w:val="22"/>
          <w:lang w:eastAsia="zh-CN"/>
        </w:rPr>
        <w:t xml:space="preserve"> </w:t>
      </w:r>
    </w:p>
    <w:p w14:paraId="20F1FA30" w14:textId="77777777" w:rsidR="00582B48" w:rsidRDefault="00582B48" w:rsidP="00582B48">
      <w:pPr>
        <w:spacing w:line="305" w:lineRule="atLeast"/>
        <w:ind w:left="720"/>
        <w:rPr>
          <w:rFonts w:eastAsia="Times New Roman"/>
          <w:sz w:val="26"/>
          <w:szCs w:val="26"/>
        </w:rPr>
      </w:pPr>
    </w:p>
    <w:p w14:paraId="7E17B782" w14:textId="77777777" w:rsidR="007670B5" w:rsidRDefault="00576A93" w:rsidP="00074BD7">
      <w:pPr>
        <w:numPr>
          <w:ilvl w:val="0"/>
          <w:numId w:val="5"/>
        </w:numPr>
        <w:spacing w:line="305" w:lineRule="atLeast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Swap two numbers by pointer</w:t>
      </w:r>
    </w:p>
    <w:p w14:paraId="6EE7FFA4" w14:textId="77777777" w:rsidR="00AF1F83" w:rsidRDefault="00AF1F83" w:rsidP="00AF1F83">
      <w:pPr>
        <w:pStyle w:val="ListParagraph"/>
        <w:autoSpaceDE w:val="0"/>
        <w:autoSpaceDN w:val="0"/>
        <w:adjustRightInd w:val="0"/>
        <w:rPr>
          <w:bCs/>
          <w:i/>
          <w:sz w:val="22"/>
          <w:szCs w:val="22"/>
          <w:lang w:eastAsia="zh-CN"/>
        </w:rPr>
      </w:pPr>
    </w:p>
    <w:p w14:paraId="55473BE0" w14:textId="77777777" w:rsidR="00AF1F83" w:rsidRDefault="00AF1F83" w:rsidP="00AF1F83">
      <w:pPr>
        <w:pStyle w:val="ListParagraph"/>
        <w:autoSpaceDE w:val="0"/>
        <w:autoSpaceDN w:val="0"/>
        <w:adjustRightInd w:val="0"/>
        <w:rPr>
          <w:bCs/>
          <w:i/>
          <w:sz w:val="22"/>
          <w:szCs w:val="22"/>
          <w:lang w:eastAsia="zh-CN"/>
        </w:rPr>
      </w:pPr>
      <w:r w:rsidRPr="009C7CBD">
        <w:rPr>
          <w:bCs/>
          <w:i/>
          <w:sz w:val="22"/>
          <w:szCs w:val="22"/>
          <w:lang w:eastAsia="zh-CN"/>
        </w:rPr>
        <w:t>Output:</w:t>
      </w:r>
    </w:p>
    <w:p w14:paraId="28D0DF9C" w14:textId="77777777" w:rsidR="007D6B33" w:rsidRPr="009C7CBD" w:rsidRDefault="007D6B33" w:rsidP="00AF1F83">
      <w:pPr>
        <w:pStyle w:val="ListParagraph"/>
        <w:autoSpaceDE w:val="0"/>
        <w:autoSpaceDN w:val="0"/>
        <w:adjustRightInd w:val="0"/>
        <w:rPr>
          <w:bCs/>
          <w:i/>
          <w:sz w:val="22"/>
          <w:szCs w:val="22"/>
          <w:lang w:eastAsia="zh-CN"/>
        </w:rPr>
      </w:pPr>
    </w:p>
    <w:p w14:paraId="701F3857" w14:textId="77777777" w:rsidR="00AF1F83" w:rsidRDefault="00AF1F83" w:rsidP="00AF1F83">
      <w:pPr>
        <w:pStyle w:val="ListParagraph"/>
        <w:autoSpaceDE w:val="0"/>
        <w:autoSpaceDN w:val="0"/>
        <w:adjustRightInd w:val="0"/>
        <w:rPr>
          <w:i/>
          <w:sz w:val="22"/>
          <w:szCs w:val="22"/>
          <w:lang w:eastAsia="zh-CN"/>
        </w:rPr>
      </w:pPr>
      <w:r>
        <w:rPr>
          <w:i/>
          <w:sz w:val="22"/>
          <w:szCs w:val="22"/>
          <w:lang w:eastAsia="zh-CN"/>
        </w:rPr>
        <w:t>Enter two numbers a &amp; b: 2  3</w:t>
      </w:r>
    </w:p>
    <w:p w14:paraId="78C1452F" w14:textId="77777777" w:rsidR="00AF1F83" w:rsidRPr="009C7CBD" w:rsidRDefault="00AF1F83" w:rsidP="00AF1F83">
      <w:pPr>
        <w:pStyle w:val="ListParagraph"/>
        <w:autoSpaceDE w:val="0"/>
        <w:autoSpaceDN w:val="0"/>
        <w:adjustRightInd w:val="0"/>
        <w:rPr>
          <w:i/>
          <w:sz w:val="22"/>
          <w:szCs w:val="22"/>
          <w:lang w:eastAsia="zh-CN"/>
        </w:rPr>
      </w:pPr>
    </w:p>
    <w:p w14:paraId="2988055A" w14:textId="77777777" w:rsidR="00AF1F83" w:rsidRDefault="00AF1F83" w:rsidP="00AF1F83">
      <w:pPr>
        <w:pStyle w:val="ListParagraph"/>
        <w:autoSpaceDE w:val="0"/>
        <w:autoSpaceDN w:val="0"/>
        <w:adjustRightInd w:val="0"/>
        <w:rPr>
          <w:i/>
          <w:sz w:val="22"/>
          <w:szCs w:val="22"/>
          <w:lang w:eastAsia="zh-CN"/>
        </w:rPr>
      </w:pPr>
      <w:r>
        <w:rPr>
          <w:i/>
          <w:sz w:val="22"/>
          <w:szCs w:val="22"/>
          <w:lang w:eastAsia="zh-CN"/>
        </w:rPr>
        <w:t>After swapping</w:t>
      </w:r>
      <w:r w:rsidR="0061047C">
        <w:rPr>
          <w:i/>
          <w:sz w:val="22"/>
          <w:szCs w:val="22"/>
          <w:lang w:eastAsia="zh-CN"/>
        </w:rPr>
        <w:t xml:space="preserve"> by pointer</w:t>
      </w:r>
      <w:r>
        <w:rPr>
          <w:i/>
          <w:sz w:val="22"/>
          <w:szCs w:val="22"/>
          <w:lang w:eastAsia="zh-CN"/>
        </w:rPr>
        <w:t>, a = 3, b=2</w:t>
      </w:r>
    </w:p>
    <w:p w14:paraId="6242091D" w14:textId="77777777" w:rsidR="00896EC8" w:rsidRDefault="00896EC8" w:rsidP="00896EC8">
      <w:pPr>
        <w:spacing w:line="305" w:lineRule="atLeast"/>
        <w:ind w:left="720"/>
        <w:rPr>
          <w:rFonts w:eastAsia="Times New Roman"/>
          <w:sz w:val="26"/>
          <w:szCs w:val="26"/>
        </w:rPr>
      </w:pPr>
    </w:p>
    <w:p w14:paraId="1A6478F3" w14:textId="77777777" w:rsidR="00576A93" w:rsidRDefault="00410DAB" w:rsidP="00410DAB">
      <w:pPr>
        <w:numPr>
          <w:ilvl w:val="0"/>
          <w:numId w:val="5"/>
        </w:numPr>
        <w:spacing w:line="305" w:lineRule="atLeast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lastRenderedPageBreak/>
        <w:t xml:space="preserve">Study built-in functions </w:t>
      </w:r>
      <w:r w:rsidRPr="00410DAB">
        <w:rPr>
          <w:rFonts w:eastAsia="Times New Roman"/>
          <w:sz w:val="26"/>
          <w:szCs w:val="26"/>
        </w:rPr>
        <w:t>"gets</w:t>
      </w:r>
      <w:r>
        <w:rPr>
          <w:rFonts w:eastAsia="Times New Roman"/>
          <w:sz w:val="26"/>
          <w:szCs w:val="26"/>
        </w:rPr>
        <w:t>()</w:t>
      </w:r>
      <w:r w:rsidRPr="00410DAB">
        <w:rPr>
          <w:rFonts w:eastAsia="Times New Roman"/>
          <w:sz w:val="26"/>
          <w:szCs w:val="26"/>
        </w:rPr>
        <w:t>"</w:t>
      </w:r>
      <w:r>
        <w:t xml:space="preserve">, </w:t>
      </w:r>
      <w:r w:rsidRPr="00410DAB">
        <w:rPr>
          <w:rFonts w:eastAsia="Times New Roman"/>
          <w:sz w:val="26"/>
          <w:szCs w:val="26"/>
        </w:rPr>
        <w:t>"puts</w:t>
      </w:r>
      <w:r>
        <w:rPr>
          <w:rFonts w:eastAsia="Times New Roman"/>
          <w:sz w:val="26"/>
          <w:szCs w:val="26"/>
        </w:rPr>
        <w:t>()</w:t>
      </w:r>
      <w:r w:rsidRPr="00410DAB">
        <w:t xml:space="preserve"> </w:t>
      </w:r>
      <w:r w:rsidRPr="00410DAB">
        <w:rPr>
          <w:rFonts w:eastAsia="Times New Roman"/>
          <w:sz w:val="26"/>
          <w:szCs w:val="26"/>
        </w:rPr>
        <w:t>"</w:t>
      </w:r>
      <w:r>
        <w:rPr>
          <w:rFonts w:eastAsia="Times New Roman"/>
          <w:sz w:val="26"/>
          <w:szCs w:val="26"/>
        </w:rPr>
        <w:t>,</w:t>
      </w:r>
      <w:r w:rsidRPr="00410DAB">
        <w:rPr>
          <w:rFonts w:eastAsia="Times New Roman"/>
          <w:sz w:val="26"/>
          <w:szCs w:val="26"/>
        </w:rPr>
        <w:t>"getchar</w:t>
      </w:r>
      <w:r>
        <w:t>()</w:t>
      </w:r>
      <w:r w:rsidRPr="00410DAB">
        <w:rPr>
          <w:rFonts w:eastAsia="Times New Roman"/>
          <w:sz w:val="26"/>
          <w:szCs w:val="26"/>
        </w:rPr>
        <w:t>"</w:t>
      </w:r>
      <w:r>
        <w:rPr>
          <w:rFonts w:eastAsia="Times New Roman"/>
          <w:sz w:val="26"/>
          <w:szCs w:val="26"/>
        </w:rPr>
        <w:t xml:space="preserve">, </w:t>
      </w:r>
      <w:r w:rsidRPr="00410DAB">
        <w:rPr>
          <w:rFonts w:eastAsia="Times New Roman"/>
          <w:sz w:val="26"/>
          <w:szCs w:val="26"/>
        </w:rPr>
        <w:t>"putchar</w:t>
      </w:r>
      <w:r>
        <w:rPr>
          <w:rFonts w:eastAsia="Times New Roman"/>
          <w:sz w:val="26"/>
          <w:szCs w:val="26"/>
        </w:rPr>
        <w:t>()</w:t>
      </w:r>
      <w:r w:rsidRPr="00410DAB">
        <w:rPr>
          <w:rFonts w:eastAsia="Times New Roman"/>
          <w:sz w:val="26"/>
          <w:szCs w:val="26"/>
        </w:rPr>
        <w:t>"</w:t>
      </w:r>
      <w:r w:rsidR="00D14A19">
        <w:rPr>
          <w:rFonts w:eastAsia="Times New Roman"/>
          <w:sz w:val="26"/>
          <w:szCs w:val="26"/>
        </w:rPr>
        <w:t xml:space="preserve"> in C</w:t>
      </w:r>
      <w:r>
        <w:rPr>
          <w:rFonts w:eastAsia="Times New Roman"/>
          <w:sz w:val="26"/>
          <w:szCs w:val="26"/>
        </w:rPr>
        <w:t xml:space="preserve"> language about string &amp; char process. </w:t>
      </w:r>
      <w:r w:rsidR="000773BD">
        <w:rPr>
          <w:rFonts w:eastAsia="Times New Roman"/>
          <w:sz w:val="26"/>
          <w:szCs w:val="26"/>
        </w:rPr>
        <w:t xml:space="preserve">And then </w:t>
      </w:r>
      <w:r w:rsidR="00FB6E0F">
        <w:rPr>
          <w:rFonts w:eastAsia="Times New Roman"/>
          <w:sz w:val="26"/>
          <w:szCs w:val="26"/>
        </w:rPr>
        <w:t>write program to</w:t>
      </w:r>
      <w:r w:rsidR="000773BD" w:rsidRPr="000773BD">
        <w:rPr>
          <w:rFonts w:eastAsia="Times New Roman"/>
          <w:sz w:val="26"/>
          <w:szCs w:val="26"/>
        </w:rPr>
        <w:t xml:space="preserve"> input and output of a string</w:t>
      </w:r>
    </w:p>
    <w:p w14:paraId="1B80CCD5" w14:textId="77777777" w:rsidR="00F97C27" w:rsidRDefault="00F97C27" w:rsidP="00F97C27">
      <w:pPr>
        <w:spacing w:line="305" w:lineRule="atLeast"/>
        <w:ind w:left="720"/>
        <w:rPr>
          <w:rFonts w:eastAsia="Times New Roman"/>
          <w:sz w:val="26"/>
          <w:szCs w:val="26"/>
        </w:rPr>
      </w:pPr>
    </w:p>
    <w:p w14:paraId="373ED6F4" w14:textId="77777777" w:rsidR="000A10B2" w:rsidRPr="009C7CBD" w:rsidRDefault="000A10B2" w:rsidP="000A10B2">
      <w:pPr>
        <w:pStyle w:val="ListParagraph"/>
        <w:autoSpaceDE w:val="0"/>
        <w:autoSpaceDN w:val="0"/>
        <w:adjustRightInd w:val="0"/>
        <w:rPr>
          <w:bCs/>
          <w:i/>
          <w:sz w:val="22"/>
          <w:szCs w:val="22"/>
          <w:lang w:eastAsia="zh-CN"/>
        </w:rPr>
      </w:pPr>
      <w:r w:rsidRPr="009C7CBD">
        <w:rPr>
          <w:bCs/>
          <w:i/>
          <w:sz w:val="22"/>
          <w:szCs w:val="22"/>
          <w:lang w:eastAsia="zh-CN"/>
        </w:rPr>
        <w:t>Output:</w:t>
      </w:r>
    </w:p>
    <w:p w14:paraId="00C924BD" w14:textId="77777777" w:rsidR="00F97C27" w:rsidRDefault="00F97C27" w:rsidP="00395648">
      <w:pPr>
        <w:pStyle w:val="ListParagraph"/>
        <w:autoSpaceDE w:val="0"/>
        <w:autoSpaceDN w:val="0"/>
        <w:adjustRightInd w:val="0"/>
        <w:rPr>
          <w:i/>
          <w:sz w:val="22"/>
          <w:szCs w:val="22"/>
          <w:lang w:eastAsia="zh-CN"/>
        </w:rPr>
      </w:pPr>
    </w:p>
    <w:p w14:paraId="3F930ED2" w14:textId="77777777" w:rsidR="0015383D" w:rsidRDefault="00395648" w:rsidP="00395648">
      <w:pPr>
        <w:pStyle w:val="ListParagraph"/>
        <w:autoSpaceDE w:val="0"/>
        <w:autoSpaceDN w:val="0"/>
        <w:adjustRightInd w:val="0"/>
        <w:rPr>
          <w:sz w:val="22"/>
          <w:szCs w:val="22"/>
          <w:lang w:eastAsia="zh-CN"/>
        </w:rPr>
      </w:pPr>
      <w:r>
        <w:rPr>
          <w:i/>
          <w:sz w:val="22"/>
          <w:szCs w:val="22"/>
          <w:lang w:eastAsia="zh-CN"/>
        </w:rPr>
        <w:t>E</w:t>
      </w:r>
      <w:r w:rsidR="0015383D" w:rsidRPr="00395648">
        <w:rPr>
          <w:i/>
          <w:sz w:val="22"/>
          <w:szCs w:val="22"/>
          <w:lang w:eastAsia="zh-CN"/>
        </w:rPr>
        <w:t>nter any string: hi everyone</w:t>
      </w:r>
    </w:p>
    <w:p w14:paraId="07AC75EB" w14:textId="77777777" w:rsidR="00F97C27" w:rsidRDefault="00F97C27" w:rsidP="0015383D">
      <w:pPr>
        <w:pStyle w:val="ListParagraph"/>
        <w:autoSpaceDE w:val="0"/>
        <w:autoSpaceDN w:val="0"/>
        <w:adjustRightInd w:val="0"/>
        <w:rPr>
          <w:sz w:val="22"/>
          <w:szCs w:val="22"/>
          <w:lang w:eastAsia="zh-CN"/>
        </w:rPr>
      </w:pPr>
    </w:p>
    <w:p w14:paraId="7E347F53" w14:textId="77777777" w:rsidR="000A10B2" w:rsidRPr="00F2599B" w:rsidRDefault="00F2599B" w:rsidP="0015383D">
      <w:pPr>
        <w:pStyle w:val="ListParagraph"/>
        <w:autoSpaceDE w:val="0"/>
        <w:autoSpaceDN w:val="0"/>
        <w:adjustRightInd w:val="0"/>
        <w:rPr>
          <w:i/>
          <w:sz w:val="22"/>
          <w:szCs w:val="22"/>
          <w:lang w:eastAsia="zh-CN"/>
        </w:rPr>
      </w:pPr>
      <w:r>
        <w:rPr>
          <w:i/>
          <w:sz w:val="22"/>
          <w:szCs w:val="22"/>
          <w:lang w:eastAsia="zh-CN"/>
        </w:rPr>
        <w:t xml:space="preserve">Result: </w:t>
      </w:r>
      <w:r w:rsidR="0015383D" w:rsidRPr="00F2599B">
        <w:rPr>
          <w:i/>
          <w:sz w:val="22"/>
          <w:szCs w:val="22"/>
          <w:lang w:eastAsia="zh-CN"/>
        </w:rPr>
        <w:t>hi everyone</w:t>
      </w:r>
    </w:p>
    <w:p w14:paraId="3F0593E1" w14:textId="77777777" w:rsidR="000A10B2" w:rsidRPr="00395648" w:rsidRDefault="000A10B2" w:rsidP="000A10B2">
      <w:pPr>
        <w:pStyle w:val="ListParagraph"/>
        <w:autoSpaceDE w:val="0"/>
        <w:autoSpaceDN w:val="0"/>
        <w:adjustRightInd w:val="0"/>
        <w:rPr>
          <w:sz w:val="22"/>
          <w:szCs w:val="22"/>
          <w:lang w:eastAsia="zh-CN"/>
        </w:rPr>
      </w:pPr>
    </w:p>
    <w:p w14:paraId="5406FAF9" w14:textId="77777777" w:rsidR="002C01B5" w:rsidRDefault="002C01B5" w:rsidP="00F97C27">
      <w:pPr>
        <w:spacing w:line="305" w:lineRule="atLeast"/>
        <w:rPr>
          <w:rFonts w:eastAsia="Times New Roman"/>
          <w:sz w:val="26"/>
          <w:szCs w:val="26"/>
        </w:rPr>
      </w:pPr>
    </w:p>
    <w:p w14:paraId="2AD7134D" w14:textId="77777777" w:rsidR="00CC45C4" w:rsidRDefault="005E771C" w:rsidP="00410DAB">
      <w:pPr>
        <w:numPr>
          <w:ilvl w:val="0"/>
          <w:numId w:val="5"/>
        </w:numPr>
        <w:spacing w:line="305" w:lineRule="atLeast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Find</w:t>
      </w:r>
      <w:r w:rsidR="00C234F8" w:rsidRPr="00D63572">
        <w:rPr>
          <w:rFonts w:eastAsia="Times New Roman"/>
          <w:sz w:val="26"/>
          <w:szCs w:val="26"/>
        </w:rPr>
        <w:t xml:space="preserve"> factorial of a number using </w:t>
      </w:r>
      <w:r w:rsidR="00C234F8" w:rsidRPr="009F0C6A">
        <w:rPr>
          <w:rFonts w:eastAsia="Times New Roman"/>
          <w:color w:val="FF0000"/>
          <w:sz w:val="26"/>
          <w:szCs w:val="26"/>
        </w:rPr>
        <w:t>recursion</w:t>
      </w:r>
    </w:p>
    <w:p w14:paraId="180C3995" w14:textId="77777777" w:rsidR="002C2C8E" w:rsidRDefault="002C2C8E" w:rsidP="002C2C8E">
      <w:pPr>
        <w:pStyle w:val="Default"/>
        <w:ind w:left="720"/>
        <w:rPr>
          <w:i/>
          <w:iCs/>
          <w:sz w:val="22"/>
          <w:szCs w:val="22"/>
        </w:rPr>
      </w:pPr>
    </w:p>
    <w:p w14:paraId="2809BCFB" w14:textId="77777777" w:rsidR="00672E0C" w:rsidRPr="00D07EAF" w:rsidRDefault="00672E0C" w:rsidP="00D07EAF">
      <w:pPr>
        <w:pStyle w:val="Default"/>
        <w:ind w:left="72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Output: </w:t>
      </w:r>
    </w:p>
    <w:p w14:paraId="18A3B756" w14:textId="77777777" w:rsidR="00672E0C" w:rsidRDefault="00BB5D2F" w:rsidP="002C2C8E">
      <w:pPr>
        <w:pStyle w:val="Default"/>
        <w:ind w:left="720"/>
        <w:rPr>
          <w:sz w:val="22"/>
          <w:szCs w:val="22"/>
        </w:rPr>
      </w:pPr>
      <w:r>
        <w:rPr>
          <w:i/>
          <w:iCs/>
          <w:sz w:val="22"/>
          <w:szCs w:val="22"/>
        </w:rPr>
        <w:t>E</w:t>
      </w:r>
      <w:r w:rsidR="00672E0C">
        <w:rPr>
          <w:i/>
          <w:iCs/>
          <w:sz w:val="22"/>
          <w:szCs w:val="22"/>
        </w:rPr>
        <w:t xml:space="preserve">nter a number: 5 </w:t>
      </w:r>
    </w:p>
    <w:p w14:paraId="5BBD2306" w14:textId="77777777" w:rsidR="002C2C8E" w:rsidRDefault="002C2C8E" w:rsidP="002C2C8E">
      <w:pPr>
        <w:pStyle w:val="ListParagraph"/>
        <w:spacing w:line="305" w:lineRule="atLeast"/>
        <w:rPr>
          <w:i/>
          <w:iCs/>
          <w:sz w:val="22"/>
          <w:szCs w:val="22"/>
        </w:rPr>
      </w:pPr>
    </w:p>
    <w:p w14:paraId="01F593A5" w14:textId="77777777" w:rsidR="00672E0C" w:rsidRDefault="00BB5D2F" w:rsidP="002C2C8E">
      <w:pPr>
        <w:pStyle w:val="ListParagraph"/>
        <w:spacing w:line="305" w:lineRule="atLeas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F</w:t>
      </w:r>
      <w:r w:rsidR="00672E0C" w:rsidRPr="00672E0C">
        <w:rPr>
          <w:i/>
          <w:iCs/>
          <w:sz w:val="22"/>
          <w:szCs w:val="22"/>
        </w:rPr>
        <w:t>actorial=120</w:t>
      </w:r>
    </w:p>
    <w:p w14:paraId="452DDB16" w14:textId="77777777" w:rsidR="000B61F9" w:rsidRDefault="000B61F9" w:rsidP="00017DD9">
      <w:pPr>
        <w:spacing w:line="305" w:lineRule="atLeast"/>
        <w:rPr>
          <w:i/>
          <w:iCs/>
          <w:sz w:val="22"/>
          <w:szCs w:val="22"/>
        </w:rPr>
      </w:pPr>
    </w:p>
    <w:p w14:paraId="0B3AB30A" w14:textId="77777777" w:rsidR="00017DD9" w:rsidRPr="00017DD9" w:rsidRDefault="00017DD9" w:rsidP="00017DD9">
      <w:pPr>
        <w:spacing w:line="305" w:lineRule="atLeast"/>
        <w:rPr>
          <w:i/>
          <w:iCs/>
          <w:sz w:val="22"/>
          <w:szCs w:val="22"/>
        </w:rPr>
      </w:pPr>
    </w:p>
    <w:p w14:paraId="65F33B28" w14:textId="77777777" w:rsidR="00D14A19" w:rsidRDefault="00D14A19" w:rsidP="00D14A19">
      <w:pPr>
        <w:numPr>
          <w:ilvl w:val="0"/>
          <w:numId w:val="5"/>
        </w:numPr>
        <w:spacing w:line="305" w:lineRule="atLeast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Study functions </w:t>
      </w:r>
      <w:r w:rsidR="00AC1C12" w:rsidRPr="00410DAB">
        <w:rPr>
          <w:rFonts w:eastAsia="Times New Roman"/>
          <w:sz w:val="26"/>
          <w:szCs w:val="26"/>
        </w:rPr>
        <w:t>"</w:t>
      </w:r>
      <w:r>
        <w:rPr>
          <w:rFonts w:eastAsia="Times New Roman"/>
          <w:sz w:val="26"/>
          <w:szCs w:val="26"/>
        </w:rPr>
        <w:t>strcpy()</w:t>
      </w:r>
      <w:r w:rsidR="00AC1C12" w:rsidRPr="00410DAB">
        <w:rPr>
          <w:rFonts w:eastAsia="Times New Roman"/>
          <w:sz w:val="26"/>
          <w:szCs w:val="26"/>
        </w:rPr>
        <w:t>"</w:t>
      </w:r>
      <w:r>
        <w:rPr>
          <w:rFonts w:eastAsia="Times New Roman"/>
          <w:sz w:val="26"/>
          <w:szCs w:val="26"/>
        </w:rPr>
        <w:t xml:space="preserve"> and </w:t>
      </w:r>
      <w:r w:rsidR="00AC1C12" w:rsidRPr="00410DAB">
        <w:rPr>
          <w:rFonts w:eastAsia="Times New Roman"/>
          <w:sz w:val="26"/>
          <w:szCs w:val="26"/>
        </w:rPr>
        <w:t>"</w:t>
      </w:r>
      <w:r w:rsidRPr="006518FA">
        <w:rPr>
          <w:rFonts w:eastAsia="Times New Roman"/>
          <w:sz w:val="26"/>
          <w:szCs w:val="26"/>
        </w:rPr>
        <w:t>strrev()</w:t>
      </w:r>
      <w:r w:rsidR="00AC1C12" w:rsidRPr="006518FA">
        <w:rPr>
          <w:rFonts w:eastAsia="Times New Roman"/>
          <w:sz w:val="26"/>
          <w:szCs w:val="26"/>
        </w:rPr>
        <w:t>"</w:t>
      </w:r>
      <w:r w:rsidR="00DB47EE" w:rsidRPr="006518FA">
        <w:rPr>
          <w:rFonts w:eastAsia="Times New Roman"/>
          <w:sz w:val="26"/>
          <w:szCs w:val="26"/>
        </w:rPr>
        <w:t xml:space="preserve"> </w:t>
      </w:r>
      <w:r w:rsidR="00DB47EE">
        <w:rPr>
          <w:rFonts w:eastAsia="Times New Roman"/>
          <w:sz w:val="26"/>
          <w:szCs w:val="26"/>
        </w:rPr>
        <w:t xml:space="preserve">in C language, and then write a program to </w:t>
      </w:r>
      <w:r w:rsidR="00F65217">
        <w:rPr>
          <w:rFonts w:eastAsia="Times New Roman"/>
          <w:sz w:val="26"/>
          <w:szCs w:val="26"/>
        </w:rPr>
        <w:t xml:space="preserve">check </w:t>
      </w:r>
      <w:r w:rsidR="00DB47EE">
        <w:rPr>
          <w:rFonts w:eastAsia="Times New Roman"/>
          <w:sz w:val="26"/>
          <w:szCs w:val="26"/>
        </w:rPr>
        <w:t>if</w:t>
      </w:r>
      <w:r w:rsidR="00DB47EE" w:rsidRPr="00DB47EE">
        <w:rPr>
          <w:rFonts w:eastAsia="Times New Roman"/>
          <w:sz w:val="26"/>
          <w:szCs w:val="26"/>
        </w:rPr>
        <w:t xml:space="preserve"> a string is palindrome or not</w:t>
      </w:r>
    </w:p>
    <w:p w14:paraId="3F315409" w14:textId="77777777" w:rsidR="000F437F" w:rsidRDefault="000F437F" w:rsidP="000F437F">
      <w:pPr>
        <w:spacing w:line="305" w:lineRule="atLeast"/>
        <w:ind w:left="720"/>
        <w:rPr>
          <w:rFonts w:eastAsia="Times New Roman"/>
          <w:sz w:val="26"/>
          <w:szCs w:val="26"/>
        </w:rPr>
      </w:pPr>
    </w:p>
    <w:p w14:paraId="6271A353" w14:textId="77777777" w:rsidR="000F437F" w:rsidRPr="00D07EAF" w:rsidRDefault="000F437F" w:rsidP="000F437F">
      <w:pPr>
        <w:pStyle w:val="Default"/>
        <w:ind w:left="72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Output: </w:t>
      </w:r>
    </w:p>
    <w:p w14:paraId="3C93A0FC" w14:textId="77777777" w:rsidR="00DA2F92" w:rsidRPr="00597644" w:rsidRDefault="00597644" w:rsidP="00597644">
      <w:pPr>
        <w:pStyle w:val="Default"/>
        <w:ind w:left="72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E</w:t>
      </w:r>
      <w:r w:rsidR="00DA2F92" w:rsidRPr="00597644">
        <w:rPr>
          <w:i/>
          <w:iCs/>
          <w:sz w:val="22"/>
          <w:szCs w:val="22"/>
        </w:rPr>
        <w:t>nter a string: abc</w:t>
      </w:r>
    </w:p>
    <w:p w14:paraId="0693CABA" w14:textId="77777777" w:rsidR="00A412A3" w:rsidRDefault="00A412A3" w:rsidP="00DA2F92">
      <w:pPr>
        <w:pStyle w:val="Default"/>
        <w:ind w:left="720"/>
        <w:rPr>
          <w:i/>
          <w:iCs/>
          <w:sz w:val="22"/>
          <w:szCs w:val="22"/>
        </w:rPr>
      </w:pPr>
    </w:p>
    <w:p w14:paraId="6ED4F99D" w14:textId="77777777" w:rsidR="000F437F" w:rsidRPr="00597644" w:rsidRDefault="00725904" w:rsidP="00DA2F92">
      <w:pPr>
        <w:pStyle w:val="Default"/>
        <w:ind w:left="72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Result: </w:t>
      </w:r>
      <w:r w:rsidR="003C6787">
        <w:rPr>
          <w:i/>
          <w:iCs/>
          <w:sz w:val="22"/>
          <w:szCs w:val="22"/>
        </w:rPr>
        <w:t>not</w:t>
      </w:r>
      <w:r w:rsidR="00DA2F92" w:rsidRPr="00597644">
        <w:rPr>
          <w:i/>
          <w:iCs/>
          <w:sz w:val="22"/>
          <w:szCs w:val="22"/>
        </w:rPr>
        <w:t xml:space="preserve"> a palindrome string</w:t>
      </w:r>
    </w:p>
    <w:p w14:paraId="7B78F724" w14:textId="77777777" w:rsidR="000F437F" w:rsidRDefault="000F437F" w:rsidP="00597644">
      <w:pPr>
        <w:pStyle w:val="Default"/>
        <w:ind w:left="720"/>
        <w:rPr>
          <w:i/>
          <w:iCs/>
          <w:sz w:val="22"/>
          <w:szCs w:val="22"/>
        </w:rPr>
      </w:pPr>
    </w:p>
    <w:p w14:paraId="6AAE0AB3" w14:textId="77777777" w:rsidR="00597644" w:rsidRDefault="00597644" w:rsidP="00597644">
      <w:pPr>
        <w:pStyle w:val="Default"/>
        <w:ind w:left="72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E</w:t>
      </w:r>
      <w:r w:rsidRPr="00597644">
        <w:rPr>
          <w:i/>
          <w:iCs/>
          <w:sz w:val="22"/>
          <w:szCs w:val="22"/>
        </w:rPr>
        <w:t xml:space="preserve">nter a string: </w:t>
      </w:r>
      <w:r w:rsidR="00A412A3" w:rsidRPr="00A412A3">
        <w:rPr>
          <w:i/>
          <w:iCs/>
          <w:sz w:val="22"/>
          <w:szCs w:val="22"/>
        </w:rPr>
        <w:t>radar</w:t>
      </w:r>
    </w:p>
    <w:p w14:paraId="31DD6126" w14:textId="77777777" w:rsidR="003C6787" w:rsidRPr="00597644" w:rsidRDefault="003C6787" w:rsidP="00597644">
      <w:pPr>
        <w:pStyle w:val="Default"/>
        <w:ind w:left="720"/>
        <w:rPr>
          <w:i/>
          <w:iCs/>
          <w:sz w:val="22"/>
          <w:szCs w:val="22"/>
        </w:rPr>
      </w:pPr>
    </w:p>
    <w:p w14:paraId="14E4CCC5" w14:textId="77777777" w:rsidR="000F437F" w:rsidRDefault="003C6787" w:rsidP="000F437F">
      <w:pPr>
        <w:spacing w:line="305" w:lineRule="atLeast"/>
        <w:ind w:left="720"/>
        <w:rPr>
          <w:i/>
          <w:iCs/>
          <w:sz w:val="22"/>
          <w:szCs w:val="22"/>
          <w:lang w:eastAsia="zh-CN"/>
        </w:rPr>
      </w:pPr>
      <w:r>
        <w:rPr>
          <w:i/>
          <w:iCs/>
          <w:sz w:val="22"/>
          <w:szCs w:val="22"/>
        </w:rPr>
        <w:t xml:space="preserve">Result: yes, it is a </w:t>
      </w:r>
      <w:r w:rsidRPr="00597644">
        <w:rPr>
          <w:i/>
          <w:iCs/>
          <w:sz w:val="22"/>
          <w:szCs w:val="22"/>
          <w:lang w:eastAsia="zh-CN"/>
        </w:rPr>
        <w:t>palindrome string</w:t>
      </w:r>
    </w:p>
    <w:p w14:paraId="28904C81" w14:textId="77777777" w:rsidR="00FD13C8" w:rsidRDefault="00FD13C8" w:rsidP="000F437F">
      <w:pPr>
        <w:spacing w:line="305" w:lineRule="atLeast"/>
        <w:ind w:left="720"/>
        <w:rPr>
          <w:i/>
          <w:iCs/>
          <w:sz w:val="22"/>
          <w:szCs w:val="22"/>
          <w:lang w:eastAsia="zh-CN"/>
        </w:rPr>
      </w:pPr>
    </w:p>
    <w:p w14:paraId="42D3A769" w14:textId="77777777" w:rsidR="00FD13C8" w:rsidRDefault="00FD13C8" w:rsidP="00FD13C8">
      <w:pPr>
        <w:autoSpaceDE w:val="0"/>
        <w:autoSpaceDN w:val="0"/>
        <w:adjustRightInd w:val="0"/>
        <w:ind w:left="720"/>
        <w:rPr>
          <w:sz w:val="22"/>
          <w:szCs w:val="22"/>
          <w:lang w:eastAsia="zh-CN"/>
        </w:rPr>
      </w:pPr>
      <w:r w:rsidRPr="00B62DF3">
        <w:rPr>
          <w:color w:val="FF0000"/>
          <w:sz w:val="22"/>
          <w:szCs w:val="22"/>
          <w:lang w:eastAsia="zh-CN"/>
        </w:rPr>
        <w:t xml:space="preserve">Hint: </w:t>
      </w:r>
      <w:r w:rsidR="001914A0">
        <w:rPr>
          <w:sz w:val="22"/>
          <w:szCs w:val="22"/>
          <w:lang w:eastAsia="zh-CN"/>
        </w:rPr>
        <w:t xml:space="preserve">other examples of </w:t>
      </w:r>
      <w:r w:rsidR="001914A0" w:rsidRPr="001914A0">
        <w:rPr>
          <w:sz w:val="22"/>
          <w:szCs w:val="22"/>
          <w:lang w:eastAsia="zh-CN"/>
        </w:rPr>
        <w:t>palindrome</w:t>
      </w:r>
      <w:r w:rsidR="007B3A6F">
        <w:rPr>
          <w:sz w:val="22"/>
          <w:szCs w:val="22"/>
          <w:lang w:eastAsia="zh-CN"/>
        </w:rPr>
        <w:t xml:space="preserve"> word</w:t>
      </w:r>
      <w:r w:rsidR="00AA7480">
        <w:rPr>
          <w:sz w:val="22"/>
          <w:szCs w:val="22"/>
          <w:lang w:eastAsia="zh-CN"/>
        </w:rPr>
        <w:t xml:space="preserve">, such as </w:t>
      </w:r>
    </w:p>
    <w:p w14:paraId="4CCA49F9" w14:textId="77777777" w:rsidR="004F1E5A" w:rsidRDefault="004F1E5A" w:rsidP="00FD13C8">
      <w:pPr>
        <w:autoSpaceDE w:val="0"/>
        <w:autoSpaceDN w:val="0"/>
        <w:adjustRightInd w:val="0"/>
        <w:ind w:left="720"/>
        <w:rPr>
          <w:sz w:val="22"/>
          <w:szCs w:val="22"/>
          <w:lang w:eastAsia="zh-CN"/>
        </w:rPr>
      </w:pPr>
    </w:p>
    <w:p w14:paraId="0784C5B4" w14:textId="77777777" w:rsidR="007B3A6F" w:rsidRPr="00FA4A94" w:rsidRDefault="004F1E5A" w:rsidP="00FD13C8">
      <w:pPr>
        <w:autoSpaceDE w:val="0"/>
        <w:autoSpaceDN w:val="0"/>
        <w:adjustRightInd w:val="0"/>
        <w:ind w:left="720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r</w:t>
      </w:r>
      <w:r w:rsidR="007B3A6F" w:rsidRPr="004F1E5A">
        <w:rPr>
          <w:sz w:val="22"/>
          <w:szCs w:val="22"/>
          <w:lang w:eastAsia="zh-CN"/>
        </w:rPr>
        <w:t xml:space="preserve">efer, level, </w:t>
      </w:r>
      <w:r w:rsidR="004661CF" w:rsidRPr="004F1E5A">
        <w:rPr>
          <w:sz w:val="22"/>
          <w:szCs w:val="22"/>
          <w:lang w:eastAsia="zh-CN"/>
        </w:rPr>
        <w:t>mom, madam, rotor</w:t>
      </w:r>
      <w:r w:rsidRPr="004F1E5A">
        <w:rPr>
          <w:sz w:val="22"/>
          <w:szCs w:val="22"/>
          <w:lang w:eastAsia="zh-CN"/>
        </w:rPr>
        <w:t>, … …</w:t>
      </w:r>
    </w:p>
    <w:p w14:paraId="0BA1419E" w14:textId="77777777" w:rsidR="00FD13C8" w:rsidRDefault="00FD13C8" w:rsidP="000F437F">
      <w:pPr>
        <w:spacing w:line="305" w:lineRule="atLeast"/>
        <w:ind w:left="720"/>
        <w:rPr>
          <w:rFonts w:eastAsia="Times New Roman"/>
          <w:sz w:val="26"/>
          <w:szCs w:val="26"/>
        </w:rPr>
      </w:pPr>
    </w:p>
    <w:p w14:paraId="445EF8DB" w14:textId="77777777" w:rsidR="00CE5C74" w:rsidRDefault="00A74658" w:rsidP="00DA2B58">
      <w:pPr>
        <w:pStyle w:val="ListParagraph"/>
        <w:numPr>
          <w:ilvl w:val="0"/>
          <w:numId w:val="5"/>
        </w:numPr>
        <w:spacing w:line="305" w:lineRule="atLeast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Merging one-dimensional array - excluding repeating e</w:t>
      </w:r>
      <w:r w:rsidR="00CE5C74" w:rsidRPr="00DA2B58">
        <w:rPr>
          <w:rFonts w:eastAsia="Times New Roman"/>
          <w:sz w:val="26"/>
          <w:szCs w:val="26"/>
        </w:rPr>
        <w:t>lement</w:t>
      </w:r>
    </w:p>
    <w:p w14:paraId="0A7DB4B7" w14:textId="77777777" w:rsidR="005F5BEE" w:rsidRDefault="005F5BEE" w:rsidP="005F5BEE">
      <w:pPr>
        <w:pStyle w:val="ListParagraph"/>
        <w:spacing w:line="305" w:lineRule="atLeast"/>
        <w:rPr>
          <w:rFonts w:eastAsia="Times New Roman"/>
          <w:sz w:val="26"/>
          <w:szCs w:val="26"/>
        </w:rPr>
      </w:pPr>
    </w:p>
    <w:p w14:paraId="138A8B14" w14:textId="77777777" w:rsidR="006A5AE5" w:rsidRPr="005F5BEE" w:rsidRDefault="006A5AE5" w:rsidP="005F5BEE">
      <w:pPr>
        <w:pStyle w:val="Default"/>
        <w:ind w:left="720"/>
        <w:rPr>
          <w:i/>
          <w:iCs/>
          <w:sz w:val="22"/>
          <w:szCs w:val="22"/>
        </w:rPr>
      </w:pPr>
      <w:r w:rsidRPr="005F5BEE">
        <w:rPr>
          <w:i/>
          <w:iCs/>
          <w:sz w:val="22"/>
          <w:szCs w:val="22"/>
        </w:rPr>
        <w:t>Output:</w:t>
      </w:r>
    </w:p>
    <w:p w14:paraId="45063364" w14:textId="77777777" w:rsidR="006A5AE5" w:rsidRPr="005F5BEE" w:rsidRDefault="006A5AE5" w:rsidP="00892894">
      <w:pPr>
        <w:pStyle w:val="Default"/>
        <w:ind w:left="720"/>
        <w:rPr>
          <w:i/>
          <w:iCs/>
          <w:sz w:val="22"/>
          <w:szCs w:val="22"/>
        </w:rPr>
      </w:pPr>
      <w:r w:rsidRPr="005F5BEE">
        <w:rPr>
          <w:i/>
          <w:iCs/>
          <w:sz w:val="22"/>
          <w:szCs w:val="22"/>
        </w:rPr>
        <w:t>Enter the</w:t>
      </w:r>
      <w:r w:rsidR="00C41B2F">
        <w:rPr>
          <w:i/>
          <w:iCs/>
          <w:sz w:val="22"/>
          <w:szCs w:val="22"/>
        </w:rPr>
        <w:t xml:space="preserve"> size </w:t>
      </w:r>
      <w:r w:rsidR="00892894">
        <w:rPr>
          <w:i/>
          <w:iCs/>
          <w:sz w:val="22"/>
          <w:szCs w:val="22"/>
        </w:rPr>
        <w:t>of 1st</w:t>
      </w:r>
      <w:r w:rsidRPr="005F5BEE">
        <w:rPr>
          <w:i/>
          <w:iCs/>
          <w:sz w:val="22"/>
          <w:szCs w:val="22"/>
        </w:rPr>
        <w:t xml:space="preserve"> array</w:t>
      </w:r>
      <w:r w:rsidR="00C41B2F">
        <w:rPr>
          <w:i/>
          <w:iCs/>
          <w:sz w:val="22"/>
          <w:szCs w:val="22"/>
        </w:rPr>
        <w:t xml:space="preserve">: </w:t>
      </w:r>
      <w:r w:rsidRPr="005F5BEE">
        <w:rPr>
          <w:i/>
          <w:iCs/>
          <w:sz w:val="22"/>
          <w:szCs w:val="22"/>
        </w:rPr>
        <w:t>3</w:t>
      </w:r>
    </w:p>
    <w:p w14:paraId="19EE54DA" w14:textId="77777777" w:rsidR="006A5AE5" w:rsidRPr="005F5BEE" w:rsidRDefault="00892894" w:rsidP="00C41B2F">
      <w:pPr>
        <w:pStyle w:val="Default"/>
        <w:ind w:left="72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Enter each </w:t>
      </w:r>
      <w:r w:rsidR="00C41B2F">
        <w:rPr>
          <w:i/>
          <w:iCs/>
          <w:sz w:val="22"/>
          <w:szCs w:val="22"/>
        </w:rPr>
        <w:t xml:space="preserve">element:  3  </w:t>
      </w:r>
      <w:r w:rsidR="006A5AE5" w:rsidRPr="005F5BEE">
        <w:rPr>
          <w:i/>
          <w:iCs/>
          <w:sz w:val="22"/>
          <w:szCs w:val="22"/>
        </w:rPr>
        <w:t>5</w:t>
      </w:r>
      <w:r w:rsidR="00C41B2F">
        <w:rPr>
          <w:i/>
          <w:iCs/>
          <w:sz w:val="22"/>
          <w:szCs w:val="22"/>
        </w:rPr>
        <w:t xml:space="preserve">  </w:t>
      </w:r>
      <w:r w:rsidR="006A5AE5" w:rsidRPr="005F5BEE">
        <w:rPr>
          <w:i/>
          <w:iCs/>
          <w:sz w:val="22"/>
          <w:szCs w:val="22"/>
        </w:rPr>
        <w:t>7</w:t>
      </w:r>
    </w:p>
    <w:p w14:paraId="6739FAA5" w14:textId="77777777" w:rsidR="006A5AE5" w:rsidRPr="005F5BEE" w:rsidRDefault="00892894" w:rsidP="00892894">
      <w:pPr>
        <w:pStyle w:val="Default"/>
        <w:ind w:left="72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Enter</w:t>
      </w:r>
      <w:r w:rsidRPr="005F5BEE">
        <w:rPr>
          <w:i/>
          <w:iCs/>
          <w:sz w:val="22"/>
          <w:szCs w:val="22"/>
        </w:rPr>
        <w:t xml:space="preserve"> the</w:t>
      </w:r>
      <w:r>
        <w:rPr>
          <w:i/>
          <w:iCs/>
          <w:sz w:val="22"/>
          <w:szCs w:val="22"/>
        </w:rPr>
        <w:t xml:space="preserve"> size of 2</w:t>
      </w:r>
      <w:r w:rsidRPr="00892894">
        <w:rPr>
          <w:i/>
          <w:iCs/>
          <w:sz w:val="22"/>
          <w:szCs w:val="22"/>
          <w:vertAlign w:val="superscript"/>
        </w:rPr>
        <w:t>nd</w:t>
      </w:r>
      <w:r>
        <w:rPr>
          <w:i/>
          <w:iCs/>
          <w:sz w:val="22"/>
          <w:szCs w:val="22"/>
        </w:rPr>
        <w:t xml:space="preserve"> </w:t>
      </w:r>
      <w:r w:rsidRPr="005F5BEE">
        <w:rPr>
          <w:i/>
          <w:iCs/>
          <w:sz w:val="22"/>
          <w:szCs w:val="22"/>
        </w:rPr>
        <w:t xml:space="preserve"> array</w:t>
      </w:r>
      <w:r>
        <w:rPr>
          <w:i/>
          <w:iCs/>
          <w:sz w:val="22"/>
          <w:szCs w:val="22"/>
        </w:rPr>
        <w:t xml:space="preserve">: </w:t>
      </w:r>
      <w:r w:rsidRPr="005F5BEE">
        <w:rPr>
          <w:i/>
          <w:iCs/>
          <w:sz w:val="22"/>
          <w:szCs w:val="22"/>
        </w:rPr>
        <w:t>3</w:t>
      </w:r>
    </w:p>
    <w:p w14:paraId="365188C6" w14:textId="77777777" w:rsidR="006A5AE5" w:rsidRDefault="00892894" w:rsidP="00892894">
      <w:pPr>
        <w:pStyle w:val="Default"/>
        <w:ind w:left="72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Enter each element:  </w:t>
      </w:r>
      <w:r w:rsidR="006A5AE5" w:rsidRPr="005F5BEE">
        <w:rPr>
          <w:i/>
          <w:iCs/>
          <w:sz w:val="22"/>
          <w:szCs w:val="22"/>
        </w:rPr>
        <w:t>2</w:t>
      </w:r>
      <w:r>
        <w:rPr>
          <w:i/>
          <w:iCs/>
          <w:sz w:val="22"/>
          <w:szCs w:val="22"/>
        </w:rPr>
        <w:t xml:space="preserve"> </w:t>
      </w:r>
      <w:r w:rsidR="00412505">
        <w:rPr>
          <w:i/>
          <w:iCs/>
          <w:sz w:val="22"/>
          <w:szCs w:val="22"/>
        </w:rPr>
        <w:t xml:space="preserve"> </w:t>
      </w:r>
      <w:r w:rsidR="006A5AE5" w:rsidRPr="005F5BEE">
        <w:rPr>
          <w:i/>
          <w:iCs/>
          <w:sz w:val="22"/>
          <w:szCs w:val="22"/>
        </w:rPr>
        <w:t>5</w:t>
      </w:r>
      <w:r>
        <w:rPr>
          <w:i/>
          <w:iCs/>
          <w:sz w:val="22"/>
          <w:szCs w:val="22"/>
        </w:rPr>
        <w:t xml:space="preserve"> </w:t>
      </w:r>
      <w:r w:rsidR="00412505">
        <w:rPr>
          <w:i/>
          <w:iCs/>
          <w:sz w:val="22"/>
          <w:szCs w:val="22"/>
        </w:rPr>
        <w:t xml:space="preserve"> </w:t>
      </w:r>
      <w:r w:rsidR="006A5AE5" w:rsidRPr="005F5BEE">
        <w:rPr>
          <w:i/>
          <w:iCs/>
          <w:sz w:val="22"/>
          <w:szCs w:val="22"/>
        </w:rPr>
        <w:t>9</w:t>
      </w:r>
    </w:p>
    <w:p w14:paraId="70F8DEEE" w14:textId="77777777" w:rsidR="00892894" w:rsidRPr="005F5BEE" w:rsidRDefault="00892894" w:rsidP="00892894">
      <w:pPr>
        <w:pStyle w:val="Default"/>
        <w:ind w:left="720"/>
        <w:rPr>
          <w:i/>
          <w:iCs/>
          <w:sz w:val="22"/>
          <w:szCs w:val="22"/>
        </w:rPr>
      </w:pPr>
    </w:p>
    <w:p w14:paraId="168D49D9" w14:textId="77777777" w:rsidR="006A5AE5" w:rsidRDefault="00892894" w:rsidP="005F5BEE">
      <w:pPr>
        <w:pStyle w:val="Default"/>
        <w:ind w:left="72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Result of merging: </w:t>
      </w:r>
      <w:r w:rsidR="006A5AE5" w:rsidRPr="005F5BEE">
        <w:rPr>
          <w:i/>
          <w:iCs/>
          <w:sz w:val="22"/>
          <w:szCs w:val="22"/>
        </w:rPr>
        <w:t xml:space="preserve"> </w:t>
      </w:r>
      <w:r w:rsidR="00412505">
        <w:rPr>
          <w:i/>
          <w:iCs/>
          <w:sz w:val="22"/>
          <w:szCs w:val="22"/>
        </w:rPr>
        <w:t xml:space="preserve">3 </w:t>
      </w:r>
      <w:r w:rsidR="006A5AE5" w:rsidRPr="005F5BEE">
        <w:rPr>
          <w:i/>
          <w:iCs/>
          <w:sz w:val="22"/>
          <w:szCs w:val="22"/>
        </w:rPr>
        <w:t>5 7 2 9</w:t>
      </w:r>
    </w:p>
    <w:p w14:paraId="4556C733" w14:textId="77777777" w:rsidR="00FB1461" w:rsidRDefault="00FB1461" w:rsidP="005F5BEE">
      <w:pPr>
        <w:pStyle w:val="Default"/>
        <w:ind w:left="720"/>
        <w:rPr>
          <w:i/>
          <w:iCs/>
          <w:sz w:val="22"/>
          <w:szCs w:val="22"/>
        </w:rPr>
      </w:pPr>
    </w:p>
    <w:p w14:paraId="2D24C04D" w14:textId="77777777" w:rsidR="00FB1461" w:rsidRDefault="0019300B" w:rsidP="0019300B">
      <w:pPr>
        <w:pStyle w:val="ListParagraph"/>
        <w:numPr>
          <w:ilvl w:val="0"/>
          <w:numId w:val="5"/>
        </w:numPr>
        <w:spacing w:line="305" w:lineRule="atLeast"/>
        <w:rPr>
          <w:rFonts w:eastAsia="Times New Roman"/>
          <w:sz w:val="26"/>
          <w:szCs w:val="26"/>
        </w:rPr>
      </w:pPr>
      <w:r w:rsidRPr="0019300B">
        <w:rPr>
          <w:rFonts w:eastAsia="Times New Roman"/>
          <w:sz w:val="26"/>
          <w:szCs w:val="26"/>
        </w:rPr>
        <w:t xml:space="preserve">Write a </w:t>
      </w:r>
      <w:r w:rsidR="00394ADB">
        <w:rPr>
          <w:rFonts w:eastAsia="Times New Roman"/>
          <w:sz w:val="26"/>
          <w:szCs w:val="26"/>
        </w:rPr>
        <w:t>p</w:t>
      </w:r>
      <w:r w:rsidR="002400ED" w:rsidRPr="0019300B">
        <w:rPr>
          <w:rFonts w:eastAsia="Times New Roman"/>
          <w:sz w:val="26"/>
          <w:szCs w:val="26"/>
        </w:rPr>
        <w:t>rogram to p</w:t>
      </w:r>
      <w:r w:rsidR="00E822E5">
        <w:rPr>
          <w:rFonts w:eastAsia="Times New Roman"/>
          <w:sz w:val="26"/>
          <w:szCs w:val="26"/>
        </w:rPr>
        <w:t>rint binomial coefficient table</w:t>
      </w:r>
    </w:p>
    <w:p w14:paraId="75F21C77" w14:textId="77777777" w:rsidR="005E407B" w:rsidRDefault="005E407B" w:rsidP="005E407B">
      <w:pPr>
        <w:pStyle w:val="Default"/>
        <w:ind w:left="720"/>
        <w:rPr>
          <w:i/>
          <w:iCs/>
          <w:sz w:val="22"/>
          <w:szCs w:val="22"/>
        </w:rPr>
      </w:pPr>
    </w:p>
    <w:p w14:paraId="643B00E8" w14:textId="77777777" w:rsidR="005E407B" w:rsidRPr="005F5BEE" w:rsidRDefault="005E407B" w:rsidP="005E407B">
      <w:pPr>
        <w:pStyle w:val="Default"/>
        <w:ind w:left="720"/>
        <w:rPr>
          <w:i/>
          <w:iCs/>
          <w:sz w:val="22"/>
          <w:szCs w:val="22"/>
        </w:rPr>
      </w:pPr>
      <w:r w:rsidRPr="005F5BEE">
        <w:rPr>
          <w:i/>
          <w:iCs/>
          <w:sz w:val="22"/>
          <w:szCs w:val="22"/>
        </w:rPr>
        <w:lastRenderedPageBreak/>
        <w:t>Output:</w:t>
      </w:r>
    </w:p>
    <w:p w14:paraId="469EB1E7" w14:textId="77777777" w:rsidR="005E407B" w:rsidRDefault="00772D08" w:rsidP="005E407B">
      <w:pPr>
        <w:pStyle w:val="Default"/>
        <w:ind w:left="72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Enter the order of </w:t>
      </w:r>
      <w:hyperlink r:id="rId9" w:tooltip="Binomial (polynomial)" w:history="1">
        <w:r w:rsidRPr="00772D08">
          <w:rPr>
            <w:i/>
            <w:iCs/>
            <w:sz w:val="22"/>
            <w:szCs w:val="22"/>
          </w:rPr>
          <w:t>binomial</w:t>
        </w:r>
      </w:hyperlink>
      <w:r w:rsidRPr="00772D08">
        <w:rPr>
          <w:i/>
          <w:iCs/>
          <w:sz w:val="22"/>
          <w:szCs w:val="22"/>
        </w:rPr>
        <w:t> </w:t>
      </w:r>
      <w:hyperlink r:id="rId10" w:tooltip="Exponentiation" w:history="1">
        <w:r w:rsidRPr="00772D08">
          <w:rPr>
            <w:i/>
            <w:iCs/>
            <w:sz w:val="22"/>
            <w:szCs w:val="22"/>
          </w:rPr>
          <w:t>power</w:t>
        </w:r>
      </w:hyperlink>
      <w:r>
        <w:rPr>
          <w:i/>
          <w:iCs/>
          <w:sz w:val="22"/>
          <w:szCs w:val="22"/>
        </w:rPr>
        <w:t xml:space="preserve"> expression</w:t>
      </w:r>
      <w:r w:rsidR="005E407B">
        <w:rPr>
          <w:i/>
          <w:iCs/>
          <w:sz w:val="22"/>
          <w:szCs w:val="22"/>
        </w:rPr>
        <w:t xml:space="preserve">: </w:t>
      </w:r>
      <w:r>
        <w:rPr>
          <w:i/>
          <w:iCs/>
          <w:sz w:val="22"/>
          <w:szCs w:val="22"/>
        </w:rPr>
        <w:t>3</w:t>
      </w:r>
    </w:p>
    <w:p w14:paraId="511BBACA" w14:textId="77777777" w:rsidR="00A90B35" w:rsidRDefault="00A90B35" w:rsidP="005E407B">
      <w:pPr>
        <w:pStyle w:val="Default"/>
        <w:ind w:left="720"/>
        <w:rPr>
          <w:i/>
          <w:iCs/>
          <w:sz w:val="22"/>
          <w:szCs w:val="22"/>
        </w:rPr>
      </w:pPr>
    </w:p>
    <w:p w14:paraId="2FD9C95A" w14:textId="77777777" w:rsidR="00A90B35" w:rsidRPr="005F5BEE" w:rsidRDefault="00A90B35" w:rsidP="005E407B">
      <w:pPr>
        <w:pStyle w:val="Default"/>
        <w:ind w:left="72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Results</w:t>
      </w:r>
      <w:r w:rsidR="00B524BC">
        <w:rPr>
          <w:i/>
          <w:iCs/>
          <w:sz w:val="22"/>
          <w:szCs w:val="22"/>
        </w:rPr>
        <w:t xml:space="preserve"> of printing on monitor</w:t>
      </w:r>
      <w:r>
        <w:rPr>
          <w:i/>
          <w:iCs/>
          <w:sz w:val="22"/>
          <w:szCs w:val="22"/>
        </w:rPr>
        <w:t xml:space="preserve">: </w:t>
      </w:r>
    </w:p>
    <w:p w14:paraId="510E3FBC" w14:textId="77777777" w:rsidR="00B524BC" w:rsidRPr="00F75947" w:rsidRDefault="00B524BC" w:rsidP="00F75947">
      <w:pPr>
        <w:pStyle w:val="Default"/>
        <w:ind w:left="720"/>
        <w:rPr>
          <w:i/>
          <w:iCs/>
          <w:sz w:val="22"/>
          <w:szCs w:val="22"/>
        </w:rPr>
      </w:pPr>
      <w:r w:rsidRPr="00F75947">
        <w:rPr>
          <w:i/>
          <w:iCs/>
          <w:sz w:val="22"/>
          <w:szCs w:val="22"/>
        </w:rPr>
        <w:t>1</w:t>
      </w:r>
    </w:p>
    <w:p w14:paraId="2AAFF86C" w14:textId="77777777" w:rsidR="00B524BC" w:rsidRPr="00F75947" w:rsidRDefault="00B524BC" w:rsidP="00F75947">
      <w:pPr>
        <w:pStyle w:val="Default"/>
        <w:ind w:left="720"/>
        <w:rPr>
          <w:i/>
          <w:iCs/>
          <w:sz w:val="22"/>
          <w:szCs w:val="22"/>
        </w:rPr>
      </w:pPr>
      <w:r w:rsidRPr="00F75947">
        <w:rPr>
          <w:i/>
          <w:iCs/>
          <w:sz w:val="22"/>
          <w:szCs w:val="22"/>
        </w:rPr>
        <w:t>1 1</w:t>
      </w:r>
    </w:p>
    <w:p w14:paraId="3BDA1B01" w14:textId="77777777" w:rsidR="00B524BC" w:rsidRPr="00F75947" w:rsidRDefault="00B524BC" w:rsidP="00F75947">
      <w:pPr>
        <w:pStyle w:val="Default"/>
        <w:ind w:left="720"/>
        <w:rPr>
          <w:i/>
          <w:iCs/>
          <w:sz w:val="22"/>
          <w:szCs w:val="22"/>
        </w:rPr>
      </w:pPr>
      <w:r w:rsidRPr="00F75947">
        <w:rPr>
          <w:i/>
          <w:iCs/>
          <w:sz w:val="22"/>
          <w:szCs w:val="22"/>
        </w:rPr>
        <w:t>1 2 1</w:t>
      </w:r>
    </w:p>
    <w:p w14:paraId="394AD20D" w14:textId="77777777" w:rsidR="00B524BC" w:rsidRPr="00F75947" w:rsidRDefault="00B524BC" w:rsidP="00F75947">
      <w:pPr>
        <w:pStyle w:val="Default"/>
        <w:ind w:left="720"/>
        <w:rPr>
          <w:i/>
          <w:iCs/>
          <w:sz w:val="22"/>
          <w:szCs w:val="22"/>
        </w:rPr>
      </w:pPr>
      <w:r w:rsidRPr="00F75947">
        <w:rPr>
          <w:i/>
          <w:iCs/>
          <w:sz w:val="22"/>
          <w:szCs w:val="22"/>
        </w:rPr>
        <w:t>1 3 3 1</w:t>
      </w:r>
    </w:p>
    <w:p w14:paraId="06690AA7" w14:textId="77777777" w:rsidR="00394ADB" w:rsidRDefault="00394ADB" w:rsidP="00394ADB">
      <w:pPr>
        <w:pStyle w:val="ListParagraph"/>
        <w:spacing w:line="305" w:lineRule="atLeast"/>
        <w:rPr>
          <w:rFonts w:eastAsia="Times New Roman"/>
          <w:sz w:val="26"/>
          <w:szCs w:val="26"/>
        </w:rPr>
      </w:pPr>
    </w:p>
    <w:p w14:paraId="06CA588D" w14:textId="77777777" w:rsidR="00F75947" w:rsidRDefault="00F75947" w:rsidP="00F75947">
      <w:pPr>
        <w:pStyle w:val="Default"/>
        <w:ind w:left="72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Enter the order of </w:t>
      </w:r>
      <w:hyperlink r:id="rId11" w:tooltip="Binomial (polynomial)" w:history="1">
        <w:r w:rsidRPr="00772D08">
          <w:rPr>
            <w:i/>
            <w:iCs/>
            <w:sz w:val="22"/>
            <w:szCs w:val="22"/>
          </w:rPr>
          <w:t>binomial</w:t>
        </w:r>
      </w:hyperlink>
      <w:r w:rsidRPr="00772D08">
        <w:rPr>
          <w:i/>
          <w:iCs/>
          <w:sz w:val="22"/>
          <w:szCs w:val="22"/>
        </w:rPr>
        <w:t> </w:t>
      </w:r>
      <w:hyperlink r:id="rId12" w:tooltip="Exponentiation" w:history="1">
        <w:r w:rsidRPr="00772D08">
          <w:rPr>
            <w:i/>
            <w:iCs/>
            <w:sz w:val="22"/>
            <w:szCs w:val="22"/>
          </w:rPr>
          <w:t>power</w:t>
        </w:r>
      </w:hyperlink>
      <w:r>
        <w:rPr>
          <w:i/>
          <w:iCs/>
          <w:sz w:val="22"/>
          <w:szCs w:val="22"/>
        </w:rPr>
        <w:t xml:space="preserve"> expression: 6</w:t>
      </w:r>
    </w:p>
    <w:p w14:paraId="1BB3CF53" w14:textId="77777777" w:rsidR="00F75947" w:rsidRDefault="00F75947" w:rsidP="00F75947">
      <w:pPr>
        <w:pStyle w:val="Default"/>
        <w:ind w:left="72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ab/>
      </w:r>
    </w:p>
    <w:p w14:paraId="5C255C2C" w14:textId="77777777" w:rsidR="00F75947" w:rsidRDefault="00F75947" w:rsidP="00F75947">
      <w:pPr>
        <w:pStyle w:val="Default"/>
        <w:ind w:left="72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Results of printing on monitor: </w:t>
      </w:r>
    </w:p>
    <w:p w14:paraId="204DE698" w14:textId="77777777" w:rsidR="00F75947" w:rsidRPr="00F75947" w:rsidRDefault="00F75947" w:rsidP="00F75947">
      <w:pPr>
        <w:pStyle w:val="Default"/>
        <w:ind w:left="720"/>
        <w:rPr>
          <w:i/>
          <w:iCs/>
          <w:sz w:val="22"/>
          <w:szCs w:val="22"/>
        </w:rPr>
      </w:pPr>
      <w:r w:rsidRPr="00EE796E">
        <w:rPr>
          <w:i/>
          <w:iCs/>
          <w:sz w:val="22"/>
          <w:szCs w:val="22"/>
        </w:rPr>
        <w:t>1</w:t>
      </w:r>
    </w:p>
    <w:p w14:paraId="67940A31" w14:textId="77777777" w:rsidR="00F75947" w:rsidRPr="00EE796E" w:rsidRDefault="00F75947" w:rsidP="00EE796E">
      <w:pPr>
        <w:pStyle w:val="Default"/>
        <w:ind w:left="720"/>
        <w:rPr>
          <w:i/>
          <w:iCs/>
          <w:sz w:val="22"/>
          <w:szCs w:val="22"/>
        </w:rPr>
      </w:pPr>
      <w:r w:rsidRPr="00EE796E">
        <w:rPr>
          <w:i/>
          <w:iCs/>
          <w:sz w:val="22"/>
          <w:szCs w:val="22"/>
        </w:rPr>
        <w:t>1 1</w:t>
      </w:r>
    </w:p>
    <w:p w14:paraId="3557E3C0" w14:textId="77777777" w:rsidR="00F75947" w:rsidRPr="00EE796E" w:rsidRDefault="00F75947" w:rsidP="00EE796E">
      <w:pPr>
        <w:pStyle w:val="Default"/>
        <w:ind w:left="720"/>
        <w:rPr>
          <w:i/>
          <w:iCs/>
          <w:sz w:val="22"/>
          <w:szCs w:val="22"/>
        </w:rPr>
      </w:pPr>
      <w:r w:rsidRPr="00EE796E">
        <w:rPr>
          <w:i/>
          <w:iCs/>
          <w:sz w:val="22"/>
          <w:szCs w:val="22"/>
        </w:rPr>
        <w:t>1 2 1</w:t>
      </w:r>
    </w:p>
    <w:p w14:paraId="07C91073" w14:textId="77777777" w:rsidR="00F75947" w:rsidRPr="00EE796E" w:rsidRDefault="00F75947" w:rsidP="00EE796E">
      <w:pPr>
        <w:pStyle w:val="Default"/>
        <w:ind w:left="720"/>
        <w:rPr>
          <w:i/>
          <w:iCs/>
          <w:sz w:val="22"/>
          <w:szCs w:val="22"/>
        </w:rPr>
      </w:pPr>
      <w:r w:rsidRPr="00EE796E">
        <w:rPr>
          <w:i/>
          <w:iCs/>
          <w:sz w:val="22"/>
          <w:szCs w:val="22"/>
        </w:rPr>
        <w:t>1 3 3 1</w:t>
      </w:r>
    </w:p>
    <w:p w14:paraId="4788BB22" w14:textId="77777777" w:rsidR="00F75947" w:rsidRPr="00EE796E" w:rsidRDefault="00F75947" w:rsidP="00EE796E">
      <w:pPr>
        <w:pStyle w:val="Default"/>
        <w:ind w:left="720"/>
        <w:rPr>
          <w:i/>
          <w:iCs/>
          <w:sz w:val="22"/>
          <w:szCs w:val="22"/>
        </w:rPr>
      </w:pPr>
      <w:r w:rsidRPr="00EE796E">
        <w:rPr>
          <w:i/>
          <w:iCs/>
          <w:sz w:val="22"/>
          <w:szCs w:val="22"/>
        </w:rPr>
        <w:t>1 4 6 4 1</w:t>
      </w:r>
    </w:p>
    <w:p w14:paraId="637FD965" w14:textId="77777777" w:rsidR="00F75947" w:rsidRPr="00EE796E" w:rsidRDefault="00F75947" w:rsidP="00EE796E">
      <w:pPr>
        <w:pStyle w:val="Default"/>
        <w:ind w:left="720"/>
        <w:rPr>
          <w:i/>
          <w:iCs/>
          <w:sz w:val="22"/>
          <w:szCs w:val="22"/>
        </w:rPr>
      </w:pPr>
      <w:r w:rsidRPr="00EE796E">
        <w:rPr>
          <w:i/>
          <w:iCs/>
          <w:sz w:val="22"/>
          <w:szCs w:val="22"/>
        </w:rPr>
        <w:t>1 5 10 10 5 1</w:t>
      </w:r>
    </w:p>
    <w:p w14:paraId="3AC3F3EC" w14:textId="77777777" w:rsidR="00F75947" w:rsidRDefault="00F75947" w:rsidP="00F75947">
      <w:pPr>
        <w:pStyle w:val="Default"/>
        <w:ind w:left="720"/>
        <w:rPr>
          <w:i/>
          <w:iCs/>
          <w:sz w:val="22"/>
          <w:szCs w:val="22"/>
        </w:rPr>
      </w:pPr>
      <w:r w:rsidRPr="00EE796E">
        <w:rPr>
          <w:i/>
          <w:iCs/>
          <w:sz w:val="22"/>
          <w:szCs w:val="22"/>
        </w:rPr>
        <w:t>1 6 15 20 15 6 1</w:t>
      </w:r>
    </w:p>
    <w:p w14:paraId="0A7184B9" w14:textId="77777777" w:rsidR="00F75947" w:rsidRDefault="00F75947" w:rsidP="00394ADB">
      <w:pPr>
        <w:pStyle w:val="ListParagraph"/>
        <w:spacing w:line="305" w:lineRule="atLeast"/>
        <w:rPr>
          <w:rFonts w:eastAsia="Times New Roman"/>
          <w:sz w:val="26"/>
          <w:szCs w:val="26"/>
        </w:rPr>
      </w:pPr>
    </w:p>
    <w:p w14:paraId="3FFD5478" w14:textId="77777777" w:rsidR="001E537C" w:rsidRPr="004D7B87" w:rsidRDefault="00EE796E" w:rsidP="001E537C">
      <w:pPr>
        <w:autoSpaceDE w:val="0"/>
        <w:autoSpaceDN w:val="0"/>
        <w:adjustRightInd w:val="0"/>
        <w:ind w:left="720"/>
        <w:rPr>
          <w:sz w:val="22"/>
          <w:szCs w:val="22"/>
          <w:lang w:eastAsia="zh-CN"/>
        </w:rPr>
      </w:pPr>
      <w:r w:rsidRPr="001E45F8">
        <w:rPr>
          <w:color w:val="FF0000"/>
          <w:sz w:val="22"/>
          <w:szCs w:val="22"/>
          <w:lang w:eastAsia="zh-CN"/>
        </w:rPr>
        <w:t xml:space="preserve">Hint: </w:t>
      </w:r>
      <w:hyperlink r:id="rId13" w:tooltip="Binomial (polynomial)" w:history="1">
        <w:r w:rsidR="00C314E5" w:rsidRPr="00C314E5">
          <w:rPr>
            <w:sz w:val="22"/>
            <w:szCs w:val="22"/>
            <w:lang w:eastAsia="zh-CN"/>
          </w:rPr>
          <w:t>binomial</w:t>
        </w:r>
      </w:hyperlink>
      <w:r w:rsidR="00C314E5" w:rsidRPr="00C314E5">
        <w:rPr>
          <w:sz w:val="22"/>
          <w:szCs w:val="22"/>
          <w:lang w:eastAsia="zh-CN"/>
        </w:rPr>
        <w:t> </w:t>
      </w:r>
      <w:hyperlink r:id="rId14" w:tooltip="Exponentiation" w:history="1">
        <w:r w:rsidR="00C314E5" w:rsidRPr="00C314E5">
          <w:rPr>
            <w:sz w:val="22"/>
            <w:szCs w:val="22"/>
            <w:lang w:eastAsia="zh-CN"/>
          </w:rPr>
          <w:t>power</w:t>
        </w:r>
      </w:hyperlink>
      <w:r w:rsidR="00C314E5" w:rsidRPr="00C314E5">
        <w:rPr>
          <w:sz w:val="22"/>
          <w:szCs w:val="22"/>
          <w:lang w:eastAsia="zh-CN"/>
        </w:rPr>
        <w:t xml:space="preserve"> expression is like</w:t>
      </w:r>
      <w:r w:rsidR="00C314E5">
        <w:rPr>
          <w:sz w:val="22"/>
          <w:szCs w:val="22"/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eastAsia="zh-CN"/>
              </w:rPr>
              <m:t>(1+x)</m:t>
            </m:r>
          </m:e>
          <m:sup>
            <m:r>
              <w:rPr>
                <w:rFonts w:ascii="Cambria Math" w:hAnsi="Cambria Math"/>
                <w:sz w:val="22"/>
                <w:szCs w:val="22"/>
                <w:lang w:eastAsia="zh-CN"/>
              </w:rPr>
              <m:t>n</m:t>
            </m:r>
          </m:sup>
        </m:sSup>
        <m:r>
          <w:rPr>
            <w:rFonts w:ascii="Cambria Math" w:hAnsi="Cambria Math"/>
            <w:sz w:val="22"/>
            <w:szCs w:val="22"/>
            <w:lang w:eastAsia="zh-CN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  <w:lang w:eastAsia="zh-CN"/>
              </w:rPr>
              <m:t>k=0</m:t>
            </m:r>
          </m:sub>
          <m:sup>
            <m:r>
              <w:rPr>
                <w:rFonts w:ascii="Cambria Math" w:hAnsi="Cambria Math"/>
                <w:sz w:val="22"/>
                <w:szCs w:val="22"/>
                <w:lang w:eastAsia="zh-CN"/>
              </w:rPr>
              <m:t>n</m:t>
            </m:r>
          </m:sup>
          <m:e>
            <m:r>
              <w:rPr>
                <w:rFonts w:ascii="Cambria Math" w:hAnsi="Cambria Math"/>
                <w:sz w:val="22"/>
                <w:szCs w:val="22"/>
                <w:lang w:eastAsia="zh-CN"/>
              </w:rPr>
              <m:t>(</m:t>
            </m:r>
            <m:f>
              <m:fPr>
                <m:type m:val="noBar"/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k</m:t>
                </m:r>
              </m:den>
            </m:f>
            <m:r>
              <w:rPr>
                <w:rFonts w:ascii="Cambria Math" w:hAnsi="Cambria Math"/>
                <w:sz w:val="22"/>
                <w:szCs w:val="22"/>
                <w:lang w:eastAsia="zh-CN"/>
              </w:rPr>
              <m:t>)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k</m:t>
                </m:r>
              </m:sup>
            </m:sSup>
          </m:e>
        </m:nary>
      </m:oMath>
      <w:r w:rsidR="00767DED">
        <w:rPr>
          <w:sz w:val="22"/>
          <w:szCs w:val="22"/>
          <w:lang w:eastAsia="zh-CN"/>
        </w:rPr>
        <w:t xml:space="preserve"> and</w:t>
      </w:r>
      <w:r w:rsidR="00162A31" w:rsidRPr="00162A31">
        <w:rPr>
          <w:rFonts w:eastAsia="Times New Roman"/>
          <w:sz w:val="26"/>
          <w:szCs w:val="26"/>
        </w:rPr>
        <w:t xml:space="preserve"> </w:t>
      </w:r>
      <w:r w:rsidR="005A10D5">
        <w:rPr>
          <w:sz w:val="22"/>
          <w:szCs w:val="22"/>
          <w:lang w:eastAsia="zh-CN"/>
        </w:rPr>
        <w:t>binomial coefficients</w:t>
      </w:r>
      <w:r w:rsidR="00767DED">
        <w:rPr>
          <w:sz w:val="22"/>
          <w:szCs w:val="22"/>
          <w:lang w:eastAsia="zh-CN"/>
        </w:rPr>
        <w:t xml:space="preserve"> </w:t>
      </w:r>
      <m:oMath>
        <m:r>
          <w:rPr>
            <w:rFonts w:ascii="Cambria Math" w:hAnsi="Cambria Math"/>
            <w:sz w:val="22"/>
            <w:szCs w:val="22"/>
            <w:lang w:eastAsia="zh-CN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k</m:t>
                </m:r>
              </m:den>
            </m:f>
          </m:e>
        </m:d>
        <m:r>
          <w:rPr>
            <w:rFonts w:ascii="Cambria Math" w:hAnsi="Cambria Math"/>
            <w:sz w:val="22"/>
            <w:szCs w:val="22"/>
            <w:lang w:eastAsia="zh-CN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eastAsia="zh-CN"/>
              </w:rPr>
              <m:t>n!</m:t>
            </m:r>
          </m:num>
          <m:den>
            <m:r>
              <w:rPr>
                <w:rFonts w:ascii="Cambria Math" w:hAnsi="Cambria Math"/>
                <w:sz w:val="22"/>
                <w:szCs w:val="22"/>
                <w:lang w:eastAsia="zh-CN"/>
              </w:rPr>
              <m:t>k!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n-k</m:t>
                </m:r>
              </m:e>
            </m:d>
            <m:r>
              <w:rPr>
                <w:rFonts w:ascii="Cambria Math" w:hAnsi="Cambria Math"/>
                <w:sz w:val="22"/>
                <w:szCs w:val="22"/>
                <w:lang w:eastAsia="zh-CN"/>
              </w:rPr>
              <m:t>!</m:t>
            </m:r>
          </m:den>
        </m:f>
      </m:oMath>
    </w:p>
    <w:p w14:paraId="749E6053" w14:textId="77777777" w:rsidR="00D20706" w:rsidRDefault="00162A31" w:rsidP="009F5892">
      <w:pPr>
        <w:autoSpaceDE w:val="0"/>
        <w:autoSpaceDN w:val="0"/>
        <w:adjustRightInd w:val="0"/>
        <w:ind w:left="720"/>
        <w:rPr>
          <w:sz w:val="22"/>
          <w:szCs w:val="22"/>
          <w:lang w:eastAsia="zh-CN"/>
        </w:rPr>
      </w:pPr>
      <w:r w:rsidRPr="009F5892">
        <w:rPr>
          <w:sz w:val="22"/>
          <w:szCs w:val="22"/>
          <w:lang w:eastAsia="zh-CN"/>
        </w:rPr>
        <w:t>e.g</w:t>
      </w:r>
      <w:r w:rsidR="009F5892">
        <w:rPr>
          <w:sz w:val="22"/>
          <w:szCs w:val="22"/>
          <w:lang w:eastAsia="zh-CN"/>
        </w:rPr>
        <w:tab/>
      </w:r>
      <m:oMath>
        <m:sSup>
          <m:sSupPr>
            <m:ctrlPr>
              <w:rPr>
                <w:rFonts w:ascii="Cambria Math" w:hAnsi="Cambria Math"/>
                <w:sz w:val="22"/>
                <w:szCs w:val="22"/>
                <w:lang w:eastAsia="zh-CN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2"/>
                    <w:szCs w:val="22"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1+x</m:t>
                </m:r>
              </m:e>
            </m:d>
          </m:e>
          <m:sup>
            <m:r>
              <w:rPr>
                <w:rFonts w:ascii="Cambria Math" w:hAnsi="Cambria Math"/>
                <w:sz w:val="22"/>
                <w:szCs w:val="22"/>
                <w:lang w:eastAsia="zh-CN"/>
              </w:rPr>
              <m:t>0</m:t>
            </m:r>
          </m:sup>
        </m:sSup>
        <m:r>
          <w:rPr>
            <w:rFonts w:ascii="Cambria Math" w:hAnsi="Cambria Math"/>
            <w:sz w:val="22"/>
            <w:szCs w:val="22"/>
            <w:lang w:eastAsia="zh-CN"/>
          </w:rPr>
          <m:t>=</m:t>
        </m:r>
        <m:r>
          <m:rPr>
            <m:sty m:val="p"/>
          </m:rPr>
          <w:rPr>
            <w:rFonts w:ascii="Cambria Math" w:hAnsi="Cambria Math"/>
            <w:sz w:val="22"/>
            <w:szCs w:val="22"/>
            <w:lang w:eastAsia="zh-CN"/>
          </w:rPr>
          <m:t>1</m:t>
        </m:r>
      </m:oMath>
      <w:r w:rsidR="00D20706">
        <w:rPr>
          <w:sz w:val="22"/>
          <w:szCs w:val="22"/>
          <w:lang w:eastAsia="zh-CN"/>
        </w:rPr>
        <w:t xml:space="preserve"> and </w:t>
      </w:r>
      <w:r w:rsidR="00D20706" w:rsidRPr="00162A31">
        <w:rPr>
          <w:sz w:val="22"/>
          <w:szCs w:val="22"/>
          <w:lang w:eastAsia="zh-CN"/>
        </w:rPr>
        <w:t>coefficient</w:t>
      </w:r>
      <w:r w:rsidR="00D20706">
        <w:rPr>
          <w:sz w:val="22"/>
          <w:szCs w:val="22"/>
          <w:lang w:eastAsia="zh-CN"/>
        </w:rPr>
        <w:t>s: 1</w:t>
      </w:r>
    </w:p>
    <w:p w14:paraId="7AE23D18" w14:textId="77777777" w:rsidR="009F5892" w:rsidRDefault="00000000" w:rsidP="00D20706">
      <w:pPr>
        <w:autoSpaceDE w:val="0"/>
        <w:autoSpaceDN w:val="0"/>
        <w:adjustRightInd w:val="0"/>
        <w:ind w:left="720" w:firstLine="720"/>
        <w:rPr>
          <w:sz w:val="22"/>
          <w:szCs w:val="22"/>
          <w:lang w:eastAsia="zh-CN"/>
        </w:rPr>
      </w:pPr>
      <m:oMath>
        <m:sSup>
          <m:sSupPr>
            <m:ctrlPr>
              <w:rPr>
                <w:rFonts w:ascii="Cambria Math" w:hAnsi="Cambria Math"/>
                <w:sz w:val="22"/>
                <w:szCs w:val="22"/>
                <w:lang w:eastAsia="zh-CN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2"/>
                    <w:szCs w:val="22"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1+x</m:t>
                </m:r>
              </m:e>
            </m:d>
          </m:e>
          <m:sup>
            <m:r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  <w:lang w:eastAsia="zh-CN"/>
          </w:rPr>
          <m:t>=</m:t>
        </m:r>
        <m:r>
          <m:rPr>
            <m:sty m:val="p"/>
          </m:rPr>
          <w:rPr>
            <w:rFonts w:ascii="Cambria Math" w:hAnsi="Cambria Math"/>
            <w:sz w:val="22"/>
            <w:szCs w:val="22"/>
            <w:lang w:eastAsia="zh-CN"/>
          </w:rPr>
          <m:t>1+2</m:t>
        </m:r>
        <m:r>
          <w:rPr>
            <w:rFonts w:ascii="Cambria Math" w:hAnsi="Cambria Math"/>
            <w:sz w:val="22"/>
            <w:szCs w:val="22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sz w:val="22"/>
            <w:szCs w:val="22"/>
            <w:lang w:eastAsia="zh-CN"/>
          </w:rPr>
          <m:t xml:space="preserve">+ </m:t>
        </m:r>
        <m:sSup>
          <m:sSupPr>
            <m:ctrlPr>
              <w:rPr>
                <w:rFonts w:ascii="Cambria Math" w:hAnsi="Cambria Math"/>
                <w:sz w:val="22"/>
                <w:szCs w:val="22"/>
                <w:lang w:eastAsia="zh-CN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</m:oMath>
      <w:r w:rsidR="009F5892">
        <w:rPr>
          <w:sz w:val="22"/>
          <w:szCs w:val="22"/>
          <w:lang w:eastAsia="zh-CN"/>
        </w:rPr>
        <w:t xml:space="preserve"> </w:t>
      </w:r>
      <w:r w:rsidR="00600FFE">
        <w:rPr>
          <w:sz w:val="22"/>
          <w:szCs w:val="22"/>
          <w:lang w:eastAsia="zh-CN"/>
        </w:rPr>
        <w:t xml:space="preserve">and </w:t>
      </w:r>
      <w:r w:rsidR="00600FFE" w:rsidRPr="00162A31">
        <w:rPr>
          <w:sz w:val="22"/>
          <w:szCs w:val="22"/>
          <w:lang w:eastAsia="zh-CN"/>
        </w:rPr>
        <w:t>coefficient</w:t>
      </w:r>
      <w:r w:rsidR="001B31FA">
        <w:rPr>
          <w:sz w:val="22"/>
          <w:szCs w:val="22"/>
          <w:lang w:eastAsia="zh-CN"/>
        </w:rPr>
        <w:t>s: 1  2  1</w:t>
      </w:r>
    </w:p>
    <w:p w14:paraId="544EC61E" w14:textId="77777777" w:rsidR="001B31FA" w:rsidRPr="00450FE1" w:rsidRDefault="001B31FA" w:rsidP="009807E5">
      <w:pPr>
        <w:pStyle w:val="Default"/>
        <w:ind w:left="720"/>
        <w:rPr>
          <w:color w:val="auto"/>
          <w:sz w:val="22"/>
          <w:szCs w:val="22"/>
        </w:rPr>
      </w:pPr>
      <w:r>
        <w:rPr>
          <w:sz w:val="22"/>
          <w:szCs w:val="22"/>
        </w:rPr>
        <w:tab/>
      </w:r>
      <m:oMath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1+x</m:t>
                </m:r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5</m:t>
            </m:r>
          </m:sup>
        </m:sSup>
        <m:r>
          <w:rPr>
            <w:rFonts w:ascii="Cambria Math" w:hAnsi="Cambria Math"/>
            <w:sz w:val="22"/>
            <w:szCs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1+5</m:t>
        </m:r>
        <m:r>
          <w:rPr>
            <w:rFonts w:ascii="Cambria Math" w:hAnsi="Cambria Math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+ </m:t>
        </m:r>
        <m:sSup>
          <m:sSupPr>
            <m:ctrlPr>
              <w:rPr>
                <w:rFonts w:ascii="Cambria Math" w:hAnsi="Cambria Math"/>
                <w:color w:val="auto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10x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+10</m:t>
        </m:r>
        <m:sSup>
          <m:sSupPr>
            <m:ctrlPr>
              <w:rPr>
                <w:rFonts w:ascii="Cambria Math" w:hAnsi="Cambria Math"/>
                <w:color w:val="auto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/>
            <w:sz w:val="22"/>
            <w:szCs w:val="22"/>
          </w:rPr>
          <m:t>+5</m:t>
        </m:r>
        <m:sSup>
          <m:sSupPr>
            <m:ctrlPr>
              <w:rPr>
                <w:rFonts w:ascii="Cambria Math" w:hAnsi="Cambria Math"/>
                <w:color w:val="auto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4</m:t>
            </m:r>
          </m:sup>
        </m:sSup>
        <m:r>
          <w:rPr>
            <w:rFonts w:ascii="Cambria Math" w:hAnsi="Cambria Math"/>
            <w:sz w:val="22"/>
            <w:szCs w:val="22"/>
          </w:rPr>
          <m:t>+</m:t>
        </m:r>
        <m:sSup>
          <m:sSupPr>
            <m:ctrlPr>
              <w:rPr>
                <w:rFonts w:ascii="Cambria Math" w:hAnsi="Cambria Math"/>
                <w:color w:val="auto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5</m:t>
            </m:r>
          </m:sup>
        </m:sSup>
      </m:oMath>
      <w:r w:rsidR="004D57D5">
        <w:rPr>
          <w:sz w:val="22"/>
          <w:szCs w:val="22"/>
        </w:rPr>
        <w:t xml:space="preserve"> </w:t>
      </w:r>
      <w:r w:rsidR="00450FE1">
        <w:rPr>
          <w:color w:val="auto"/>
          <w:sz w:val="22"/>
          <w:szCs w:val="22"/>
        </w:rPr>
        <w:t xml:space="preserve">and </w:t>
      </w:r>
      <w:r w:rsidR="004D57D5" w:rsidRPr="00450FE1">
        <w:rPr>
          <w:color w:val="auto"/>
          <w:sz w:val="22"/>
          <w:szCs w:val="22"/>
        </w:rPr>
        <w:t>coefficients: 1 5 10 10 5 1</w:t>
      </w:r>
    </w:p>
    <w:p w14:paraId="6D13453D" w14:textId="77777777" w:rsidR="009F5892" w:rsidRDefault="009F5892" w:rsidP="009F5892">
      <w:pPr>
        <w:autoSpaceDE w:val="0"/>
        <w:autoSpaceDN w:val="0"/>
        <w:adjustRightInd w:val="0"/>
        <w:ind w:left="720"/>
        <w:rPr>
          <w:sz w:val="22"/>
          <w:szCs w:val="22"/>
          <w:lang w:eastAsia="zh-CN"/>
        </w:rPr>
      </w:pPr>
    </w:p>
    <w:p w14:paraId="175414EC" w14:textId="77777777" w:rsidR="001E45F8" w:rsidRPr="001E45F8" w:rsidRDefault="00162A31" w:rsidP="009F5892">
      <w:pPr>
        <w:autoSpaceDE w:val="0"/>
        <w:autoSpaceDN w:val="0"/>
        <w:adjustRightInd w:val="0"/>
        <w:ind w:left="720"/>
        <w:rPr>
          <w:color w:val="FF0000"/>
          <w:sz w:val="22"/>
          <w:szCs w:val="22"/>
          <w:lang w:eastAsia="zh-CN"/>
        </w:rPr>
      </w:pPr>
      <w:r>
        <w:rPr>
          <w:color w:val="FF0000"/>
          <w:sz w:val="22"/>
          <w:szCs w:val="22"/>
          <w:lang w:eastAsia="zh-CN"/>
        </w:rPr>
        <w:t xml:space="preserve"> </w:t>
      </w:r>
    </w:p>
    <w:p w14:paraId="0FB35A9C" w14:textId="77777777" w:rsidR="00E822E5" w:rsidRPr="00D83589" w:rsidRDefault="00471D8F" w:rsidP="0019300B">
      <w:pPr>
        <w:pStyle w:val="ListParagraph"/>
        <w:numPr>
          <w:ilvl w:val="0"/>
          <w:numId w:val="5"/>
        </w:numPr>
        <w:spacing w:line="305" w:lineRule="atLeast"/>
        <w:rPr>
          <w:rFonts w:eastAsia="Times New Roman"/>
          <w:sz w:val="26"/>
          <w:szCs w:val="26"/>
        </w:rPr>
      </w:pPr>
      <w:r w:rsidRPr="003E24BC">
        <w:rPr>
          <w:rFonts w:eastAsia="Times New Roman"/>
          <w:sz w:val="26"/>
          <w:szCs w:val="26"/>
        </w:rPr>
        <w:t>Write a program to remove</w:t>
      </w:r>
      <w:r w:rsidR="003C69D7" w:rsidRPr="003E24BC">
        <w:rPr>
          <w:rFonts w:eastAsia="Times New Roman"/>
          <w:sz w:val="26"/>
          <w:szCs w:val="26"/>
        </w:rPr>
        <w:t xml:space="preserve"> the duplicate element in an array</w:t>
      </w:r>
    </w:p>
    <w:p w14:paraId="6EA7C0FA" w14:textId="77777777" w:rsidR="00D83589" w:rsidRPr="007D5F06" w:rsidRDefault="00D83589" w:rsidP="00D83589">
      <w:pPr>
        <w:pStyle w:val="ListParagraph"/>
        <w:spacing w:line="305" w:lineRule="atLeast"/>
        <w:rPr>
          <w:rFonts w:eastAsia="Times New Roman"/>
          <w:sz w:val="26"/>
          <w:szCs w:val="26"/>
        </w:rPr>
      </w:pPr>
    </w:p>
    <w:p w14:paraId="34A31A67" w14:textId="77777777" w:rsidR="00D83589" w:rsidRPr="00D83589" w:rsidRDefault="00D83589" w:rsidP="00D83589">
      <w:pPr>
        <w:pStyle w:val="Default"/>
        <w:ind w:left="720"/>
        <w:rPr>
          <w:i/>
          <w:iCs/>
          <w:sz w:val="22"/>
          <w:szCs w:val="22"/>
        </w:rPr>
      </w:pPr>
      <w:r w:rsidRPr="00D83589">
        <w:rPr>
          <w:i/>
          <w:iCs/>
          <w:sz w:val="22"/>
          <w:szCs w:val="22"/>
        </w:rPr>
        <w:t>Output:</w:t>
      </w:r>
    </w:p>
    <w:p w14:paraId="7038A454" w14:textId="77777777" w:rsidR="00D83589" w:rsidRPr="00D83589" w:rsidRDefault="00D83589" w:rsidP="00D83589">
      <w:pPr>
        <w:pStyle w:val="Default"/>
        <w:ind w:left="720"/>
        <w:rPr>
          <w:i/>
          <w:iCs/>
          <w:sz w:val="22"/>
          <w:szCs w:val="22"/>
        </w:rPr>
      </w:pPr>
      <w:r w:rsidRPr="00D83589">
        <w:rPr>
          <w:i/>
          <w:iCs/>
          <w:sz w:val="22"/>
          <w:szCs w:val="22"/>
        </w:rPr>
        <w:t xml:space="preserve">Enter </w:t>
      </w:r>
      <w:r w:rsidR="009C6918">
        <w:rPr>
          <w:i/>
          <w:iCs/>
          <w:sz w:val="22"/>
          <w:szCs w:val="22"/>
        </w:rPr>
        <w:t xml:space="preserve">size of </w:t>
      </w:r>
      <w:r w:rsidRPr="00D83589">
        <w:rPr>
          <w:i/>
          <w:iCs/>
          <w:sz w:val="22"/>
          <w:szCs w:val="22"/>
        </w:rPr>
        <w:t>the array:5</w:t>
      </w:r>
    </w:p>
    <w:p w14:paraId="48050C39" w14:textId="77777777" w:rsidR="007D5F06" w:rsidRDefault="002D7574" w:rsidP="002D7574">
      <w:pPr>
        <w:pStyle w:val="Default"/>
        <w:ind w:left="72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Enter </w:t>
      </w:r>
      <w:r w:rsidR="00D83589" w:rsidRPr="00D83589">
        <w:rPr>
          <w:i/>
          <w:iCs/>
          <w:sz w:val="22"/>
          <w:szCs w:val="22"/>
        </w:rPr>
        <w:t>number</w:t>
      </w:r>
      <w:r>
        <w:rPr>
          <w:i/>
          <w:iCs/>
          <w:sz w:val="22"/>
          <w:szCs w:val="22"/>
        </w:rPr>
        <w:t>s for each element</w:t>
      </w:r>
      <w:r w:rsidR="00D83589" w:rsidRPr="00D83589">
        <w:rPr>
          <w:i/>
          <w:iCs/>
          <w:sz w:val="22"/>
          <w:szCs w:val="22"/>
        </w:rPr>
        <w:t>: 3</w:t>
      </w:r>
      <w:r>
        <w:rPr>
          <w:i/>
          <w:iCs/>
          <w:sz w:val="22"/>
          <w:szCs w:val="22"/>
        </w:rPr>
        <w:t xml:space="preserve">  </w:t>
      </w:r>
      <w:r w:rsidR="00D83589" w:rsidRPr="00D83589">
        <w:rPr>
          <w:i/>
          <w:iCs/>
          <w:sz w:val="22"/>
          <w:szCs w:val="22"/>
        </w:rPr>
        <w:t>3</w:t>
      </w:r>
      <w:r>
        <w:rPr>
          <w:i/>
          <w:iCs/>
          <w:sz w:val="22"/>
          <w:szCs w:val="22"/>
        </w:rPr>
        <w:t xml:space="preserve">  </w:t>
      </w:r>
      <w:r w:rsidR="00D83589" w:rsidRPr="00D83589">
        <w:rPr>
          <w:i/>
          <w:iCs/>
          <w:sz w:val="22"/>
          <w:szCs w:val="22"/>
        </w:rPr>
        <w:t>4</w:t>
      </w:r>
      <w:r>
        <w:rPr>
          <w:i/>
          <w:iCs/>
          <w:sz w:val="22"/>
          <w:szCs w:val="22"/>
        </w:rPr>
        <w:t xml:space="preserve">  </w:t>
      </w:r>
      <w:r w:rsidR="00D83589" w:rsidRPr="00D83589">
        <w:rPr>
          <w:i/>
          <w:iCs/>
          <w:sz w:val="22"/>
          <w:szCs w:val="22"/>
        </w:rPr>
        <w:t>6</w:t>
      </w:r>
      <w:r>
        <w:rPr>
          <w:i/>
          <w:iCs/>
          <w:sz w:val="22"/>
          <w:szCs w:val="22"/>
        </w:rPr>
        <w:t xml:space="preserve">  </w:t>
      </w:r>
      <w:r w:rsidR="00D83589" w:rsidRPr="00D83589">
        <w:rPr>
          <w:i/>
          <w:iCs/>
          <w:sz w:val="22"/>
          <w:szCs w:val="22"/>
        </w:rPr>
        <w:t>4</w:t>
      </w:r>
    </w:p>
    <w:p w14:paraId="04B2BB28" w14:textId="77777777" w:rsidR="00B60C2A" w:rsidRDefault="00B60C2A" w:rsidP="002D7574">
      <w:pPr>
        <w:pStyle w:val="Default"/>
        <w:ind w:left="720"/>
        <w:rPr>
          <w:i/>
          <w:iCs/>
          <w:sz w:val="22"/>
          <w:szCs w:val="22"/>
        </w:rPr>
      </w:pPr>
    </w:p>
    <w:p w14:paraId="57C295D7" w14:textId="77777777" w:rsidR="00E70DFB" w:rsidRDefault="00B60C2A" w:rsidP="00E70DFB">
      <w:pPr>
        <w:pStyle w:val="Default"/>
        <w:ind w:left="72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Results of removing duplicate</w:t>
      </w:r>
      <w:r w:rsidR="00E70DFB">
        <w:rPr>
          <w:i/>
          <w:iCs/>
          <w:sz w:val="22"/>
          <w:szCs w:val="22"/>
        </w:rPr>
        <w:t>: 3  4  6</w:t>
      </w:r>
    </w:p>
    <w:p w14:paraId="5EFB4EAB" w14:textId="77777777" w:rsidR="005B1787" w:rsidRDefault="005B1787" w:rsidP="00E70DFB">
      <w:pPr>
        <w:pStyle w:val="Default"/>
        <w:ind w:left="720"/>
        <w:rPr>
          <w:i/>
          <w:iCs/>
          <w:sz w:val="22"/>
          <w:szCs w:val="22"/>
        </w:rPr>
      </w:pPr>
    </w:p>
    <w:p w14:paraId="6A05CFBC" w14:textId="77777777" w:rsidR="005B1787" w:rsidRDefault="005B1787" w:rsidP="00E70DFB">
      <w:pPr>
        <w:pStyle w:val="Default"/>
        <w:ind w:left="720"/>
        <w:rPr>
          <w:color w:val="auto"/>
          <w:sz w:val="22"/>
          <w:szCs w:val="22"/>
        </w:rPr>
      </w:pPr>
      <w:r w:rsidRPr="001E45F8">
        <w:rPr>
          <w:color w:val="FF0000"/>
          <w:sz w:val="22"/>
          <w:szCs w:val="22"/>
        </w:rPr>
        <w:t>Hint</w:t>
      </w:r>
      <w:r w:rsidR="00315EF8">
        <w:rPr>
          <w:color w:val="FF0000"/>
          <w:sz w:val="22"/>
          <w:szCs w:val="22"/>
        </w:rPr>
        <w:t xml:space="preserve">: </w:t>
      </w:r>
      <w:r w:rsidR="00585EA6">
        <w:rPr>
          <w:color w:val="auto"/>
          <w:sz w:val="22"/>
          <w:szCs w:val="22"/>
        </w:rPr>
        <w:t xml:space="preserve">sort the array first, </w:t>
      </w:r>
      <w:r w:rsidR="00315EF8" w:rsidRPr="00585EA6">
        <w:rPr>
          <w:color w:val="auto"/>
          <w:sz w:val="22"/>
          <w:szCs w:val="22"/>
        </w:rPr>
        <w:t>and then shift array</w:t>
      </w:r>
      <w:r w:rsidR="004C38AE" w:rsidRPr="00585EA6">
        <w:rPr>
          <w:color w:val="auto"/>
          <w:sz w:val="22"/>
          <w:szCs w:val="22"/>
        </w:rPr>
        <w:t xml:space="preserve"> if there is a duplicate element</w:t>
      </w:r>
    </w:p>
    <w:p w14:paraId="7BFF426C" w14:textId="77777777" w:rsidR="000030C1" w:rsidRDefault="000030C1" w:rsidP="00E70DFB">
      <w:pPr>
        <w:pStyle w:val="Default"/>
        <w:ind w:left="720"/>
        <w:rPr>
          <w:color w:val="auto"/>
          <w:sz w:val="22"/>
          <w:szCs w:val="22"/>
        </w:rPr>
      </w:pPr>
    </w:p>
    <w:p w14:paraId="0AA4355B" w14:textId="77777777" w:rsidR="000030C1" w:rsidRDefault="000030C1" w:rsidP="00E70DFB">
      <w:pPr>
        <w:pStyle w:val="Default"/>
        <w:ind w:left="720"/>
        <w:rPr>
          <w:color w:val="auto"/>
          <w:sz w:val="22"/>
          <w:szCs w:val="22"/>
        </w:rPr>
      </w:pPr>
    </w:p>
    <w:p w14:paraId="589F8AF2" w14:textId="77777777" w:rsidR="00A52602" w:rsidRPr="003E24BC" w:rsidRDefault="00331BE5" w:rsidP="00331BE5">
      <w:pPr>
        <w:pStyle w:val="ListParagraph"/>
        <w:numPr>
          <w:ilvl w:val="0"/>
          <w:numId w:val="5"/>
        </w:numPr>
        <w:spacing w:line="305" w:lineRule="atLeast"/>
        <w:rPr>
          <w:rFonts w:eastAsia="Times New Roman"/>
          <w:sz w:val="26"/>
          <w:szCs w:val="26"/>
        </w:rPr>
      </w:pPr>
      <w:r w:rsidRPr="003E24BC">
        <w:rPr>
          <w:rFonts w:eastAsia="Times New Roman"/>
          <w:sz w:val="26"/>
          <w:szCs w:val="26"/>
        </w:rPr>
        <w:t>Generate</w:t>
      </w:r>
      <w:r w:rsidR="000220EF" w:rsidRPr="003E24BC">
        <w:rPr>
          <w:rFonts w:eastAsia="Times New Roman"/>
          <w:sz w:val="26"/>
          <w:szCs w:val="26"/>
        </w:rPr>
        <w:t xml:space="preserve"> a program for finding the desired kth </w:t>
      </w:r>
      <w:r w:rsidRPr="003E24BC">
        <w:rPr>
          <w:rFonts w:eastAsia="Times New Roman"/>
          <w:sz w:val="26"/>
          <w:szCs w:val="26"/>
        </w:rPr>
        <w:t>smallest element in an array</w:t>
      </w:r>
    </w:p>
    <w:p w14:paraId="7BA24A2A" w14:textId="77777777" w:rsidR="00954128" w:rsidRDefault="00954128" w:rsidP="00954128">
      <w:pPr>
        <w:pStyle w:val="Default"/>
        <w:ind w:left="720"/>
        <w:rPr>
          <w:i/>
          <w:iCs/>
          <w:sz w:val="22"/>
          <w:szCs w:val="22"/>
        </w:rPr>
      </w:pPr>
    </w:p>
    <w:p w14:paraId="1C042ED0" w14:textId="77777777" w:rsidR="00954128" w:rsidRDefault="00435542" w:rsidP="00954128">
      <w:pPr>
        <w:pStyle w:val="Default"/>
        <w:ind w:left="720"/>
        <w:rPr>
          <w:i/>
          <w:iCs/>
          <w:sz w:val="22"/>
          <w:szCs w:val="22"/>
        </w:rPr>
      </w:pPr>
      <w:r w:rsidRPr="00D83589">
        <w:rPr>
          <w:i/>
          <w:iCs/>
          <w:sz w:val="22"/>
          <w:szCs w:val="22"/>
        </w:rPr>
        <w:t>Output:</w:t>
      </w:r>
    </w:p>
    <w:p w14:paraId="67849749" w14:textId="77777777" w:rsidR="00435542" w:rsidRPr="00D83589" w:rsidRDefault="00435542" w:rsidP="00954128">
      <w:pPr>
        <w:pStyle w:val="Default"/>
        <w:ind w:left="720"/>
        <w:rPr>
          <w:i/>
          <w:iCs/>
          <w:sz w:val="22"/>
          <w:szCs w:val="22"/>
        </w:rPr>
      </w:pPr>
      <w:r w:rsidRPr="00D83589">
        <w:rPr>
          <w:i/>
          <w:iCs/>
          <w:sz w:val="22"/>
          <w:szCs w:val="22"/>
        </w:rPr>
        <w:t xml:space="preserve">Enter </w:t>
      </w:r>
      <w:r>
        <w:rPr>
          <w:i/>
          <w:iCs/>
          <w:sz w:val="22"/>
          <w:szCs w:val="22"/>
        </w:rPr>
        <w:t xml:space="preserve">size of </w:t>
      </w:r>
      <w:r w:rsidR="00BE7E42">
        <w:rPr>
          <w:i/>
          <w:iCs/>
          <w:sz w:val="22"/>
          <w:szCs w:val="22"/>
        </w:rPr>
        <w:t>the array:7</w:t>
      </w:r>
    </w:p>
    <w:p w14:paraId="64ACAE6C" w14:textId="77777777" w:rsidR="00435542" w:rsidRDefault="00435542" w:rsidP="00954128">
      <w:pPr>
        <w:pStyle w:val="Default"/>
        <w:ind w:left="72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Enter </w:t>
      </w:r>
      <w:r w:rsidRPr="00D83589">
        <w:rPr>
          <w:i/>
          <w:iCs/>
          <w:sz w:val="22"/>
          <w:szCs w:val="22"/>
        </w:rPr>
        <w:t>number</w:t>
      </w:r>
      <w:r>
        <w:rPr>
          <w:i/>
          <w:iCs/>
          <w:sz w:val="22"/>
          <w:szCs w:val="22"/>
        </w:rPr>
        <w:t>s for each element</w:t>
      </w:r>
      <w:r w:rsidRPr="00D83589">
        <w:rPr>
          <w:i/>
          <w:iCs/>
          <w:sz w:val="22"/>
          <w:szCs w:val="22"/>
        </w:rPr>
        <w:t>: 3</w:t>
      </w:r>
      <w:r>
        <w:rPr>
          <w:i/>
          <w:iCs/>
          <w:sz w:val="22"/>
          <w:szCs w:val="22"/>
        </w:rPr>
        <w:t xml:space="preserve">  </w:t>
      </w:r>
      <w:r w:rsidRPr="00D83589">
        <w:rPr>
          <w:i/>
          <w:iCs/>
          <w:sz w:val="22"/>
          <w:szCs w:val="22"/>
        </w:rPr>
        <w:t>3</w:t>
      </w:r>
      <w:r>
        <w:rPr>
          <w:i/>
          <w:iCs/>
          <w:sz w:val="22"/>
          <w:szCs w:val="22"/>
        </w:rPr>
        <w:t xml:space="preserve">  </w:t>
      </w:r>
      <w:r w:rsidRPr="00D83589">
        <w:rPr>
          <w:i/>
          <w:iCs/>
          <w:sz w:val="22"/>
          <w:szCs w:val="22"/>
        </w:rPr>
        <w:t>4</w:t>
      </w:r>
      <w:r>
        <w:rPr>
          <w:i/>
          <w:iCs/>
          <w:sz w:val="22"/>
          <w:szCs w:val="22"/>
        </w:rPr>
        <w:t xml:space="preserve">  </w:t>
      </w:r>
      <w:r w:rsidRPr="00D83589">
        <w:rPr>
          <w:i/>
          <w:iCs/>
          <w:sz w:val="22"/>
          <w:szCs w:val="22"/>
        </w:rPr>
        <w:t>6</w:t>
      </w:r>
      <w:r>
        <w:rPr>
          <w:i/>
          <w:iCs/>
          <w:sz w:val="22"/>
          <w:szCs w:val="22"/>
        </w:rPr>
        <w:t xml:space="preserve">  </w:t>
      </w:r>
      <w:r w:rsidRPr="00D83589">
        <w:rPr>
          <w:i/>
          <w:iCs/>
          <w:sz w:val="22"/>
          <w:szCs w:val="22"/>
        </w:rPr>
        <w:t>4</w:t>
      </w:r>
      <w:r w:rsidR="00C554A7">
        <w:rPr>
          <w:i/>
          <w:iCs/>
          <w:sz w:val="22"/>
          <w:szCs w:val="22"/>
        </w:rPr>
        <w:t xml:space="preserve">  3</w:t>
      </w:r>
      <w:r w:rsidR="00BE7E42">
        <w:rPr>
          <w:i/>
          <w:iCs/>
          <w:sz w:val="22"/>
          <w:szCs w:val="22"/>
        </w:rPr>
        <w:t xml:space="preserve">  7</w:t>
      </w:r>
    </w:p>
    <w:p w14:paraId="4FAC5C72" w14:textId="77777777" w:rsidR="00B02E53" w:rsidRDefault="00B02E53" w:rsidP="00954128">
      <w:pPr>
        <w:pStyle w:val="Default"/>
        <w:ind w:left="72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Enter </w:t>
      </w:r>
      <w:r w:rsidR="009472D7" w:rsidRPr="00177F54">
        <w:rPr>
          <w:i/>
          <w:iCs/>
          <w:sz w:val="22"/>
          <w:szCs w:val="22"/>
        </w:rPr>
        <w:t xml:space="preserve">desired kth smallest </w:t>
      </w:r>
      <w:r>
        <w:rPr>
          <w:i/>
          <w:iCs/>
          <w:sz w:val="22"/>
          <w:szCs w:val="22"/>
        </w:rPr>
        <w:t xml:space="preserve">element: </w:t>
      </w:r>
      <w:r w:rsidR="00177F54">
        <w:rPr>
          <w:i/>
          <w:iCs/>
          <w:sz w:val="22"/>
          <w:szCs w:val="22"/>
        </w:rPr>
        <w:t>3</w:t>
      </w:r>
    </w:p>
    <w:p w14:paraId="22635AE1" w14:textId="77777777" w:rsidR="00435542" w:rsidRDefault="00435542" w:rsidP="00954128">
      <w:pPr>
        <w:pStyle w:val="Default"/>
        <w:ind w:left="720"/>
        <w:rPr>
          <w:i/>
          <w:iCs/>
          <w:sz w:val="22"/>
          <w:szCs w:val="22"/>
        </w:rPr>
      </w:pPr>
    </w:p>
    <w:p w14:paraId="58A23EEE" w14:textId="77777777" w:rsidR="00435542" w:rsidRDefault="00435542" w:rsidP="00954128">
      <w:pPr>
        <w:pStyle w:val="Default"/>
        <w:ind w:left="72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Res</w:t>
      </w:r>
      <w:r w:rsidR="00534183">
        <w:rPr>
          <w:i/>
          <w:iCs/>
          <w:sz w:val="22"/>
          <w:szCs w:val="22"/>
        </w:rPr>
        <w:t>ult</w:t>
      </w:r>
      <w:r>
        <w:rPr>
          <w:i/>
          <w:iCs/>
          <w:sz w:val="22"/>
          <w:szCs w:val="22"/>
        </w:rPr>
        <w:t xml:space="preserve"> of </w:t>
      </w:r>
      <w:r w:rsidR="00904E57" w:rsidRPr="0086289B">
        <w:rPr>
          <w:i/>
          <w:iCs/>
          <w:color w:val="FF0000"/>
          <w:sz w:val="22"/>
          <w:szCs w:val="22"/>
        </w:rPr>
        <w:t>3</w:t>
      </w:r>
      <w:r w:rsidR="00904E57">
        <w:rPr>
          <w:i/>
          <w:iCs/>
          <w:sz w:val="22"/>
          <w:szCs w:val="22"/>
        </w:rPr>
        <w:t>rd</w:t>
      </w:r>
      <w:r w:rsidR="00904E57" w:rsidRPr="00177F54">
        <w:rPr>
          <w:i/>
          <w:iCs/>
          <w:sz w:val="22"/>
          <w:szCs w:val="22"/>
        </w:rPr>
        <w:t xml:space="preserve"> smallest </w:t>
      </w:r>
      <w:r w:rsidR="00904E57">
        <w:rPr>
          <w:i/>
          <w:iCs/>
          <w:sz w:val="22"/>
          <w:szCs w:val="22"/>
        </w:rPr>
        <w:t>element</w:t>
      </w:r>
      <w:r>
        <w:rPr>
          <w:i/>
          <w:iCs/>
          <w:sz w:val="22"/>
          <w:szCs w:val="22"/>
        </w:rPr>
        <w:t>:</w:t>
      </w:r>
      <w:r w:rsidR="00E1002B"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6</w:t>
      </w:r>
    </w:p>
    <w:p w14:paraId="63551E74" w14:textId="77777777" w:rsidR="00435542" w:rsidRDefault="00435542" w:rsidP="00714586">
      <w:pPr>
        <w:pStyle w:val="Default"/>
        <w:rPr>
          <w:color w:val="auto"/>
          <w:sz w:val="22"/>
          <w:szCs w:val="22"/>
        </w:rPr>
      </w:pPr>
    </w:p>
    <w:p w14:paraId="537E3ADB" w14:textId="77777777" w:rsidR="00C00DA2" w:rsidRDefault="00C00DA2" w:rsidP="00954128">
      <w:pPr>
        <w:pStyle w:val="Default"/>
        <w:ind w:left="720"/>
        <w:rPr>
          <w:color w:val="auto"/>
          <w:sz w:val="22"/>
          <w:szCs w:val="22"/>
        </w:rPr>
      </w:pPr>
    </w:p>
    <w:p w14:paraId="2CA4C0EC" w14:textId="77777777" w:rsidR="00C00DA2" w:rsidRPr="003E24BC" w:rsidRDefault="003D1A4C" w:rsidP="003D1A4C">
      <w:pPr>
        <w:pStyle w:val="ListParagraph"/>
        <w:numPr>
          <w:ilvl w:val="0"/>
          <w:numId w:val="5"/>
        </w:numPr>
        <w:spacing w:line="305" w:lineRule="atLeast"/>
        <w:rPr>
          <w:rFonts w:eastAsia="Times New Roman"/>
          <w:sz w:val="26"/>
          <w:szCs w:val="26"/>
        </w:rPr>
      </w:pPr>
      <w:r w:rsidRPr="003E24BC">
        <w:rPr>
          <w:rFonts w:eastAsia="Times New Roman"/>
          <w:sz w:val="26"/>
          <w:szCs w:val="26"/>
        </w:rPr>
        <w:t>Calculate standard deviation by C program</w:t>
      </w:r>
    </w:p>
    <w:p w14:paraId="4789DDA6" w14:textId="77777777" w:rsidR="00EC5889" w:rsidRDefault="00EC5889" w:rsidP="00EC5889">
      <w:pPr>
        <w:pStyle w:val="Default"/>
        <w:ind w:left="720"/>
        <w:rPr>
          <w:i/>
          <w:iCs/>
          <w:sz w:val="22"/>
          <w:szCs w:val="22"/>
        </w:rPr>
      </w:pPr>
      <w:r w:rsidRPr="00D83589">
        <w:rPr>
          <w:i/>
          <w:iCs/>
          <w:sz w:val="22"/>
          <w:szCs w:val="22"/>
        </w:rPr>
        <w:lastRenderedPageBreak/>
        <w:t>Output:</w:t>
      </w:r>
    </w:p>
    <w:p w14:paraId="0F0900D3" w14:textId="77777777" w:rsidR="00EC5889" w:rsidRPr="00D83589" w:rsidRDefault="00EC5889" w:rsidP="00EC5889">
      <w:pPr>
        <w:pStyle w:val="Default"/>
        <w:ind w:left="720"/>
        <w:rPr>
          <w:i/>
          <w:iCs/>
          <w:sz w:val="22"/>
          <w:szCs w:val="22"/>
        </w:rPr>
      </w:pPr>
      <w:r w:rsidRPr="00D83589">
        <w:rPr>
          <w:i/>
          <w:iCs/>
          <w:sz w:val="22"/>
          <w:szCs w:val="22"/>
        </w:rPr>
        <w:t xml:space="preserve">Enter </w:t>
      </w:r>
      <w:r>
        <w:rPr>
          <w:i/>
          <w:iCs/>
          <w:sz w:val="22"/>
          <w:szCs w:val="22"/>
        </w:rPr>
        <w:t xml:space="preserve">size of </w:t>
      </w:r>
      <w:r w:rsidR="00BA65C8">
        <w:rPr>
          <w:i/>
          <w:iCs/>
          <w:sz w:val="22"/>
          <w:szCs w:val="22"/>
        </w:rPr>
        <w:t>the array:</w:t>
      </w:r>
      <w:r w:rsidR="00A741BA">
        <w:rPr>
          <w:i/>
          <w:iCs/>
          <w:sz w:val="22"/>
          <w:szCs w:val="22"/>
        </w:rPr>
        <w:t xml:space="preserve"> </w:t>
      </w:r>
      <w:r w:rsidR="00BA65C8">
        <w:rPr>
          <w:i/>
          <w:iCs/>
          <w:sz w:val="22"/>
          <w:szCs w:val="22"/>
        </w:rPr>
        <w:t>8</w:t>
      </w:r>
    </w:p>
    <w:p w14:paraId="6771581F" w14:textId="77777777" w:rsidR="00481C1A" w:rsidRPr="00EC5889" w:rsidRDefault="00EC5889" w:rsidP="00EC5889">
      <w:pPr>
        <w:pStyle w:val="Default"/>
        <w:ind w:left="720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Enter </w:t>
      </w:r>
      <w:r w:rsidRPr="00D83589">
        <w:rPr>
          <w:i/>
          <w:iCs/>
          <w:sz w:val="22"/>
          <w:szCs w:val="22"/>
        </w:rPr>
        <w:t>number</w:t>
      </w:r>
      <w:r>
        <w:rPr>
          <w:i/>
          <w:iCs/>
          <w:sz w:val="22"/>
          <w:szCs w:val="22"/>
        </w:rPr>
        <w:t xml:space="preserve">s for each element: 10  12  23  23  16  23  21 </w:t>
      </w:r>
      <w:r w:rsidR="00481C1A" w:rsidRPr="00EC5889">
        <w:rPr>
          <w:i/>
          <w:iCs/>
          <w:sz w:val="22"/>
          <w:szCs w:val="22"/>
        </w:rPr>
        <w:t xml:space="preserve"> 16</w:t>
      </w:r>
    </w:p>
    <w:p w14:paraId="024E8351" w14:textId="77777777" w:rsidR="00435542" w:rsidRPr="00AE3C1D" w:rsidRDefault="00435542" w:rsidP="00435542">
      <w:pPr>
        <w:pStyle w:val="ListParagraph"/>
        <w:spacing w:line="305" w:lineRule="atLeast"/>
        <w:rPr>
          <w:i/>
          <w:iCs/>
          <w:color w:val="000000"/>
          <w:sz w:val="22"/>
          <w:szCs w:val="22"/>
          <w:lang w:eastAsia="zh-CN"/>
        </w:rPr>
      </w:pPr>
    </w:p>
    <w:p w14:paraId="19107D0A" w14:textId="77777777" w:rsidR="00AE3C1D" w:rsidRDefault="00AE3C1D" w:rsidP="00AE3C1D">
      <w:pPr>
        <w:pStyle w:val="Heading1"/>
        <w:shd w:val="clear" w:color="auto" w:fill="FFFFFF"/>
        <w:spacing w:before="180" w:after="180"/>
        <w:ind w:firstLine="720"/>
        <w:rPr>
          <w:i/>
          <w:iCs/>
          <w:color w:val="000000"/>
          <w:sz w:val="22"/>
          <w:szCs w:val="22"/>
          <w:u w:val="none"/>
          <w:lang w:eastAsia="zh-CN"/>
        </w:rPr>
      </w:pPr>
      <w:r w:rsidRPr="0030117F">
        <w:rPr>
          <w:i/>
          <w:iCs/>
          <w:color w:val="000000"/>
          <w:sz w:val="22"/>
          <w:szCs w:val="22"/>
          <w:u w:val="none"/>
          <w:lang w:eastAsia="zh-CN"/>
        </w:rPr>
        <w:t>Result of Standard Deviation</w:t>
      </w:r>
      <w:r w:rsidR="00803E85" w:rsidRPr="0030117F">
        <w:rPr>
          <w:i/>
          <w:iCs/>
          <w:sz w:val="22"/>
          <w:szCs w:val="22"/>
          <w:u w:val="none"/>
        </w:rPr>
        <w:t xml:space="preserve">: </w:t>
      </w:r>
      <w:r w:rsidR="000B1F64" w:rsidRPr="00CC6A39">
        <w:rPr>
          <w:i/>
          <w:iCs/>
          <w:color w:val="000000"/>
          <w:sz w:val="22"/>
          <w:szCs w:val="22"/>
          <w:u w:val="none"/>
          <w:lang w:eastAsia="zh-CN"/>
        </w:rPr>
        <w:t>4.8989794855664</w:t>
      </w:r>
    </w:p>
    <w:p w14:paraId="2899AE78" w14:textId="77777777" w:rsidR="00CC6A39" w:rsidRDefault="00CC6A39" w:rsidP="00CC6A39">
      <w:pPr>
        <w:rPr>
          <w:lang w:eastAsia="zh-CN"/>
        </w:rPr>
      </w:pPr>
    </w:p>
    <w:p w14:paraId="2AC7072A" w14:textId="77777777" w:rsidR="00791CA8" w:rsidRDefault="003410D8" w:rsidP="002A2F7E">
      <w:pPr>
        <w:pStyle w:val="Default"/>
        <w:ind w:left="720"/>
        <w:rPr>
          <w:color w:val="auto"/>
          <w:sz w:val="22"/>
          <w:szCs w:val="22"/>
        </w:rPr>
      </w:pPr>
      <w:r w:rsidRPr="002A2F7E">
        <w:rPr>
          <w:color w:val="FF0000"/>
          <w:sz w:val="22"/>
          <w:szCs w:val="22"/>
        </w:rPr>
        <w:t>Hint:</w:t>
      </w:r>
      <w:r w:rsidR="00030B26">
        <w:rPr>
          <w:color w:val="FF0000"/>
          <w:sz w:val="22"/>
          <w:szCs w:val="22"/>
        </w:rPr>
        <w:t xml:space="preserve"> </w:t>
      </w:r>
      <w:r w:rsidR="003A1229">
        <w:rPr>
          <w:color w:val="auto"/>
          <w:sz w:val="22"/>
          <w:szCs w:val="22"/>
        </w:rPr>
        <w:t>calculation equation</w:t>
      </w:r>
      <w:r w:rsidR="009D4CBE">
        <w:rPr>
          <w:color w:val="auto"/>
          <w:sz w:val="22"/>
          <w:szCs w:val="22"/>
        </w:rPr>
        <w:t xml:space="preserve"> is</w:t>
      </w:r>
      <w:r w:rsidR="00791CA8" w:rsidRPr="00A01084">
        <w:rPr>
          <w:color w:val="auto"/>
          <w:sz w:val="22"/>
          <w:szCs w:val="22"/>
        </w:rPr>
        <w:t xml:space="preserve"> as follows</w:t>
      </w:r>
    </w:p>
    <w:p w14:paraId="306A9A5E" w14:textId="77777777" w:rsidR="004808BD" w:rsidRDefault="004808BD" w:rsidP="002A2F7E">
      <w:pPr>
        <w:pStyle w:val="Default"/>
        <w:ind w:left="720"/>
        <w:rPr>
          <w:color w:val="FF0000"/>
          <w:sz w:val="22"/>
          <w:szCs w:val="22"/>
        </w:rPr>
      </w:pPr>
    </w:p>
    <w:p w14:paraId="04B0E643" w14:textId="77777777" w:rsidR="003410D8" w:rsidRDefault="00F16ACD" w:rsidP="002A2F7E">
      <w:pPr>
        <w:pStyle w:val="Default"/>
        <w:ind w:left="720"/>
        <w:rPr>
          <w:color w:val="FF0000"/>
          <w:sz w:val="22"/>
          <w:szCs w:val="22"/>
        </w:rPr>
      </w:pPr>
      <w:r>
        <w:rPr>
          <w:noProof/>
          <w:color w:val="FF0000"/>
          <w:sz w:val="22"/>
          <w:szCs w:val="22"/>
        </w:rPr>
        <w:drawing>
          <wp:inline distT="0" distB="0" distL="0" distR="0" wp14:anchorId="7359F3F4" wp14:editId="5CF0CF01">
            <wp:extent cx="1057275" cy="35535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5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10D8" w:rsidRPr="002A2F7E">
        <w:rPr>
          <w:color w:val="FF0000"/>
          <w:sz w:val="22"/>
          <w:szCs w:val="22"/>
        </w:rPr>
        <w:t xml:space="preserve"> </w:t>
      </w:r>
      <w:r w:rsidR="00CC6A39" w:rsidRPr="002A2F7E">
        <w:rPr>
          <w:color w:val="FF0000"/>
          <w:sz w:val="22"/>
          <w:szCs w:val="22"/>
        </w:rPr>
        <w:tab/>
      </w:r>
    </w:p>
    <w:p w14:paraId="117E5137" w14:textId="77777777" w:rsidR="007F7778" w:rsidRPr="009D4CBE" w:rsidRDefault="007F7778" w:rsidP="002A2F7E">
      <w:pPr>
        <w:pStyle w:val="Default"/>
        <w:ind w:left="720"/>
        <w:rPr>
          <w:color w:val="auto"/>
          <w:sz w:val="22"/>
          <w:szCs w:val="22"/>
        </w:rPr>
      </w:pPr>
      <w:r w:rsidRPr="009D4CBE">
        <w:rPr>
          <w:color w:val="auto"/>
          <w:sz w:val="22"/>
          <w:szCs w:val="22"/>
        </w:rPr>
        <w:t>Where μ is mean value</w:t>
      </w:r>
    </w:p>
    <w:p w14:paraId="35FE5949" w14:textId="77777777" w:rsidR="00A01084" w:rsidRDefault="00A01084" w:rsidP="002A2F7E">
      <w:pPr>
        <w:pStyle w:val="Default"/>
        <w:ind w:left="720"/>
      </w:pPr>
    </w:p>
    <w:p w14:paraId="79B42919" w14:textId="77777777" w:rsidR="00C10446" w:rsidRDefault="00C10446" w:rsidP="002A2F7E">
      <w:pPr>
        <w:pStyle w:val="Default"/>
        <w:ind w:left="720"/>
      </w:pPr>
      <w:r>
        <w:t xml:space="preserve">As below is the </w:t>
      </w:r>
      <w:r w:rsidR="001353BD">
        <w:t xml:space="preserve">online </w:t>
      </w:r>
      <w:r w:rsidR="0003511D">
        <w:t>S</w:t>
      </w:r>
      <w:r w:rsidR="002B4AF7">
        <w:t>.</w:t>
      </w:r>
      <w:r w:rsidR="0003511D">
        <w:t>D</w:t>
      </w:r>
      <w:r w:rsidR="002B4AF7">
        <w:t>.</w:t>
      </w:r>
      <w:r w:rsidR="0003511D">
        <w:t xml:space="preserve"> </w:t>
      </w:r>
      <w:r w:rsidR="001353BD">
        <w:t xml:space="preserve">calculator for </w:t>
      </w:r>
      <w:r w:rsidR="00DB7CAF">
        <w:t xml:space="preserve">your </w:t>
      </w:r>
      <w:r>
        <w:t xml:space="preserve">program </w:t>
      </w:r>
      <w:r w:rsidR="007A1C60">
        <w:t>debugging</w:t>
      </w:r>
      <w:r w:rsidR="00862FDE">
        <w:t xml:space="preserve"> </w:t>
      </w:r>
    </w:p>
    <w:p w14:paraId="0F998D49" w14:textId="77777777" w:rsidR="00FD1FC0" w:rsidRDefault="00FD1FC0" w:rsidP="002A2F7E">
      <w:pPr>
        <w:pStyle w:val="Default"/>
        <w:ind w:left="720"/>
      </w:pPr>
    </w:p>
    <w:p w14:paraId="10CDDDE6" w14:textId="77777777" w:rsidR="00CC6A39" w:rsidRPr="00DD77AA" w:rsidRDefault="00000000" w:rsidP="002A2F7E">
      <w:pPr>
        <w:pStyle w:val="Default"/>
        <w:ind w:left="720"/>
        <w:rPr>
          <w:i/>
          <w:color w:val="auto"/>
          <w:sz w:val="22"/>
          <w:szCs w:val="22"/>
        </w:rPr>
      </w:pPr>
      <w:hyperlink r:id="rId16" w:history="1">
        <w:r w:rsidR="003410D8" w:rsidRPr="00DD77AA">
          <w:rPr>
            <w:i/>
            <w:color w:val="auto"/>
            <w:sz w:val="22"/>
            <w:szCs w:val="22"/>
          </w:rPr>
          <w:t>https://www.calculator.net/standard-deviation-calculator.html?numberinputs=10%2C+12%2C+23%2C+23%2C+16%2C+23%2C+21%2C+16&amp;ctype=p&amp;x=82&amp;y=17</w:t>
        </w:r>
      </w:hyperlink>
    </w:p>
    <w:p w14:paraId="0C2D4AC8" w14:textId="4BA457CC" w:rsidR="00D453C9" w:rsidRPr="0069525F" w:rsidRDefault="00D453C9" w:rsidP="0069525F">
      <w:pPr>
        <w:spacing w:line="305" w:lineRule="atLeast"/>
        <w:rPr>
          <w:sz w:val="22"/>
          <w:szCs w:val="22"/>
          <w:lang w:eastAsia="zh-CN"/>
        </w:rPr>
      </w:pPr>
    </w:p>
    <w:sectPr w:rsidR="00D453C9" w:rsidRPr="0069525F" w:rsidSect="001E537C">
      <w:pgSz w:w="12240" w:h="15840"/>
      <w:pgMar w:top="1440" w:right="171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D0CCA" w14:textId="77777777" w:rsidR="009E5552" w:rsidRDefault="009E5552" w:rsidP="006F6036">
      <w:r>
        <w:separator/>
      </w:r>
    </w:p>
  </w:endnote>
  <w:endnote w:type="continuationSeparator" w:id="0">
    <w:p w14:paraId="512F2970" w14:textId="77777777" w:rsidR="009E5552" w:rsidRDefault="009E5552" w:rsidP="006F6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-BoldMT">
    <w:altName w:val="宋体"/>
    <w:charset w:val="86"/>
    <w:family w:val="auto"/>
    <w:pitch w:val="default"/>
    <w:sig w:usb0="00000000" w:usb1="00000000" w:usb2="00000000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DD43D" w14:textId="77777777" w:rsidR="009E5552" w:rsidRDefault="009E5552" w:rsidP="006F6036">
      <w:r>
        <w:separator/>
      </w:r>
    </w:p>
  </w:footnote>
  <w:footnote w:type="continuationSeparator" w:id="0">
    <w:p w14:paraId="78E62D2E" w14:textId="77777777" w:rsidR="009E5552" w:rsidRDefault="009E5552" w:rsidP="006F60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6"/>
    <w:multiLevelType w:val="multilevel"/>
    <w:tmpl w:val="0000000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E7106"/>
    <w:multiLevelType w:val="hybridMultilevel"/>
    <w:tmpl w:val="6AE2B9F0"/>
    <w:lvl w:ilvl="0" w:tplc="686C60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75015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21311891"/>
    <w:multiLevelType w:val="multilevel"/>
    <w:tmpl w:val="2C74C8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2747A9"/>
    <w:multiLevelType w:val="hybridMultilevel"/>
    <w:tmpl w:val="E0584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B3217C"/>
    <w:multiLevelType w:val="hybridMultilevel"/>
    <w:tmpl w:val="E0584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0902886">
    <w:abstractNumId w:val="2"/>
  </w:num>
  <w:num w:numId="2" w16cid:durableId="1190295489">
    <w:abstractNumId w:val="3"/>
  </w:num>
  <w:num w:numId="3" w16cid:durableId="553278750">
    <w:abstractNumId w:val="0"/>
  </w:num>
  <w:num w:numId="4" w16cid:durableId="1795711836">
    <w:abstractNumId w:val="1"/>
  </w:num>
  <w:num w:numId="5" w16cid:durableId="897015817">
    <w:abstractNumId w:val="7"/>
  </w:num>
  <w:num w:numId="6" w16cid:durableId="1652443526">
    <w:abstractNumId w:val="4"/>
  </w:num>
  <w:num w:numId="7" w16cid:durableId="55713278">
    <w:abstractNumId w:val="6"/>
  </w:num>
  <w:num w:numId="8" w16cid:durableId="443959175">
    <w:abstractNumId w:val="8"/>
  </w:num>
  <w:num w:numId="9" w16cid:durableId="13256277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04A"/>
    <w:rsid w:val="000002B7"/>
    <w:rsid w:val="0000074D"/>
    <w:rsid w:val="0000187F"/>
    <w:rsid w:val="000030C1"/>
    <w:rsid w:val="000134BB"/>
    <w:rsid w:val="00016F33"/>
    <w:rsid w:val="00017DD9"/>
    <w:rsid w:val="000220EF"/>
    <w:rsid w:val="00022C48"/>
    <w:rsid w:val="00030094"/>
    <w:rsid w:val="0003037A"/>
    <w:rsid w:val="00030B26"/>
    <w:rsid w:val="00030EF5"/>
    <w:rsid w:val="00032466"/>
    <w:rsid w:val="0003511D"/>
    <w:rsid w:val="00044879"/>
    <w:rsid w:val="00045CF5"/>
    <w:rsid w:val="00045FD3"/>
    <w:rsid w:val="000605F3"/>
    <w:rsid w:val="000640ED"/>
    <w:rsid w:val="00064102"/>
    <w:rsid w:val="0007312B"/>
    <w:rsid w:val="00073DCC"/>
    <w:rsid w:val="00074BD7"/>
    <w:rsid w:val="000773BD"/>
    <w:rsid w:val="00082EDE"/>
    <w:rsid w:val="00083BE5"/>
    <w:rsid w:val="00084830"/>
    <w:rsid w:val="00084EBF"/>
    <w:rsid w:val="00086A01"/>
    <w:rsid w:val="00090951"/>
    <w:rsid w:val="000919BC"/>
    <w:rsid w:val="00092443"/>
    <w:rsid w:val="00092FC7"/>
    <w:rsid w:val="00094499"/>
    <w:rsid w:val="000A10B2"/>
    <w:rsid w:val="000B0368"/>
    <w:rsid w:val="000B1F64"/>
    <w:rsid w:val="000B2E1D"/>
    <w:rsid w:val="000B61F9"/>
    <w:rsid w:val="000B7D28"/>
    <w:rsid w:val="000C165A"/>
    <w:rsid w:val="000C25AF"/>
    <w:rsid w:val="000D245D"/>
    <w:rsid w:val="000D3890"/>
    <w:rsid w:val="000D79AA"/>
    <w:rsid w:val="000E183B"/>
    <w:rsid w:val="000E1E08"/>
    <w:rsid w:val="000E2405"/>
    <w:rsid w:val="000E5617"/>
    <w:rsid w:val="000F1516"/>
    <w:rsid w:val="000F3F2F"/>
    <w:rsid w:val="000F437F"/>
    <w:rsid w:val="0010160B"/>
    <w:rsid w:val="001028D4"/>
    <w:rsid w:val="00103E02"/>
    <w:rsid w:val="00104D11"/>
    <w:rsid w:val="00106AC8"/>
    <w:rsid w:val="00106DA6"/>
    <w:rsid w:val="00107120"/>
    <w:rsid w:val="00111EB6"/>
    <w:rsid w:val="0012483B"/>
    <w:rsid w:val="00127A7C"/>
    <w:rsid w:val="00130A2B"/>
    <w:rsid w:val="00130C1F"/>
    <w:rsid w:val="001318E6"/>
    <w:rsid w:val="001353BD"/>
    <w:rsid w:val="001375A3"/>
    <w:rsid w:val="001439A0"/>
    <w:rsid w:val="0015383D"/>
    <w:rsid w:val="00154A84"/>
    <w:rsid w:val="00155470"/>
    <w:rsid w:val="00162A31"/>
    <w:rsid w:val="00172A27"/>
    <w:rsid w:val="0017467D"/>
    <w:rsid w:val="00177F54"/>
    <w:rsid w:val="0018081D"/>
    <w:rsid w:val="0018374A"/>
    <w:rsid w:val="00183951"/>
    <w:rsid w:val="0018618E"/>
    <w:rsid w:val="001904DF"/>
    <w:rsid w:val="001914A0"/>
    <w:rsid w:val="0019300B"/>
    <w:rsid w:val="00197DBB"/>
    <w:rsid w:val="001A1C8B"/>
    <w:rsid w:val="001B225E"/>
    <w:rsid w:val="001B31FA"/>
    <w:rsid w:val="001B4C76"/>
    <w:rsid w:val="001B5288"/>
    <w:rsid w:val="001B5C95"/>
    <w:rsid w:val="001C196F"/>
    <w:rsid w:val="001C1AA1"/>
    <w:rsid w:val="001C3665"/>
    <w:rsid w:val="001C51DE"/>
    <w:rsid w:val="001D42F2"/>
    <w:rsid w:val="001E1DE1"/>
    <w:rsid w:val="001E3B1C"/>
    <w:rsid w:val="001E45F8"/>
    <w:rsid w:val="001E537C"/>
    <w:rsid w:val="001F0D9A"/>
    <w:rsid w:val="00210572"/>
    <w:rsid w:val="00210A62"/>
    <w:rsid w:val="00225C0D"/>
    <w:rsid w:val="00230B47"/>
    <w:rsid w:val="00237963"/>
    <w:rsid w:val="002400ED"/>
    <w:rsid w:val="002479D5"/>
    <w:rsid w:val="00255E4E"/>
    <w:rsid w:val="00257FF6"/>
    <w:rsid w:val="002619B4"/>
    <w:rsid w:val="002834E5"/>
    <w:rsid w:val="00283DEE"/>
    <w:rsid w:val="00286CA5"/>
    <w:rsid w:val="002961A0"/>
    <w:rsid w:val="002A2F7E"/>
    <w:rsid w:val="002B167D"/>
    <w:rsid w:val="002B4AF7"/>
    <w:rsid w:val="002C01B5"/>
    <w:rsid w:val="002C0EFE"/>
    <w:rsid w:val="002C2C8E"/>
    <w:rsid w:val="002C506D"/>
    <w:rsid w:val="002C56E7"/>
    <w:rsid w:val="002C7C28"/>
    <w:rsid w:val="002D1D1E"/>
    <w:rsid w:val="002D5B28"/>
    <w:rsid w:val="002D7574"/>
    <w:rsid w:val="002E0F66"/>
    <w:rsid w:val="002E1DA6"/>
    <w:rsid w:val="002E33A8"/>
    <w:rsid w:val="002E7F02"/>
    <w:rsid w:val="002F0403"/>
    <w:rsid w:val="002F1303"/>
    <w:rsid w:val="002F2ADC"/>
    <w:rsid w:val="002F2F9A"/>
    <w:rsid w:val="002F786C"/>
    <w:rsid w:val="0030117F"/>
    <w:rsid w:val="00305740"/>
    <w:rsid w:val="00307B23"/>
    <w:rsid w:val="00310E29"/>
    <w:rsid w:val="003115FE"/>
    <w:rsid w:val="00315EF8"/>
    <w:rsid w:val="00321311"/>
    <w:rsid w:val="00324C07"/>
    <w:rsid w:val="00331BE5"/>
    <w:rsid w:val="0033362A"/>
    <w:rsid w:val="00336F96"/>
    <w:rsid w:val="003410D8"/>
    <w:rsid w:val="003417B8"/>
    <w:rsid w:val="00344527"/>
    <w:rsid w:val="00354BAF"/>
    <w:rsid w:val="00354CAD"/>
    <w:rsid w:val="003552A2"/>
    <w:rsid w:val="0036449A"/>
    <w:rsid w:val="00364D72"/>
    <w:rsid w:val="0036704E"/>
    <w:rsid w:val="003715C8"/>
    <w:rsid w:val="00374024"/>
    <w:rsid w:val="0037416B"/>
    <w:rsid w:val="00393DB8"/>
    <w:rsid w:val="00394ADB"/>
    <w:rsid w:val="00394E61"/>
    <w:rsid w:val="00395648"/>
    <w:rsid w:val="003A1229"/>
    <w:rsid w:val="003A1441"/>
    <w:rsid w:val="003A152C"/>
    <w:rsid w:val="003A7549"/>
    <w:rsid w:val="003B0123"/>
    <w:rsid w:val="003B0147"/>
    <w:rsid w:val="003B21F3"/>
    <w:rsid w:val="003B2485"/>
    <w:rsid w:val="003B2886"/>
    <w:rsid w:val="003B6183"/>
    <w:rsid w:val="003B6C3E"/>
    <w:rsid w:val="003C0028"/>
    <w:rsid w:val="003C6787"/>
    <w:rsid w:val="003C69D7"/>
    <w:rsid w:val="003C78C4"/>
    <w:rsid w:val="003D1A4C"/>
    <w:rsid w:val="003D5E74"/>
    <w:rsid w:val="003D7B10"/>
    <w:rsid w:val="003E24BC"/>
    <w:rsid w:val="003F0A3E"/>
    <w:rsid w:val="003F0B82"/>
    <w:rsid w:val="003F4AE0"/>
    <w:rsid w:val="003F761B"/>
    <w:rsid w:val="00400E06"/>
    <w:rsid w:val="00401B39"/>
    <w:rsid w:val="00410DAB"/>
    <w:rsid w:val="00412505"/>
    <w:rsid w:val="004153E1"/>
    <w:rsid w:val="00416FFD"/>
    <w:rsid w:val="004201BA"/>
    <w:rsid w:val="00422149"/>
    <w:rsid w:val="00427B46"/>
    <w:rsid w:val="00435542"/>
    <w:rsid w:val="00443A45"/>
    <w:rsid w:val="004475B8"/>
    <w:rsid w:val="004505FB"/>
    <w:rsid w:val="00450FE1"/>
    <w:rsid w:val="004525EF"/>
    <w:rsid w:val="004661CF"/>
    <w:rsid w:val="00471CC9"/>
    <w:rsid w:val="00471D8F"/>
    <w:rsid w:val="00472D4B"/>
    <w:rsid w:val="00475602"/>
    <w:rsid w:val="004767E1"/>
    <w:rsid w:val="004808BD"/>
    <w:rsid w:val="00481C1A"/>
    <w:rsid w:val="00486808"/>
    <w:rsid w:val="00486A73"/>
    <w:rsid w:val="00490AA3"/>
    <w:rsid w:val="0049111F"/>
    <w:rsid w:val="004A335B"/>
    <w:rsid w:val="004A6C04"/>
    <w:rsid w:val="004A7779"/>
    <w:rsid w:val="004B30EC"/>
    <w:rsid w:val="004B738F"/>
    <w:rsid w:val="004C38AE"/>
    <w:rsid w:val="004D0BA0"/>
    <w:rsid w:val="004D57D5"/>
    <w:rsid w:val="004D7B87"/>
    <w:rsid w:val="004E05C3"/>
    <w:rsid w:val="004E267F"/>
    <w:rsid w:val="004E4E5A"/>
    <w:rsid w:val="004E7C00"/>
    <w:rsid w:val="004F1E5A"/>
    <w:rsid w:val="00503E9F"/>
    <w:rsid w:val="00504B27"/>
    <w:rsid w:val="00504B35"/>
    <w:rsid w:val="00505F08"/>
    <w:rsid w:val="00511C51"/>
    <w:rsid w:val="00513A4C"/>
    <w:rsid w:val="005217DE"/>
    <w:rsid w:val="00522243"/>
    <w:rsid w:val="00525D14"/>
    <w:rsid w:val="00530438"/>
    <w:rsid w:val="0053261D"/>
    <w:rsid w:val="00534183"/>
    <w:rsid w:val="00536F3F"/>
    <w:rsid w:val="00566D05"/>
    <w:rsid w:val="005704B3"/>
    <w:rsid w:val="00571D69"/>
    <w:rsid w:val="00576A93"/>
    <w:rsid w:val="0057747A"/>
    <w:rsid w:val="00582522"/>
    <w:rsid w:val="00582743"/>
    <w:rsid w:val="00582B48"/>
    <w:rsid w:val="00582E38"/>
    <w:rsid w:val="005834FD"/>
    <w:rsid w:val="00585C10"/>
    <w:rsid w:val="00585EA6"/>
    <w:rsid w:val="005904E0"/>
    <w:rsid w:val="00590659"/>
    <w:rsid w:val="00591946"/>
    <w:rsid w:val="00592EDB"/>
    <w:rsid w:val="00597644"/>
    <w:rsid w:val="005A10D5"/>
    <w:rsid w:val="005A54E7"/>
    <w:rsid w:val="005B1787"/>
    <w:rsid w:val="005C0D27"/>
    <w:rsid w:val="005C4871"/>
    <w:rsid w:val="005D0BFB"/>
    <w:rsid w:val="005D14ED"/>
    <w:rsid w:val="005E1791"/>
    <w:rsid w:val="005E18B0"/>
    <w:rsid w:val="005E2149"/>
    <w:rsid w:val="005E407B"/>
    <w:rsid w:val="005E771C"/>
    <w:rsid w:val="005F4BEC"/>
    <w:rsid w:val="005F5BEE"/>
    <w:rsid w:val="005F6561"/>
    <w:rsid w:val="00600FFE"/>
    <w:rsid w:val="006024D5"/>
    <w:rsid w:val="00604D39"/>
    <w:rsid w:val="0061047C"/>
    <w:rsid w:val="00617286"/>
    <w:rsid w:val="00622F7F"/>
    <w:rsid w:val="00626F89"/>
    <w:rsid w:val="00627BC7"/>
    <w:rsid w:val="00630FE0"/>
    <w:rsid w:val="00632798"/>
    <w:rsid w:val="00645636"/>
    <w:rsid w:val="00647D72"/>
    <w:rsid w:val="006518FA"/>
    <w:rsid w:val="00655170"/>
    <w:rsid w:val="00672E0C"/>
    <w:rsid w:val="006779B7"/>
    <w:rsid w:val="006861B1"/>
    <w:rsid w:val="0068621F"/>
    <w:rsid w:val="006862AB"/>
    <w:rsid w:val="0069525F"/>
    <w:rsid w:val="006A142B"/>
    <w:rsid w:val="006A3237"/>
    <w:rsid w:val="006A4C4C"/>
    <w:rsid w:val="006A5AE5"/>
    <w:rsid w:val="006C2360"/>
    <w:rsid w:val="006D5CE6"/>
    <w:rsid w:val="006E5267"/>
    <w:rsid w:val="006F038B"/>
    <w:rsid w:val="006F0829"/>
    <w:rsid w:val="006F1D72"/>
    <w:rsid w:val="006F23DD"/>
    <w:rsid w:val="006F6036"/>
    <w:rsid w:val="006F66AC"/>
    <w:rsid w:val="00705CD5"/>
    <w:rsid w:val="00710D0A"/>
    <w:rsid w:val="0071452F"/>
    <w:rsid w:val="00714586"/>
    <w:rsid w:val="00714A5B"/>
    <w:rsid w:val="00716869"/>
    <w:rsid w:val="00725904"/>
    <w:rsid w:val="00726386"/>
    <w:rsid w:val="0073158B"/>
    <w:rsid w:val="00741204"/>
    <w:rsid w:val="00742D0B"/>
    <w:rsid w:val="00744702"/>
    <w:rsid w:val="00746ADF"/>
    <w:rsid w:val="0075594A"/>
    <w:rsid w:val="00762C56"/>
    <w:rsid w:val="007669C8"/>
    <w:rsid w:val="007670B5"/>
    <w:rsid w:val="007678A3"/>
    <w:rsid w:val="00767DED"/>
    <w:rsid w:val="007720E6"/>
    <w:rsid w:val="00772D08"/>
    <w:rsid w:val="00791CA8"/>
    <w:rsid w:val="007A0AEF"/>
    <w:rsid w:val="007A1C60"/>
    <w:rsid w:val="007A2BEF"/>
    <w:rsid w:val="007B07A6"/>
    <w:rsid w:val="007B3A6F"/>
    <w:rsid w:val="007B7DA3"/>
    <w:rsid w:val="007C4BA0"/>
    <w:rsid w:val="007C55F4"/>
    <w:rsid w:val="007D290F"/>
    <w:rsid w:val="007D5F06"/>
    <w:rsid w:val="007D6B33"/>
    <w:rsid w:val="007E0428"/>
    <w:rsid w:val="007E0A84"/>
    <w:rsid w:val="007E2387"/>
    <w:rsid w:val="007E39BF"/>
    <w:rsid w:val="007E596B"/>
    <w:rsid w:val="007E63A3"/>
    <w:rsid w:val="007F4068"/>
    <w:rsid w:val="007F7365"/>
    <w:rsid w:val="007F7778"/>
    <w:rsid w:val="007F7D13"/>
    <w:rsid w:val="00801852"/>
    <w:rsid w:val="00803E85"/>
    <w:rsid w:val="0081237C"/>
    <w:rsid w:val="008206A8"/>
    <w:rsid w:val="00820C86"/>
    <w:rsid w:val="00821C7F"/>
    <w:rsid w:val="008240F4"/>
    <w:rsid w:val="00833FD9"/>
    <w:rsid w:val="00835F26"/>
    <w:rsid w:val="00840957"/>
    <w:rsid w:val="0086289B"/>
    <w:rsid w:val="00862FDE"/>
    <w:rsid w:val="008630CE"/>
    <w:rsid w:val="0086319D"/>
    <w:rsid w:val="00864E2A"/>
    <w:rsid w:val="00866953"/>
    <w:rsid w:val="00867742"/>
    <w:rsid w:val="00867A62"/>
    <w:rsid w:val="00870025"/>
    <w:rsid w:val="008708B4"/>
    <w:rsid w:val="00871076"/>
    <w:rsid w:val="0087182E"/>
    <w:rsid w:val="0087712C"/>
    <w:rsid w:val="00884E49"/>
    <w:rsid w:val="00884EFA"/>
    <w:rsid w:val="00887715"/>
    <w:rsid w:val="00892894"/>
    <w:rsid w:val="008929EA"/>
    <w:rsid w:val="00895771"/>
    <w:rsid w:val="00895C7B"/>
    <w:rsid w:val="00896EC8"/>
    <w:rsid w:val="008A28CF"/>
    <w:rsid w:val="008B0CF3"/>
    <w:rsid w:val="008B318B"/>
    <w:rsid w:val="008B3A7F"/>
    <w:rsid w:val="008B4D61"/>
    <w:rsid w:val="008B77FB"/>
    <w:rsid w:val="008C0382"/>
    <w:rsid w:val="008C4D2C"/>
    <w:rsid w:val="008F05CF"/>
    <w:rsid w:val="00904E57"/>
    <w:rsid w:val="00906A5A"/>
    <w:rsid w:val="0091751C"/>
    <w:rsid w:val="00917CCE"/>
    <w:rsid w:val="0092199A"/>
    <w:rsid w:val="0092336E"/>
    <w:rsid w:val="009238C5"/>
    <w:rsid w:val="00927493"/>
    <w:rsid w:val="009331E8"/>
    <w:rsid w:val="0093580A"/>
    <w:rsid w:val="0094085F"/>
    <w:rsid w:val="009472D7"/>
    <w:rsid w:val="00954128"/>
    <w:rsid w:val="0095619B"/>
    <w:rsid w:val="009576A3"/>
    <w:rsid w:val="00960720"/>
    <w:rsid w:val="00962122"/>
    <w:rsid w:val="009621EA"/>
    <w:rsid w:val="0097216D"/>
    <w:rsid w:val="009807E5"/>
    <w:rsid w:val="00981CD8"/>
    <w:rsid w:val="00981F5E"/>
    <w:rsid w:val="00982C7E"/>
    <w:rsid w:val="0098652B"/>
    <w:rsid w:val="00987EDE"/>
    <w:rsid w:val="0099056A"/>
    <w:rsid w:val="0099342F"/>
    <w:rsid w:val="0099349C"/>
    <w:rsid w:val="009936C1"/>
    <w:rsid w:val="00996423"/>
    <w:rsid w:val="009A2DA5"/>
    <w:rsid w:val="009A7382"/>
    <w:rsid w:val="009B7E7C"/>
    <w:rsid w:val="009C15E9"/>
    <w:rsid w:val="009C6918"/>
    <w:rsid w:val="009C7CBD"/>
    <w:rsid w:val="009D0C64"/>
    <w:rsid w:val="009D4CBE"/>
    <w:rsid w:val="009D6366"/>
    <w:rsid w:val="009E5552"/>
    <w:rsid w:val="009F0C6A"/>
    <w:rsid w:val="009F5892"/>
    <w:rsid w:val="009F7450"/>
    <w:rsid w:val="00A01084"/>
    <w:rsid w:val="00A03153"/>
    <w:rsid w:val="00A14387"/>
    <w:rsid w:val="00A210A5"/>
    <w:rsid w:val="00A328E2"/>
    <w:rsid w:val="00A32DFE"/>
    <w:rsid w:val="00A37A54"/>
    <w:rsid w:val="00A412A3"/>
    <w:rsid w:val="00A52602"/>
    <w:rsid w:val="00A53C37"/>
    <w:rsid w:val="00A6072F"/>
    <w:rsid w:val="00A70135"/>
    <w:rsid w:val="00A741BA"/>
    <w:rsid w:val="00A74658"/>
    <w:rsid w:val="00A840EC"/>
    <w:rsid w:val="00A84F08"/>
    <w:rsid w:val="00A87AC5"/>
    <w:rsid w:val="00A90B35"/>
    <w:rsid w:val="00A91528"/>
    <w:rsid w:val="00A95C38"/>
    <w:rsid w:val="00AA02A3"/>
    <w:rsid w:val="00AA0CA9"/>
    <w:rsid w:val="00AA5037"/>
    <w:rsid w:val="00AA70FA"/>
    <w:rsid w:val="00AA7480"/>
    <w:rsid w:val="00AA7E44"/>
    <w:rsid w:val="00AB17F9"/>
    <w:rsid w:val="00AB2554"/>
    <w:rsid w:val="00AC1C12"/>
    <w:rsid w:val="00AC4956"/>
    <w:rsid w:val="00AD1175"/>
    <w:rsid w:val="00AD13A8"/>
    <w:rsid w:val="00AD5BF2"/>
    <w:rsid w:val="00AE2332"/>
    <w:rsid w:val="00AE3C1D"/>
    <w:rsid w:val="00AE44AD"/>
    <w:rsid w:val="00AF1F83"/>
    <w:rsid w:val="00AF311A"/>
    <w:rsid w:val="00B00633"/>
    <w:rsid w:val="00B02E53"/>
    <w:rsid w:val="00B0501C"/>
    <w:rsid w:val="00B12441"/>
    <w:rsid w:val="00B144E5"/>
    <w:rsid w:val="00B23643"/>
    <w:rsid w:val="00B27787"/>
    <w:rsid w:val="00B30FE5"/>
    <w:rsid w:val="00B34D85"/>
    <w:rsid w:val="00B40CDF"/>
    <w:rsid w:val="00B45941"/>
    <w:rsid w:val="00B5056D"/>
    <w:rsid w:val="00B51FE8"/>
    <w:rsid w:val="00B524BC"/>
    <w:rsid w:val="00B607C4"/>
    <w:rsid w:val="00B60C2A"/>
    <w:rsid w:val="00B62A68"/>
    <w:rsid w:val="00B62DF3"/>
    <w:rsid w:val="00B66519"/>
    <w:rsid w:val="00B816C9"/>
    <w:rsid w:val="00B8537C"/>
    <w:rsid w:val="00B91E1C"/>
    <w:rsid w:val="00B96467"/>
    <w:rsid w:val="00BA2F2F"/>
    <w:rsid w:val="00BA65C8"/>
    <w:rsid w:val="00BB3FCD"/>
    <w:rsid w:val="00BB5D2F"/>
    <w:rsid w:val="00BC4495"/>
    <w:rsid w:val="00BD1DD1"/>
    <w:rsid w:val="00BE7E42"/>
    <w:rsid w:val="00BF6898"/>
    <w:rsid w:val="00BF6916"/>
    <w:rsid w:val="00BF73A3"/>
    <w:rsid w:val="00C00DA2"/>
    <w:rsid w:val="00C04984"/>
    <w:rsid w:val="00C05FF8"/>
    <w:rsid w:val="00C10446"/>
    <w:rsid w:val="00C12A12"/>
    <w:rsid w:val="00C141B4"/>
    <w:rsid w:val="00C141B9"/>
    <w:rsid w:val="00C15076"/>
    <w:rsid w:val="00C1747E"/>
    <w:rsid w:val="00C206C1"/>
    <w:rsid w:val="00C234F8"/>
    <w:rsid w:val="00C2390A"/>
    <w:rsid w:val="00C3136D"/>
    <w:rsid w:val="00C314E5"/>
    <w:rsid w:val="00C31991"/>
    <w:rsid w:val="00C3604D"/>
    <w:rsid w:val="00C361CB"/>
    <w:rsid w:val="00C41B2F"/>
    <w:rsid w:val="00C421F5"/>
    <w:rsid w:val="00C4673E"/>
    <w:rsid w:val="00C554A7"/>
    <w:rsid w:val="00C6041C"/>
    <w:rsid w:val="00C643D7"/>
    <w:rsid w:val="00C64BEE"/>
    <w:rsid w:val="00C703C4"/>
    <w:rsid w:val="00C7243E"/>
    <w:rsid w:val="00C727F6"/>
    <w:rsid w:val="00C75DFE"/>
    <w:rsid w:val="00C81D75"/>
    <w:rsid w:val="00C81D9A"/>
    <w:rsid w:val="00C82C11"/>
    <w:rsid w:val="00C82CC2"/>
    <w:rsid w:val="00C86AC2"/>
    <w:rsid w:val="00C872DE"/>
    <w:rsid w:val="00C87B0F"/>
    <w:rsid w:val="00C907C2"/>
    <w:rsid w:val="00C938CA"/>
    <w:rsid w:val="00C94CCF"/>
    <w:rsid w:val="00CA0430"/>
    <w:rsid w:val="00CB3005"/>
    <w:rsid w:val="00CB34F3"/>
    <w:rsid w:val="00CC26F8"/>
    <w:rsid w:val="00CC45C4"/>
    <w:rsid w:val="00CC6A39"/>
    <w:rsid w:val="00CD218A"/>
    <w:rsid w:val="00CD4FFD"/>
    <w:rsid w:val="00CE5C74"/>
    <w:rsid w:val="00CF5858"/>
    <w:rsid w:val="00D07EAF"/>
    <w:rsid w:val="00D121BD"/>
    <w:rsid w:val="00D14A19"/>
    <w:rsid w:val="00D20706"/>
    <w:rsid w:val="00D26193"/>
    <w:rsid w:val="00D27115"/>
    <w:rsid w:val="00D453C9"/>
    <w:rsid w:val="00D54199"/>
    <w:rsid w:val="00D630C9"/>
    <w:rsid w:val="00D63572"/>
    <w:rsid w:val="00D72985"/>
    <w:rsid w:val="00D76AAE"/>
    <w:rsid w:val="00D77548"/>
    <w:rsid w:val="00D83589"/>
    <w:rsid w:val="00D858EF"/>
    <w:rsid w:val="00D8593C"/>
    <w:rsid w:val="00D9392D"/>
    <w:rsid w:val="00DA281E"/>
    <w:rsid w:val="00DA2B58"/>
    <w:rsid w:val="00DA2F92"/>
    <w:rsid w:val="00DB07DB"/>
    <w:rsid w:val="00DB47EE"/>
    <w:rsid w:val="00DB7348"/>
    <w:rsid w:val="00DB7CAF"/>
    <w:rsid w:val="00DD77AA"/>
    <w:rsid w:val="00DE1A53"/>
    <w:rsid w:val="00DE5202"/>
    <w:rsid w:val="00DF5E15"/>
    <w:rsid w:val="00DF6343"/>
    <w:rsid w:val="00E02BAB"/>
    <w:rsid w:val="00E07D76"/>
    <w:rsid w:val="00E1002B"/>
    <w:rsid w:val="00E13C13"/>
    <w:rsid w:val="00E1459F"/>
    <w:rsid w:val="00E173BF"/>
    <w:rsid w:val="00E230EF"/>
    <w:rsid w:val="00E23FC6"/>
    <w:rsid w:val="00E36EF2"/>
    <w:rsid w:val="00E4175C"/>
    <w:rsid w:val="00E41AE0"/>
    <w:rsid w:val="00E50157"/>
    <w:rsid w:val="00E51760"/>
    <w:rsid w:val="00E6326E"/>
    <w:rsid w:val="00E67432"/>
    <w:rsid w:val="00E679C9"/>
    <w:rsid w:val="00E7032D"/>
    <w:rsid w:val="00E70DFB"/>
    <w:rsid w:val="00E71A75"/>
    <w:rsid w:val="00E822E5"/>
    <w:rsid w:val="00E83653"/>
    <w:rsid w:val="00E849F5"/>
    <w:rsid w:val="00E873D0"/>
    <w:rsid w:val="00E8766A"/>
    <w:rsid w:val="00E9271B"/>
    <w:rsid w:val="00E95BBB"/>
    <w:rsid w:val="00E971B0"/>
    <w:rsid w:val="00EB2717"/>
    <w:rsid w:val="00EB5E61"/>
    <w:rsid w:val="00EC5646"/>
    <w:rsid w:val="00EC5889"/>
    <w:rsid w:val="00ED4A91"/>
    <w:rsid w:val="00EE00AE"/>
    <w:rsid w:val="00EE2940"/>
    <w:rsid w:val="00EE4731"/>
    <w:rsid w:val="00EE796E"/>
    <w:rsid w:val="00EF0DC3"/>
    <w:rsid w:val="00EF4227"/>
    <w:rsid w:val="00F164AD"/>
    <w:rsid w:val="00F16ACD"/>
    <w:rsid w:val="00F2599B"/>
    <w:rsid w:val="00F33347"/>
    <w:rsid w:val="00F34CC7"/>
    <w:rsid w:val="00F36623"/>
    <w:rsid w:val="00F42804"/>
    <w:rsid w:val="00F42977"/>
    <w:rsid w:val="00F441ED"/>
    <w:rsid w:val="00F459B8"/>
    <w:rsid w:val="00F50301"/>
    <w:rsid w:val="00F5277E"/>
    <w:rsid w:val="00F56642"/>
    <w:rsid w:val="00F628D4"/>
    <w:rsid w:val="00F64DDB"/>
    <w:rsid w:val="00F65217"/>
    <w:rsid w:val="00F7576C"/>
    <w:rsid w:val="00F75947"/>
    <w:rsid w:val="00F959AD"/>
    <w:rsid w:val="00F97C27"/>
    <w:rsid w:val="00FA3858"/>
    <w:rsid w:val="00FA4A5F"/>
    <w:rsid w:val="00FA4A94"/>
    <w:rsid w:val="00FB1461"/>
    <w:rsid w:val="00FB1958"/>
    <w:rsid w:val="00FB6E0F"/>
    <w:rsid w:val="00FD13C8"/>
    <w:rsid w:val="00FD1FC0"/>
    <w:rsid w:val="00FD69AC"/>
    <w:rsid w:val="00FD7BDD"/>
    <w:rsid w:val="00FE63A4"/>
    <w:rsid w:val="00FF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61DA9D6B"/>
  <w15:docId w15:val="{A04BD00E-500A-40AC-BA8F-15B699440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rsid w:val="00A6072F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2F2F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F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F9A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DE5202"/>
    <w:pPr>
      <w:spacing w:before="100" w:beforeAutospacing="1" w:after="100" w:afterAutospacing="1"/>
    </w:pPr>
    <w:rPr>
      <w:rFonts w:eastAsia="Times New Roman"/>
      <w:sz w:val="24"/>
      <w:lang w:eastAsia="zh-CN"/>
    </w:rPr>
  </w:style>
  <w:style w:type="paragraph" w:customStyle="1" w:styleId="Default">
    <w:name w:val="Default"/>
    <w:rsid w:val="00672E0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F60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6036"/>
    <w:rPr>
      <w:sz w:val="28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F60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6036"/>
    <w:rPr>
      <w:sz w:val="28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rsid w:val="006F6036"/>
    <w:rPr>
      <w:sz w:val="28"/>
      <w:szCs w:val="24"/>
      <w:u w:val="single"/>
      <w:lang w:eastAsia="en-US"/>
    </w:rPr>
  </w:style>
  <w:style w:type="paragraph" w:styleId="NoSpacing">
    <w:name w:val="No Spacing"/>
    <w:qFormat/>
    <w:rsid w:val="006F6036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2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n.wikipedia.org/wiki/Binomial_(polynomial)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Exponentiatio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alculator.net/standard-deviation-calculator.html?numberinputs=10%2C+12%2C+23%2C+23%2C+16%2C+23%2C+21%2C+16&amp;ctype=p&amp;x=82&amp;y=1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Binomial_(polynomial)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en.wikipedia.org/wiki/Exponenti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Binomial_(polynomial)" TargetMode="External"/><Relationship Id="rId14" Type="http://schemas.openxmlformats.org/officeDocument/2006/relationships/hyperlink" Target="https://en.wikipedia.org/wiki/Exponenti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4</Pages>
  <Words>604</Words>
  <Characters>3446</Characters>
  <Application>Microsoft Office Word</Application>
  <DocSecurity>0</DocSecurity>
  <PresentationFormat/>
  <Lines>28</Lines>
  <Paragraphs>8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4042</CharactersWithSpaces>
  <SharedDoc>false</SharedDoc>
  <HLinks>
    <vt:vector size="12" baseType="variant">
      <vt:variant>
        <vt:i4>7602292</vt:i4>
      </vt:variant>
      <vt:variant>
        <vt:i4>3</vt:i4>
      </vt:variant>
      <vt:variant>
        <vt:i4>0</vt:i4>
      </vt:variant>
      <vt:variant>
        <vt:i4>5</vt:i4>
      </vt:variant>
      <vt:variant>
        <vt:lpwstr>https://notepad-plus-plus.org/download/v7.7.1.html</vt:lpwstr>
      </vt:variant>
      <vt:variant>
        <vt:lpwstr/>
      </vt:variant>
      <vt:variant>
        <vt:i4>458767</vt:i4>
      </vt:variant>
      <vt:variant>
        <vt:i4>0</vt:i4>
      </vt:variant>
      <vt:variant>
        <vt:i4>0</vt:i4>
      </vt:variant>
      <vt:variant>
        <vt:i4>5</vt:i4>
      </vt:variant>
      <vt:variant>
        <vt:lpwstr>https://visualstudio.microsoft.com/downloads/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sudheer</dc:creator>
  <cp:lastModifiedBy>Alex Yang</cp:lastModifiedBy>
  <cp:revision>613</cp:revision>
  <cp:lastPrinted>2019-09-20T02:40:00Z</cp:lastPrinted>
  <dcterms:created xsi:type="dcterms:W3CDTF">2019-09-04T05:01:00Z</dcterms:created>
  <dcterms:modified xsi:type="dcterms:W3CDTF">2023-03-07T02:30:00Z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