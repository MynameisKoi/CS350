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21DE" w14:textId="77777777" w:rsidR="003B3723" w:rsidRPr="007B7C6C" w:rsidRDefault="003B3723" w:rsidP="003B3723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7B7C6C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1617E09F" wp14:editId="2D10E272">
            <wp:extent cx="454645" cy="457200"/>
            <wp:effectExtent l="0" t="0" r="3175" b="0"/>
            <wp:docPr id="3" name="Picture 3" descr="A blue and yellow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7" cy="4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C6C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 San Francisco Bay University</w:t>
      </w:r>
    </w:p>
    <w:p w14:paraId="4FB505D5" w14:textId="77777777" w:rsidR="003B3723" w:rsidRDefault="003B3723" w:rsidP="003B3723">
      <w:pPr>
        <w:jc w:val="center"/>
        <w:rPr>
          <w:rFonts w:eastAsia="TimesNewRomanPS-BoldMT" w:cs="SimSun"/>
          <w:b/>
          <w:bCs/>
          <w:szCs w:val="28"/>
        </w:rPr>
      </w:pPr>
    </w:p>
    <w:p w14:paraId="6EADA174" w14:textId="2E64819B" w:rsidR="003B3723" w:rsidRDefault="003B3723" w:rsidP="003B372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Lab </w:t>
      </w:r>
      <w:r>
        <w:rPr>
          <w:b/>
          <w:bCs/>
          <w:szCs w:val="28"/>
          <w:lang w:eastAsia="zh-CN"/>
        </w:rPr>
        <w:t>8</w:t>
      </w:r>
      <w:r>
        <w:rPr>
          <w:b/>
          <w:bCs/>
          <w:szCs w:val="28"/>
        </w:rPr>
        <w:t xml:space="preserve"> Basic Programming Questions in C Language </w:t>
      </w:r>
    </w:p>
    <w:p w14:paraId="2EA173F4" w14:textId="77777777" w:rsidR="00C87B0F" w:rsidRPr="005D14ED" w:rsidRDefault="00C87B0F" w:rsidP="005D6886">
      <w:pPr>
        <w:spacing w:line="305" w:lineRule="atLeast"/>
        <w:rPr>
          <w:rFonts w:eastAsia="Times New Roman"/>
          <w:b/>
          <w:szCs w:val="26"/>
        </w:rPr>
      </w:pPr>
    </w:p>
    <w:p w14:paraId="09B68A25" w14:textId="70E0FADD" w:rsidR="00F72CC9" w:rsidRDefault="00F72CC9" w:rsidP="00F72CC9">
      <w:pPr>
        <w:ind w:left="5760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>Due day: 3/</w:t>
      </w:r>
      <w:r w:rsidR="000918FE">
        <w:rPr>
          <w:rFonts w:eastAsia="TimesNewRomanPS-BoldMT" w:cs="SimSun"/>
          <w:b/>
          <w:bCs/>
          <w:szCs w:val="28"/>
        </w:rPr>
        <w:t>24</w:t>
      </w:r>
      <w:r>
        <w:rPr>
          <w:rFonts w:eastAsia="TimesNewRomanPS-BoldMT" w:cs="SimSun"/>
          <w:b/>
          <w:bCs/>
          <w:szCs w:val="28"/>
        </w:rPr>
        <w:t>/2023</w:t>
      </w:r>
    </w:p>
    <w:p w14:paraId="3ADE6F01" w14:textId="77777777" w:rsidR="00F72CC9" w:rsidRDefault="00F72CC9" w:rsidP="00F72CC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25550BC" w14:textId="77777777" w:rsidR="00F72CC9" w:rsidRDefault="00F72CC9" w:rsidP="00F72CC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1E06E7D5" w14:textId="77777777" w:rsidR="00F72CC9" w:rsidRDefault="00F72CC9" w:rsidP="00F72CC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9F89E51" w14:textId="63A41D1F" w:rsidR="00F72CC9" w:rsidRDefault="00F72CC9" w:rsidP="00F72CC9">
      <w:pPr>
        <w:numPr>
          <w:ilvl w:val="0"/>
          <w:numId w:val="9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Push the source code to Github platform.</w:t>
      </w:r>
    </w:p>
    <w:p w14:paraId="21DE3BEE" w14:textId="77777777" w:rsidR="00F72CC9" w:rsidRDefault="00F72CC9" w:rsidP="00F72CC9">
      <w:pPr>
        <w:numPr>
          <w:ilvl w:val="0"/>
          <w:numId w:val="9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65ADDD45" w14:textId="77777777" w:rsidR="00F72CC9" w:rsidRDefault="00F72CC9" w:rsidP="00F72CC9">
      <w:pPr>
        <w:numPr>
          <w:ilvl w:val="0"/>
          <w:numId w:val="9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5A0E88AA" w14:textId="77777777" w:rsidR="00F72CC9" w:rsidRDefault="00F72CC9" w:rsidP="00F72CC9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02EA1FE0" w14:textId="77777777" w:rsidR="00A14387" w:rsidRDefault="00A14387">
      <w:pPr>
        <w:rPr>
          <w:sz w:val="20"/>
          <w:szCs w:val="20"/>
          <w:lang w:eastAsia="zh-CN"/>
        </w:rPr>
      </w:pPr>
    </w:p>
    <w:p w14:paraId="6AD58BBF" w14:textId="5806C5E4" w:rsidR="0085158C" w:rsidRDefault="0085158C" w:rsidP="0085158C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Write program to call two functions </w:t>
      </w:r>
      <w:r w:rsidR="00DC3462">
        <w:rPr>
          <w:rFonts w:eastAsia="Times New Roman"/>
          <w:sz w:val="26"/>
          <w:szCs w:val="26"/>
        </w:rPr>
        <w:t xml:space="preserve">as follows to get bigger numbers from </w:t>
      </w:r>
      <w:r w:rsidR="00DC3462" w:rsidRPr="00715764">
        <w:rPr>
          <w:rFonts w:eastAsia="Times New Roman"/>
          <w:i/>
          <w:iCs/>
          <w:sz w:val="26"/>
          <w:szCs w:val="26"/>
        </w:rPr>
        <w:t>2</w:t>
      </w:r>
      <w:r w:rsidR="00DC3462">
        <w:rPr>
          <w:rFonts w:eastAsia="Times New Roman"/>
          <w:sz w:val="26"/>
          <w:szCs w:val="26"/>
        </w:rPr>
        <w:t xml:space="preserve"> input arguments and </w:t>
      </w:r>
      <w:r w:rsidR="00DC3462" w:rsidRPr="00715764">
        <w:rPr>
          <w:rFonts w:eastAsia="Times New Roman"/>
          <w:i/>
          <w:iCs/>
          <w:sz w:val="26"/>
          <w:szCs w:val="26"/>
        </w:rPr>
        <w:t>3</w:t>
      </w:r>
      <w:r w:rsidR="00DC3462">
        <w:rPr>
          <w:rFonts w:eastAsia="Times New Roman"/>
          <w:sz w:val="26"/>
          <w:szCs w:val="26"/>
        </w:rPr>
        <w:t xml:space="preserve"> input arguments</w:t>
      </w:r>
      <w:r w:rsidR="00715764">
        <w:rPr>
          <w:rFonts w:eastAsia="Times New Roman"/>
          <w:sz w:val="26"/>
          <w:szCs w:val="26"/>
        </w:rPr>
        <w:t>.</w:t>
      </w:r>
      <w:r w:rsidR="00DC3462">
        <w:rPr>
          <w:rFonts w:eastAsia="Times New Roman"/>
          <w:sz w:val="26"/>
          <w:szCs w:val="26"/>
        </w:rPr>
        <w:t xml:space="preserve"> </w:t>
      </w:r>
    </w:p>
    <w:p w14:paraId="1D5F0126" w14:textId="77777777" w:rsidR="0085158C" w:rsidRPr="0085158C" w:rsidRDefault="0085158C" w:rsidP="0085158C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60BBC26E" w14:textId="77777777" w:rsidR="0085158C" w:rsidRPr="005D5D90" w:rsidRDefault="0085158C" w:rsidP="0085158C">
      <w:pPr>
        <w:spacing w:line="305" w:lineRule="atLeast"/>
        <w:ind w:left="1440" w:firstLine="720"/>
        <w:rPr>
          <w:rFonts w:eastAsia="Times New Roman"/>
          <w:color w:val="FF0000"/>
          <w:sz w:val="26"/>
          <w:szCs w:val="26"/>
        </w:rPr>
      </w:pPr>
      <w:r w:rsidRPr="005D5D90">
        <w:rPr>
          <w:rFonts w:eastAsia="Times New Roman"/>
          <w:color w:val="FF0000"/>
          <w:sz w:val="26"/>
          <w:szCs w:val="26"/>
        </w:rPr>
        <w:t>int *biggest_of_two(int*, int*);</w:t>
      </w:r>
    </w:p>
    <w:p w14:paraId="1E1ED592" w14:textId="77777777" w:rsidR="00FA4A5F" w:rsidRPr="005D5D90" w:rsidRDefault="0085158C" w:rsidP="0085158C">
      <w:pPr>
        <w:spacing w:line="305" w:lineRule="atLeast"/>
        <w:ind w:left="1440" w:firstLine="720"/>
        <w:rPr>
          <w:rFonts w:eastAsia="Times New Roman"/>
          <w:color w:val="FF0000"/>
          <w:sz w:val="26"/>
          <w:szCs w:val="26"/>
        </w:rPr>
      </w:pPr>
      <w:r w:rsidRPr="005D5D90">
        <w:rPr>
          <w:rFonts w:eastAsia="Times New Roman"/>
          <w:color w:val="FF0000"/>
          <w:sz w:val="26"/>
          <w:szCs w:val="26"/>
        </w:rPr>
        <w:t>int *biggest_of_three(int*, int*, int*);</w:t>
      </w:r>
    </w:p>
    <w:p w14:paraId="1FF41330" w14:textId="77777777" w:rsidR="0085158C" w:rsidRDefault="0085158C" w:rsidP="0085158C">
      <w:pPr>
        <w:spacing w:line="305" w:lineRule="atLeast"/>
        <w:ind w:left="1440" w:firstLine="720"/>
        <w:rPr>
          <w:rFonts w:eastAsia="Times New Roman"/>
          <w:sz w:val="26"/>
          <w:szCs w:val="26"/>
        </w:rPr>
      </w:pPr>
    </w:p>
    <w:p w14:paraId="7190E769" w14:textId="77777777" w:rsidR="003909F4" w:rsidRDefault="003909F4" w:rsidP="0085158C">
      <w:pPr>
        <w:spacing w:line="305" w:lineRule="atLeast"/>
        <w:ind w:left="1440" w:firstLine="720"/>
        <w:rPr>
          <w:rFonts w:eastAsia="Times New Roman"/>
          <w:sz w:val="26"/>
          <w:szCs w:val="26"/>
        </w:rPr>
      </w:pPr>
    </w:p>
    <w:p w14:paraId="5F0A9237" w14:textId="77777777" w:rsidR="0085158C" w:rsidRPr="005209ED" w:rsidRDefault="00DB6BEA" w:rsidP="00F36AD7">
      <w:pPr>
        <w:pStyle w:val="ListParagraph"/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Find quotient and remainder of division calcula</w:t>
      </w:r>
      <w:r w:rsidR="00A26A55">
        <w:rPr>
          <w:rFonts w:eastAsia="Times New Roman"/>
          <w:sz w:val="26"/>
          <w:szCs w:val="26"/>
        </w:rPr>
        <w:t>tion by function with</w:t>
      </w:r>
      <w:r>
        <w:rPr>
          <w:rFonts w:eastAsia="Times New Roman"/>
          <w:sz w:val="26"/>
          <w:szCs w:val="26"/>
        </w:rPr>
        <w:t xml:space="preserve"> 2 integers</w:t>
      </w:r>
      <w:r w:rsidR="00A26A55">
        <w:rPr>
          <w:rFonts w:eastAsia="Times New Roman"/>
          <w:sz w:val="26"/>
          <w:szCs w:val="26"/>
        </w:rPr>
        <w:t xml:space="preserve"> and pointers as follows  </w:t>
      </w:r>
      <w:r>
        <w:rPr>
          <w:rFonts w:eastAsia="Times New Roman"/>
          <w:sz w:val="26"/>
          <w:szCs w:val="26"/>
        </w:rPr>
        <w:t xml:space="preserve"> </w:t>
      </w:r>
    </w:p>
    <w:p w14:paraId="3398378D" w14:textId="77777777" w:rsidR="005209ED" w:rsidRDefault="005209ED" w:rsidP="005209ED">
      <w:pPr>
        <w:pStyle w:val="ListParagraph"/>
        <w:spacing w:line="305" w:lineRule="atLeast"/>
        <w:rPr>
          <w:rFonts w:eastAsia="Times New Roman"/>
          <w:sz w:val="26"/>
          <w:szCs w:val="26"/>
        </w:rPr>
      </w:pPr>
    </w:p>
    <w:p w14:paraId="7197E174" w14:textId="77777777" w:rsidR="00DB6BEA" w:rsidRPr="00644D87" w:rsidRDefault="00DB6BEA" w:rsidP="005D5D90">
      <w:pPr>
        <w:spacing w:line="305" w:lineRule="atLeast"/>
        <w:ind w:left="1440" w:firstLine="720"/>
        <w:rPr>
          <w:rFonts w:eastAsia="Times New Roman"/>
          <w:color w:val="FF0000"/>
          <w:sz w:val="26"/>
          <w:szCs w:val="26"/>
        </w:rPr>
      </w:pPr>
      <w:r w:rsidRPr="00644D87">
        <w:rPr>
          <w:rFonts w:eastAsia="Times New Roman"/>
          <w:color w:val="FF0000"/>
          <w:sz w:val="26"/>
          <w:szCs w:val="26"/>
        </w:rPr>
        <w:t>void di</w:t>
      </w:r>
      <w:r w:rsidR="00A26A55" w:rsidRPr="00644D87">
        <w:rPr>
          <w:rFonts w:eastAsia="Times New Roman"/>
          <w:color w:val="FF0000"/>
          <w:sz w:val="26"/>
          <w:szCs w:val="26"/>
        </w:rPr>
        <w:t>v_rem(int a, int b, int *quotient</w:t>
      </w:r>
      <w:r w:rsidRPr="00644D87">
        <w:rPr>
          <w:rFonts w:eastAsia="Times New Roman"/>
          <w:color w:val="FF0000"/>
          <w:sz w:val="26"/>
          <w:szCs w:val="26"/>
        </w:rPr>
        <w:t>, int *remains);</w:t>
      </w:r>
    </w:p>
    <w:p w14:paraId="6AB1190C" w14:textId="77777777" w:rsidR="00CC2E6E" w:rsidRDefault="005D5D90" w:rsidP="005D5D90">
      <w:pPr>
        <w:spacing w:line="305" w:lineRule="atLeast"/>
        <w:rPr>
          <w:rFonts w:ascii="CourierNewPS-BoldMT" w:hAnsi="CourierNewPS-BoldMT" w:cs="CourierNewPS-BoldMT"/>
          <w:b/>
          <w:bCs/>
          <w:color w:val="FF0000"/>
          <w:sz w:val="20"/>
          <w:szCs w:val="20"/>
          <w:lang w:eastAsia="zh-CN"/>
        </w:rPr>
      </w:pPr>
      <w:r>
        <w:rPr>
          <w:rFonts w:ascii="CourierNewPS-BoldMT" w:hAnsi="CourierNewPS-BoldMT" w:cs="CourierNewPS-BoldMT" w:hint="eastAsia"/>
          <w:b/>
          <w:bCs/>
          <w:color w:val="FF0000"/>
          <w:sz w:val="20"/>
          <w:szCs w:val="20"/>
          <w:lang w:eastAsia="zh-CN"/>
        </w:rPr>
        <w:tab/>
      </w:r>
    </w:p>
    <w:p w14:paraId="271ACF95" w14:textId="77777777" w:rsidR="003909F4" w:rsidRDefault="003909F4" w:rsidP="005D5D90">
      <w:pPr>
        <w:spacing w:line="305" w:lineRule="atLeast"/>
        <w:rPr>
          <w:rFonts w:ascii="CourierNewPS-BoldMT" w:hAnsi="CourierNewPS-BoldMT" w:cs="CourierNewPS-BoldMT"/>
          <w:b/>
          <w:bCs/>
          <w:color w:val="FF0000"/>
          <w:sz w:val="20"/>
          <w:szCs w:val="20"/>
          <w:lang w:eastAsia="zh-CN"/>
        </w:rPr>
      </w:pPr>
    </w:p>
    <w:p w14:paraId="4A9A4206" w14:textId="77777777" w:rsidR="00A37CFA" w:rsidRPr="00D35800" w:rsidRDefault="000E2B8A" w:rsidP="00A915E9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Write a program in C to c</w:t>
      </w:r>
      <w:r w:rsidR="00A37CFA" w:rsidRPr="00767D91">
        <w:rPr>
          <w:rFonts w:eastAsia="Times New Roman"/>
          <w:sz w:val="26"/>
          <w:szCs w:val="26"/>
        </w:rPr>
        <w:t>alculate the length of the string using a pointer.</w:t>
      </w:r>
    </w:p>
    <w:p w14:paraId="1AE3B12E" w14:textId="77777777" w:rsidR="00605EE6" w:rsidRDefault="00605EE6" w:rsidP="00605EE6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2C10F2C0" w14:textId="77777777" w:rsidR="00D35800" w:rsidRPr="00605EE6" w:rsidRDefault="00605EE6" w:rsidP="00605EE6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9C7CBD">
        <w:rPr>
          <w:bCs/>
          <w:i/>
          <w:sz w:val="22"/>
          <w:szCs w:val="22"/>
          <w:lang w:eastAsia="zh-CN"/>
        </w:rPr>
        <w:t>Output:</w:t>
      </w:r>
    </w:p>
    <w:p w14:paraId="213D7CB4" w14:textId="77777777" w:rsidR="00315B05" w:rsidRPr="00315B05" w:rsidRDefault="00315B05" w:rsidP="00605EE6">
      <w:pPr>
        <w:pStyle w:val="ListParagraph"/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15B05">
        <w:rPr>
          <w:bCs/>
          <w:i/>
          <w:sz w:val="22"/>
          <w:szCs w:val="22"/>
          <w:lang w:eastAsia="zh-CN"/>
        </w:rPr>
        <w:t xml:space="preserve">Input a string : </w:t>
      </w:r>
      <w:r w:rsidR="00D2365D">
        <w:rPr>
          <w:bCs/>
          <w:i/>
          <w:sz w:val="22"/>
          <w:szCs w:val="22"/>
          <w:lang w:eastAsia="zh-CN"/>
        </w:rPr>
        <w:t>pointers</w:t>
      </w:r>
      <w:r w:rsidRPr="00315B05">
        <w:rPr>
          <w:bCs/>
          <w:i/>
          <w:sz w:val="22"/>
          <w:szCs w:val="22"/>
          <w:lang w:eastAsia="zh-CN"/>
        </w:rPr>
        <w:br/>
      </w:r>
    </w:p>
    <w:p w14:paraId="4EE5CDC5" w14:textId="77777777" w:rsidR="00315B05" w:rsidRPr="001744CF" w:rsidRDefault="00315B05" w:rsidP="001744CF">
      <w:pPr>
        <w:pStyle w:val="ListParagraph"/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315B05">
        <w:rPr>
          <w:bCs/>
          <w:i/>
          <w:sz w:val="22"/>
          <w:szCs w:val="22"/>
          <w:lang w:eastAsia="zh-CN"/>
        </w:rPr>
        <w:t xml:space="preserve">The length of the given string </w:t>
      </w:r>
      <w:r w:rsidR="00594A40">
        <w:rPr>
          <w:bCs/>
          <w:i/>
          <w:sz w:val="22"/>
          <w:szCs w:val="22"/>
          <w:lang w:eastAsia="zh-CN"/>
        </w:rPr>
        <w:t>pointers</w:t>
      </w:r>
      <w:r w:rsidR="001744CF">
        <w:rPr>
          <w:bCs/>
          <w:i/>
          <w:sz w:val="22"/>
          <w:szCs w:val="22"/>
          <w:lang w:eastAsia="zh-CN"/>
        </w:rPr>
        <w:t xml:space="preserve"> </w:t>
      </w:r>
      <w:r w:rsidR="00522B7E">
        <w:rPr>
          <w:bCs/>
          <w:i/>
          <w:sz w:val="22"/>
          <w:szCs w:val="22"/>
          <w:lang w:eastAsia="zh-CN"/>
        </w:rPr>
        <w:t>is</w:t>
      </w:r>
      <w:r w:rsidR="00B03619">
        <w:rPr>
          <w:bCs/>
          <w:i/>
          <w:sz w:val="22"/>
          <w:szCs w:val="22"/>
          <w:lang w:eastAsia="zh-CN"/>
        </w:rPr>
        <w:t>:8</w:t>
      </w:r>
      <w:r w:rsidRPr="001744CF">
        <w:rPr>
          <w:bCs/>
          <w:i/>
          <w:sz w:val="22"/>
          <w:szCs w:val="22"/>
          <w:lang w:eastAsia="zh-CN"/>
        </w:rPr>
        <w:t xml:space="preserve">  </w:t>
      </w:r>
    </w:p>
    <w:p w14:paraId="6113EA3D" w14:textId="77777777" w:rsidR="00700E96" w:rsidRDefault="00700E96" w:rsidP="00D35800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540E00AC" w14:textId="77777777" w:rsidR="00737846" w:rsidRDefault="002C0F56" w:rsidP="00A915E9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233CDF">
        <w:rPr>
          <w:rFonts w:eastAsia="Times New Roman"/>
          <w:sz w:val="26"/>
          <w:szCs w:val="26"/>
        </w:rPr>
        <w:t>Write a program in C to print a string in reverse using a pointer. </w:t>
      </w:r>
    </w:p>
    <w:p w14:paraId="383CB082" w14:textId="77777777" w:rsidR="002E6C46" w:rsidRDefault="002E6C46" w:rsidP="002E6C46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0B4C45E5" w14:textId="77777777" w:rsidR="002E6C46" w:rsidRPr="002E6C46" w:rsidRDefault="002E6C46" w:rsidP="002E6C46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9C7CBD">
        <w:rPr>
          <w:bCs/>
          <w:i/>
          <w:sz w:val="22"/>
          <w:szCs w:val="22"/>
          <w:lang w:eastAsia="zh-CN"/>
        </w:rPr>
        <w:t>Output:</w:t>
      </w:r>
    </w:p>
    <w:p w14:paraId="08220D6E" w14:textId="77777777" w:rsidR="00E35041" w:rsidRPr="002E6C46" w:rsidRDefault="00E35041" w:rsidP="002E6C46">
      <w:pPr>
        <w:pStyle w:val="ListParagraph"/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2E6C46">
        <w:rPr>
          <w:bCs/>
          <w:i/>
          <w:sz w:val="22"/>
          <w:szCs w:val="22"/>
          <w:lang w:eastAsia="zh-CN"/>
        </w:rPr>
        <w:t xml:space="preserve">nput a string : </w:t>
      </w:r>
      <w:r w:rsidR="002E6C46">
        <w:rPr>
          <w:bCs/>
          <w:i/>
          <w:sz w:val="22"/>
          <w:szCs w:val="22"/>
          <w:lang w:eastAsia="zh-CN"/>
        </w:rPr>
        <w:t>pointers</w:t>
      </w:r>
      <w:r w:rsidRPr="002E6C46">
        <w:rPr>
          <w:bCs/>
          <w:i/>
          <w:sz w:val="22"/>
          <w:szCs w:val="22"/>
          <w:lang w:eastAsia="zh-CN"/>
        </w:rPr>
        <w:br/>
      </w:r>
    </w:p>
    <w:p w14:paraId="1D69E105" w14:textId="77777777" w:rsidR="00E35041" w:rsidRPr="002E6C46" w:rsidRDefault="00E35041" w:rsidP="002E6C46">
      <w:pPr>
        <w:autoSpaceDE w:val="0"/>
        <w:autoSpaceDN w:val="0"/>
        <w:adjustRightInd w:val="0"/>
        <w:ind w:left="720" w:firstLine="720"/>
        <w:rPr>
          <w:bCs/>
          <w:i/>
          <w:sz w:val="22"/>
          <w:szCs w:val="22"/>
          <w:lang w:eastAsia="zh-CN"/>
        </w:rPr>
      </w:pPr>
      <w:r w:rsidRPr="002E6C46">
        <w:rPr>
          <w:bCs/>
          <w:i/>
          <w:sz w:val="22"/>
          <w:szCs w:val="22"/>
          <w:lang w:eastAsia="zh-CN"/>
        </w:rPr>
        <w:t xml:space="preserve">Reverse of the string is : </w:t>
      </w:r>
      <w:r w:rsidR="002E6C46">
        <w:rPr>
          <w:bCs/>
          <w:i/>
          <w:sz w:val="22"/>
          <w:szCs w:val="22"/>
          <w:lang w:eastAsia="zh-CN"/>
        </w:rPr>
        <w:t>sretniop</w:t>
      </w:r>
    </w:p>
    <w:p w14:paraId="01EA4F2B" w14:textId="77777777" w:rsidR="00233CDF" w:rsidRDefault="00233CDF" w:rsidP="00233CDF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14EBC9A3" w14:textId="77777777" w:rsidR="00320DE4" w:rsidRDefault="00320DE4" w:rsidP="00233CDF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34A341B8" w14:textId="77777777" w:rsidR="00770888" w:rsidRPr="00D12A1D" w:rsidRDefault="00770888" w:rsidP="00A915E9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A915E9">
        <w:rPr>
          <w:rFonts w:eastAsia="Times New Roman"/>
          <w:sz w:val="26"/>
          <w:szCs w:val="26"/>
        </w:rPr>
        <w:lastRenderedPageBreak/>
        <w:t xml:space="preserve">Write a program to read a sentence and count the number of characters &amp;words in that sentence. </w:t>
      </w:r>
    </w:p>
    <w:p w14:paraId="761CEF9B" w14:textId="77777777" w:rsidR="00D12A1D" w:rsidRDefault="00D12A1D" w:rsidP="00D12A1D">
      <w:pPr>
        <w:pStyle w:val="ListParagraph"/>
        <w:spacing w:line="305" w:lineRule="atLeast"/>
        <w:rPr>
          <w:sz w:val="22"/>
          <w:szCs w:val="22"/>
        </w:rPr>
      </w:pPr>
    </w:p>
    <w:p w14:paraId="4F20FD40" w14:textId="77777777" w:rsidR="00D12A1D" w:rsidRPr="00E36ED3" w:rsidRDefault="00D12A1D" w:rsidP="00D12A1D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9C7CBD">
        <w:rPr>
          <w:bCs/>
          <w:i/>
          <w:sz w:val="22"/>
          <w:szCs w:val="22"/>
          <w:lang w:eastAsia="zh-CN"/>
        </w:rPr>
        <w:t>Output:</w:t>
      </w:r>
    </w:p>
    <w:p w14:paraId="3FA0687A" w14:textId="77777777" w:rsidR="00D12A1D" w:rsidRPr="004075BA" w:rsidRDefault="00D12A1D" w:rsidP="004075BA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4075BA">
        <w:rPr>
          <w:bCs/>
          <w:i/>
          <w:sz w:val="22"/>
          <w:szCs w:val="22"/>
          <w:lang w:eastAsia="zh-CN"/>
        </w:rPr>
        <w:tab/>
        <w:t xml:space="preserve">Enter a sentence: we are learning C language </w:t>
      </w:r>
    </w:p>
    <w:p w14:paraId="07D4DD33" w14:textId="77777777" w:rsidR="00D12A1D" w:rsidRPr="004075BA" w:rsidRDefault="00D12A1D" w:rsidP="004075BA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0C36AEF1" w14:textId="77777777" w:rsidR="00FC703E" w:rsidRPr="004075BA" w:rsidRDefault="00D12A1D" w:rsidP="004075BA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4075BA">
        <w:rPr>
          <w:bCs/>
          <w:i/>
          <w:sz w:val="22"/>
          <w:szCs w:val="22"/>
          <w:lang w:eastAsia="zh-CN"/>
        </w:rPr>
        <w:tab/>
      </w:r>
      <w:r w:rsidR="00FC703E" w:rsidRPr="004075BA">
        <w:rPr>
          <w:bCs/>
          <w:i/>
          <w:sz w:val="22"/>
          <w:szCs w:val="22"/>
          <w:lang w:eastAsia="zh-CN"/>
        </w:rPr>
        <w:t>Total number of words: 5</w:t>
      </w:r>
    </w:p>
    <w:p w14:paraId="28E21CFB" w14:textId="77777777" w:rsidR="00D12A1D" w:rsidRDefault="00FC703E" w:rsidP="004075BA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4075BA">
        <w:rPr>
          <w:bCs/>
          <w:i/>
          <w:sz w:val="22"/>
          <w:szCs w:val="22"/>
          <w:lang w:eastAsia="zh-CN"/>
        </w:rPr>
        <w:tab/>
        <w:t xml:space="preserve">Number of characters for each: 2 3 8 1 8 </w:t>
      </w:r>
      <w:r w:rsidR="00D12A1D" w:rsidRPr="004075BA">
        <w:rPr>
          <w:bCs/>
          <w:i/>
          <w:sz w:val="22"/>
          <w:szCs w:val="22"/>
          <w:lang w:eastAsia="zh-CN"/>
        </w:rPr>
        <w:t xml:space="preserve"> </w:t>
      </w:r>
    </w:p>
    <w:p w14:paraId="057EA354" w14:textId="77777777" w:rsidR="00D319A5" w:rsidRPr="00D319A5" w:rsidRDefault="00D319A5" w:rsidP="00D319A5">
      <w:pPr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664C6E55" w14:textId="77777777" w:rsidR="00A36BA0" w:rsidRPr="004075BA" w:rsidRDefault="00A36BA0" w:rsidP="004075BA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1D31A226" w14:textId="2321D995" w:rsidR="004A3E54" w:rsidRPr="00F572F2" w:rsidRDefault="004A3E54" w:rsidP="00A915E9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A915E9">
        <w:rPr>
          <w:rFonts w:eastAsia="Times New Roman"/>
          <w:sz w:val="26"/>
          <w:szCs w:val="26"/>
        </w:rPr>
        <w:t xml:space="preserve">Write a program to read a sentence &amp; delete all the white spaces. Replace all </w:t>
      </w:r>
      <w:r w:rsidR="00502316" w:rsidRPr="00502316">
        <w:rPr>
          <w:rFonts w:eastAsia="Times New Roman"/>
          <w:sz w:val="26"/>
          <w:szCs w:val="26"/>
        </w:rPr>
        <w:t>"</w:t>
      </w:r>
      <w:r w:rsidRPr="00A915E9">
        <w:rPr>
          <w:rFonts w:eastAsia="Times New Roman"/>
          <w:sz w:val="26"/>
          <w:szCs w:val="26"/>
        </w:rPr>
        <w:t>.</w:t>
      </w:r>
      <w:r w:rsidR="00502316" w:rsidRPr="00502316">
        <w:rPr>
          <w:rFonts w:eastAsia="Times New Roman"/>
          <w:sz w:val="26"/>
          <w:szCs w:val="26"/>
        </w:rPr>
        <w:t>"</w:t>
      </w:r>
      <w:r w:rsidRPr="00A915E9">
        <w:rPr>
          <w:rFonts w:eastAsia="Times New Roman"/>
          <w:sz w:val="26"/>
          <w:szCs w:val="26"/>
        </w:rPr>
        <w:t xml:space="preserve"> by </w:t>
      </w:r>
      <w:r w:rsidR="00502316" w:rsidRPr="00502316">
        <w:rPr>
          <w:rFonts w:eastAsia="Times New Roman"/>
          <w:sz w:val="26"/>
          <w:szCs w:val="26"/>
        </w:rPr>
        <w:t>"</w:t>
      </w:r>
      <w:r w:rsidRPr="00A915E9">
        <w:rPr>
          <w:rFonts w:eastAsia="Times New Roman"/>
          <w:sz w:val="26"/>
          <w:szCs w:val="26"/>
        </w:rPr>
        <w:t>:</w:t>
      </w:r>
      <w:r w:rsidR="00502316" w:rsidRPr="00502316">
        <w:rPr>
          <w:rFonts w:eastAsia="Times New Roman"/>
          <w:sz w:val="26"/>
          <w:szCs w:val="26"/>
        </w:rPr>
        <w:t>"</w:t>
      </w:r>
      <w:r w:rsidRPr="00A915E9">
        <w:rPr>
          <w:rFonts w:eastAsia="Times New Roman"/>
          <w:sz w:val="26"/>
          <w:szCs w:val="26"/>
        </w:rPr>
        <w:t xml:space="preserve">. </w:t>
      </w:r>
    </w:p>
    <w:p w14:paraId="14265B88" w14:textId="77777777" w:rsidR="004A3E54" w:rsidRPr="00A915E9" w:rsidRDefault="004A3E54" w:rsidP="00D87A79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1E922E13" w14:textId="77777777" w:rsidR="00DB0B43" w:rsidRPr="00A915E9" w:rsidRDefault="00DB0B43" w:rsidP="00D87A79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68FE552F" w14:textId="77777777" w:rsidR="00DB0B43" w:rsidRDefault="00DB0B43" w:rsidP="00A915E9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A915E9">
        <w:rPr>
          <w:rFonts w:eastAsia="Times New Roman"/>
          <w:sz w:val="26"/>
          <w:szCs w:val="26"/>
        </w:rPr>
        <w:t xml:space="preserve">Write a program to concatenate two strings. </w:t>
      </w:r>
    </w:p>
    <w:p w14:paraId="0016D474" w14:textId="77777777" w:rsidR="006A6E79" w:rsidRDefault="006A6E79" w:rsidP="006A6E79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06E11A98" w14:textId="77777777" w:rsidR="006A6E79" w:rsidRPr="00A915E9" w:rsidRDefault="006A6E79" w:rsidP="006A6E79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04C5F265" w14:textId="77777777" w:rsidR="00DE20A3" w:rsidRDefault="0079069E" w:rsidP="00DE20A3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6A6E79">
        <w:rPr>
          <w:rFonts w:eastAsia="Times New Roman"/>
          <w:sz w:val="26"/>
          <w:szCs w:val="26"/>
        </w:rPr>
        <w:t>Write a program in C to find the factorial of a given number using pointers. </w:t>
      </w:r>
    </w:p>
    <w:p w14:paraId="38F0BE2A" w14:textId="77777777" w:rsidR="00AD4DF9" w:rsidRDefault="00AD4DF9" w:rsidP="00AD4DF9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06BC1EC2" w14:textId="77777777" w:rsidR="002D40D3" w:rsidRDefault="007852CD" w:rsidP="00DE20A3">
      <w:pPr>
        <w:spacing w:line="305" w:lineRule="atLeast"/>
        <w:ind w:left="720"/>
        <w:rPr>
          <w:bCs/>
          <w:i/>
          <w:sz w:val="22"/>
          <w:szCs w:val="22"/>
          <w:lang w:eastAsia="zh-CN"/>
        </w:rPr>
      </w:pPr>
      <w:r w:rsidRPr="00DE20A3">
        <w:rPr>
          <w:bCs/>
          <w:i/>
          <w:sz w:val="22"/>
          <w:szCs w:val="22"/>
          <w:lang w:eastAsia="zh-CN"/>
        </w:rPr>
        <w:t>Output:</w:t>
      </w:r>
      <w:r w:rsidR="0079069E" w:rsidRPr="00DE20A3">
        <w:rPr>
          <w:bCs/>
          <w:i/>
          <w:sz w:val="22"/>
          <w:szCs w:val="22"/>
          <w:lang w:eastAsia="zh-CN"/>
        </w:rPr>
        <w:br/>
      </w:r>
      <w:r w:rsidR="00DE20A3">
        <w:rPr>
          <w:bCs/>
          <w:i/>
          <w:sz w:val="22"/>
          <w:szCs w:val="22"/>
          <w:lang w:eastAsia="zh-CN"/>
        </w:rPr>
        <w:t xml:space="preserve">         </w:t>
      </w:r>
      <w:r w:rsidR="00245ECF">
        <w:rPr>
          <w:bCs/>
          <w:i/>
          <w:sz w:val="22"/>
          <w:szCs w:val="22"/>
          <w:lang w:eastAsia="zh-CN"/>
        </w:rPr>
        <w:t>Input a number</w:t>
      </w:r>
      <w:r w:rsidR="0079069E" w:rsidRPr="00DE20A3">
        <w:rPr>
          <w:bCs/>
          <w:i/>
          <w:sz w:val="22"/>
          <w:szCs w:val="22"/>
          <w:lang w:eastAsia="zh-CN"/>
        </w:rPr>
        <w:t>: 5</w:t>
      </w:r>
      <w:r w:rsidR="0079069E" w:rsidRPr="00DE20A3">
        <w:rPr>
          <w:bCs/>
          <w:i/>
          <w:sz w:val="22"/>
          <w:szCs w:val="22"/>
          <w:lang w:eastAsia="zh-CN"/>
        </w:rPr>
        <w:br/>
      </w:r>
      <w:r w:rsidR="00DE20A3">
        <w:rPr>
          <w:bCs/>
          <w:i/>
          <w:sz w:val="22"/>
          <w:szCs w:val="22"/>
          <w:lang w:eastAsia="zh-CN"/>
        </w:rPr>
        <w:t xml:space="preserve">         </w:t>
      </w:r>
    </w:p>
    <w:p w14:paraId="79F49D0A" w14:textId="77777777" w:rsidR="00E20175" w:rsidRDefault="00245ECF" w:rsidP="00D71738">
      <w:pPr>
        <w:spacing w:line="305" w:lineRule="atLeast"/>
        <w:ind w:left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 xml:space="preserve">      </w:t>
      </w:r>
      <w:r w:rsidR="00D71738">
        <w:rPr>
          <w:bCs/>
          <w:i/>
          <w:sz w:val="22"/>
          <w:szCs w:val="22"/>
          <w:lang w:eastAsia="zh-CN"/>
        </w:rPr>
        <w:t xml:space="preserve"> </w:t>
      </w:r>
      <w:r>
        <w:rPr>
          <w:bCs/>
          <w:i/>
          <w:sz w:val="22"/>
          <w:szCs w:val="22"/>
          <w:lang w:eastAsia="zh-CN"/>
        </w:rPr>
        <w:t xml:space="preserve"> 5’s factorial: </w:t>
      </w:r>
      <w:r w:rsidR="00E20175" w:rsidRPr="00D71738">
        <w:rPr>
          <w:bCs/>
          <w:i/>
          <w:sz w:val="22"/>
          <w:szCs w:val="22"/>
          <w:lang w:eastAsia="zh-CN"/>
        </w:rPr>
        <w:t>120</w:t>
      </w:r>
    </w:p>
    <w:p w14:paraId="38397B0D" w14:textId="77777777" w:rsidR="00524FD8" w:rsidRDefault="00524FD8" w:rsidP="00E55C1C">
      <w:pPr>
        <w:pStyle w:val="ListParagraph"/>
        <w:spacing w:line="305" w:lineRule="atLeast"/>
        <w:rPr>
          <w:bCs/>
          <w:i/>
          <w:sz w:val="22"/>
          <w:szCs w:val="22"/>
          <w:lang w:eastAsia="zh-CN"/>
        </w:rPr>
      </w:pPr>
    </w:p>
    <w:p w14:paraId="1032634A" w14:textId="77777777" w:rsidR="00D31679" w:rsidRPr="00524FD8" w:rsidRDefault="00D31679" w:rsidP="00E55C1C">
      <w:pPr>
        <w:pStyle w:val="ListParagraph"/>
        <w:spacing w:line="305" w:lineRule="atLeast"/>
        <w:rPr>
          <w:bCs/>
          <w:i/>
          <w:sz w:val="22"/>
          <w:szCs w:val="22"/>
          <w:lang w:eastAsia="zh-CN"/>
        </w:rPr>
      </w:pPr>
    </w:p>
    <w:p w14:paraId="7817BEE2" w14:textId="77777777" w:rsidR="00970451" w:rsidRDefault="00970451" w:rsidP="00133208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4202DC5D" w14:textId="77777777" w:rsidR="008107E6" w:rsidRDefault="00133208" w:rsidP="00133208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How to </w:t>
      </w:r>
      <w:r w:rsidR="008107E6" w:rsidRPr="00133208">
        <w:rPr>
          <w:rFonts w:eastAsia="Times New Roman"/>
          <w:sz w:val="26"/>
          <w:szCs w:val="26"/>
        </w:rPr>
        <w:t>return multiple value</w:t>
      </w:r>
      <w:r w:rsidR="000A580F">
        <w:rPr>
          <w:rFonts w:eastAsia="Times New Roman"/>
          <w:sz w:val="26"/>
          <w:szCs w:val="26"/>
        </w:rPr>
        <w:t>s</w:t>
      </w:r>
      <w:r w:rsidR="008107E6" w:rsidRPr="00133208">
        <w:rPr>
          <w:rFonts w:eastAsia="Times New Roman"/>
          <w:sz w:val="26"/>
          <w:szCs w:val="26"/>
        </w:rPr>
        <w:t xml:space="preserve"> from function in C programming</w:t>
      </w:r>
    </w:p>
    <w:p w14:paraId="02CCA3CC" w14:textId="77777777" w:rsidR="00E27BBE" w:rsidRDefault="00E27BBE" w:rsidP="00E27BBE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7FB46B93" w14:textId="77777777" w:rsidR="000A580F" w:rsidRDefault="000A580F" w:rsidP="00E27BBE">
      <w:pPr>
        <w:spacing w:line="305" w:lineRule="atLeast"/>
        <w:ind w:left="720"/>
        <w:rPr>
          <w:rFonts w:eastAsia="Times New Roman"/>
          <w:sz w:val="26"/>
          <w:szCs w:val="26"/>
        </w:rPr>
      </w:pPr>
      <w:r w:rsidRPr="008902FD">
        <w:rPr>
          <w:rFonts w:eastAsia="Times New Roman"/>
          <w:color w:val="FF0000"/>
          <w:sz w:val="26"/>
          <w:szCs w:val="26"/>
        </w:rPr>
        <w:t>Hint:</w:t>
      </w:r>
      <w:r>
        <w:rPr>
          <w:rFonts w:eastAsia="Times New Roman"/>
          <w:sz w:val="26"/>
          <w:szCs w:val="26"/>
        </w:rPr>
        <w:t xml:space="preserve"> return array to a function</w:t>
      </w:r>
    </w:p>
    <w:p w14:paraId="478FD586" w14:textId="77777777" w:rsidR="00E27BBE" w:rsidRDefault="00E27BBE" w:rsidP="00E27BBE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73FF4E78" w14:textId="77777777" w:rsidR="00E27BBE" w:rsidRPr="00133208" w:rsidRDefault="00E27BBE" w:rsidP="00E27BBE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247234CD" w14:textId="77777777" w:rsidR="008107E6" w:rsidRDefault="00EC73E2" w:rsidP="00E55C1C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806984">
        <w:rPr>
          <w:rFonts w:eastAsia="Times New Roman"/>
          <w:sz w:val="26"/>
          <w:szCs w:val="26"/>
        </w:rPr>
        <w:t>Write a program that would sort a list</w:t>
      </w:r>
      <w:r w:rsidR="00490612">
        <w:rPr>
          <w:rFonts w:eastAsia="Times New Roman"/>
          <w:sz w:val="26"/>
          <w:szCs w:val="26"/>
        </w:rPr>
        <w:t xml:space="preserve"> of names in alphabetical order</w:t>
      </w:r>
    </w:p>
    <w:p w14:paraId="4C6062D4" w14:textId="77777777" w:rsidR="00A9302B" w:rsidRDefault="00A9302B" w:rsidP="00A9302B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28BC4E5C" w14:textId="77777777" w:rsidR="00490612" w:rsidRPr="00A9302B" w:rsidRDefault="00490612" w:rsidP="00A9302B">
      <w:pPr>
        <w:spacing w:line="305" w:lineRule="atLeast"/>
        <w:ind w:left="720"/>
        <w:rPr>
          <w:bCs/>
          <w:i/>
          <w:sz w:val="22"/>
          <w:szCs w:val="22"/>
          <w:lang w:eastAsia="zh-CN"/>
        </w:rPr>
      </w:pPr>
      <w:r w:rsidRPr="00A9302B">
        <w:rPr>
          <w:bCs/>
          <w:i/>
          <w:sz w:val="22"/>
          <w:szCs w:val="22"/>
          <w:lang w:eastAsia="zh-CN"/>
        </w:rPr>
        <w:t>Output:</w:t>
      </w:r>
    </w:p>
    <w:p w14:paraId="5B16F61D" w14:textId="77777777" w:rsidR="00490612" w:rsidRDefault="00A9302B" w:rsidP="00A9302B">
      <w:pPr>
        <w:spacing w:line="305" w:lineRule="atLeast"/>
        <w:ind w:left="72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 xml:space="preserve">Enter names: </w:t>
      </w:r>
      <w:r w:rsidR="00490612" w:rsidRPr="00A9302B">
        <w:rPr>
          <w:bCs/>
          <w:i/>
          <w:sz w:val="22"/>
          <w:szCs w:val="22"/>
          <w:lang w:eastAsia="zh-CN"/>
        </w:rPr>
        <w:t>Ananda</w:t>
      </w:r>
      <w:r>
        <w:rPr>
          <w:bCs/>
          <w:i/>
          <w:sz w:val="22"/>
          <w:szCs w:val="22"/>
          <w:lang w:eastAsia="zh-CN"/>
        </w:rPr>
        <w:t xml:space="preserve">   </w:t>
      </w:r>
      <w:r w:rsidR="00490612" w:rsidRPr="00A9302B">
        <w:rPr>
          <w:bCs/>
          <w:i/>
          <w:sz w:val="22"/>
          <w:szCs w:val="22"/>
          <w:lang w:eastAsia="zh-CN"/>
        </w:rPr>
        <w:t xml:space="preserve">murugan </w:t>
      </w:r>
      <w:r>
        <w:rPr>
          <w:bCs/>
          <w:i/>
          <w:sz w:val="22"/>
          <w:szCs w:val="22"/>
          <w:lang w:eastAsia="zh-CN"/>
        </w:rPr>
        <w:t xml:space="preserve">  </w:t>
      </w:r>
      <w:r w:rsidR="00490612" w:rsidRPr="00A9302B">
        <w:rPr>
          <w:bCs/>
          <w:i/>
          <w:sz w:val="22"/>
          <w:szCs w:val="22"/>
          <w:lang w:eastAsia="zh-CN"/>
        </w:rPr>
        <w:t xml:space="preserve">renuka </w:t>
      </w:r>
      <w:r>
        <w:rPr>
          <w:bCs/>
          <w:i/>
          <w:sz w:val="22"/>
          <w:szCs w:val="22"/>
          <w:lang w:eastAsia="zh-CN"/>
        </w:rPr>
        <w:t xml:space="preserve">  </w:t>
      </w:r>
      <w:r w:rsidR="00490612" w:rsidRPr="00A9302B">
        <w:rPr>
          <w:bCs/>
          <w:i/>
          <w:sz w:val="22"/>
          <w:szCs w:val="22"/>
          <w:lang w:eastAsia="zh-CN"/>
        </w:rPr>
        <w:t xml:space="preserve">devi </w:t>
      </w:r>
      <w:r>
        <w:rPr>
          <w:bCs/>
          <w:i/>
          <w:sz w:val="22"/>
          <w:szCs w:val="22"/>
          <w:lang w:eastAsia="zh-CN"/>
        </w:rPr>
        <w:t xml:space="preserve">  </w:t>
      </w:r>
      <w:r w:rsidR="00490612" w:rsidRPr="00A9302B">
        <w:rPr>
          <w:bCs/>
          <w:i/>
          <w:sz w:val="22"/>
          <w:szCs w:val="22"/>
          <w:lang w:eastAsia="zh-CN"/>
        </w:rPr>
        <w:t>shri</w:t>
      </w:r>
    </w:p>
    <w:p w14:paraId="1AEC9672" w14:textId="77777777" w:rsidR="00A9302B" w:rsidRPr="00A9302B" w:rsidRDefault="00A9302B" w:rsidP="00A9302B">
      <w:pPr>
        <w:spacing w:line="305" w:lineRule="atLeast"/>
        <w:rPr>
          <w:bCs/>
          <w:i/>
          <w:sz w:val="22"/>
          <w:szCs w:val="22"/>
          <w:lang w:eastAsia="zh-CN"/>
        </w:rPr>
      </w:pPr>
    </w:p>
    <w:p w14:paraId="01545A13" w14:textId="77777777" w:rsidR="00490612" w:rsidRPr="00A9302B" w:rsidRDefault="00C41C72" w:rsidP="00A9302B">
      <w:pPr>
        <w:spacing w:line="305" w:lineRule="atLeast"/>
        <w:ind w:left="72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alphabetical list:</w:t>
      </w:r>
    </w:p>
    <w:p w14:paraId="1C104965" w14:textId="77777777" w:rsidR="00490612" w:rsidRPr="00A9302B" w:rsidRDefault="00490612" w:rsidP="00C41C72">
      <w:pPr>
        <w:spacing w:line="305" w:lineRule="atLeast"/>
        <w:ind w:left="720" w:firstLine="720"/>
        <w:rPr>
          <w:bCs/>
          <w:i/>
          <w:sz w:val="22"/>
          <w:szCs w:val="22"/>
          <w:lang w:eastAsia="zh-CN"/>
        </w:rPr>
      </w:pPr>
      <w:r w:rsidRPr="00A9302B">
        <w:rPr>
          <w:bCs/>
          <w:i/>
          <w:sz w:val="22"/>
          <w:szCs w:val="22"/>
          <w:lang w:eastAsia="zh-CN"/>
        </w:rPr>
        <w:t>Ananda</w:t>
      </w:r>
    </w:p>
    <w:p w14:paraId="37DC6DE7" w14:textId="77777777" w:rsidR="00490612" w:rsidRPr="00A9302B" w:rsidRDefault="00490612" w:rsidP="0064787B">
      <w:pPr>
        <w:spacing w:line="305" w:lineRule="atLeast"/>
        <w:ind w:left="720" w:firstLine="720"/>
        <w:rPr>
          <w:bCs/>
          <w:i/>
          <w:sz w:val="22"/>
          <w:szCs w:val="22"/>
          <w:lang w:eastAsia="zh-CN"/>
        </w:rPr>
      </w:pPr>
      <w:r w:rsidRPr="00A9302B">
        <w:rPr>
          <w:bCs/>
          <w:i/>
          <w:sz w:val="22"/>
          <w:szCs w:val="22"/>
          <w:lang w:eastAsia="zh-CN"/>
        </w:rPr>
        <w:t>devi</w:t>
      </w:r>
    </w:p>
    <w:p w14:paraId="1E70FD77" w14:textId="77777777" w:rsidR="00490612" w:rsidRPr="00A9302B" w:rsidRDefault="00490612" w:rsidP="0064787B">
      <w:pPr>
        <w:spacing w:line="305" w:lineRule="atLeast"/>
        <w:ind w:left="720" w:firstLine="720"/>
        <w:rPr>
          <w:bCs/>
          <w:i/>
          <w:sz w:val="22"/>
          <w:szCs w:val="22"/>
          <w:lang w:eastAsia="zh-CN"/>
        </w:rPr>
      </w:pPr>
      <w:r w:rsidRPr="00A9302B">
        <w:rPr>
          <w:bCs/>
          <w:i/>
          <w:sz w:val="22"/>
          <w:szCs w:val="22"/>
          <w:lang w:eastAsia="zh-CN"/>
        </w:rPr>
        <w:t>murugan</w:t>
      </w:r>
    </w:p>
    <w:p w14:paraId="6FB88569" w14:textId="77777777" w:rsidR="00490612" w:rsidRPr="00A9302B" w:rsidRDefault="00490612" w:rsidP="0064787B">
      <w:pPr>
        <w:spacing w:line="305" w:lineRule="atLeast"/>
        <w:ind w:left="720" w:firstLine="720"/>
        <w:rPr>
          <w:bCs/>
          <w:i/>
          <w:sz w:val="22"/>
          <w:szCs w:val="22"/>
          <w:lang w:eastAsia="zh-CN"/>
        </w:rPr>
      </w:pPr>
      <w:r w:rsidRPr="00A9302B">
        <w:rPr>
          <w:bCs/>
          <w:i/>
          <w:sz w:val="22"/>
          <w:szCs w:val="22"/>
          <w:lang w:eastAsia="zh-CN"/>
        </w:rPr>
        <w:t>renuka</w:t>
      </w:r>
    </w:p>
    <w:p w14:paraId="14E2FC6A" w14:textId="77777777" w:rsidR="00490612" w:rsidRPr="00A9302B" w:rsidRDefault="00490612" w:rsidP="0064787B">
      <w:pPr>
        <w:spacing w:line="305" w:lineRule="atLeast"/>
        <w:ind w:left="720" w:firstLine="720"/>
        <w:rPr>
          <w:bCs/>
          <w:i/>
          <w:sz w:val="22"/>
          <w:szCs w:val="22"/>
          <w:lang w:eastAsia="zh-CN"/>
        </w:rPr>
      </w:pPr>
      <w:r w:rsidRPr="00A9302B">
        <w:rPr>
          <w:bCs/>
          <w:i/>
          <w:sz w:val="22"/>
          <w:szCs w:val="22"/>
          <w:lang w:eastAsia="zh-CN"/>
        </w:rPr>
        <w:t>shri</w:t>
      </w:r>
    </w:p>
    <w:sectPr w:rsidR="00490612" w:rsidRPr="00A9302B" w:rsidSect="001E537C"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814A" w14:textId="77777777" w:rsidR="00024BCB" w:rsidRDefault="00024BCB" w:rsidP="003B3723">
      <w:r>
        <w:separator/>
      </w:r>
    </w:p>
  </w:endnote>
  <w:endnote w:type="continuationSeparator" w:id="0">
    <w:p w14:paraId="6B5791D8" w14:textId="77777777" w:rsidR="00024BCB" w:rsidRDefault="00024BCB" w:rsidP="003B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BF3F4" w14:textId="77777777" w:rsidR="00024BCB" w:rsidRDefault="00024BCB" w:rsidP="003B3723">
      <w:r>
        <w:separator/>
      </w:r>
    </w:p>
  </w:footnote>
  <w:footnote w:type="continuationSeparator" w:id="0">
    <w:p w14:paraId="2260A959" w14:textId="77777777" w:rsidR="00024BCB" w:rsidRDefault="00024BCB" w:rsidP="003B3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1311891"/>
    <w:multiLevelType w:val="multilevel"/>
    <w:tmpl w:val="2C74C8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3217C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137740">
    <w:abstractNumId w:val="2"/>
  </w:num>
  <w:num w:numId="2" w16cid:durableId="1763254358">
    <w:abstractNumId w:val="3"/>
  </w:num>
  <w:num w:numId="3" w16cid:durableId="1178230581">
    <w:abstractNumId w:val="0"/>
  </w:num>
  <w:num w:numId="4" w16cid:durableId="460269641">
    <w:abstractNumId w:val="1"/>
  </w:num>
  <w:num w:numId="5" w16cid:durableId="795028925">
    <w:abstractNumId w:val="7"/>
  </w:num>
  <w:num w:numId="6" w16cid:durableId="1837184681">
    <w:abstractNumId w:val="4"/>
  </w:num>
  <w:num w:numId="7" w16cid:durableId="843672060">
    <w:abstractNumId w:val="6"/>
  </w:num>
  <w:num w:numId="8" w16cid:durableId="520630937">
    <w:abstractNumId w:val="8"/>
  </w:num>
  <w:num w:numId="9" w16cid:durableId="18663653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04A"/>
    <w:rsid w:val="000002B7"/>
    <w:rsid w:val="0000074D"/>
    <w:rsid w:val="0000187F"/>
    <w:rsid w:val="000030C1"/>
    <w:rsid w:val="000134BB"/>
    <w:rsid w:val="00017DD9"/>
    <w:rsid w:val="000220EF"/>
    <w:rsid w:val="00022C48"/>
    <w:rsid w:val="00024BCB"/>
    <w:rsid w:val="0003037A"/>
    <w:rsid w:val="00030B26"/>
    <w:rsid w:val="00030EF5"/>
    <w:rsid w:val="00032466"/>
    <w:rsid w:val="0003511D"/>
    <w:rsid w:val="00044879"/>
    <w:rsid w:val="00045CF5"/>
    <w:rsid w:val="00045FD3"/>
    <w:rsid w:val="000605F3"/>
    <w:rsid w:val="000640ED"/>
    <w:rsid w:val="00064102"/>
    <w:rsid w:val="0007312B"/>
    <w:rsid w:val="00073DCC"/>
    <w:rsid w:val="00074BD7"/>
    <w:rsid w:val="000773BD"/>
    <w:rsid w:val="00082EDE"/>
    <w:rsid w:val="00083BE5"/>
    <w:rsid w:val="00084830"/>
    <w:rsid w:val="00084EBF"/>
    <w:rsid w:val="00086A01"/>
    <w:rsid w:val="00090951"/>
    <w:rsid w:val="000918FE"/>
    <w:rsid w:val="000919BC"/>
    <w:rsid w:val="00092443"/>
    <w:rsid w:val="00092FC7"/>
    <w:rsid w:val="00094499"/>
    <w:rsid w:val="000A10B2"/>
    <w:rsid w:val="000A580F"/>
    <w:rsid w:val="000B0368"/>
    <w:rsid w:val="000B1F64"/>
    <w:rsid w:val="000B2E1D"/>
    <w:rsid w:val="000B61F9"/>
    <w:rsid w:val="000B7D28"/>
    <w:rsid w:val="000C165A"/>
    <w:rsid w:val="000C25AF"/>
    <w:rsid w:val="000D245D"/>
    <w:rsid w:val="000D3890"/>
    <w:rsid w:val="000D79AA"/>
    <w:rsid w:val="000E183B"/>
    <w:rsid w:val="000E1E08"/>
    <w:rsid w:val="000E2405"/>
    <w:rsid w:val="000E2B8A"/>
    <w:rsid w:val="000E5617"/>
    <w:rsid w:val="000F1516"/>
    <w:rsid w:val="000F3F2F"/>
    <w:rsid w:val="000F437F"/>
    <w:rsid w:val="0010160B"/>
    <w:rsid w:val="001028D4"/>
    <w:rsid w:val="00103E02"/>
    <w:rsid w:val="00104D11"/>
    <w:rsid w:val="00106AC8"/>
    <w:rsid w:val="00106DA6"/>
    <w:rsid w:val="00107120"/>
    <w:rsid w:val="00111EB6"/>
    <w:rsid w:val="0012483B"/>
    <w:rsid w:val="00127A7C"/>
    <w:rsid w:val="00130A2B"/>
    <w:rsid w:val="00130C1F"/>
    <w:rsid w:val="001318E6"/>
    <w:rsid w:val="00133208"/>
    <w:rsid w:val="001353BD"/>
    <w:rsid w:val="001375A3"/>
    <w:rsid w:val="001439A0"/>
    <w:rsid w:val="001506E0"/>
    <w:rsid w:val="0015383D"/>
    <w:rsid w:val="00154A84"/>
    <w:rsid w:val="00155470"/>
    <w:rsid w:val="00162A31"/>
    <w:rsid w:val="00172A27"/>
    <w:rsid w:val="001744CF"/>
    <w:rsid w:val="0017467D"/>
    <w:rsid w:val="00177F54"/>
    <w:rsid w:val="0018081D"/>
    <w:rsid w:val="0018374A"/>
    <w:rsid w:val="00183951"/>
    <w:rsid w:val="0018618E"/>
    <w:rsid w:val="001904DF"/>
    <w:rsid w:val="001914A0"/>
    <w:rsid w:val="0019300B"/>
    <w:rsid w:val="00197DBB"/>
    <w:rsid w:val="001A1C8B"/>
    <w:rsid w:val="001B225E"/>
    <w:rsid w:val="001B31FA"/>
    <w:rsid w:val="001B4C76"/>
    <w:rsid w:val="001B5288"/>
    <w:rsid w:val="001B5C95"/>
    <w:rsid w:val="001C196F"/>
    <w:rsid w:val="001C1AA1"/>
    <w:rsid w:val="001C3665"/>
    <w:rsid w:val="001C51DE"/>
    <w:rsid w:val="001D42F2"/>
    <w:rsid w:val="001E1DE1"/>
    <w:rsid w:val="001E3B1C"/>
    <w:rsid w:val="001E45F8"/>
    <w:rsid w:val="001E537C"/>
    <w:rsid w:val="001F0D9A"/>
    <w:rsid w:val="001F58B2"/>
    <w:rsid w:val="001F5E5F"/>
    <w:rsid w:val="00202100"/>
    <w:rsid w:val="00210572"/>
    <w:rsid w:val="00210A62"/>
    <w:rsid w:val="00225C0D"/>
    <w:rsid w:val="00230B47"/>
    <w:rsid w:val="00233CDF"/>
    <w:rsid w:val="00237963"/>
    <w:rsid w:val="002400ED"/>
    <w:rsid w:val="00245ECF"/>
    <w:rsid w:val="002479D5"/>
    <w:rsid w:val="00255E4E"/>
    <w:rsid w:val="00257FF6"/>
    <w:rsid w:val="002619B4"/>
    <w:rsid w:val="002834E5"/>
    <w:rsid w:val="00283DEE"/>
    <w:rsid w:val="00286CA5"/>
    <w:rsid w:val="002961A0"/>
    <w:rsid w:val="002A2F7E"/>
    <w:rsid w:val="002B167D"/>
    <w:rsid w:val="002B4AF7"/>
    <w:rsid w:val="002C01B5"/>
    <w:rsid w:val="002C0EFE"/>
    <w:rsid w:val="002C0F56"/>
    <w:rsid w:val="002C2C8E"/>
    <w:rsid w:val="002C506D"/>
    <w:rsid w:val="002C56E7"/>
    <w:rsid w:val="002C7C28"/>
    <w:rsid w:val="002D1D1E"/>
    <w:rsid w:val="002D40D3"/>
    <w:rsid w:val="002D5B28"/>
    <w:rsid w:val="002D7574"/>
    <w:rsid w:val="002E06E3"/>
    <w:rsid w:val="002E0F66"/>
    <w:rsid w:val="002E1DA6"/>
    <w:rsid w:val="002E33A8"/>
    <w:rsid w:val="002E6C46"/>
    <w:rsid w:val="002E7F02"/>
    <w:rsid w:val="002F0403"/>
    <w:rsid w:val="002F1303"/>
    <w:rsid w:val="002F2ADC"/>
    <w:rsid w:val="002F2F9A"/>
    <w:rsid w:val="002F786C"/>
    <w:rsid w:val="0030117F"/>
    <w:rsid w:val="00305740"/>
    <w:rsid w:val="00306DDB"/>
    <w:rsid w:val="00307B23"/>
    <w:rsid w:val="00310E29"/>
    <w:rsid w:val="003115FE"/>
    <w:rsid w:val="00315B05"/>
    <w:rsid w:val="00315EF8"/>
    <w:rsid w:val="00320DE4"/>
    <w:rsid w:val="00321311"/>
    <w:rsid w:val="00324C07"/>
    <w:rsid w:val="00331BE5"/>
    <w:rsid w:val="0033362A"/>
    <w:rsid w:val="00336F96"/>
    <w:rsid w:val="003410D8"/>
    <w:rsid w:val="003417B8"/>
    <w:rsid w:val="00344527"/>
    <w:rsid w:val="00345737"/>
    <w:rsid w:val="00354BAF"/>
    <w:rsid w:val="00354CAD"/>
    <w:rsid w:val="003552A2"/>
    <w:rsid w:val="0036449A"/>
    <w:rsid w:val="00364D72"/>
    <w:rsid w:val="0036704E"/>
    <w:rsid w:val="003715C8"/>
    <w:rsid w:val="00374024"/>
    <w:rsid w:val="0037416B"/>
    <w:rsid w:val="003909F4"/>
    <w:rsid w:val="00393DB8"/>
    <w:rsid w:val="00394ADB"/>
    <w:rsid w:val="00394E61"/>
    <w:rsid w:val="00395648"/>
    <w:rsid w:val="003A1229"/>
    <w:rsid w:val="003A1441"/>
    <w:rsid w:val="003A152C"/>
    <w:rsid w:val="003A7549"/>
    <w:rsid w:val="003B0123"/>
    <w:rsid w:val="003B0147"/>
    <w:rsid w:val="003B21F3"/>
    <w:rsid w:val="003B2485"/>
    <w:rsid w:val="003B2886"/>
    <w:rsid w:val="003B3723"/>
    <w:rsid w:val="003B6183"/>
    <w:rsid w:val="003B6C3E"/>
    <w:rsid w:val="003C0028"/>
    <w:rsid w:val="003C6787"/>
    <w:rsid w:val="003C69D7"/>
    <w:rsid w:val="003C78C4"/>
    <w:rsid w:val="003D1A4C"/>
    <w:rsid w:val="003D5E74"/>
    <w:rsid w:val="003D7B10"/>
    <w:rsid w:val="003E24BC"/>
    <w:rsid w:val="003F0A3E"/>
    <w:rsid w:val="003F0B82"/>
    <w:rsid w:val="003F4AE0"/>
    <w:rsid w:val="003F761B"/>
    <w:rsid w:val="00400E06"/>
    <w:rsid w:val="00401B39"/>
    <w:rsid w:val="004075BA"/>
    <w:rsid w:val="00410DAB"/>
    <w:rsid w:val="00412505"/>
    <w:rsid w:val="004153E1"/>
    <w:rsid w:val="00416FFD"/>
    <w:rsid w:val="004201BA"/>
    <w:rsid w:val="00420F02"/>
    <w:rsid w:val="00422149"/>
    <w:rsid w:val="00427B46"/>
    <w:rsid w:val="00435542"/>
    <w:rsid w:val="00443A45"/>
    <w:rsid w:val="004475B8"/>
    <w:rsid w:val="0045011F"/>
    <w:rsid w:val="004505FB"/>
    <w:rsid w:val="00450FE1"/>
    <w:rsid w:val="004525EF"/>
    <w:rsid w:val="004661CF"/>
    <w:rsid w:val="00471CC9"/>
    <w:rsid w:val="00471D8F"/>
    <w:rsid w:val="00472D4B"/>
    <w:rsid w:val="00475602"/>
    <w:rsid w:val="004767E1"/>
    <w:rsid w:val="004808BD"/>
    <w:rsid w:val="00481C1A"/>
    <w:rsid w:val="00486808"/>
    <w:rsid w:val="00486A73"/>
    <w:rsid w:val="00490612"/>
    <w:rsid w:val="00490AA3"/>
    <w:rsid w:val="0049111F"/>
    <w:rsid w:val="004A335B"/>
    <w:rsid w:val="004A3E54"/>
    <w:rsid w:val="004A6C04"/>
    <w:rsid w:val="004A7779"/>
    <w:rsid w:val="004B30EC"/>
    <w:rsid w:val="004B738F"/>
    <w:rsid w:val="004C38AE"/>
    <w:rsid w:val="004D0BA0"/>
    <w:rsid w:val="004D57D5"/>
    <w:rsid w:val="004D7B87"/>
    <w:rsid w:val="004E05C3"/>
    <w:rsid w:val="004E267F"/>
    <w:rsid w:val="004E7C00"/>
    <w:rsid w:val="004F1E5A"/>
    <w:rsid w:val="004F6A61"/>
    <w:rsid w:val="00502316"/>
    <w:rsid w:val="00503E9F"/>
    <w:rsid w:val="00504B27"/>
    <w:rsid w:val="00504B35"/>
    <w:rsid w:val="00505F08"/>
    <w:rsid w:val="00511C51"/>
    <w:rsid w:val="00513A4C"/>
    <w:rsid w:val="005209ED"/>
    <w:rsid w:val="005217DE"/>
    <w:rsid w:val="00522243"/>
    <w:rsid w:val="00522B7E"/>
    <w:rsid w:val="00524FD8"/>
    <w:rsid w:val="00525D14"/>
    <w:rsid w:val="00530438"/>
    <w:rsid w:val="0053261D"/>
    <w:rsid w:val="00534183"/>
    <w:rsid w:val="00536F3F"/>
    <w:rsid w:val="00566D05"/>
    <w:rsid w:val="005704B3"/>
    <w:rsid w:val="00571CB3"/>
    <w:rsid w:val="00571D69"/>
    <w:rsid w:val="00576A93"/>
    <w:rsid w:val="0057747A"/>
    <w:rsid w:val="00582165"/>
    <w:rsid w:val="00582522"/>
    <w:rsid w:val="00582743"/>
    <w:rsid w:val="00582B48"/>
    <w:rsid w:val="00582E38"/>
    <w:rsid w:val="005834FD"/>
    <w:rsid w:val="00585C10"/>
    <w:rsid w:val="00585EA6"/>
    <w:rsid w:val="005904E0"/>
    <w:rsid w:val="00590659"/>
    <w:rsid w:val="00591946"/>
    <w:rsid w:val="00592EDB"/>
    <w:rsid w:val="00594A40"/>
    <w:rsid w:val="00597644"/>
    <w:rsid w:val="005A10D5"/>
    <w:rsid w:val="005A54E7"/>
    <w:rsid w:val="005B1787"/>
    <w:rsid w:val="005C0D27"/>
    <w:rsid w:val="005C4871"/>
    <w:rsid w:val="005D0BFB"/>
    <w:rsid w:val="005D14ED"/>
    <w:rsid w:val="005D5D90"/>
    <w:rsid w:val="005D6886"/>
    <w:rsid w:val="005E1791"/>
    <w:rsid w:val="005E18B0"/>
    <w:rsid w:val="005E2149"/>
    <w:rsid w:val="005E407B"/>
    <w:rsid w:val="005E771C"/>
    <w:rsid w:val="005F4BEC"/>
    <w:rsid w:val="005F5BEE"/>
    <w:rsid w:val="005F6561"/>
    <w:rsid w:val="00600FFE"/>
    <w:rsid w:val="006024D5"/>
    <w:rsid w:val="00604D39"/>
    <w:rsid w:val="00605EE6"/>
    <w:rsid w:val="0061047C"/>
    <w:rsid w:val="00617286"/>
    <w:rsid w:val="00622F7F"/>
    <w:rsid w:val="00626F89"/>
    <w:rsid w:val="00627BC7"/>
    <w:rsid w:val="00630FE0"/>
    <w:rsid w:val="00632798"/>
    <w:rsid w:val="00644D87"/>
    <w:rsid w:val="00645636"/>
    <w:rsid w:val="0064787B"/>
    <w:rsid w:val="00647D72"/>
    <w:rsid w:val="006518FA"/>
    <w:rsid w:val="00655170"/>
    <w:rsid w:val="00672E0C"/>
    <w:rsid w:val="006779B7"/>
    <w:rsid w:val="006861B1"/>
    <w:rsid w:val="0068621F"/>
    <w:rsid w:val="006862AB"/>
    <w:rsid w:val="006A142B"/>
    <w:rsid w:val="006A3237"/>
    <w:rsid w:val="006A4C4C"/>
    <w:rsid w:val="006A5AE5"/>
    <w:rsid w:val="006A6E79"/>
    <w:rsid w:val="006C2360"/>
    <w:rsid w:val="006D5CE6"/>
    <w:rsid w:val="006E5267"/>
    <w:rsid w:val="006F038B"/>
    <w:rsid w:val="006F0829"/>
    <w:rsid w:val="006F1D72"/>
    <w:rsid w:val="006F23DD"/>
    <w:rsid w:val="006F66AC"/>
    <w:rsid w:val="00700E96"/>
    <w:rsid w:val="00705CD5"/>
    <w:rsid w:val="00710D0A"/>
    <w:rsid w:val="0071452F"/>
    <w:rsid w:val="00714586"/>
    <w:rsid w:val="00714A5B"/>
    <w:rsid w:val="00715764"/>
    <w:rsid w:val="00716869"/>
    <w:rsid w:val="00725904"/>
    <w:rsid w:val="00726386"/>
    <w:rsid w:val="0073158B"/>
    <w:rsid w:val="00737846"/>
    <w:rsid w:val="00741204"/>
    <w:rsid w:val="00742D0B"/>
    <w:rsid w:val="00744702"/>
    <w:rsid w:val="007457BE"/>
    <w:rsid w:val="00746ADF"/>
    <w:rsid w:val="0075594A"/>
    <w:rsid w:val="00762C56"/>
    <w:rsid w:val="007669C8"/>
    <w:rsid w:val="007670B5"/>
    <w:rsid w:val="007678A3"/>
    <w:rsid w:val="00767D91"/>
    <w:rsid w:val="00767DED"/>
    <w:rsid w:val="00770888"/>
    <w:rsid w:val="007720E6"/>
    <w:rsid w:val="00772D08"/>
    <w:rsid w:val="007852CD"/>
    <w:rsid w:val="0079069E"/>
    <w:rsid w:val="00791CA8"/>
    <w:rsid w:val="007A0AEF"/>
    <w:rsid w:val="007A1C60"/>
    <w:rsid w:val="007A2BEF"/>
    <w:rsid w:val="007B07A6"/>
    <w:rsid w:val="007B3A6F"/>
    <w:rsid w:val="007B7C6C"/>
    <w:rsid w:val="007B7DA3"/>
    <w:rsid w:val="007C4BA0"/>
    <w:rsid w:val="007C55F4"/>
    <w:rsid w:val="007C5E09"/>
    <w:rsid w:val="007D290F"/>
    <w:rsid w:val="007D5F06"/>
    <w:rsid w:val="007D6B33"/>
    <w:rsid w:val="007E0428"/>
    <w:rsid w:val="007E0A84"/>
    <w:rsid w:val="007E2387"/>
    <w:rsid w:val="007E39BF"/>
    <w:rsid w:val="007E596B"/>
    <w:rsid w:val="007E63A3"/>
    <w:rsid w:val="007F4068"/>
    <w:rsid w:val="007F7365"/>
    <w:rsid w:val="007F7778"/>
    <w:rsid w:val="007F7D13"/>
    <w:rsid w:val="00801852"/>
    <w:rsid w:val="00803E85"/>
    <w:rsid w:val="00806984"/>
    <w:rsid w:val="008107E6"/>
    <w:rsid w:val="0081237C"/>
    <w:rsid w:val="008176DF"/>
    <w:rsid w:val="008206A8"/>
    <w:rsid w:val="00820C86"/>
    <w:rsid w:val="00821C7F"/>
    <w:rsid w:val="008240F4"/>
    <w:rsid w:val="00833FD9"/>
    <w:rsid w:val="00835F26"/>
    <w:rsid w:val="00840957"/>
    <w:rsid w:val="008450A0"/>
    <w:rsid w:val="0085158C"/>
    <w:rsid w:val="0086289B"/>
    <w:rsid w:val="00862FDE"/>
    <w:rsid w:val="008630CE"/>
    <w:rsid w:val="0086319D"/>
    <w:rsid w:val="00864E2A"/>
    <w:rsid w:val="00866953"/>
    <w:rsid w:val="00867742"/>
    <w:rsid w:val="00867A62"/>
    <w:rsid w:val="00870025"/>
    <w:rsid w:val="0087037B"/>
    <w:rsid w:val="008708B4"/>
    <w:rsid w:val="00871076"/>
    <w:rsid w:val="0087182E"/>
    <w:rsid w:val="0087712C"/>
    <w:rsid w:val="00884E49"/>
    <w:rsid w:val="00884EFA"/>
    <w:rsid w:val="00887715"/>
    <w:rsid w:val="008902FD"/>
    <w:rsid w:val="00892894"/>
    <w:rsid w:val="008929EA"/>
    <w:rsid w:val="00895771"/>
    <w:rsid w:val="00895C7B"/>
    <w:rsid w:val="00896EC8"/>
    <w:rsid w:val="008A28CF"/>
    <w:rsid w:val="008B0CF3"/>
    <w:rsid w:val="008B318B"/>
    <w:rsid w:val="008B3A7F"/>
    <w:rsid w:val="008B4D61"/>
    <w:rsid w:val="008B77FB"/>
    <w:rsid w:val="008C0382"/>
    <w:rsid w:val="008C4D2C"/>
    <w:rsid w:val="008D2A4B"/>
    <w:rsid w:val="008F05CF"/>
    <w:rsid w:val="00904E57"/>
    <w:rsid w:val="00906A5A"/>
    <w:rsid w:val="0091751C"/>
    <w:rsid w:val="00917CCE"/>
    <w:rsid w:val="0092199A"/>
    <w:rsid w:val="0092336E"/>
    <w:rsid w:val="009238C5"/>
    <w:rsid w:val="00927493"/>
    <w:rsid w:val="009331E8"/>
    <w:rsid w:val="0093580A"/>
    <w:rsid w:val="0094085F"/>
    <w:rsid w:val="009472D7"/>
    <w:rsid w:val="00954128"/>
    <w:rsid w:val="0095619B"/>
    <w:rsid w:val="009576A3"/>
    <w:rsid w:val="00960720"/>
    <w:rsid w:val="00962122"/>
    <w:rsid w:val="009621EA"/>
    <w:rsid w:val="00970451"/>
    <w:rsid w:val="0097216D"/>
    <w:rsid w:val="009771CF"/>
    <w:rsid w:val="009807E5"/>
    <w:rsid w:val="00981CD8"/>
    <w:rsid w:val="00981F5E"/>
    <w:rsid w:val="00982C7E"/>
    <w:rsid w:val="0098652B"/>
    <w:rsid w:val="00987EDE"/>
    <w:rsid w:val="0099056A"/>
    <w:rsid w:val="0099349C"/>
    <w:rsid w:val="009936C1"/>
    <w:rsid w:val="00996423"/>
    <w:rsid w:val="009A2DA5"/>
    <w:rsid w:val="009A7382"/>
    <w:rsid w:val="009B7E7C"/>
    <w:rsid w:val="009C15E9"/>
    <w:rsid w:val="009C6918"/>
    <w:rsid w:val="009C7CBD"/>
    <w:rsid w:val="009D0C64"/>
    <w:rsid w:val="009D4CBE"/>
    <w:rsid w:val="009D6366"/>
    <w:rsid w:val="009F0C6A"/>
    <w:rsid w:val="009F5892"/>
    <w:rsid w:val="009F7450"/>
    <w:rsid w:val="00A01084"/>
    <w:rsid w:val="00A03153"/>
    <w:rsid w:val="00A14387"/>
    <w:rsid w:val="00A210A5"/>
    <w:rsid w:val="00A26A55"/>
    <w:rsid w:val="00A328E2"/>
    <w:rsid w:val="00A32DFE"/>
    <w:rsid w:val="00A36BA0"/>
    <w:rsid w:val="00A37A54"/>
    <w:rsid w:val="00A37CFA"/>
    <w:rsid w:val="00A412A3"/>
    <w:rsid w:val="00A52602"/>
    <w:rsid w:val="00A53C37"/>
    <w:rsid w:val="00A6072F"/>
    <w:rsid w:val="00A70135"/>
    <w:rsid w:val="00A741BA"/>
    <w:rsid w:val="00A74658"/>
    <w:rsid w:val="00A840EC"/>
    <w:rsid w:val="00A84F08"/>
    <w:rsid w:val="00A87AC5"/>
    <w:rsid w:val="00A90B35"/>
    <w:rsid w:val="00A91528"/>
    <w:rsid w:val="00A915E9"/>
    <w:rsid w:val="00A9302B"/>
    <w:rsid w:val="00A95C38"/>
    <w:rsid w:val="00AA02A3"/>
    <w:rsid w:val="00AA0CA9"/>
    <w:rsid w:val="00AA5037"/>
    <w:rsid w:val="00AA70FA"/>
    <w:rsid w:val="00AA7480"/>
    <w:rsid w:val="00AB17F9"/>
    <w:rsid w:val="00AB2554"/>
    <w:rsid w:val="00AC1C12"/>
    <w:rsid w:val="00AC4956"/>
    <w:rsid w:val="00AD1175"/>
    <w:rsid w:val="00AD13A8"/>
    <w:rsid w:val="00AD4DF9"/>
    <w:rsid w:val="00AD5BF2"/>
    <w:rsid w:val="00AE2332"/>
    <w:rsid w:val="00AE3C1D"/>
    <w:rsid w:val="00AE44AD"/>
    <w:rsid w:val="00AE5CA0"/>
    <w:rsid w:val="00AF1F83"/>
    <w:rsid w:val="00AF311A"/>
    <w:rsid w:val="00B00633"/>
    <w:rsid w:val="00B02E53"/>
    <w:rsid w:val="00B03619"/>
    <w:rsid w:val="00B12441"/>
    <w:rsid w:val="00B144E5"/>
    <w:rsid w:val="00B23643"/>
    <w:rsid w:val="00B27787"/>
    <w:rsid w:val="00B30FE5"/>
    <w:rsid w:val="00B34D85"/>
    <w:rsid w:val="00B40CDF"/>
    <w:rsid w:val="00B45941"/>
    <w:rsid w:val="00B5056D"/>
    <w:rsid w:val="00B51FE8"/>
    <w:rsid w:val="00B524BC"/>
    <w:rsid w:val="00B607C4"/>
    <w:rsid w:val="00B60C2A"/>
    <w:rsid w:val="00B62A68"/>
    <w:rsid w:val="00B62DF3"/>
    <w:rsid w:val="00B66519"/>
    <w:rsid w:val="00B816C9"/>
    <w:rsid w:val="00B8537C"/>
    <w:rsid w:val="00B91E1C"/>
    <w:rsid w:val="00B96467"/>
    <w:rsid w:val="00BA2F2F"/>
    <w:rsid w:val="00BA65C8"/>
    <w:rsid w:val="00BB3FCD"/>
    <w:rsid w:val="00BB5D2F"/>
    <w:rsid w:val="00BB5E46"/>
    <w:rsid w:val="00BC4495"/>
    <w:rsid w:val="00BD1DD1"/>
    <w:rsid w:val="00BE7E42"/>
    <w:rsid w:val="00BF6898"/>
    <w:rsid w:val="00BF6916"/>
    <w:rsid w:val="00BF73A3"/>
    <w:rsid w:val="00C00DA2"/>
    <w:rsid w:val="00C04984"/>
    <w:rsid w:val="00C05FF8"/>
    <w:rsid w:val="00C10446"/>
    <w:rsid w:val="00C12A12"/>
    <w:rsid w:val="00C141B4"/>
    <w:rsid w:val="00C141B9"/>
    <w:rsid w:val="00C15076"/>
    <w:rsid w:val="00C1747E"/>
    <w:rsid w:val="00C206C1"/>
    <w:rsid w:val="00C234F8"/>
    <w:rsid w:val="00C2390A"/>
    <w:rsid w:val="00C3136D"/>
    <w:rsid w:val="00C314E5"/>
    <w:rsid w:val="00C31991"/>
    <w:rsid w:val="00C3604D"/>
    <w:rsid w:val="00C361CB"/>
    <w:rsid w:val="00C41B2F"/>
    <w:rsid w:val="00C41C72"/>
    <w:rsid w:val="00C421F5"/>
    <w:rsid w:val="00C4673E"/>
    <w:rsid w:val="00C554A7"/>
    <w:rsid w:val="00C6041C"/>
    <w:rsid w:val="00C643D7"/>
    <w:rsid w:val="00C64BEE"/>
    <w:rsid w:val="00C703C4"/>
    <w:rsid w:val="00C7243E"/>
    <w:rsid w:val="00C727F6"/>
    <w:rsid w:val="00C75DFE"/>
    <w:rsid w:val="00C81D75"/>
    <w:rsid w:val="00C81D9A"/>
    <w:rsid w:val="00C82C11"/>
    <w:rsid w:val="00C82CC2"/>
    <w:rsid w:val="00C86AC2"/>
    <w:rsid w:val="00C872DE"/>
    <w:rsid w:val="00C87B0F"/>
    <w:rsid w:val="00C907C2"/>
    <w:rsid w:val="00C92391"/>
    <w:rsid w:val="00C938CA"/>
    <w:rsid w:val="00C94CCF"/>
    <w:rsid w:val="00CA0430"/>
    <w:rsid w:val="00CB3005"/>
    <w:rsid w:val="00CB34F3"/>
    <w:rsid w:val="00CC26F8"/>
    <w:rsid w:val="00CC2E6E"/>
    <w:rsid w:val="00CC45C4"/>
    <w:rsid w:val="00CC6A39"/>
    <w:rsid w:val="00CC7B3F"/>
    <w:rsid w:val="00CD139A"/>
    <w:rsid w:val="00CD218A"/>
    <w:rsid w:val="00CD4FFD"/>
    <w:rsid w:val="00CE5C74"/>
    <w:rsid w:val="00CF5858"/>
    <w:rsid w:val="00CF6F6F"/>
    <w:rsid w:val="00D07EAF"/>
    <w:rsid w:val="00D121BD"/>
    <w:rsid w:val="00D12A1D"/>
    <w:rsid w:val="00D14A19"/>
    <w:rsid w:val="00D20706"/>
    <w:rsid w:val="00D2365D"/>
    <w:rsid w:val="00D26193"/>
    <w:rsid w:val="00D27115"/>
    <w:rsid w:val="00D31679"/>
    <w:rsid w:val="00D319A5"/>
    <w:rsid w:val="00D35800"/>
    <w:rsid w:val="00D453C9"/>
    <w:rsid w:val="00D54199"/>
    <w:rsid w:val="00D630C9"/>
    <w:rsid w:val="00D63572"/>
    <w:rsid w:val="00D635FC"/>
    <w:rsid w:val="00D71738"/>
    <w:rsid w:val="00D72985"/>
    <w:rsid w:val="00D76AAE"/>
    <w:rsid w:val="00D77548"/>
    <w:rsid w:val="00D83589"/>
    <w:rsid w:val="00D858EF"/>
    <w:rsid w:val="00D8593C"/>
    <w:rsid w:val="00D87A79"/>
    <w:rsid w:val="00D9392D"/>
    <w:rsid w:val="00DA281E"/>
    <w:rsid w:val="00DA2B58"/>
    <w:rsid w:val="00DA2F92"/>
    <w:rsid w:val="00DA4B36"/>
    <w:rsid w:val="00DB07DB"/>
    <w:rsid w:val="00DB0B43"/>
    <w:rsid w:val="00DB22EC"/>
    <w:rsid w:val="00DB47EE"/>
    <w:rsid w:val="00DB6BEA"/>
    <w:rsid w:val="00DB7348"/>
    <w:rsid w:val="00DB7CAF"/>
    <w:rsid w:val="00DC3462"/>
    <w:rsid w:val="00DD77AA"/>
    <w:rsid w:val="00DE1A53"/>
    <w:rsid w:val="00DE20A3"/>
    <w:rsid w:val="00DE5202"/>
    <w:rsid w:val="00DF5E15"/>
    <w:rsid w:val="00DF6343"/>
    <w:rsid w:val="00E02BAB"/>
    <w:rsid w:val="00E07D76"/>
    <w:rsid w:val="00E1002B"/>
    <w:rsid w:val="00E13C13"/>
    <w:rsid w:val="00E1459F"/>
    <w:rsid w:val="00E173BF"/>
    <w:rsid w:val="00E20175"/>
    <w:rsid w:val="00E230EF"/>
    <w:rsid w:val="00E23FC6"/>
    <w:rsid w:val="00E27BBE"/>
    <w:rsid w:val="00E35041"/>
    <w:rsid w:val="00E36ED3"/>
    <w:rsid w:val="00E36EF2"/>
    <w:rsid w:val="00E4175C"/>
    <w:rsid w:val="00E41AE0"/>
    <w:rsid w:val="00E50157"/>
    <w:rsid w:val="00E51760"/>
    <w:rsid w:val="00E53906"/>
    <w:rsid w:val="00E55C1C"/>
    <w:rsid w:val="00E6326E"/>
    <w:rsid w:val="00E67432"/>
    <w:rsid w:val="00E679C9"/>
    <w:rsid w:val="00E7032D"/>
    <w:rsid w:val="00E70DFB"/>
    <w:rsid w:val="00E71A75"/>
    <w:rsid w:val="00E822E5"/>
    <w:rsid w:val="00E83653"/>
    <w:rsid w:val="00E849F5"/>
    <w:rsid w:val="00E873D0"/>
    <w:rsid w:val="00E8766A"/>
    <w:rsid w:val="00E9271B"/>
    <w:rsid w:val="00E92B56"/>
    <w:rsid w:val="00E95BBB"/>
    <w:rsid w:val="00E971B0"/>
    <w:rsid w:val="00EB2717"/>
    <w:rsid w:val="00EB5E61"/>
    <w:rsid w:val="00EC5646"/>
    <w:rsid w:val="00EC5889"/>
    <w:rsid w:val="00EC73E2"/>
    <w:rsid w:val="00ED4A91"/>
    <w:rsid w:val="00EE00AE"/>
    <w:rsid w:val="00EE2940"/>
    <w:rsid w:val="00EE4731"/>
    <w:rsid w:val="00EE796E"/>
    <w:rsid w:val="00EF0DC3"/>
    <w:rsid w:val="00EF4227"/>
    <w:rsid w:val="00F164AD"/>
    <w:rsid w:val="00F16ACD"/>
    <w:rsid w:val="00F2599B"/>
    <w:rsid w:val="00F33347"/>
    <w:rsid w:val="00F34CC7"/>
    <w:rsid w:val="00F36623"/>
    <w:rsid w:val="00F36AD7"/>
    <w:rsid w:val="00F41AD3"/>
    <w:rsid w:val="00F42804"/>
    <w:rsid w:val="00F42977"/>
    <w:rsid w:val="00F441ED"/>
    <w:rsid w:val="00F459B8"/>
    <w:rsid w:val="00F50301"/>
    <w:rsid w:val="00F5277E"/>
    <w:rsid w:val="00F56642"/>
    <w:rsid w:val="00F572F2"/>
    <w:rsid w:val="00F628D4"/>
    <w:rsid w:val="00F6481F"/>
    <w:rsid w:val="00F64DDB"/>
    <w:rsid w:val="00F65217"/>
    <w:rsid w:val="00F72CC9"/>
    <w:rsid w:val="00F7576C"/>
    <w:rsid w:val="00F75947"/>
    <w:rsid w:val="00F959AD"/>
    <w:rsid w:val="00F96F38"/>
    <w:rsid w:val="00F97C27"/>
    <w:rsid w:val="00FA3858"/>
    <w:rsid w:val="00FA4A5F"/>
    <w:rsid w:val="00FA4A94"/>
    <w:rsid w:val="00FB1461"/>
    <w:rsid w:val="00FB1958"/>
    <w:rsid w:val="00FB6E0F"/>
    <w:rsid w:val="00FC703E"/>
    <w:rsid w:val="00FD13C8"/>
    <w:rsid w:val="00FD1FC0"/>
    <w:rsid w:val="00FD69AC"/>
    <w:rsid w:val="00FD7BDD"/>
    <w:rsid w:val="00FE63A4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6EEDB85"/>
  <w15:docId w15:val="{991C1C8C-FC5E-460B-B444-447A71F9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E5202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paragraph" w:customStyle="1" w:styleId="Default">
    <w:name w:val="Default"/>
    <w:rsid w:val="00672E0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5B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B05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B37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723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37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723"/>
    <w:rPr>
      <w:sz w:val="2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3B3723"/>
    <w:rPr>
      <w:sz w:val="28"/>
      <w:szCs w:val="24"/>
      <w:u w:val="single"/>
      <w:lang w:eastAsia="en-US"/>
    </w:rPr>
  </w:style>
  <w:style w:type="paragraph" w:styleId="NoSpacing">
    <w:name w:val="No Spacing"/>
    <w:qFormat/>
    <w:rsid w:val="00F72CC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273</Words>
  <Characters>1561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1831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745</cp:revision>
  <cp:lastPrinted>2019-09-30T20:37:00Z</cp:lastPrinted>
  <dcterms:created xsi:type="dcterms:W3CDTF">2019-09-04T05:01:00Z</dcterms:created>
  <dcterms:modified xsi:type="dcterms:W3CDTF">2023-03-14T05:25:00Z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