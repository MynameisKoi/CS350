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77DE" w14:textId="154C0B0B" w:rsidR="00C4453C" w:rsidRDefault="00C4453C" w:rsidP="00C4453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78BE6613" wp14:editId="3B5ECC5B">
            <wp:extent cx="454645" cy="457200"/>
            <wp:effectExtent l="0" t="0" r="3175" b="0"/>
            <wp:docPr id="2" name="Picture 2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San Francisco Bay University</w:t>
      </w:r>
    </w:p>
    <w:p w14:paraId="215059E6" w14:textId="77777777" w:rsidR="00C4453C" w:rsidRDefault="00C4453C" w:rsidP="00C4453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53F58A2" w14:textId="53F488FF" w:rsidR="00CC5F23" w:rsidRDefault="00CC5F23" w:rsidP="00CC5F2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>
        <w:rPr>
          <w:b/>
          <w:bCs/>
          <w:szCs w:val="28"/>
          <w:lang w:eastAsia="zh-CN"/>
        </w:rPr>
        <w:t>3</w:t>
      </w:r>
      <w:r>
        <w:rPr>
          <w:b/>
          <w:bCs/>
          <w:szCs w:val="28"/>
        </w:rPr>
        <w:t xml:space="preserve"> Basic Programming Questions in C Language </w:t>
      </w:r>
    </w:p>
    <w:p w14:paraId="4F46B40F" w14:textId="77777777" w:rsidR="007127E5" w:rsidRDefault="007127E5">
      <w:pPr>
        <w:jc w:val="center"/>
        <w:rPr>
          <w:b/>
          <w:bCs/>
          <w:szCs w:val="28"/>
        </w:rPr>
      </w:pPr>
    </w:p>
    <w:p w14:paraId="7BAC90A2" w14:textId="21760752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175DF3">
        <w:rPr>
          <w:rFonts w:eastAsia="TimesNewRomanPS-BoldMT" w:cs="SimSun"/>
          <w:b/>
          <w:bCs/>
          <w:szCs w:val="28"/>
        </w:rPr>
        <w:t xml:space="preserve">  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7127E5">
        <w:rPr>
          <w:rFonts w:eastAsia="TimesNewRomanPS-BoldMT" w:cs="SimSun"/>
          <w:b/>
          <w:bCs/>
          <w:szCs w:val="28"/>
        </w:rPr>
        <w:t>2</w:t>
      </w:r>
      <w:r w:rsidR="00992874">
        <w:rPr>
          <w:rFonts w:eastAsia="TimesNewRomanPS-BoldMT" w:cs="SimSun"/>
          <w:b/>
          <w:bCs/>
          <w:szCs w:val="28"/>
        </w:rPr>
        <w:t>/2/20</w:t>
      </w:r>
      <w:r w:rsidR="007127E5">
        <w:rPr>
          <w:rFonts w:eastAsia="TimesNewRomanPS-BoldMT" w:cs="SimSun"/>
          <w:b/>
          <w:bCs/>
          <w:szCs w:val="28"/>
        </w:rPr>
        <w:t>23</w:t>
      </w:r>
    </w:p>
    <w:p w14:paraId="2635824D" w14:textId="77777777" w:rsidR="00BB6AF8" w:rsidRDefault="00BB6AF8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DD489BA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DB4A8E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C02AA3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or piazza platform</w:t>
      </w:r>
    </w:p>
    <w:p w14:paraId="75309A0F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64933266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7E01641E" w14:textId="77777777" w:rsidR="00BB6AF8" w:rsidRDefault="00BB6AF8" w:rsidP="00BB6AF8">
      <w:pPr>
        <w:pStyle w:val="NoSpacing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166AD6C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BBE37C8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B6EC2EE" w14:textId="77777777" w:rsidR="00BB6AF8" w:rsidRDefault="00A07D86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1. </w:t>
      </w:r>
      <w:r w:rsidR="00BD42FB">
        <w:rPr>
          <w:rFonts w:eastAsia="TimesNewRomanPS-BoldMT" w:cs="SimSun"/>
          <w:bCs/>
          <w:sz w:val="24"/>
          <w:lang w:eastAsia="zh-CN"/>
        </w:rPr>
        <w:t xml:space="preserve">Write a program to </w:t>
      </w:r>
      <w:r w:rsidR="00395B73">
        <w:rPr>
          <w:rFonts w:eastAsia="TimesNewRomanPS-BoldMT" w:cs="SimSun"/>
          <w:bCs/>
          <w:sz w:val="24"/>
          <w:lang w:eastAsia="zh-CN"/>
        </w:rPr>
        <w:t xml:space="preserve">read-in numbers (integer) </w:t>
      </w:r>
      <w:r w:rsidR="00386B62">
        <w:rPr>
          <w:rFonts w:eastAsia="TimesNewRomanPS-BoldMT" w:cs="SimSun"/>
          <w:bCs/>
          <w:sz w:val="24"/>
          <w:lang w:eastAsia="zh-CN"/>
        </w:rPr>
        <w:t>from keyboard and save them</w:t>
      </w:r>
      <w:r w:rsidR="00395B73">
        <w:rPr>
          <w:rFonts w:eastAsia="TimesNewRomanPS-BoldMT" w:cs="SimSun"/>
          <w:bCs/>
          <w:sz w:val="24"/>
          <w:lang w:eastAsia="zh-CN"/>
        </w:rPr>
        <w:t xml:space="preserve"> to an array, and then sort them</w:t>
      </w:r>
      <w:r w:rsidR="00A56C02">
        <w:rPr>
          <w:rFonts w:eastAsia="TimesNewRomanPS-BoldMT" w:cs="SimSun"/>
          <w:bCs/>
          <w:sz w:val="24"/>
          <w:lang w:eastAsia="zh-CN"/>
        </w:rPr>
        <w:t xml:space="preserve"> </w:t>
      </w:r>
      <w:r w:rsidR="00A2518F" w:rsidRPr="00A2518F">
        <w:rPr>
          <w:rFonts w:eastAsia="TimesNewRomanPS-BoldMT" w:cs="SimSun"/>
          <w:bCs/>
          <w:sz w:val="24"/>
          <w:lang w:eastAsia="zh-CN"/>
        </w:rPr>
        <w:t>ascendingly</w:t>
      </w:r>
      <w:r w:rsidR="00A2518F">
        <w:rPr>
          <w:rFonts w:eastAsia="TimesNewRomanPS-BoldMT" w:cs="SimSun"/>
          <w:bCs/>
          <w:sz w:val="24"/>
          <w:lang w:eastAsia="zh-CN"/>
        </w:rPr>
        <w:t xml:space="preserve"> </w:t>
      </w:r>
      <w:r w:rsidR="00BD42FB">
        <w:rPr>
          <w:rFonts w:eastAsia="TimesNewRomanPS-BoldMT" w:cs="SimSun"/>
          <w:bCs/>
          <w:sz w:val="24"/>
          <w:lang w:eastAsia="zh-CN"/>
        </w:rPr>
        <w:t>by bubble</w:t>
      </w:r>
      <w:r w:rsidR="00BC2106">
        <w:rPr>
          <w:rFonts w:eastAsia="TimesNewRomanPS-BoldMT" w:cs="SimSun"/>
          <w:bCs/>
          <w:sz w:val="24"/>
          <w:lang w:eastAsia="zh-CN"/>
        </w:rPr>
        <w:t xml:space="preserve"> </w:t>
      </w:r>
      <w:r w:rsidR="003A22C5">
        <w:rPr>
          <w:rFonts w:eastAsia="TimesNewRomanPS-BoldMT" w:cs="SimSun"/>
          <w:bCs/>
          <w:sz w:val="24"/>
          <w:lang w:eastAsia="zh-CN"/>
        </w:rPr>
        <w:t xml:space="preserve">sorting </w:t>
      </w:r>
      <w:r w:rsidR="00BC2106">
        <w:rPr>
          <w:rFonts w:eastAsia="TimesNewRomanPS-BoldMT" w:cs="SimSun"/>
          <w:bCs/>
          <w:sz w:val="24"/>
          <w:lang w:eastAsia="zh-CN"/>
        </w:rPr>
        <w:t>method</w:t>
      </w:r>
      <w:r w:rsidR="00597D12">
        <w:rPr>
          <w:rFonts w:eastAsia="TimesNewRomanPS-BoldMT" w:cs="SimSun"/>
          <w:bCs/>
          <w:sz w:val="24"/>
          <w:lang w:eastAsia="zh-CN"/>
        </w:rPr>
        <w:t xml:space="preserve">. After that, print </w:t>
      </w:r>
      <w:r w:rsidR="008114DE">
        <w:rPr>
          <w:rFonts w:eastAsia="TimesNewRomanPS-BoldMT" w:cs="SimSun"/>
          <w:bCs/>
          <w:sz w:val="24"/>
          <w:lang w:eastAsia="zh-CN"/>
        </w:rPr>
        <w:t xml:space="preserve">them </w:t>
      </w:r>
      <w:r w:rsidR="00597D12">
        <w:rPr>
          <w:rFonts w:eastAsia="TimesNewRomanPS-BoldMT" w:cs="SimSun"/>
          <w:bCs/>
          <w:sz w:val="24"/>
          <w:lang w:eastAsia="zh-CN"/>
        </w:rPr>
        <w:t xml:space="preserve">out </w:t>
      </w:r>
    </w:p>
    <w:p w14:paraId="1339050C" w14:textId="77777777" w:rsidR="0003398E" w:rsidRDefault="0003398E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D835615" w14:textId="77777777" w:rsidR="0003398E" w:rsidRPr="003E2282" w:rsidRDefault="0003398E" w:rsidP="00A07D86">
      <w:pPr>
        <w:tabs>
          <w:tab w:val="left" w:pos="0"/>
          <w:tab w:val="left" w:pos="360"/>
        </w:tabs>
        <w:rPr>
          <w:i/>
          <w:sz w:val="23"/>
          <w:szCs w:val="23"/>
        </w:rPr>
      </w:pPr>
      <w:r w:rsidRPr="003E2282"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ab/>
        <w:t>Output</w:t>
      </w:r>
    </w:p>
    <w:p w14:paraId="028A2A5E" w14:textId="77777777" w:rsidR="00C907C2" w:rsidRDefault="0003398E" w:rsidP="005834FD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 w:rsidR="00635D79">
        <w:rPr>
          <w:rFonts w:eastAsia="Times New Roman"/>
          <w:i/>
          <w:sz w:val="26"/>
          <w:szCs w:val="26"/>
        </w:rPr>
        <w:t xml:space="preserve"> a number of</w:t>
      </w:r>
      <w:r w:rsidR="00E158D6">
        <w:rPr>
          <w:rFonts w:eastAsia="Times New Roman"/>
          <w:i/>
          <w:sz w:val="26"/>
          <w:szCs w:val="26"/>
        </w:rPr>
        <w:t xml:space="preserve"> array’s size </w:t>
      </w:r>
      <w:r w:rsidR="003E2282">
        <w:rPr>
          <w:rFonts w:eastAsia="Times New Roman"/>
          <w:i/>
          <w:sz w:val="26"/>
          <w:szCs w:val="26"/>
        </w:rPr>
        <w:t xml:space="preserve">for </w:t>
      </w:r>
      <w:r w:rsidR="003E2282" w:rsidRPr="003E2282">
        <w:rPr>
          <w:rFonts w:eastAsia="Times New Roman"/>
          <w:i/>
          <w:sz w:val="26"/>
          <w:szCs w:val="26"/>
        </w:rPr>
        <w:t xml:space="preserve">a series of numbers </w:t>
      </w:r>
      <w:r w:rsidR="003E2282">
        <w:rPr>
          <w:rFonts w:eastAsia="Times New Roman"/>
          <w:i/>
          <w:sz w:val="26"/>
          <w:szCs w:val="26"/>
        </w:rPr>
        <w:t>saving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 w:rsidR="003E2282">
        <w:rPr>
          <w:rFonts w:eastAsia="Times New Roman"/>
          <w:i/>
          <w:sz w:val="26"/>
          <w:szCs w:val="26"/>
        </w:rPr>
        <w:t>5</w:t>
      </w:r>
    </w:p>
    <w:p w14:paraId="0987F73F" w14:textId="77777777" w:rsidR="003E2282" w:rsidRDefault="003E2282" w:rsidP="005834FD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Enter </w:t>
      </w:r>
      <w:r w:rsidR="00281864" w:rsidRPr="003E2282">
        <w:rPr>
          <w:rFonts w:eastAsia="Times New Roman"/>
          <w:i/>
          <w:sz w:val="26"/>
          <w:szCs w:val="26"/>
        </w:rPr>
        <w:t>a series of numbers</w:t>
      </w:r>
      <w:r w:rsidR="00281864">
        <w:rPr>
          <w:rFonts w:eastAsia="Times New Roman"/>
          <w:i/>
          <w:sz w:val="26"/>
          <w:szCs w:val="26"/>
        </w:rPr>
        <w:t>: 5 6 2 7 1</w:t>
      </w:r>
    </w:p>
    <w:p w14:paraId="4024EDFA" w14:textId="77777777" w:rsidR="00281864" w:rsidRDefault="00281864" w:rsidP="005834FD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63CA623B" w14:textId="77777777" w:rsidR="00281864" w:rsidRDefault="00281864" w:rsidP="005834FD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After sorting, </w:t>
      </w:r>
      <w:r w:rsidR="00A72837">
        <w:rPr>
          <w:rFonts w:eastAsia="Times New Roman"/>
          <w:i/>
          <w:sz w:val="26"/>
          <w:szCs w:val="26"/>
        </w:rPr>
        <w:t>output sequence: 1 2 5 6 7</w:t>
      </w:r>
    </w:p>
    <w:p w14:paraId="66275ADB" w14:textId="77777777" w:rsidR="00C719C8" w:rsidRDefault="00C719C8" w:rsidP="005834FD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0ED57334" w14:textId="77777777" w:rsidR="00C07478" w:rsidRDefault="00C07478" w:rsidP="005834FD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2DB15E18" w14:textId="77777777" w:rsidR="00C719C8" w:rsidRDefault="00C719C8" w:rsidP="00C07478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C07478">
        <w:rPr>
          <w:rFonts w:eastAsia="TimesNewRomanPS-BoldMT" w:cs="SimSun"/>
          <w:bCs/>
          <w:sz w:val="24"/>
          <w:lang w:eastAsia="zh-CN"/>
        </w:rPr>
        <w:t xml:space="preserve">2. </w:t>
      </w:r>
      <w:r w:rsidR="000E2558">
        <w:rPr>
          <w:rFonts w:eastAsia="TimesNewRomanPS-BoldMT" w:cs="SimSun"/>
          <w:bCs/>
          <w:sz w:val="24"/>
          <w:lang w:eastAsia="zh-CN"/>
        </w:rPr>
        <w:t>It is similar as above qu</w:t>
      </w:r>
      <w:r w:rsidR="00716F30">
        <w:rPr>
          <w:rFonts w:eastAsia="TimesNewRomanPS-BoldMT" w:cs="SimSun"/>
          <w:bCs/>
          <w:sz w:val="24"/>
          <w:lang w:eastAsia="zh-CN"/>
        </w:rPr>
        <w:t>estion. A</w:t>
      </w:r>
      <w:r w:rsidR="000E2558">
        <w:rPr>
          <w:rFonts w:eastAsia="TimesNewRomanPS-BoldMT" w:cs="SimSun"/>
          <w:bCs/>
          <w:sz w:val="24"/>
          <w:lang w:eastAsia="zh-CN"/>
        </w:rPr>
        <w:t xml:space="preserve">nd just print </w:t>
      </w:r>
      <w:r w:rsidR="007D2A62" w:rsidRPr="00A2518F">
        <w:rPr>
          <w:rFonts w:eastAsia="TimesNewRomanPS-BoldMT" w:cs="SimSun"/>
          <w:bCs/>
          <w:sz w:val="24"/>
          <w:lang w:eastAsia="zh-CN"/>
        </w:rPr>
        <w:t>ascendingly</w:t>
      </w:r>
      <w:r w:rsidR="007D2A62">
        <w:rPr>
          <w:rFonts w:eastAsia="TimesNewRomanPS-BoldMT" w:cs="SimSun"/>
          <w:bCs/>
          <w:sz w:val="24"/>
          <w:lang w:eastAsia="zh-CN"/>
        </w:rPr>
        <w:t xml:space="preserve"> </w:t>
      </w:r>
      <w:r w:rsidR="000E2558">
        <w:rPr>
          <w:rFonts w:eastAsia="TimesNewRomanPS-BoldMT" w:cs="SimSun"/>
          <w:bCs/>
          <w:sz w:val="24"/>
          <w:lang w:eastAsia="zh-CN"/>
        </w:rPr>
        <w:t>sorted odd number</w:t>
      </w:r>
      <w:r w:rsidR="00716F30">
        <w:rPr>
          <w:rFonts w:eastAsia="TimesNewRomanPS-BoldMT" w:cs="SimSun"/>
          <w:bCs/>
          <w:sz w:val="24"/>
          <w:lang w:eastAsia="zh-CN"/>
        </w:rPr>
        <w:t>s</w:t>
      </w:r>
      <w:r w:rsidR="000E2558">
        <w:rPr>
          <w:rFonts w:eastAsia="TimesNewRomanPS-BoldMT" w:cs="SimSun"/>
          <w:bCs/>
          <w:sz w:val="24"/>
          <w:lang w:eastAsia="zh-CN"/>
        </w:rPr>
        <w:t xml:space="preserve"> first and followed by sorted even numbers </w:t>
      </w:r>
    </w:p>
    <w:p w14:paraId="08738E25" w14:textId="77777777" w:rsidR="00AB72A4" w:rsidRDefault="00574830" w:rsidP="0057483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</w:p>
    <w:p w14:paraId="5420E999" w14:textId="77777777" w:rsidR="00574830" w:rsidRPr="003E2282" w:rsidRDefault="00AB72A4" w:rsidP="00574830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="00574830"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0DAE695A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a number of array’s size for </w:t>
      </w:r>
      <w:r w:rsidRPr="003E2282">
        <w:rPr>
          <w:rFonts w:eastAsia="Times New Roman"/>
          <w:i/>
          <w:sz w:val="26"/>
          <w:szCs w:val="26"/>
        </w:rPr>
        <w:t xml:space="preserve">a series of numbers </w:t>
      </w:r>
      <w:r>
        <w:rPr>
          <w:rFonts w:eastAsia="Times New Roman"/>
          <w:i/>
          <w:sz w:val="26"/>
          <w:szCs w:val="26"/>
        </w:rPr>
        <w:t>saving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>
        <w:rPr>
          <w:rFonts w:eastAsia="Times New Roman"/>
          <w:i/>
          <w:sz w:val="26"/>
          <w:szCs w:val="26"/>
        </w:rPr>
        <w:t>5</w:t>
      </w:r>
    </w:p>
    <w:p w14:paraId="770C6235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Enter </w:t>
      </w:r>
      <w:r w:rsidRPr="003E2282">
        <w:rPr>
          <w:rFonts w:eastAsia="Times New Roman"/>
          <w:i/>
          <w:sz w:val="26"/>
          <w:szCs w:val="26"/>
        </w:rPr>
        <w:t>a series of numbers</w:t>
      </w:r>
      <w:r>
        <w:rPr>
          <w:rFonts w:eastAsia="Times New Roman"/>
          <w:i/>
          <w:sz w:val="26"/>
          <w:szCs w:val="26"/>
        </w:rPr>
        <w:t>: 5 6 2 7 1</w:t>
      </w:r>
    </w:p>
    <w:p w14:paraId="31207428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4514E165" w14:textId="77777777" w:rsidR="00574830" w:rsidRDefault="00574830" w:rsidP="00574830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After sorting, output sequence: 1 </w:t>
      </w:r>
      <w:r w:rsidR="00FB6BFE">
        <w:rPr>
          <w:rFonts w:eastAsia="Times New Roman"/>
          <w:i/>
          <w:sz w:val="26"/>
          <w:szCs w:val="26"/>
        </w:rPr>
        <w:t xml:space="preserve">5 7 </w:t>
      </w:r>
      <w:r>
        <w:rPr>
          <w:rFonts w:eastAsia="Times New Roman"/>
          <w:i/>
          <w:sz w:val="26"/>
          <w:szCs w:val="26"/>
        </w:rPr>
        <w:t xml:space="preserve">2 6 </w:t>
      </w:r>
    </w:p>
    <w:p w14:paraId="4D17C8BE" w14:textId="77777777" w:rsidR="003A7E70" w:rsidRDefault="003A7E70" w:rsidP="00574830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247CEDD4" w14:textId="77777777" w:rsidR="006A49E6" w:rsidRDefault="006A49E6" w:rsidP="00574830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67BC9875" w14:textId="77777777" w:rsidR="00574830" w:rsidRDefault="006A49E6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3. </w:t>
      </w:r>
      <w:r w:rsidR="00D432FD">
        <w:rPr>
          <w:rFonts w:eastAsia="TimesNewRomanPS-BoldMT" w:cs="SimSun"/>
          <w:bCs/>
          <w:sz w:val="24"/>
          <w:lang w:eastAsia="zh-CN"/>
        </w:rPr>
        <w:t xml:space="preserve">If there is </w:t>
      </w:r>
      <w:r w:rsidR="00747DCD">
        <w:rPr>
          <w:rFonts w:eastAsia="TimesNewRomanPS-BoldMT" w:cs="SimSun"/>
          <w:bCs/>
          <w:sz w:val="24"/>
          <w:lang w:eastAsia="zh-CN"/>
        </w:rPr>
        <w:t xml:space="preserve">a pancake and taking one cut, it will become 2 pieces. </w:t>
      </w:r>
      <w:r w:rsidR="00CB671D">
        <w:rPr>
          <w:rFonts w:eastAsia="TimesNewRomanPS-BoldMT" w:cs="SimSun"/>
          <w:bCs/>
          <w:sz w:val="24"/>
          <w:lang w:eastAsia="zh-CN"/>
        </w:rPr>
        <w:t xml:space="preserve">Of course, taking two cuts will create 4 pieces. </w:t>
      </w:r>
      <w:r w:rsidR="00541713">
        <w:rPr>
          <w:rFonts w:eastAsia="TimesNewRomanPS-BoldMT" w:cs="SimSun"/>
          <w:bCs/>
          <w:sz w:val="24"/>
          <w:lang w:eastAsia="zh-CN"/>
        </w:rPr>
        <w:t xml:space="preserve">Write a program to calculate how many pieces can be gotten if taking n cuts </w:t>
      </w:r>
    </w:p>
    <w:p w14:paraId="4931B46B" w14:textId="77777777" w:rsidR="000C5D36" w:rsidRDefault="000C5D36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2E346A3" w14:textId="77777777" w:rsidR="003A404B" w:rsidRPr="003E2282" w:rsidRDefault="003A404B" w:rsidP="003A404B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0C5D36">
        <w:rPr>
          <w:rFonts w:eastAsia="TimesNewRomanPS-BoldMT" w:cs="SimSun"/>
          <w:bCs/>
          <w:sz w:val="24"/>
          <w:lang w:eastAsia="zh-CN"/>
        </w:rPr>
        <w:t xml:space="preserve">      </w:t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3419A5EB" w14:textId="77777777" w:rsidR="003A404B" w:rsidRDefault="003A404B" w:rsidP="003A404B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</w:t>
      </w:r>
      <w:r w:rsidR="009E50A6">
        <w:rPr>
          <w:rFonts w:eastAsia="Times New Roman"/>
          <w:i/>
          <w:sz w:val="26"/>
          <w:szCs w:val="26"/>
        </w:rPr>
        <w:t>how many cuts you want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 w:rsidR="009E50A6">
        <w:rPr>
          <w:rFonts w:eastAsia="Times New Roman"/>
          <w:i/>
          <w:sz w:val="26"/>
          <w:szCs w:val="26"/>
        </w:rPr>
        <w:t>2</w:t>
      </w:r>
    </w:p>
    <w:p w14:paraId="56FF05E1" w14:textId="77777777" w:rsidR="003A404B" w:rsidRDefault="003A404B" w:rsidP="003A404B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10917CF5" w14:textId="77777777" w:rsidR="003A404B" w:rsidRDefault="003A404B" w:rsidP="003A404B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lastRenderedPageBreak/>
        <w:tab/>
      </w:r>
      <w:r w:rsidR="009E50A6">
        <w:rPr>
          <w:rFonts w:eastAsia="Times New Roman"/>
          <w:i/>
          <w:sz w:val="26"/>
          <w:szCs w:val="26"/>
        </w:rPr>
        <w:t xml:space="preserve">Pieces will be: 4 </w:t>
      </w:r>
      <w:r>
        <w:rPr>
          <w:rFonts w:eastAsia="Times New Roman"/>
          <w:i/>
          <w:sz w:val="26"/>
          <w:szCs w:val="26"/>
        </w:rPr>
        <w:t xml:space="preserve"> </w:t>
      </w:r>
    </w:p>
    <w:p w14:paraId="38736BEA" w14:textId="77777777" w:rsidR="00D1038D" w:rsidRDefault="00D1038D" w:rsidP="003A404B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3EFFD097" w14:textId="77777777" w:rsidR="0078668B" w:rsidRDefault="0078668B" w:rsidP="003A404B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76F20FDD" w14:textId="77777777" w:rsidR="00E30C11" w:rsidRPr="003E2282" w:rsidRDefault="00E30C11" w:rsidP="00E30C11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 New Roman"/>
          <w:i/>
          <w:sz w:val="26"/>
          <w:szCs w:val="26"/>
        </w:rPr>
        <w:tab/>
      </w:r>
      <w:r>
        <w:rPr>
          <w:rFonts w:eastAsia="TimesNewRomanPS-BoldMT" w:cs="SimSun"/>
          <w:bCs/>
          <w:sz w:val="24"/>
          <w:lang w:eastAsia="zh-CN"/>
        </w:rPr>
        <w:t xml:space="preserve">      </w:t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3F57776A" w14:textId="77777777" w:rsidR="00E30C11" w:rsidRDefault="00E30C11" w:rsidP="00E30C11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how many cuts you want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>
        <w:rPr>
          <w:rFonts w:eastAsia="Times New Roman"/>
          <w:i/>
          <w:sz w:val="26"/>
          <w:szCs w:val="26"/>
        </w:rPr>
        <w:t>3</w:t>
      </w:r>
    </w:p>
    <w:p w14:paraId="198CE72A" w14:textId="77777777" w:rsidR="00E30C11" w:rsidRDefault="00E30C11" w:rsidP="00E30C11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4D8CFEF0" w14:textId="77777777" w:rsidR="00E30C11" w:rsidRDefault="00E30C11" w:rsidP="00E30C11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Pieces will be: 7  </w:t>
      </w:r>
    </w:p>
    <w:p w14:paraId="351D1E5F" w14:textId="77777777" w:rsidR="005340C6" w:rsidRDefault="005340C6" w:rsidP="005340C6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3922EC8B" w14:textId="6943B132" w:rsidR="005340C6" w:rsidRDefault="005340C6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5340C6">
        <w:rPr>
          <w:rFonts w:eastAsia="TimesNewRomanPS-BoldMT" w:cs="SimSun"/>
          <w:bCs/>
          <w:sz w:val="24"/>
          <w:lang w:eastAsia="zh-CN"/>
        </w:rPr>
        <w:t xml:space="preserve">4. </w:t>
      </w:r>
      <w:r w:rsidR="009A2740">
        <w:rPr>
          <w:rFonts w:eastAsia="TimesNewRomanPS-BoldMT" w:cs="SimSun"/>
          <w:bCs/>
          <w:sz w:val="24"/>
          <w:lang w:eastAsia="zh-CN"/>
        </w:rPr>
        <w:t xml:space="preserve">Write a program to calculate how many </w:t>
      </w:r>
      <w:r w:rsidR="001A7C90">
        <w:rPr>
          <w:rFonts w:eastAsia="TimesNewRomanPS-BoldMT" w:cs="SimSun"/>
          <w:bCs/>
          <w:sz w:val="24"/>
          <w:lang w:eastAsia="zh-CN"/>
        </w:rPr>
        <w:t>1</w:t>
      </w:r>
      <w:r w:rsidR="009A2740">
        <w:rPr>
          <w:rFonts w:eastAsia="TimesNewRomanPS-BoldMT" w:cs="SimSun"/>
          <w:bCs/>
          <w:sz w:val="24"/>
          <w:lang w:eastAsia="zh-CN"/>
        </w:rPr>
        <w:t xml:space="preserve">s is </w:t>
      </w:r>
      <w:r w:rsidR="004E691B">
        <w:rPr>
          <w:rFonts w:eastAsia="TimesNewRomanPS-BoldMT" w:cs="SimSun"/>
          <w:bCs/>
          <w:sz w:val="24"/>
          <w:lang w:eastAsia="zh-CN"/>
        </w:rPr>
        <w:t xml:space="preserve">for a decimal number as input arguments </w:t>
      </w:r>
    </w:p>
    <w:p w14:paraId="0BD955A9" w14:textId="77777777" w:rsidR="001576EE" w:rsidRDefault="001576EE" w:rsidP="005340C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BB7DA9C" w14:textId="77777777" w:rsidR="00E81818" w:rsidRPr="003E2282" w:rsidRDefault="00E81818" w:rsidP="00E81818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474A5E93" w14:textId="77777777" w:rsidR="00E81818" w:rsidRDefault="00E81818" w:rsidP="00E81818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decimal number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 w:rsidR="00DC58F8">
        <w:rPr>
          <w:rFonts w:eastAsia="Times New Roman"/>
          <w:i/>
          <w:sz w:val="26"/>
          <w:szCs w:val="26"/>
        </w:rPr>
        <w:t>15</w:t>
      </w:r>
    </w:p>
    <w:p w14:paraId="0B1B0752" w14:textId="77777777" w:rsidR="00E81818" w:rsidRDefault="00E81818" w:rsidP="00E81818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26F48711" w14:textId="77777777" w:rsidR="00B1085E" w:rsidRDefault="00E81818" w:rsidP="00E81818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="00E97464">
        <w:rPr>
          <w:rFonts w:eastAsia="Times New Roman"/>
          <w:i/>
          <w:sz w:val="26"/>
          <w:szCs w:val="26"/>
        </w:rPr>
        <w:t xml:space="preserve">There are 4 ones in given </w:t>
      </w:r>
      <w:r w:rsidR="00654D62">
        <w:rPr>
          <w:rFonts w:eastAsia="Times New Roman"/>
          <w:i/>
          <w:sz w:val="26"/>
          <w:szCs w:val="26"/>
        </w:rPr>
        <w:t>decimal number</w:t>
      </w:r>
    </w:p>
    <w:p w14:paraId="0DEE6C73" w14:textId="77777777" w:rsidR="00B1085E" w:rsidRDefault="00B1085E" w:rsidP="00E81818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0EC32004" w14:textId="77777777" w:rsidR="00E81818" w:rsidRDefault="00B1085E" w:rsidP="00442BC3">
      <w:pPr>
        <w:tabs>
          <w:tab w:val="left" w:pos="0"/>
          <w:tab w:val="left" w:pos="360"/>
        </w:tabs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Pr="00442BC3">
        <w:rPr>
          <w:rFonts w:eastAsia="TimesNewRomanPS-BoldMT" w:cs="SimSun"/>
          <w:bCs/>
          <w:sz w:val="24"/>
          <w:lang w:eastAsia="zh-CN"/>
        </w:rPr>
        <w:t>Notice that 15’s binary number is 1111</w:t>
      </w:r>
      <w:r w:rsidR="00E81818">
        <w:rPr>
          <w:rFonts w:eastAsia="Times New Roman"/>
          <w:i/>
          <w:sz w:val="26"/>
          <w:szCs w:val="26"/>
        </w:rPr>
        <w:t xml:space="preserve">  </w:t>
      </w:r>
    </w:p>
    <w:p w14:paraId="6EB001AE" w14:textId="77777777" w:rsidR="00D1038D" w:rsidRDefault="00D1038D" w:rsidP="00442BC3">
      <w:pPr>
        <w:tabs>
          <w:tab w:val="left" w:pos="0"/>
          <w:tab w:val="left" w:pos="360"/>
        </w:tabs>
        <w:rPr>
          <w:rFonts w:eastAsia="Times New Roman"/>
          <w:i/>
          <w:sz w:val="26"/>
          <w:szCs w:val="26"/>
        </w:rPr>
      </w:pPr>
    </w:p>
    <w:p w14:paraId="2BD0D6F1" w14:textId="32B65B96" w:rsidR="003A404B" w:rsidRPr="006C3D4D" w:rsidRDefault="003A404B" w:rsidP="006C3D4D">
      <w:pPr>
        <w:spacing w:line="305" w:lineRule="atLeast"/>
        <w:rPr>
          <w:rFonts w:eastAsia="Times New Roman"/>
          <w:i/>
          <w:sz w:val="24"/>
          <w:szCs w:val="26"/>
        </w:rPr>
      </w:pPr>
    </w:p>
    <w:sectPr w:rsidR="003A404B" w:rsidRPr="006C3D4D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234B" w14:textId="77777777" w:rsidR="002E4E0F" w:rsidRDefault="002E4E0F" w:rsidP="00C4453C">
      <w:r>
        <w:separator/>
      </w:r>
    </w:p>
  </w:endnote>
  <w:endnote w:type="continuationSeparator" w:id="0">
    <w:p w14:paraId="77E7D9BD" w14:textId="77777777" w:rsidR="002E4E0F" w:rsidRDefault="002E4E0F" w:rsidP="00C4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ADFA" w14:textId="77777777" w:rsidR="002E4E0F" w:rsidRDefault="002E4E0F" w:rsidP="00C4453C">
      <w:r>
        <w:separator/>
      </w:r>
    </w:p>
  </w:footnote>
  <w:footnote w:type="continuationSeparator" w:id="0">
    <w:p w14:paraId="14C46A75" w14:textId="77777777" w:rsidR="002E4E0F" w:rsidRDefault="002E4E0F" w:rsidP="00C44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58528">
    <w:abstractNumId w:val="2"/>
  </w:num>
  <w:num w:numId="2" w16cid:durableId="1230117586">
    <w:abstractNumId w:val="3"/>
  </w:num>
  <w:num w:numId="3" w16cid:durableId="1799913324">
    <w:abstractNumId w:val="0"/>
  </w:num>
  <w:num w:numId="4" w16cid:durableId="315232522">
    <w:abstractNumId w:val="1"/>
  </w:num>
  <w:num w:numId="5" w16cid:durableId="872696209">
    <w:abstractNumId w:val="6"/>
  </w:num>
  <w:num w:numId="6" w16cid:durableId="588272503">
    <w:abstractNumId w:val="4"/>
  </w:num>
  <w:num w:numId="7" w16cid:durableId="1100023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21FAE"/>
    <w:rsid w:val="00022C48"/>
    <w:rsid w:val="0003398E"/>
    <w:rsid w:val="00040BE0"/>
    <w:rsid w:val="00045CF5"/>
    <w:rsid w:val="000573E3"/>
    <w:rsid w:val="0007312B"/>
    <w:rsid w:val="00086A01"/>
    <w:rsid w:val="00090951"/>
    <w:rsid w:val="000B0368"/>
    <w:rsid w:val="000B2E1D"/>
    <w:rsid w:val="000B7D28"/>
    <w:rsid w:val="000C5D36"/>
    <w:rsid w:val="000E1E08"/>
    <w:rsid w:val="000E2558"/>
    <w:rsid w:val="000E5617"/>
    <w:rsid w:val="000F3F2F"/>
    <w:rsid w:val="000F7793"/>
    <w:rsid w:val="00106DA6"/>
    <w:rsid w:val="001101C8"/>
    <w:rsid w:val="0012483B"/>
    <w:rsid w:val="00130A2B"/>
    <w:rsid w:val="001318E6"/>
    <w:rsid w:val="00150AF5"/>
    <w:rsid w:val="00154A84"/>
    <w:rsid w:val="001576EE"/>
    <w:rsid w:val="00172A27"/>
    <w:rsid w:val="00175DF3"/>
    <w:rsid w:val="0018374A"/>
    <w:rsid w:val="00197DBB"/>
    <w:rsid w:val="001A1C8B"/>
    <w:rsid w:val="001A7C90"/>
    <w:rsid w:val="001B225E"/>
    <w:rsid w:val="001C0942"/>
    <w:rsid w:val="001C3665"/>
    <w:rsid w:val="001C51DE"/>
    <w:rsid w:val="001D42F2"/>
    <w:rsid w:val="001F0D9A"/>
    <w:rsid w:val="00210A62"/>
    <w:rsid w:val="00225C0D"/>
    <w:rsid w:val="00227E0A"/>
    <w:rsid w:val="00230B47"/>
    <w:rsid w:val="00237963"/>
    <w:rsid w:val="00257FF6"/>
    <w:rsid w:val="002619B4"/>
    <w:rsid w:val="002710DC"/>
    <w:rsid w:val="00281864"/>
    <w:rsid w:val="002961A0"/>
    <w:rsid w:val="002B167D"/>
    <w:rsid w:val="002C0EFE"/>
    <w:rsid w:val="002D5B28"/>
    <w:rsid w:val="002E1DA6"/>
    <w:rsid w:val="002E4E0F"/>
    <w:rsid w:val="002F2F9A"/>
    <w:rsid w:val="00305740"/>
    <w:rsid w:val="003115FE"/>
    <w:rsid w:val="0033362A"/>
    <w:rsid w:val="00336F96"/>
    <w:rsid w:val="003417B8"/>
    <w:rsid w:val="00344527"/>
    <w:rsid w:val="00364D72"/>
    <w:rsid w:val="00386B62"/>
    <w:rsid w:val="00395B73"/>
    <w:rsid w:val="003A1441"/>
    <w:rsid w:val="003A22C5"/>
    <w:rsid w:val="003A404B"/>
    <w:rsid w:val="003A7E70"/>
    <w:rsid w:val="003B0147"/>
    <w:rsid w:val="003B2485"/>
    <w:rsid w:val="003D0986"/>
    <w:rsid w:val="003D5E74"/>
    <w:rsid w:val="003D7B10"/>
    <w:rsid w:val="003E2282"/>
    <w:rsid w:val="003F0A3E"/>
    <w:rsid w:val="003F0B82"/>
    <w:rsid w:val="00400E06"/>
    <w:rsid w:val="004035FD"/>
    <w:rsid w:val="00416FFD"/>
    <w:rsid w:val="004201BA"/>
    <w:rsid w:val="00442BC3"/>
    <w:rsid w:val="00443A45"/>
    <w:rsid w:val="004440F3"/>
    <w:rsid w:val="00445BF4"/>
    <w:rsid w:val="004505FB"/>
    <w:rsid w:val="00461111"/>
    <w:rsid w:val="00471CC9"/>
    <w:rsid w:val="004767E1"/>
    <w:rsid w:val="004A0F8D"/>
    <w:rsid w:val="004E691B"/>
    <w:rsid w:val="00503E9F"/>
    <w:rsid w:val="00504B35"/>
    <w:rsid w:val="00525D14"/>
    <w:rsid w:val="0053261D"/>
    <w:rsid w:val="005340C6"/>
    <w:rsid w:val="00541713"/>
    <w:rsid w:val="00574830"/>
    <w:rsid w:val="0057747A"/>
    <w:rsid w:val="00582743"/>
    <w:rsid w:val="005834FD"/>
    <w:rsid w:val="00585C10"/>
    <w:rsid w:val="005879F3"/>
    <w:rsid w:val="00590659"/>
    <w:rsid w:val="00592EDB"/>
    <w:rsid w:val="00597D12"/>
    <w:rsid w:val="005A54E7"/>
    <w:rsid w:val="005D0BFB"/>
    <w:rsid w:val="005D14ED"/>
    <w:rsid w:val="005D6DB7"/>
    <w:rsid w:val="005E0E62"/>
    <w:rsid w:val="005E5D43"/>
    <w:rsid w:val="005F4512"/>
    <w:rsid w:val="00617286"/>
    <w:rsid w:val="00626F89"/>
    <w:rsid w:val="00627BC7"/>
    <w:rsid w:val="00635D79"/>
    <w:rsid w:val="00645636"/>
    <w:rsid w:val="006466CF"/>
    <w:rsid w:val="00647D72"/>
    <w:rsid w:val="00654D62"/>
    <w:rsid w:val="00656D08"/>
    <w:rsid w:val="00695044"/>
    <w:rsid w:val="006A49E6"/>
    <w:rsid w:val="006B6C93"/>
    <w:rsid w:val="006C2360"/>
    <w:rsid w:val="006C3D4D"/>
    <w:rsid w:val="006D5BCF"/>
    <w:rsid w:val="006F15A1"/>
    <w:rsid w:val="006F1B88"/>
    <w:rsid w:val="006F23DD"/>
    <w:rsid w:val="006F43EC"/>
    <w:rsid w:val="007127E5"/>
    <w:rsid w:val="00714A5B"/>
    <w:rsid w:val="00716F30"/>
    <w:rsid w:val="00742D0B"/>
    <w:rsid w:val="00744702"/>
    <w:rsid w:val="00747DCD"/>
    <w:rsid w:val="0076576C"/>
    <w:rsid w:val="007720E6"/>
    <w:rsid w:val="0078164D"/>
    <w:rsid w:val="0078284C"/>
    <w:rsid w:val="0078668B"/>
    <w:rsid w:val="007C4BA0"/>
    <w:rsid w:val="007D2291"/>
    <w:rsid w:val="007D290F"/>
    <w:rsid w:val="007D2A62"/>
    <w:rsid w:val="007F3CEC"/>
    <w:rsid w:val="007F7D13"/>
    <w:rsid w:val="008114DE"/>
    <w:rsid w:val="00812B43"/>
    <w:rsid w:val="00820C86"/>
    <w:rsid w:val="008332DB"/>
    <w:rsid w:val="00833FD9"/>
    <w:rsid w:val="00840957"/>
    <w:rsid w:val="00845109"/>
    <w:rsid w:val="00851591"/>
    <w:rsid w:val="008632B0"/>
    <w:rsid w:val="00864E2A"/>
    <w:rsid w:val="00866953"/>
    <w:rsid w:val="00867A62"/>
    <w:rsid w:val="00873E4D"/>
    <w:rsid w:val="0087692C"/>
    <w:rsid w:val="00882E08"/>
    <w:rsid w:val="00884E49"/>
    <w:rsid w:val="00895C7B"/>
    <w:rsid w:val="008A28CF"/>
    <w:rsid w:val="008B0CF3"/>
    <w:rsid w:val="008B318B"/>
    <w:rsid w:val="008B3A7F"/>
    <w:rsid w:val="008B77FB"/>
    <w:rsid w:val="008D7AA6"/>
    <w:rsid w:val="008F05CF"/>
    <w:rsid w:val="0091751C"/>
    <w:rsid w:val="00917CCE"/>
    <w:rsid w:val="0092199A"/>
    <w:rsid w:val="0092336E"/>
    <w:rsid w:val="00923C27"/>
    <w:rsid w:val="0093580A"/>
    <w:rsid w:val="00962122"/>
    <w:rsid w:val="0097216D"/>
    <w:rsid w:val="00992874"/>
    <w:rsid w:val="009936C1"/>
    <w:rsid w:val="009A2740"/>
    <w:rsid w:val="009C15E9"/>
    <w:rsid w:val="009D0C64"/>
    <w:rsid w:val="009D6366"/>
    <w:rsid w:val="009E02DC"/>
    <w:rsid w:val="009E50A6"/>
    <w:rsid w:val="009F7450"/>
    <w:rsid w:val="00A07D86"/>
    <w:rsid w:val="00A14387"/>
    <w:rsid w:val="00A210A5"/>
    <w:rsid w:val="00A2518F"/>
    <w:rsid w:val="00A32DFE"/>
    <w:rsid w:val="00A56C02"/>
    <w:rsid w:val="00A6072F"/>
    <w:rsid w:val="00A72837"/>
    <w:rsid w:val="00A840EC"/>
    <w:rsid w:val="00A87AC5"/>
    <w:rsid w:val="00A95C38"/>
    <w:rsid w:val="00AA02A3"/>
    <w:rsid w:val="00AA0CA9"/>
    <w:rsid w:val="00AA1E3C"/>
    <w:rsid w:val="00AA5037"/>
    <w:rsid w:val="00AB17F9"/>
    <w:rsid w:val="00AB2554"/>
    <w:rsid w:val="00AB72A4"/>
    <w:rsid w:val="00AC4956"/>
    <w:rsid w:val="00AE1FB6"/>
    <w:rsid w:val="00AE44AD"/>
    <w:rsid w:val="00B053F0"/>
    <w:rsid w:val="00B1085E"/>
    <w:rsid w:val="00B17548"/>
    <w:rsid w:val="00B36509"/>
    <w:rsid w:val="00B41966"/>
    <w:rsid w:val="00B45941"/>
    <w:rsid w:val="00B469A2"/>
    <w:rsid w:val="00B524BC"/>
    <w:rsid w:val="00B62A68"/>
    <w:rsid w:val="00B64395"/>
    <w:rsid w:val="00B66519"/>
    <w:rsid w:val="00B8537C"/>
    <w:rsid w:val="00BA2F2F"/>
    <w:rsid w:val="00BB6AF8"/>
    <w:rsid w:val="00BC2106"/>
    <w:rsid w:val="00BC314B"/>
    <w:rsid w:val="00BD42FB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1991"/>
    <w:rsid w:val="00C361CB"/>
    <w:rsid w:val="00C41F31"/>
    <w:rsid w:val="00C4453C"/>
    <w:rsid w:val="00C4673E"/>
    <w:rsid w:val="00C643D7"/>
    <w:rsid w:val="00C64BEE"/>
    <w:rsid w:val="00C719C8"/>
    <w:rsid w:val="00C727F6"/>
    <w:rsid w:val="00C82CC2"/>
    <w:rsid w:val="00C86AC2"/>
    <w:rsid w:val="00C87B0F"/>
    <w:rsid w:val="00C907C2"/>
    <w:rsid w:val="00C94CCF"/>
    <w:rsid w:val="00CB3005"/>
    <w:rsid w:val="00CB34F3"/>
    <w:rsid w:val="00CB671D"/>
    <w:rsid w:val="00CC5F23"/>
    <w:rsid w:val="00CF5858"/>
    <w:rsid w:val="00D1038D"/>
    <w:rsid w:val="00D121BD"/>
    <w:rsid w:val="00D27115"/>
    <w:rsid w:val="00D402BF"/>
    <w:rsid w:val="00D4077B"/>
    <w:rsid w:val="00D432FD"/>
    <w:rsid w:val="00D54199"/>
    <w:rsid w:val="00D6706F"/>
    <w:rsid w:val="00D76AAE"/>
    <w:rsid w:val="00D82E08"/>
    <w:rsid w:val="00D849A1"/>
    <w:rsid w:val="00D858EF"/>
    <w:rsid w:val="00D8593C"/>
    <w:rsid w:val="00D9392D"/>
    <w:rsid w:val="00DB7348"/>
    <w:rsid w:val="00DC01E3"/>
    <w:rsid w:val="00DC07D0"/>
    <w:rsid w:val="00DC58F8"/>
    <w:rsid w:val="00DF5E15"/>
    <w:rsid w:val="00DF78E1"/>
    <w:rsid w:val="00E13C13"/>
    <w:rsid w:val="00E158D6"/>
    <w:rsid w:val="00E230EF"/>
    <w:rsid w:val="00E30C11"/>
    <w:rsid w:val="00E36EF2"/>
    <w:rsid w:val="00E50157"/>
    <w:rsid w:val="00E51760"/>
    <w:rsid w:val="00E67432"/>
    <w:rsid w:val="00E679C9"/>
    <w:rsid w:val="00E7032D"/>
    <w:rsid w:val="00E71A75"/>
    <w:rsid w:val="00E81818"/>
    <w:rsid w:val="00E83653"/>
    <w:rsid w:val="00E849F5"/>
    <w:rsid w:val="00E8766A"/>
    <w:rsid w:val="00E9271B"/>
    <w:rsid w:val="00E95BBB"/>
    <w:rsid w:val="00E971B0"/>
    <w:rsid w:val="00E97464"/>
    <w:rsid w:val="00EB1756"/>
    <w:rsid w:val="00EC16BC"/>
    <w:rsid w:val="00EC5646"/>
    <w:rsid w:val="00EE00AE"/>
    <w:rsid w:val="00EE3E52"/>
    <w:rsid w:val="00EE4731"/>
    <w:rsid w:val="00EF4227"/>
    <w:rsid w:val="00EF5DF2"/>
    <w:rsid w:val="00F05B6F"/>
    <w:rsid w:val="00F34CC7"/>
    <w:rsid w:val="00F404AB"/>
    <w:rsid w:val="00F42977"/>
    <w:rsid w:val="00F441ED"/>
    <w:rsid w:val="00F5277E"/>
    <w:rsid w:val="00F5530D"/>
    <w:rsid w:val="00F81299"/>
    <w:rsid w:val="00FB6BFE"/>
    <w:rsid w:val="00FD78B0"/>
    <w:rsid w:val="00F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5E1E84F"/>
  <w15:docId w15:val="{694B4745-4714-4B30-BCC2-E33FFE94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445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53C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445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53C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C4453C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234</Words>
  <Characters>1334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1565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243</cp:revision>
  <cp:lastPrinted>2019-09-22T06:36:00Z</cp:lastPrinted>
  <dcterms:created xsi:type="dcterms:W3CDTF">2019-09-04T05:01:00Z</dcterms:created>
  <dcterms:modified xsi:type="dcterms:W3CDTF">2023-01-24T04:40:00Z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