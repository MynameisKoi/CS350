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78E54" w14:textId="181FC546" w:rsidR="00F66548" w:rsidRDefault="00F66548" w:rsidP="00F66548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  <w:r>
        <w:rPr>
          <w:rStyle w:val="Heading1Char"/>
          <w:rFonts w:eastAsia="TimesNewRomanPS-BoldMT" w:cs="SimSun"/>
          <w:b/>
          <w:bCs/>
          <w:noProof/>
          <w:color w:val="000000"/>
          <w:sz w:val="32"/>
          <w:szCs w:val="32"/>
          <w:u w:val="none"/>
        </w:rPr>
        <w:drawing>
          <wp:inline distT="0" distB="0" distL="0" distR="0" wp14:anchorId="106C2933" wp14:editId="20754699">
            <wp:extent cx="454645" cy="457200"/>
            <wp:effectExtent l="0" t="0" r="3175" b="0"/>
            <wp:docPr id="2" name="Picture 2" descr="A blue and yellow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yellow 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87" cy="478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ab/>
        <w:t xml:space="preserve">         San Francisco Bay University</w:t>
      </w:r>
    </w:p>
    <w:p w14:paraId="15DFD384" w14:textId="77777777" w:rsidR="00F66548" w:rsidRDefault="00F66548" w:rsidP="00F66548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 w14:paraId="34E8DAC5" w14:textId="23674857" w:rsidR="00F66548" w:rsidRDefault="00F66548" w:rsidP="00F66548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Lab </w:t>
      </w:r>
      <w:r>
        <w:rPr>
          <w:b/>
          <w:bCs/>
          <w:szCs w:val="28"/>
          <w:lang w:eastAsia="zh-CN"/>
        </w:rPr>
        <w:t>4</w:t>
      </w:r>
      <w:r>
        <w:rPr>
          <w:b/>
          <w:bCs/>
          <w:szCs w:val="28"/>
        </w:rPr>
        <w:t xml:space="preserve"> Basic Programming Questions in C Language </w:t>
      </w:r>
    </w:p>
    <w:p w14:paraId="5B49719F" w14:textId="77777777" w:rsidR="00197DBB" w:rsidRDefault="00197DBB">
      <w:pPr>
        <w:jc w:val="center"/>
        <w:rPr>
          <w:rFonts w:eastAsia="TimesNewRomanPS-BoldMT" w:cs="SimSun"/>
          <w:b/>
          <w:bCs/>
          <w:szCs w:val="28"/>
        </w:rPr>
      </w:pPr>
    </w:p>
    <w:p w14:paraId="01817BBA" w14:textId="20D0EC6A" w:rsidR="00A61C6A" w:rsidRDefault="00A61C6A" w:rsidP="00A61C6A">
      <w:pPr>
        <w:ind w:left="6480"/>
        <w:jc w:val="center"/>
        <w:rPr>
          <w:rFonts w:eastAsia="TimesNewRomanPS-BoldMT" w:cs="SimSun"/>
          <w:b/>
          <w:bCs/>
          <w:szCs w:val="28"/>
        </w:rPr>
      </w:pPr>
      <w:r>
        <w:rPr>
          <w:rFonts w:eastAsia="TimesNewRomanPS-BoldMT" w:cs="SimSun"/>
          <w:b/>
          <w:bCs/>
          <w:szCs w:val="28"/>
        </w:rPr>
        <w:t>Due day: 2/</w:t>
      </w:r>
      <w:r w:rsidR="00D90B67">
        <w:rPr>
          <w:rFonts w:eastAsia="TimesNewRomanPS-BoldMT" w:cs="SimSun"/>
          <w:b/>
          <w:bCs/>
          <w:szCs w:val="28"/>
        </w:rPr>
        <w:t>9</w:t>
      </w:r>
      <w:r>
        <w:rPr>
          <w:rFonts w:eastAsia="TimesNewRomanPS-BoldMT" w:cs="SimSun"/>
          <w:b/>
          <w:bCs/>
          <w:szCs w:val="28"/>
        </w:rPr>
        <w:t>/2023</w:t>
      </w:r>
    </w:p>
    <w:p w14:paraId="5F744052" w14:textId="77777777" w:rsidR="00A61C6A" w:rsidRDefault="00A61C6A" w:rsidP="00A61C6A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09D47B03" w14:textId="77777777" w:rsidR="00A61C6A" w:rsidRDefault="00A61C6A" w:rsidP="00A61C6A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Instruction: </w:t>
      </w:r>
    </w:p>
    <w:p w14:paraId="377FCC46" w14:textId="77777777" w:rsidR="00A61C6A" w:rsidRDefault="00A61C6A" w:rsidP="00A61C6A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3CCC7D62" w14:textId="635D6AA8" w:rsidR="00A61C6A" w:rsidRDefault="00A61C6A" w:rsidP="00A61C6A">
      <w:pPr>
        <w:numPr>
          <w:ilvl w:val="0"/>
          <w:numId w:val="8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Push the source code to Github or piazza platform</w:t>
      </w:r>
      <w:r w:rsidR="00E42223">
        <w:rPr>
          <w:rFonts w:eastAsia="TimesNewRomanPS-BoldMT" w:cs="SimSun"/>
          <w:b/>
          <w:bCs/>
          <w:sz w:val="24"/>
          <w:lang w:eastAsia="zh-CN"/>
        </w:rPr>
        <w:t>.</w:t>
      </w:r>
    </w:p>
    <w:p w14:paraId="0BF2FE48" w14:textId="77777777" w:rsidR="00A61C6A" w:rsidRDefault="00A61C6A" w:rsidP="00A61C6A">
      <w:pPr>
        <w:numPr>
          <w:ilvl w:val="0"/>
          <w:numId w:val="8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Please follow the code style rule like programs on handout.</w:t>
      </w:r>
    </w:p>
    <w:p w14:paraId="0411D64B" w14:textId="77777777" w:rsidR="00A61C6A" w:rsidRDefault="00A61C6A" w:rsidP="00A61C6A">
      <w:pPr>
        <w:numPr>
          <w:ilvl w:val="0"/>
          <w:numId w:val="8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Overdue homework submission could not be accepted.</w:t>
      </w:r>
    </w:p>
    <w:p w14:paraId="3B56AF52" w14:textId="77777777" w:rsidR="00A61C6A" w:rsidRDefault="00A61C6A" w:rsidP="00F71BD7">
      <w:pPr>
        <w:pStyle w:val="NoSpacing"/>
        <w:ind w:left="270" w:hanging="270"/>
        <w:rPr>
          <w:rFonts w:eastAsia="TimesNewRomanPS-BoldMT" w:cs="SimSun"/>
          <w:b/>
          <w:bCs/>
          <w:lang w:eastAsia="zh-CN"/>
        </w:rPr>
      </w:pPr>
      <w:r>
        <w:rPr>
          <w:rFonts w:eastAsia="TimesNewRomanPS-BoldMT" w:cs="SimSun"/>
          <w:b/>
          <w:bCs/>
          <w:lang w:eastAsia="zh-CN"/>
        </w:rPr>
        <w:t>4. Takes academic honesty and integrity seriously (Zero Tolerance of Cheating &amp; Plagiarism)</w:t>
      </w:r>
    </w:p>
    <w:p w14:paraId="2F936951" w14:textId="48D6ADDD" w:rsidR="00C87B0F" w:rsidRPr="00A61C6A" w:rsidRDefault="00C87B0F" w:rsidP="00A61C6A">
      <w:pPr>
        <w:rPr>
          <w:rFonts w:cs="SimSun"/>
          <w:b/>
          <w:bCs/>
          <w:sz w:val="32"/>
          <w:szCs w:val="32"/>
        </w:rPr>
      </w:pPr>
    </w:p>
    <w:p w14:paraId="453C220A" w14:textId="77777777" w:rsidR="00A14387" w:rsidRDefault="00A14387">
      <w:pPr>
        <w:rPr>
          <w:sz w:val="20"/>
          <w:szCs w:val="20"/>
          <w:lang w:eastAsia="zh-CN"/>
        </w:rPr>
      </w:pPr>
    </w:p>
    <w:p w14:paraId="2EF2BCC4" w14:textId="77777777" w:rsidR="00A840EC" w:rsidRDefault="004E05C3" w:rsidP="00E83653">
      <w:pPr>
        <w:numPr>
          <w:ilvl w:val="0"/>
          <w:numId w:val="5"/>
        </w:numPr>
        <w:spacing w:line="305" w:lineRule="atLeast"/>
        <w:rPr>
          <w:rFonts w:eastAsia="Times New Roman"/>
          <w:sz w:val="26"/>
          <w:szCs w:val="26"/>
        </w:rPr>
      </w:pPr>
      <w:r w:rsidRPr="007F4068">
        <w:rPr>
          <w:rFonts w:eastAsia="Times New Roman"/>
          <w:sz w:val="26"/>
          <w:szCs w:val="26"/>
        </w:rPr>
        <w:t>F</w:t>
      </w:r>
      <w:r w:rsidR="007F4068">
        <w:rPr>
          <w:rFonts w:eastAsia="Times New Roman"/>
          <w:sz w:val="26"/>
          <w:szCs w:val="26"/>
        </w:rPr>
        <w:t xml:space="preserve">ind whether given number </w:t>
      </w:r>
      <w:r w:rsidR="00AA70FA">
        <w:rPr>
          <w:rFonts w:eastAsia="Times New Roman"/>
          <w:sz w:val="26"/>
          <w:szCs w:val="26"/>
        </w:rPr>
        <w:t>is a prime number</w:t>
      </w:r>
      <w:r w:rsidR="005904E0">
        <w:rPr>
          <w:rFonts w:eastAsia="Times New Roman"/>
          <w:sz w:val="26"/>
          <w:szCs w:val="26"/>
        </w:rPr>
        <w:t xml:space="preserve"> </w:t>
      </w:r>
      <w:r w:rsidRPr="007F4068">
        <w:rPr>
          <w:rFonts w:eastAsia="Times New Roman"/>
          <w:sz w:val="26"/>
          <w:szCs w:val="26"/>
        </w:rPr>
        <w:t>or not.</w:t>
      </w:r>
    </w:p>
    <w:p w14:paraId="31406A98" w14:textId="77777777" w:rsidR="00FA4A5F" w:rsidRDefault="00FA4A5F" w:rsidP="009C7CBD">
      <w:pPr>
        <w:pStyle w:val="ListParagraph"/>
        <w:autoSpaceDE w:val="0"/>
        <w:autoSpaceDN w:val="0"/>
        <w:adjustRightInd w:val="0"/>
        <w:rPr>
          <w:bCs/>
          <w:i/>
          <w:sz w:val="22"/>
          <w:szCs w:val="22"/>
          <w:lang w:eastAsia="zh-CN"/>
        </w:rPr>
      </w:pPr>
    </w:p>
    <w:p w14:paraId="0F461653" w14:textId="77777777" w:rsidR="009C7CBD" w:rsidRPr="009C7CBD" w:rsidRDefault="009C7CBD" w:rsidP="009C7CBD">
      <w:pPr>
        <w:pStyle w:val="ListParagraph"/>
        <w:autoSpaceDE w:val="0"/>
        <w:autoSpaceDN w:val="0"/>
        <w:adjustRightInd w:val="0"/>
        <w:rPr>
          <w:bCs/>
          <w:i/>
          <w:sz w:val="22"/>
          <w:szCs w:val="22"/>
          <w:lang w:eastAsia="zh-CN"/>
        </w:rPr>
      </w:pPr>
      <w:r w:rsidRPr="009C7CBD">
        <w:rPr>
          <w:bCs/>
          <w:i/>
          <w:sz w:val="22"/>
          <w:szCs w:val="22"/>
          <w:lang w:eastAsia="zh-CN"/>
        </w:rPr>
        <w:t>Output:</w:t>
      </w:r>
    </w:p>
    <w:p w14:paraId="0ED31E1C" w14:textId="77777777" w:rsidR="009C7CBD" w:rsidRPr="009C7CBD" w:rsidRDefault="00FA4A5F" w:rsidP="009C7CBD">
      <w:pPr>
        <w:pStyle w:val="ListParagraph"/>
        <w:autoSpaceDE w:val="0"/>
        <w:autoSpaceDN w:val="0"/>
        <w:adjustRightInd w:val="0"/>
        <w:rPr>
          <w:i/>
          <w:sz w:val="22"/>
          <w:szCs w:val="22"/>
          <w:lang w:eastAsia="zh-CN"/>
        </w:rPr>
      </w:pPr>
      <w:r>
        <w:rPr>
          <w:i/>
          <w:sz w:val="22"/>
          <w:szCs w:val="22"/>
          <w:lang w:eastAsia="zh-CN"/>
        </w:rPr>
        <w:t>enter any number</w:t>
      </w:r>
      <w:r w:rsidR="00DF6343">
        <w:rPr>
          <w:i/>
          <w:sz w:val="22"/>
          <w:szCs w:val="22"/>
          <w:lang w:eastAsia="zh-CN"/>
        </w:rPr>
        <w:t xml:space="preserve"> : 7</w:t>
      </w:r>
    </w:p>
    <w:p w14:paraId="5436D53D" w14:textId="77777777" w:rsidR="009C7CBD" w:rsidRPr="009C7CBD" w:rsidRDefault="009C7CBD" w:rsidP="009C7CBD">
      <w:pPr>
        <w:pStyle w:val="ListParagraph"/>
        <w:autoSpaceDE w:val="0"/>
        <w:autoSpaceDN w:val="0"/>
        <w:adjustRightInd w:val="0"/>
        <w:rPr>
          <w:i/>
          <w:sz w:val="22"/>
          <w:szCs w:val="22"/>
          <w:lang w:eastAsia="zh-CN"/>
        </w:rPr>
      </w:pPr>
    </w:p>
    <w:p w14:paraId="569F606C" w14:textId="77777777" w:rsidR="009C7CBD" w:rsidRPr="009C7CBD" w:rsidRDefault="000D245D" w:rsidP="009C7CBD">
      <w:pPr>
        <w:pStyle w:val="ListParagraph"/>
        <w:autoSpaceDE w:val="0"/>
        <w:autoSpaceDN w:val="0"/>
        <w:adjustRightInd w:val="0"/>
        <w:rPr>
          <w:i/>
          <w:sz w:val="22"/>
          <w:szCs w:val="22"/>
          <w:lang w:eastAsia="zh-CN"/>
        </w:rPr>
      </w:pPr>
      <w:r>
        <w:rPr>
          <w:i/>
          <w:sz w:val="22"/>
          <w:szCs w:val="22"/>
          <w:lang w:eastAsia="zh-CN"/>
        </w:rPr>
        <w:t>prime number</w:t>
      </w:r>
      <w:r w:rsidR="00030EF5">
        <w:rPr>
          <w:i/>
          <w:sz w:val="22"/>
          <w:szCs w:val="22"/>
          <w:lang w:eastAsia="zh-CN"/>
        </w:rPr>
        <w:t>?</w:t>
      </w:r>
      <w:r w:rsidR="0099349C">
        <w:rPr>
          <w:i/>
          <w:sz w:val="22"/>
          <w:szCs w:val="22"/>
          <w:lang w:eastAsia="zh-CN"/>
        </w:rPr>
        <w:t>: Yes</w:t>
      </w:r>
    </w:p>
    <w:p w14:paraId="3B42F237" w14:textId="77777777" w:rsidR="00582B48" w:rsidRDefault="00582B48" w:rsidP="00582B48">
      <w:pPr>
        <w:spacing w:line="305" w:lineRule="atLeast"/>
        <w:ind w:left="720"/>
        <w:rPr>
          <w:rFonts w:eastAsia="Times New Roman"/>
          <w:sz w:val="26"/>
          <w:szCs w:val="26"/>
        </w:rPr>
      </w:pPr>
    </w:p>
    <w:p w14:paraId="1252FFCD" w14:textId="77777777" w:rsidR="00C3136D" w:rsidRPr="00471CC9" w:rsidRDefault="00C3136D" w:rsidP="00C3136D">
      <w:pPr>
        <w:autoSpaceDE w:val="0"/>
        <w:autoSpaceDN w:val="0"/>
        <w:adjustRightInd w:val="0"/>
        <w:ind w:left="720"/>
        <w:rPr>
          <w:bCs/>
          <w:i/>
          <w:sz w:val="22"/>
          <w:szCs w:val="22"/>
          <w:lang w:eastAsia="zh-CN"/>
        </w:rPr>
      </w:pPr>
      <w:r w:rsidRPr="00471CC9">
        <w:rPr>
          <w:bCs/>
          <w:i/>
          <w:sz w:val="22"/>
          <w:szCs w:val="22"/>
          <w:lang w:eastAsia="zh-CN"/>
        </w:rPr>
        <w:t>Output:</w:t>
      </w:r>
    </w:p>
    <w:p w14:paraId="152C0A75" w14:textId="77777777" w:rsidR="00C3136D" w:rsidRDefault="00C3136D" w:rsidP="00C3136D">
      <w:pPr>
        <w:autoSpaceDE w:val="0"/>
        <w:autoSpaceDN w:val="0"/>
        <w:adjustRightInd w:val="0"/>
        <w:ind w:left="720"/>
        <w:rPr>
          <w:i/>
          <w:sz w:val="22"/>
          <w:szCs w:val="22"/>
          <w:lang w:eastAsia="zh-CN"/>
        </w:rPr>
      </w:pPr>
      <w:r w:rsidRPr="00BB3FCD">
        <w:rPr>
          <w:i/>
          <w:sz w:val="22"/>
          <w:szCs w:val="22"/>
          <w:lang w:eastAsia="zh-CN"/>
        </w:rPr>
        <w:t>ente</w:t>
      </w:r>
      <w:r>
        <w:rPr>
          <w:i/>
          <w:sz w:val="22"/>
          <w:szCs w:val="22"/>
          <w:lang w:eastAsia="zh-CN"/>
        </w:rPr>
        <w:t xml:space="preserve">r any </w:t>
      </w:r>
      <w:r w:rsidR="00032466">
        <w:rPr>
          <w:i/>
          <w:sz w:val="22"/>
          <w:szCs w:val="22"/>
          <w:lang w:eastAsia="zh-CN"/>
        </w:rPr>
        <w:t xml:space="preserve">number : </w:t>
      </w:r>
      <w:r>
        <w:rPr>
          <w:i/>
          <w:sz w:val="22"/>
          <w:szCs w:val="22"/>
          <w:lang w:eastAsia="zh-CN"/>
        </w:rPr>
        <w:t>4</w:t>
      </w:r>
    </w:p>
    <w:p w14:paraId="5599D9B5" w14:textId="77777777" w:rsidR="00C3136D" w:rsidRPr="00BB3FCD" w:rsidRDefault="00C3136D" w:rsidP="00C3136D">
      <w:pPr>
        <w:autoSpaceDE w:val="0"/>
        <w:autoSpaceDN w:val="0"/>
        <w:adjustRightInd w:val="0"/>
        <w:ind w:left="720"/>
        <w:rPr>
          <w:i/>
          <w:sz w:val="22"/>
          <w:szCs w:val="22"/>
          <w:lang w:eastAsia="zh-CN"/>
        </w:rPr>
      </w:pPr>
    </w:p>
    <w:p w14:paraId="0A41DF3B" w14:textId="77777777" w:rsidR="00C3136D" w:rsidRPr="009C7CBD" w:rsidRDefault="00C3136D" w:rsidP="00C3136D">
      <w:pPr>
        <w:pStyle w:val="ListParagraph"/>
        <w:autoSpaceDE w:val="0"/>
        <w:autoSpaceDN w:val="0"/>
        <w:adjustRightInd w:val="0"/>
        <w:rPr>
          <w:i/>
          <w:sz w:val="22"/>
          <w:szCs w:val="22"/>
          <w:lang w:eastAsia="zh-CN"/>
        </w:rPr>
      </w:pPr>
      <w:r>
        <w:rPr>
          <w:i/>
          <w:sz w:val="22"/>
          <w:szCs w:val="22"/>
          <w:lang w:eastAsia="zh-CN"/>
        </w:rPr>
        <w:t>prime number</w:t>
      </w:r>
      <w:r w:rsidR="00030EF5">
        <w:rPr>
          <w:i/>
          <w:sz w:val="22"/>
          <w:szCs w:val="22"/>
          <w:lang w:eastAsia="zh-CN"/>
        </w:rPr>
        <w:t>?</w:t>
      </w:r>
      <w:r>
        <w:rPr>
          <w:i/>
          <w:sz w:val="22"/>
          <w:szCs w:val="22"/>
          <w:lang w:eastAsia="zh-CN"/>
        </w:rPr>
        <w:t>: No</w:t>
      </w:r>
    </w:p>
    <w:p w14:paraId="1C1D922F" w14:textId="77777777" w:rsidR="009C7CBD" w:rsidRDefault="009C7CBD" w:rsidP="00E23FC6">
      <w:pPr>
        <w:spacing w:line="305" w:lineRule="atLeast"/>
        <w:rPr>
          <w:rFonts w:eastAsia="Times New Roman"/>
          <w:sz w:val="26"/>
          <w:szCs w:val="26"/>
        </w:rPr>
      </w:pPr>
    </w:p>
    <w:p w14:paraId="357DCDF2" w14:textId="77777777" w:rsidR="002C56E7" w:rsidRPr="00ED4A91" w:rsidRDefault="002C56E7" w:rsidP="00ED4A91">
      <w:pPr>
        <w:numPr>
          <w:ilvl w:val="0"/>
          <w:numId w:val="5"/>
        </w:numPr>
        <w:spacing w:line="305" w:lineRule="atLeast"/>
        <w:rPr>
          <w:rFonts w:eastAsia="Times New Roman"/>
          <w:sz w:val="26"/>
          <w:szCs w:val="26"/>
        </w:rPr>
      </w:pPr>
      <w:r w:rsidRPr="00ED4A91">
        <w:rPr>
          <w:rFonts w:eastAsia="Times New Roman"/>
          <w:sz w:val="26"/>
          <w:szCs w:val="26"/>
        </w:rPr>
        <w:t>Program to use bitwise AND operator between the two integers.</w:t>
      </w:r>
    </w:p>
    <w:p w14:paraId="36529195" w14:textId="77777777" w:rsidR="00CF5858" w:rsidRPr="0049111F" w:rsidRDefault="00CF5858" w:rsidP="0049111F">
      <w:pPr>
        <w:autoSpaceDE w:val="0"/>
        <w:autoSpaceDN w:val="0"/>
        <w:adjustRightInd w:val="0"/>
        <w:rPr>
          <w:bCs/>
          <w:i/>
          <w:sz w:val="22"/>
          <w:szCs w:val="22"/>
          <w:lang w:eastAsia="zh-CN"/>
        </w:rPr>
      </w:pPr>
    </w:p>
    <w:p w14:paraId="18A7E4B6" w14:textId="77777777" w:rsidR="00C938CA" w:rsidRPr="0049111F" w:rsidRDefault="00C938CA" w:rsidP="0049111F">
      <w:pPr>
        <w:autoSpaceDE w:val="0"/>
        <w:autoSpaceDN w:val="0"/>
        <w:adjustRightInd w:val="0"/>
        <w:ind w:left="720"/>
        <w:rPr>
          <w:bCs/>
          <w:i/>
          <w:sz w:val="22"/>
          <w:szCs w:val="22"/>
          <w:lang w:eastAsia="zh-CN"/>
        </w:rPr>
      </w:pPr>
      <w:r w:rsidRPr="0049111F">
        <w:rPr>
          <w:bCs/>
          <w:i/>
          <w:sz w:val="22"/>
          <w:szCs w:val="22"/>
          <w:lang w:eastAsia="zh-CN"/>
        </w:rPr>
        <w:t>Output:</w:t>
      </w:r>
    </w:p>
    <w:p w14:paraId="7BFDDCF3" w14:textId="77777777" w:rsidR="00C938CA" w:rsidRDefault="00C938CA" w:rsidP="0049111F">
      <w:pPr>
        <w:autoSpaceDE w:val="0"/>
        <w:autoSpaceDN w:val="0"/>
        <w:adjustRightInd w:val="0"/>
        <w:ind w:left="720"/>
        <w:rPr>
          <w:bCs/>
          <w:i/>
          <w:sz w:val="22"/>
          <w:szCs w:val="22"/>
          <w:lang w:eastAsia="zh-CN"/>
        </w:rPr>
      </w:pPr>
      <w:r w:rsidRPr="0049111F">
        <w:rPr>
          <w:bCs/>
          <w:i/>
          <w:sz w:val="22"/>
          <w:szCs w:val="22"/>
          <w:lang w:eastAsia="zh-CN"/>
        </w:rPr>
        <w:t>R</w:t>
      </w:r>
      <w:r w:rsidR="0049111F">
        <w:rPr>
          <w:bCs/>
          <w:i/>
          <w:sz w:val="22"/>
          <w:szCs w:val="22"/>
          <w:lang w:eastAsia="zh-CN"/>
        </w:rPr>
        <w:t>ead the integers from keyboard:</w:t>
      </w:r>
      <w:r w:rsidRPr="0049111F">
        <w:rPr>
          <w:bCs/>
          <w:i/>
          <w:sz w:val="22"/>
          <w:szCs w:val="22"/>
          <w:lang w:eastAsia="zh-CN"/>
        </w:rPr>
        <w:t xml:space="preserve"> 8 4</w:t>
      </w:r>
    </w:p>
    <w:p w14:paraId="55125761" w14:textId="77777777" w:rsidR="0049111F" w:rsidRPr="0049111F" w:rsidRDefault="0049111F" w:rsidP="0049111F">
      <w:pPr>
        <w:autoSpaceDE w:val="0"/>
        <w:autoSpaceDN w:val="0"/>
        <w:adjustRightInd w:val="0"/>
        <w:ind w:left="720"/>
        <w:rPr>
          <w:bCs/>
          <w:i/>
          <w:sz w:val="22"/>
          <w:szCs w:val="22"/>
          <w:lang w:eastAsia="zh-CN"/>
        </w:rPr>
      </w:pPr>
    </w:p>
    <w:p w14:paraId="3BAEFCE1" w14:textId="77777777" w:rsidR="00BB3FCD" w:rsidRDefault="00C938CA" w:rsidP="00C938CA">
      <w:pPr>
        <w:autoSpaceDE w:val="0"/>
        <w:autoSpaceDN w:val="0"/>
        <w:adjustRightInd w:val="0"/>
        <w:ind w:left="720"/>
        <w:rPr>
          <w:bCs/>
          <w:i/>
          <w:sz w:val="22"/>
          <w:szCs w:val="22"/>
          <w:lang w:eastAsia="zh-CN"/>
        </w:rPr>
      </w:pPr>
      <w:r w:rsidRPr="0049111F">
        <w:rPr>
          <w:bCs/>
          <w:i/>
          <w:sz w:val="22"/>
          <w:szCs w:val="22"/>
          <w:lang w:eastAsia="zh-CN"/>
        </w:rPr>
        <w:t>The Answer after ANDing is: 0</w:t>
      </w:r>
    </w:p>
    <w:p w14:paraId="43281902" w14:textId="77777777" w:rsidR="007A2BEF" w:rsidRDefault="007A2BEF" w:rsidP="00C938CA">
      <w:pPr>
        <w:autoSpaceDE w:val="0"/>
        <w:autoSpaceDN w:val="0"/>
        <w:adjustRightInd w:val="0"/>
        <w:ind w:left="720"/>
        <w:rPr>
          <w:bCs/>
          <w:i/>
          <w:sz w:val="22"/>
          <w:szCs w:val="22"/>
          <w:lang w:eastAsia="zh-CN"/>
        </w:rPr>
      </w:pPr>
    </w:p>
    <w:p w14:paraId="74543053" w14:textId="77777777" w:rsidR="007A2BEF" w:rsidRDefault="007A2BEF" w:rsidP="00C938CA">
      <w:pPr>
        <w:autoSpaceDE w:val="0"/>
        <w:autoSpaceDN w:val="0"/>
        <w:adjustRightInd w:val="0"/>
        <w:ind w:left="720"/>
        <w:rPr>
          <w:bCs/>
          <w:i/>
          <w:sz w:val="22"/>
          <w:szCs w:val="22"/>
          <w:lang w:eastAsia="zh-CN"/>
        </w:rPr>
      </w:pPr>
    </w:p>
    <w:p w14:paraId="5CCECEBF" w14:textId="77777777" w:rsidR="007A2BEF" w:rsidRDefault="00EF0DC3" w:rsidP="004E7C00">
      <w:pPr>
        <w:numPr>
          <w:ilvl w:val="0"/>
          <w:numId w:val="5"/>
        </w:numPr>
        <w:spacing w:line="305" w:lineRule="atLeast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P</w:t>
      </w:r>
      <w:r w:rsidR="00C75DFE">
        <w:rPr>
          <w:rFonts w:eastAsia="Times New Roman"/>
          <w:sz w:val="26"/>
          <w:szCs w:val="26"/>
        </w:rPr>
        <w:t>rint Fibonacci series for given number form keyboard input</w:t>
      </w:r>
    </w:p>
    <w:p w14:paraId="04DE5320" w14:textId="77777777" w:rsidR="00C12A12" w:rsidRDefault="00C12A12" w:rsidP="00C12A12">
      <w:pPr>
        <w:pStyle w:val="ListParagraph"/>
        <w:autoSpaceDE w:val="0"/>
        <w:autoSpaceDN w:val="0"/>
        <w:adjustRightInd w:val="0"/>
        <w:rPr>
          <w:bCs/>
          <w:i/>
          <w:sz w:val="22"/>
          <w:szCs w:val="22"/>
          <w:lang w:eastAsia="zh-CN"/>
        </w:rPr>
      </w:pPr>
    </w:p>
    <w:p w14:paraId="6027AF04" w14:textId="77777777" w:rsidR="00C12A12" w:rsidRPr="00C12A12" w:rsidRDefault="00C12A12" w:rsidP="00C12A12">
      <w:pPr>
        <w:pStyle w:val="ListParagraph"/>
        <w:autoSpaceDE w:val="0"/>
        <w:autoSpaceDN w:val="0"/>
        <w:adjustRightInd w:val="0"/>
        <w:rPr>
          <w:bCs/>
          <w:i/>
          <w:sz w:val="22"/>
          <w:szCs w:val="22"/>
          <w:lang w:eastAsia="zh-CN"/>
        </w:rPr>
      </w:pPr>
      <w:r w:rsidRPr="00C12A12">
        <w:rPr>
          <w:bCs/>
          <w:i/>
          <w:sz w:val="22"/>
          <w:szCs w:val="22"/>
          <w:lang w:eastAsia="zh-CN"/>
        </w:rPr>
        <w:t>Output:</w:t>
      </w:r>
    </w:p>
    <w:p w14:paraId="6D7215BA" w14:textId="77777777" w:rsidR="00C12A12" w:rsidRPr="00C12A12" w:rsidRDefault="00C12A12" w:rsidP="00C12A12">
      <w:pPr>
        <w:pStyle w:val="ListParagraph"/>
        <w:autoSpaceDE w:val="0"/>
        <w:autoSpaceDN w:val="0"/>
        <w:adjustRightInd w:val="0"/>
        <w:rPr>
          <w:bCs/>
          <w:i/>
          <w:sz w:val="22"/>
          <w:szCs w:val="22"/>
          <w:lang w:eastAsia="zh-CN"/>
        </w:rPr>
      </w:pPr>
      <w:r w:rsidRPr="00C12A12">
        <w:rPr>
          <w:bCs/>
          <w:i/>
          <w:sz w:val="22"/>
          <w:szCs w:val="22"/>
          <w:lang w:eastAsia="zh-CN"/>
        </w:rPr>
        <w:t xml:space="preserve">Read the integers from keyboard: </w:t>
      </w:r>
      <w:r w:rsidR="004E267F">
        <w:rPr>
          <w:bCs/>
          <w:i/>
          <w:sz w:val="22"/>
          <w:szCs w:val="22"/>
          <w:lang w:eastAsia="zh-CN"/>
        </w:rPr>
        <w:t>7</w:t>
      </w:r>
    </w:p>
    <w:p w14:paraId="4CB86247" w14:textId="77777777" w:rsidR="00C12A12" w:rsidRPr="00C12A12" w:rsidRDefault="00C12A12" w:rsidP="00C12A12">
      <w:pPr>
        <w:pStyle w:val="ListParagraph"/>
        <w:autoSpaceDE w:val="0"/>
        <w:autoSpaceDN w:val="0"/>
        <w:adjustRightInd w:val="0"/>
        <w:rPr>
          <w:bCs/>
          <w:i/>
          <w:sz w:val="22"/>
          <w:szCs w:val="22"/>
          <w:lang w:eastAsia="zh-CN"/>
        </w:rPr>
      </w:pPr>
    </w:p>
    <w:p w14:paraId="589F123C" w14:textId="77777777" w:rsidR="00C12A12" w:rsidRDefault="002F786C" w:rsidP="00C12A12">
      <w:pPr>
        <w:pStyle w:val="ListParagraph"/>
        <w:autoSpaceDE w:val="0"/>
        <w:autoSpaceDN w:val="0"/>
        <w:adjustRightInd w:val="0"/>
        <w:rPr>
          <w:bCs/>
          <w:i/>
          <w:sz w:val="22"/>
          <w:szCs w:val="22"/>
          <w:lang w:eastAsia="zh-CN"/>
        </w:rPr>
      </w:pPr>
      <w:r w:rsidRPr="002F786C">
        <w:rPr>
          <w:bCs/>
          <w:i/>
          <w:sz w:val="22"/>
          <w:szCs w:val="22"/>
          <w:lang w:eastAsia="zh-CN"/>
        </w:rPr>
        <w:t>Fibonacci series</w:t>
      </w:r>
      <w:r w:rsidR="00C12A12" w:rsidRPr="00C12A12">
        <w:rPr>
          <w:bCs/>
          <w:i/>
          <w:sz w:val="22"/>
          <w:szCs w:val="22"/>
          <w:lang w:eastAsia="zh-CN"/>
        </w:rPr>
        <w:t xml:space="preserve">: </w:t>
      </w:r>
      <w:r w:rsidR="003715C8" w:rsidRPr="002F786C">
        <w:rPr>
          <w:bCs/>
          <w:i/>
          <w:sz w:val="22"/>
          <w:szCs w:val="22"/>
          <w:lang w:eastAsia="zh-CN"/>
        </w:rPr>
        <w:t>0, 1, 1, 2, 3, 5, 8, 13</w:t>
      </w:r>
    </w:p>
    <w:p w14:paraId="698B7CD5" w14:textId="77777777" w:rsidR="001E1DE1" w:rsidRDefault="001E1DE1" w:rsidP="00C12A12">
      <w:pPr>
        <w:pStyle w:val="ListParagraph"/>
        <w:autoSpaceDE w:val="0"/>
        <w:autoSpaceDN w:val="0"/>
        <w:adjustRightInd w:val="0"/>
        <w:rPr>
          <w:bCs/>
          <w:i/>
          <w:sz w:val="22"/>
          <w:szCs w:val="22"/>
          <w:lang w:eastAsia="zh-CN"/>
        </w:rPr>
      </w:pPr>
    </w:p>
    <w:p w14:paraId="2740ECF1" w14:textId="77777777" w:rsidR="001904DF" w:rsidRDefault="00394E61" w:rsidP="00394E61">
      <w:pPr>
        <w:numPr>
          <w:ilvl w:val="0"/>
          <w:numId w:val="5"/>
        </w:numPr>
        <w:spacing w:line="305" w:lineRule="atLeast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D</w:t>
      </w:r>
      <w:r w:rsidR="0068621F" w:rsidRPr="00394E61">
        <w:rPr>
          <w:rFonts w:eastAsia="Times New Roman"/>
          <w:sz w:val="26"/>
          <w:szCs w:val="26"/>
        </w:rPr>
        <w:t>isplay sum of series 1+1/2+1/3+………</w:t>
      </w:r>
      <w:r w:rsidR="009A2DA5">
        <w:rPr>
          <w:rFonts w:eastAsia="Times New Roman"/>
          <w:sz w:val="26"/>
          <w:szCs w:val="26"/>
        </w:rPr>
        <w:t>.+1/n, which n’s value is from keyboard</w:t>
      </w:r>
    </w:p>
    <w:p w14:paraId="00CEB32B" w14:textId="77777777" w:rsidR="0095619B" w:rsidRDefault="0095619B" w:rsidP="0095619B">
      <w:pPr>
        <w:pStyle w:val="ListParagraph"/>
        <w:autoSpaceDE w:val="0"/>
        <w:autoSpaceDN w:val="0"/>
        <w:adjustRightInd w:val="0"/>
        <w:rPr>
          <w:bCs/>
          <w:i/>
          <w:sz w:val="22"/>
          <w:szCs w:val="22"/>
          <w:lang w:eastAsia="zh-CN"/>
        </w:rPr>
      </w:pPr>
    </w:p>
    <w:p w14:paraId="14BC3564" w14:textId="77777777" w:rsidR="00D630C9" w:rsidRPr="00C12A12" w:rsidRDefault="00D630C9" w:rsidP="0095619B">
      <w:pPr>
        <w:pStyle w:val="ListParagraph"/>
        <w:autoSpaceDE w:val="0"/>
        <w:autoSpaceDN w:val="0"/>
        <w:adjustRightInd w:val="0"/>
        <w:rPr>
          <w:bCs/>
          <w:i/>
          <w:sz w:val="22"/>
          <w:szCs w:val="22"/>
          <w:lang w:eastAsia="zh-CN"/>
        </w:rPr>
      </w:pPr>
      <w:r w:rsidRPr="00C12A12">
        <w:rPr>
          <w:bCs/>
          <w:i/>
          <w:sz w:val="22"/>
          <w:szCs w:val="22"/>
          <w:lang w:eastAsia="zh-CN"/>
        </w:rPr>
        <w:lastRenderedPageBreak/>
        <w:t>Output:</w:t>
      </w:r>
    </w:p>
    <w:p w14:paraId="1358FCB9" w14:textId="77777777" w:rsidR="00D630C9" w:rsidRPr="00C12A12" w:rsidRDefault="00D630C9" w:rsidP="0095619B">
      <w:pPr>
        <w:pStyle w:val="ListParagraph"/>
        <w:autoSpaceDE w:val="0"/>
        <w:autoSpaceDN w:val="0"/>
        <w:adjustRightInd w:val="0"/>
        <w:rPr>
          <w:bCs/>
          <w:i/>
          <w:sz w:val="22"/>
          <w:szCs w:val="22"/>
          <w:lang w:eastAsia="zh-CN"/>
        </w:rPr>
      </w:pPr>
      <w:r w:rsidRPr="00C12A12">
        <w:rPr>
          <w:bCs/>
          <w:i/>
          <w:sz w:val="22"/>
          <w:szCs w:val="22"/>
          <w:lang w:eastAsia="zh-CN"/>
        </w:rPr>
        <w:t xml:space="preserve">Read the integers from keyboard: </w:t>
      </w:r>
      <w:r w:rsidR="0099056A">
        <w:rPr>
          <w:bCs/>
          <w:i/>
          <w:sz w:val="22"/>
          <w:szCs w:val="22"/>
          <w:lang w:eastAsia="zh-CN"/>
        </w:rPr>
        <w:t>10</w:t>
      </w:r>
    </w:p>
    <w:p w14:paraId="57E3F772" w14:textId="77777777" w:rsidR="00D630C9" w:rsidRPr="00C12A12" w:rsidRDefault="00D630C9" w:rsidP="0095619B">
      <w:pPr>
        <w:pStyle w:val="ListParagraph"/>
        <w:autoSpaceDE w:val="0"/>
        <w:autoSpaceDN w:val="0"/>
        <w:adjustRightInd w:val="0"/>
        <w:rPr>
          <w:bCs/>
          <w:i/>
          <w:sz w:val="22"/>
          <w:szCs w:val="22"/>
          <w:lang w:eastAsia="zh-CN"/>
        </w:rPr>
      </w:pPr>
    </w:p>
    <w:p w14:paraId="5F98B561" w14:textId="77777777" w:rsidR="00D630C9" w:rsidRDefault="0099056A" w:rsidP="0095619B">
      <w:pPr>
        <w:pStyle w:val="ListParagraph"/>
        <w:autoSpaceDE w:val="0"/>
        <w:autoSpaceDN w:val="0"/>
        <w:adjustRightInd w:val="0"/>
        <w:rPr>
          <w:bCs/>
          <w:i/>
          <w:sz w:val="22"/>
          <w:szCs w:val="22"/>
          <w:lang w:eastAsia="zh-CN"/>
        </w:rPr>
      </w:pPr>
      <w:r>
        <w:rPr>
          <w:bCs/>
          <w:i/>
          <w:sz w:val="22"/>
          <w:szCs w:val="22"/>
          <w:lang w:eastAsia="zh-CN"/>
        </w:rPr>
        <w:t>Sum of reciprocal of n</w:t>
      </w:r>
      <w:r w:rsidR="00D630C9" w:rsidRPr="00C12A12">
        <w:rPr>
          <w:bCs/>
          <w:i/>
          <w:sz w:val="22"/>
          <w:szCs w:val="22"/>
          <w:lang w:eastAsia="zh-CN"/>
        </w:rPr>
        <w:t xml:space="preserve">: </w:t>
      </w:r>
      <w:r w:rsidR="00E1459F">
        <w:rPr>
          <w:bCs/>
          <w:i/>
          <w:sz w:val="22"/>
          <w:szCs w:val="22"/>
          <w:lang w:eastAsia="zh-CN"/>
        </w:rPr>
        <w:t>(</w:t>
      </w:r>
      <w:r w:rsidRPr="00E1459F">
        <w:rPr>
          <w:bCs/>
          <w:i/>
          <w:sz w:val="22"/>
          <w:szCs w:val="22"/>
          <w:lang w:eastAsia="zh-CN"/>
        </w:rPr>
        <w:t>1+1/2+1/3+……….+1/</w:t>
      </w:r>
      <w:r w:rsidR="00705CD5" w:rsidRPr="00E1459F">
        <w:rPr>
          <w:bCs/>
          <w:i/>
          <w:sz w:val="22"/>
          <w:szCs w:val="22"/>
          <w:lang w:eastAsia="zh-CN"/>
        </w:rPr>
        <w:t>10</w:t>
      </w:r>
      <w:r w:rsidR="00E1459F">
        <w:rPr>
          <w:bCs/>
          <w:i/>
          <w:sz w:val="22"/>
          <w:szCs w:val="22"/>
          <w:lang w:eastAsia="zh-CN"/>
        </w:rPr>
        <w:t>)’s value</w:t>
      </w:r>
    </w:p>
    <w:p w14:paraId="00732E0C" w14:textId="77777777" w:rsidR="005F4BEC" w:rsidRDefault="005F4BEC" w:rsidP="0095619B">
      <w:pPr>
        <w:pStyle w:val="ListParagraph"/>
        <w:autoSpaceDE w:val="0"/>
        <w:autoSpaceDN w:val="0"/>
        <w:adjustRightInd w:val="0"/>
        <w:rPr>
          <w:bCs/>
          <w:i/>
          <w:sz w:val="22"/>
          <w:szCs w:val="22"/>
          <w:lang w:eastAsia="zh-CN"/>
        </w:rPr>
      </w:pPr>
    </w:p>
    <w:p w14:paraId="5DBA33BC" w14:textId="77777777" w:rsidR="003C78C4" w:rsidRDefault="003C78C4" w:rsidP="0095619B">
      <w:pPr>
        <w:pStyle w:val="ListParagraph"/>
        <w:autoSpaceDE w:val="0"/>
        <w:autoSpaceDN w:val="0"/>
        <w:adjustRightInd w:val="0"/>
        <w:rPr>
          <w:bCs/>
          <w:i/>
          <w:sz w:val="22"/>
          <w:szCs w:val="22"/>
          <w:lang w:eastAsia="zh-CN"/>
        </w:rPr>
      </w:pPr>
    </w:p>
    <w:p w14:paraId="4B5FA809" w14:textId="77777777" w:rsidR="00F36623" w:rsidRPr="00F36623" w:rsidRDefault="007C55F4" w:rsidP="00F36623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Find the maximum number</w:t>
      </w:r>
      <w:r w:rsidR="00F959AD">
        <w:rPr>
          <w:rFonts w:eastAsia="Times New Roman"/>
          <w:sz w:val="26"/>
          <w:szCs w:val="26"/>
        </w:rPr>
        <w:t xml:space="preserve"> in a given siz</w:t>
      </w:r>
      <w:r w:rsidR="005F6561">
        <w:rPr>
          <w:rFonts w:eastAsia="Times New Roman"/>
          <w:sz w:val="26"/>
          <w:szCs w:val="26"/>
        </w:rPr>
        <w:t xml:space="preserve">e of array for each element keyed </w:t>
      </w:r>
      <w:r w:rsidR="00F959AD">
        <w:rPr>
          <w:rFonts w:eastAsia="Times New Roman"/>
          <w:sz w:val="26"/>
          <w:szCs w:val="26"/>
        </w:rPr>
        <w:t>in from standard input device</w:t>
      </w:r>
      <w:r w:rsidR="00F36623">
        <w:rPr>
          <w:rFonts w:eastAsia="Times New Roman"/>
          <w:sz w:val="26"/>
          <w:szCs w:val="26"/>
        </w:rPr>
        <w:t xml:space="preserve">, </w:t>
      </w:r>
      <w:r w:rsidR="00A37A54" w:rsidRPr="00A37A54">
        <w:rPr>
          <w:rFonts w:eastAsia="Times New Roman"/>
          <w:sz w:val="26"/>
          <w:szCs w:val="26"/>
        </w:rPr>
        <w:t>a</w:t>
      </w:r>
      <w:r w:rsidR="00F36623" w:rsidRPr="00A37A54">
        <w:rPr>
          <w:rFonts w:eastAsia="Times New Roman"/>
          <w:sz w:val="26"/>
          <w:szCs w:val="26"/>
        </w:rPr>
        <w:t xml:space="preserve">ssuming that </w:t>
      </w:r>
      <w:r w:rsidR="00A37A54" w:rsidRPr="00A37A54">
        <w:rPr>
          <w:rFonts w:eastAsia="Times New Roman"/>
          <w:sz w:val="26"/>
          <w:szCs w:val="26"/>
        </w:rPr>
        <w:t>5-</w:t>
      </w:r>
      <w:r w:rsidR="00F36623" w:rsidRPr="00A37A54">
        <w:rPr>
          <w:rFonts w:eastAsia="Times New Roman"/>
          <w:sz w:val="26"/>
          <w:szCs w:val="26"/>
        </w:rPr>
        <w:t xml:space="preserve">length of array is to save input values from keyboard </w:t>
      </w:r>
    </w:p>
    <w:p w14:paraId="2FBE466D" w14:textId="77777777" w:rsidR="00D630C9" w:rsidRPr="00083BE5" w:rsidRDefault="00D630C9" w:rsidP="00083BE5">
      <w:pPr>
        <w:autoSpaceDE w:val="0"/>
        <w:autoSpaceDN w:val="0"/>
        <w:adjustRightInd w:val="0"/>
        <w:rPr>
          <w:bCs/>
          <w:i/>
          <w:sz w:val="22"/>
          <w:szCs w:val="22"/>
          <w:lang w:eastAsia="zh-CN"/>
        </w:rPr>
      </w:pPr>
    </w:p>
    <w:p w14:paraId="31A07F51" w14:textId="77777777" w:rsidR="003C0028" w:rsidRDefault="003C0028" w:rsidP="003C0028">
      <w:pPr>
        <w:pStyle w:val="ListParagraph"/>
        <w:autoSpaceDE w:val="0"/>
        <w:autoSpaceDN w:val="0"/>
        <w:adjustRightInd w:val="0"/>
        <w:rPr>
          <w:bCs/>
          <w:i/>
          <w:sz w:val="22"/>
          <w:szCs w:val="22"/>
          <w:lang w:eastAsia="zh-CN"/>
        </w:rPr>
      </w:pPr>
      <w:r w:rsidRPr="003C0028">
        <w:rPr>
          <w:bCs/>
          <w:i/>
          <w:sz w:val="22"/>
          <w:szCs w:val="22"/>
          <w:lang w:eastAsia="zh-CN"/>
        </w:rPr>
        <w:t>Output:</w:t>
      </w:r>
    </w:p>
    <w:p w14:paraId="75411758" w14:textId="77777777" w:rsidR="003C0028" w:rsidRDefault="003C0028" w:rsidP="003C0028">
      <w:pPr>
        <w:pStyle w:val="ListParagraph"/>
        <w:autoSpaceDE w:val="0"/>
        <w:autoSpaceDN w:val="0"/>
        <w:adjustRightInd w:val="0"/>
        <w:rPr>
          <w:bCs/>
          <w:i/>
          <w:sz w:val="22"/>
          <w:szCs w:val="22"/>
          <w:lang w:eastAsia="zh-CN"/>
        </w:rPr>
      </w:pPr>
      <w:r w:rsidRPr="003C0028">
        <w:rPr>
          <w:bCs/>
          <w:i/>
          <w:sz w:val="22"/>
          <w:szCs w:val="22"/>
          <w:lang w:eastAsia="zh-CN"/>
        </w:rPr>
        <w:t>enter elements for array: 5</w:t>
      </w:r>
      <w:r>
        <w:rPr>
          <w:bCs/>
          <w:i/>
          <w:sz w:val="22"/>
          <w:szCs w:val="22"/>
          <w:lang w:eastAsia="zh-CN"/>
        </w:rPr>
        <w:t xml:space="preserve"> </w:t>
      </w:r>
      <w:r w:rsidRPr="003C0028">
        <w:rPr>
          <w:bCs/>
          <w:i/>
          <w:sz w:val="22"/>
          <w:szCs w:val="22"/>
          <w:lang w:eastAsia="zh-CN"/>
        </w:rPr>
        <w:t>4</w:t>
      </w:r>
      <w:r>
        <w:rPr>
          <w:bCs/>
          <w:i/>
          <w:sz w:val="22"/>
          <w:szCs w:val="22"/>
          <w:lang w:eastAsia="zh-CN"/>
        </w:rPr>
        <w:t xml:space="preserve"> </w:t>
      </w:r>
      <w:r w:rsidRPr="003C0028">
        <w:rPr>
          <w:bCs/>
          <w:i/>
          <w:sz w:val="22"/>
          <w:szCs w:val="22"/>
          <w:lang w:eastAsia="zh-CN"/>
        </w:rPr>
        <w:t>7</w:t>
      </w:r>
      <w:r>
        <w:rPr>
          <w:bCs/>
          <w:i/>
          <w:sz w:val="22"/>
          <w:szCs w:val="22"/>
          <w:lang w:eastAsia="zh-CN"/>
        </w:rPr>
        <w:t xml:space="preserve"> </w:t>
      </w:r>
      <w:r w:rsidRPr="003C0028">
        <w:rPr>
          <w:bCs/>
          <w:i/>
          <w:sz w:val="22"/>
          <w:szCs w:val="22"/>
          <w:lang w:eastAsia="zh-CN"/>
        </w:rPr>
        <w:t>1</w:t>
      </w:r>
      <w:r w:rsidR="00E41AE0">
        <w:rPr>
          <w:bCs/>
          <w:i/>
          <w:sz w:val="22"/>
          <w:szCs w:val="22"/>
          <w:lang w:eastAsia="zh-CN"/>
        </w:rPr>
        <w:t xml:space="preserve"> </w:t>
      </w:r>
      <w:r w:rsidRPr="003C0028">
        <w:rPr>
          <w:bCs/>
          <w:i/>
          <w:sz w:val="22"/>
          <w:szCs w:val="22"/>
          <w:lang w:eastAsia="zh-CN"/>
        </w:rPr>
        <w:t>2</w:t>
      </w:r>
    </w:p>
    <w:p w14:paraId="5D2991C3" w14:textId="77777777" w:rsidR="003C0028" w:rsidRPr="003C0028" w:rsidRDefault="003C0028" w:rsidP="003C0028">
      <w:pPr>
        <w:pStyle w:val="ListParagraph"/>
        <w:autoSpaceDE w:val="0"/>
        <w:autoSpaceDN w:val="0"/>
        <w:adjustRightInd w:val="0"/>
        <w:rPr>
          <w:bCs/>
          <w:i/>
          <w:sz w:val="22"/>
          <w:szCs w:val="22"/>
          <w:lang w:eastAsia="zh-CN"/>
        </w:rPr>
      </w:pPr>
    </w:p>
    <w:p w14:paraId="1EC9DD5A" w14:textId="77777777" w:rsidR="00C12A12" w:rsidRDefault="00104D11" w:rsidP="003C0028">
      <w:pPr>
        <w:pStyle w:val="ListParagraph"/>
        <w:autoSpaceDE w:val="0"/>
        <w:autoSpaceDN w:val="0"/>
        <w:adjustRightInd w:val="0"/>
        <w:rPr>
          <w:bCs/>
          <w:i/>
          <w:sz w:val="22"/>
          <w:szCs w:val="22"/>
          <w:lang w:eastAsia="zh-CN"/>
        </w:rPr>
      </w:pPr>
      <w:r>
        <w:rPr>
          <w:bCs/>
          <w:i/>
          <w:sz w:val="22"/>
          <w:szCs w:val="22"/>
          <w:lang w:eastAsia="zh-CN"/>
        </w:rPr>
        <w:t xml:space="preserve">maximum number </w:t>
      </w:r>
      <w:r w:rsidR="003C0028" w:rsidRPr="003C0028">
        <w:rPr>
          <w:bCs/>
          <w:i/>
          <w:sz w:val="22"/>
          <w:szCs w:val="22"/>
          <w:lang w:eastAsia="zh-CN"/>
        </w:rPr>
        <w:t>= 7</w:t>
      </w:r>
    </w:p>
    <w:p w14:paraId="413D94AC" w14:textId="77777777" w:rsidR="00B5056D" w:rsidRDefault="00B5056D" w:rsidP="003C0028">
      <w:pPr>
        <w:pStyle w:val="ListParagraph"/>
        <w:autoSpaceDE w:val="0"/>
        <w:autoSpaceDN w:val="0"/>
        <w:adjustRightInd w:val="0"/>
        <w:rPr>
          <w:bCs/>
          <w:i/>
          <w:sz w:val="22"/>
          <w:szCs w:val="22"/>
          <w:lang w:eastAsia="zh-CN"/>
        </w:rPr>
      </w:pPr>
    </w:p>
    <w:p w14:paraId="727D4F31" w14:textId="77777777" w:rsidR="00F7576C" w:rsidRDefault="00F7576C" w:rsidP="003C0028">
      <w:pPr>
        <w:pStyle w:val="ListParagraph"/>
        <w:autoSpaceDE w:val="0"/>
        <w:autoSpaceDN w:val="0"/>
        <w:adjustRightInd w:val="0"/>
        <w:rPr>
          <w:bCs/>
          <w:i/>
          <w:sz w:val="22"/>
          <w:szCs w:val="22"/>
          <w:lang w:eastAsia="zh-CN"/>
        </w:rPr>
      </w:pPr>
    </w:p>
    <w:p w14:paraId="4C53FA4B" w14:textId="31D36DAF" w:rsidR="00B5056D" w:rsidRDefault="00130C1F" w:rsidP="00B5056D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F</w:t>
      </w:r>
      <w:r w:rsidR="00F7576C">
        <w:rPr>
          <w:rFonts w:eastAsia="Times New Roman"/>
          <w:sz w:val="26"/>
          <w:szCs w:val="26"/>
        </w:rPr>
        <w:t>ind sum of two matrices</w:t>
      </w:r>
      <w:r>
        <w:rPr>
          <w:rFonts w:eastAsia="Times New Roman"/>
          <w:sz w:val="26"/>
          <w:szCs w:val="26"/>
        </w:rPr>
        <w:t xml:space="preserve">, assuming that both matrices are </w:t>
      </w:r>
      <w:r w:rsidR="00270C6C">
        <w:rPr>
          <w:rFonts w:eastAsia="Times New Roman"/>
          <w:sz w:val="26"/>
          <w:szCs w:val="26"/>
        </w:rPr>
        <w:t>3</w:t>
      </w:r>
      <w:r>
        <w:rPr>
          <w:rFonts w:eastAsia="Times New Roman"/>
          <w:sz w:val="26"/>
          <w:szCs w:val="26"/>
        </w:rPr>
        <w:t>x</w:t>
      </w:r>
      <w:r w:rsidR="00270C6C">
        <w:rPr>
          <w:rFonts w:eastAsia="Times New Roman"/>
          <w:sz w:val="26"/>
          <w:szCs w:val="26"/>
        </w:rPr>
        <w:t>2</w:t>
      </w:r>
      <w:r>
        <w:rPr>
          <w:rFonts w:eastAsia="Times New Roman"/>
          <w:sz w:val="26"/>
          <w:szCs w:val="26"/>
        </w:rPr>
        <w:t xml:space="preserve"> </w:t>
      </w:r>
      <w:r w:rsidR="0094085F">
        <w:rPr>
          <w:rFonts w:eastAsia="Times New Roman"/>
          <w:sz w:val="26"/>
          <w:szCs w:val="26"/>
        </w:rPr>
        <w:t xml:space="preserve">array </w:t>
      </w:r>
      <w:r>
        <w:rPr>
          <w:rFonts w:eastAsia="Times New Roman"/>
          <w:sz w:val="26"/>
          <w:szCs w:val="26"/>
        </w:rPr>
        <w:t xml:space="preserve">and initialing them from keyboard, and then print sum </w:t>
      </w:r>
      <w:r w:rsidR="0094085F">
        <w:rPr>
          <w:rFonts w:eastAsia="Times New Roman"/>
          <w:sz w:val="26"/>
          <w:szCs w:val="26"/>
        </w:rPr>
        <w:t>array</w:t>
      </w:r>
      <w:r w:rsidR="00DB07DB">
        <w:rPr>
          <w:rFonts w:eastAsia="Times New Roman"/>
          <w:sz w:val="26"/>
          <w:szCs w:val="26"/>
        </w:rPr>
        <w:t xml:space="preserve"> </w:t>
      </w:r>
      <w:r>
        <w:rPr>
          <w:rFonts w:eastAsia="Times New Roman"/>
          <w:sz w:val="26"/>
          <w:szCs w:val="26"/>
        </w:rPr>
        <w:t>out</w:t>
      </w:r>
      <w:r w:rsidR="00270C6C">
        <w:rPr>
          <w:rFonts w:eastAsia="Times New Roman"/>
          <w:sz w:val="26"/>
          <w:szCs w:val="26"/>
        </w:rPr>
        <w:t>.</w:t>
      </w:r>
    </w:p>
    <w:p w14:paraId="4CB5F3E0" w14:textId="77777777" w:rsidR="00321311" w:rsidRDefault="00321311" w:rsidP="00321311">
      <w:pPr>
        <w:pStyle w:val="ListParagraph"/>
        <w:autoSpaceDE w:val="0"/>
        <w:autoSpaceDN w:val="0"/>
        <w:adjustRightInd w:val="0"/>
        <w:rPr>
          <w:rFonts w:eastAsia="Times New Roman"/>
          <w:sz w:val="26"/>
          <w:szCs w:val="26"/>
        </w:rPr>
      </w:pPr>
    </w:p>
    <w:p w14:paraId="7B59B00A" w14:textId="77777777" w:rsidR="00321311" w:rsidRPr="00321311" w:rsidRDefault="00321311" w:rsidP="00321311">
      <w:pPr>
        <w:pStyle w:val="ListParagraph"/>
        <w:autoSpaceDE w:val="0"/>
        <w:autoSpaceDN w:val="0"/>
        <w:adjustRightInd w:val="0"/>
        <w:rPr>
          <w:bCs/>
          <w:i/>
          <w:sz w:val="22"/>
          <w:szCs w:val="22"/>
          <w:lang w:eastAsia="zh-CN"/>
        </w:rPr>
      </w:pPr>
      <w:r w:rsidRPr="00321311">
        <w:rPr>
          <w:bCs/>
          <w:i/>
          <w:sz w:val="22"/>
          <w:szCs w:val="22"/>
          <w:lang w:eastAsia="zh-CN"/>
        </w:rPr>
        <w:t>Output:</w:t>
      </w:r>
    </w:p>
    <w:p w14:paraId="3AC35D67" w14:textId="77777777" w:rsidR="00321311" w:rsidRPr="002834E5" w:rsidRDefault="00321311" w:rsidP="002834E5">
      <w:pPr>
        <w:pStyle w:val="ListParagraph"/>
        <w:autoSpaceDE w:val="0"/>
        <w:autoSpaceDN w:val="0"/>
        <w:adjustRightInd w:val="0"/>
        <w:rPr>
          <w:bCs/>
          <w:i/>
          <w:sz w:val="22"/>
          <w:szCs w:val="22"/>
          <w:lang w:eastAsia="zh-CN"/>
        </w:rPr>
      </w:pPr>
      <w:r w:rsidRPr="00321311">
        <w:rPr>
          <w:bCs/>
          <w:i/>
          <w:sz w:val="22"/>
          <w:szCs w:val="22"/>
          <w:lang w:eastAsia="zh-CN"/>
        </w:rPr>
        <w:t>Enter value for 1 matrix: 1</w:t>
      </w:r>
      <w:r w:rsidR="002834E5">
        <w:rPr>
          <w:bCs/>
          <w:i/>
          <w:sz w:val="22"/>
          <w:szCs w:val="22"/>
          <w:lang w:eastAsia="zh-CN"/>
        </w:rPr>
        <w:t xml:space="preserve"> </w:t>
      </w:r>
      <w:r w:rsidRPr="002834E5">
        <w:rPr>
          <w:bCs/>
          <w:i/>
          <w:sz w:val="22"/>
          <w:szCs w:val="22"/>
          <w:lang w:eastAsia="zh-CN"/>
        </w:rPr>
        <w:t>2</w:t>
      </w:r>
      <w:r w:rsidR="002834E5">
        <w:rPr>
          <w:bCs/>
          <w:i/>
          <w:sz w:val="22"/>
          <w:szCs w:val="22"/>
          <w:lang w:eastAsia="zh-CN"/>
        </w:rPr>
        <w:t xml:space="preserve"> </w:t>
      </w:r>
      <w:r w:rsidRPr="002834E5">
        <w:rPr>
          <w:bCs/>
          <w:i/>
          <w:sz w:val="22"/>
          <w:szCs w:val="22"/>
          <w:lang w:eastAsia="zh-CN"/>
        </w:rPr>
        <w:t>3</w:t>
      </w:r>
      <w:r w:rsidR="002834E5">
        <w:rPr>
          <w:bCs/>
          <w:i/>
          <w:sz w:val="22"/>
          <w:szCs w:val="22"/>
          <w:lang w:eastAsia="zh-CN"/>
        </w:rPr>
        <w:t xml:space="preserve"> </w:t>
      </w:r>
      <w:r w:rsidRPr="002834E5">
        <w:rPr>
          <w:bCs/>
          <w:i/>
          <w:sz w:val="22"/>
          <w:szCs w:val="22"/>
          <w:lang w:eastAsia="zh-CN"/>
        </w:rPr>
        <w:t>4</w:t>
      </w:r>
      <w:r w:rsidR="002834E5">
        <w:rPr>
          <w:bCs/>
          <w:i/>
          <w:sz w:val="22"/>
          <w:szCs w:val="22"/>
          <w:lang w:eastAsia="zh-CN"/>
        </w:rPr>
        <w:t xml:space="preserve"> </w:t>
      </w:r>
      <w:r w:rsidRPr="002834E5">
        <w:rPr>
          <w:bCs/>
          <w:i/>
          <w:sz w:val="22"/>
          <w:szCs w:val="22"/>
          <w:lang w:eastAsia="zh-CN"/>
        </w:rPr>
        <w:t>5</w:t>
      </w:r>
      <w:r w:rsidR="002834E5">
        <w:rPr>
          <w:bCs/>
          <w:i/>
          <w:sz w:val="22"/>
          <w:szCs w:val="22"/>
          <w:lang w:eastAsia="zh-CN"/>
        </w:rPr>
        <w:t xml:space="preserve"> </w:t>
      </w:r>
      <w:r w:rsidRPr="002834E5">
        <w:rPr>
          <w:bCs/>
          <w:i/>
          <w:sz w:val="22"/>
          <w:szCs w:val="22"/>
          <w:lang w:eastAsia="zh-CN"/>
        </w:rPr>
        <w:t>6</w:t>
      </w:r>
    </w:p>
    <w:p w14:paraId="73E3164D" w14:textId="77777777" w:rsidR="00321311" w:rsidRPr="002834E5" w:rsidRDefault="00321311" w:rsidP="002834E5">
      <w:pPr>
        <w:pStyle w:val="ListParagraph"/>
        <w:autoSpaceDE w:val="0"/>
        <w:autoSpaceDN w:val="0"/>
        <w:adjustRightInd w:val="0"/>
        <w:rPr>
          <w:bCs/>
          <w:i/>
          <w:sz w:val="22"/>
          <w:szCs w:val="22"/>
          <w:lang w:eastAsia="zh-CN"/>
        </w:rPr>
      </w:pPr>
      <w:r w:rsidRPr="00321311">
        <w:rPr>
          <w:bCs/>
          <w:i/>
          <w:sz w:val="22"/>
          <w:szCs w:val="22"/>
          <w:lang w:eastAsia="zh-CN"/>
        </w:rPr>
        <w:t>Enter value for 2 matrix: 4</w:t>
      </w:r>
      <w:r w:rsidR="002834E5">
        <w:rPr>
          <w:bCs/>
          <w:i/>
          <w:sz w:val="22"/>
          <w:szCs w:val="22"/>
          <w:lang w:eastAsia="zh-CN"/>
        </w:rPr>
        <w:t xml:space="preserve"> </w:t>
      </w:r>
      <w:r w:rsidRPr="002834E5">
        <w:rPr>
          <w:bCs/>
          <w:i/>
          <w:sz w:val="22"/>
          <w:szCs w:val="22"/>
          <w:lang w:eastAsia="zh-CN"/>
        </w:rPr>
        <w:t>5</w:t>
      </w:r>
      <w:r w:rsidR="002834E5">
        <w:rPr>
          <w:bCs/>
          <w:i/>
          <w:sz w:val="22"/>
          <w:szCs w:val="22"/>
          <w:lang w:eastAsia="zh-CN"/>
        </w:rPr>
        <w:t xml:space="preserve"> </w:t>
      </w:r>
      <w:r w:rsidRPr="002834E5">
        <w:rPr>
          <w:bCs/>
          <w:i/>
          <w:sz w:val="22"/>
          <w:szCs w:val="22"/>
          <w:lang w:eastAsia="zh-CN"/>
        </w:rPr>
        <w:t>6</w:t>
      </w:r>
      <w:r w:rsidR="002834E5">
        <w:rPr>
          <w:bCs/>
          <w:i/>
          <w:sz w:val="22"/>
          <w:szCs w:val="22"/>
          <w:lang w:eastAsia="zh-CN"/>
        </w:rPr>
        <w:t xml:space="preserve"> </w:t>
      </w:r>
      <w:r w:rsidRPr="002834E5">
        <w:rPr>
          <w:bCs/>
          <w:i/>
          <w:sz w:val="22"/>
          <w:szCs w:val="22"/>
          <w:lang w:eastAsia="zh-CN"/>
        </w:rPr>
        <w:t>1</w:t>
      </w:r>
      <w:r w:rsidR="002834E5">
        <w:rPr>
          <w:bCs/>
          <w:i/>
          <w:sz w:val="22"/>
          <w:szCs w:val="22"/>
          <w:lang w:eastAsia="zh-CN"/>
        </w:rPr>
        <w:t xml:space="preserve"> </w:t>
      </w:r>
      <w:r w:rsidRPr="002834E5">
        <w:rPr>
          <w:bCs/>
          <w:i/>
          <w:sz w:val="22"/>
          <w:szCs w:val="22"/>
          <w:lang w:eastAsia="zh-CN"/>
        </w:rPr>
        <w:t>3</w:t>
      </w:r>
      <w:r w:rsidR="002834E5">
        <w:rPr>
          <w:bCs/>
          <w:i/>
          <w:sz w:val="22"/>
          <w:szCs w:val="22"/>
          <w:lang w:eastAsia="zh-CN"/>
        </w:rPr>
        <w:t xml:space="preserve"> </w:t>
      </w:r>
      <w:r w:rsidRPr="002834E5">
        <w:rPr>
          <w:bCs/>
          <w:i/>
          <w:sz w:val="22"/>
          <w:szCs w:val="22"/>
          <w:lang w:eastAsia="zh-CN"/>
        </w:rPr>
        <w:t>2</w:t>
      </w:r>
    </w:p>
    <w:p w14:paraId="69DB78AA" w14:textId="77777777" w:rsidR="002834E5" w:rsidRDefault="002834E5" w:rsidP="00321311">
      <w:pPr>
        <w:pStyle w:val="ListParagraph"/>
        <w:autoSpaceDE w:val="0"/>
        <w:autoSpaceDN w:val="0"/>
        <w:adjustRightInd w:val="0"/>
        <w:rPr>
          <w:bCs/>
          <w:i/>
          <w:sz w:val="22"/>
          <w:szCs w:val="22"/>
          <w:lang w:eastAsia="zh-CN"/>
        </w:rPr>
      </w:pPr>
    </w:p>
    <w:p w14:paraId="23B0F2CB" w14:textId="77777777" w:rsidR="00321311" w:rsidRPr="00321311" w:rsidRDefault="00321311" w:rsidP="00321311">
      <w:pPr>
        <w:pStyle w:val="ListParagraph"/>
        <w:autoSpaceDE w:val="0"/>
        <w:autoSpaceDN w:val="0"/>
        <w:adjustRightInd w:val="0"/>
        <w:rPr>
          <w:bCs/>
          <w:i/>
          <w:sz w:val="22"/>
          <w:szCs w:val="22"/>
          <w:lang w:eastAsia="zh-CN"/>
        </w:rPr>
      </w:pPr>
      <w:r w:rsidRPr="00321311">
        <w:rPr>
          <w:bCs/>
          <w:i/>
          <w:sz w:val="22"/>
          <w:szCs w:val="22"/>
          <w:lang w:eastAsia="zh-CN"/>
        </w:rPr>
        <w:t>Sum of matrix is</w:t>
      </w:r>
    </w:p>
    <w:p w14:paraId="565F11D6" w14:textId="77777777" w:rsidR="00321311" w:rsidRPr="00321311" w:rsidRDefault="00321311" w:rsidP="00321311">
      <w:pPr>
        <w:pStyle w:val="ListParagraph"/>
        <w:autoSpaceDE w:val="0"/>
        <w:autoSpaceDN w:val="0"/>
        <w:adjustRightInd w:val="0"/>
        <w:rPr>
          <w:bCs/>
          <w:i/>
          <w:sz w:val="22"/>
          <w:szCs w:val="22"/>
          <w:lang w:eastAsia="zh-CN"/>
        </w:rPr>
      </w:pPr>
      <w:r w:rsidRPr="00321311">
        <w:rPr>
          <w:bCs/>
          <w:i/>
          <w:sz w:val="22"/>
          <w:szCs w:val="22"/>
          <w:lang w:eastAsia="zh-CN"/>
        </w:rPr>
        <w:t xml:space="preserve">5 </w:t>
      </w:r>
      <w:r w:rsidR="002834E5">
        <w:rPr>
          <w:bCs/>
          <w:i/>
          <w:sz w:val="22"/>
          <w:szCs w:val="22"/>
          <w:lang w:eastAsia="zh-CN"/>
        </w:rPr>
        <w:t xml:space="preserve"> </w:t>
      </w:r>
      <w:r w:rsidRPr="00321311">
        <w:rPr>
          <w:bCs/>
          <w:i/>
          <w:sz w:val="22"/>
          <w:szCs w:val="22"/>
          <w:lang w:eastAsia="zh-CN"/>
        </w:rPr>
        <w:t>7</w:t>
      </w:r>
    </w:p>
    <w:p w14:paraId="183C3282" w14:textId="77777777" w:rsidR="00321311" w:rsidRPr="00321311" w:rsidRDefault="00321311" w:rsidP="00321311">
      <w:pPr>
        <w:pStyle w:val="ListParagraph"/>
        <w:autoSpaceDE w:val="0"/>
        <w:autoSpaceDN w:val="0"/>
        <w:adjustRightInd w:val="0"/>
        <w:rPr>
          <w:bCs/>
          <w:i/>
          <w:sz w:val="22"/>
          <w:szCs w:val="22"/>
          <w:lang w:eastAsia="zh-CN"/>
        </w:rPr>
      </w:pPr>
      <w:r w:rsidRPr="00321311">
        <w:rPr>
          <w:bCs/>
          <w:i/>
          <w:sz w:val="22"/>
          <w:szCs w:val="22"/>
          <w:lang w:eastAsia="zh-CN"/>
        </w:rPr>
        <w:t xml:space="preserve">9 </w:t>
      </w:r>
      <w:r w:rsidR="002834E5">
        <w:rPr>
          <w:bCs/>
          <w:i/>
          <w:sz w:val="22"/>
          <w:szCs w:val="22"/>
          <w:lang w:eastAsia="zh-CN"/>
        </w:rPr>
        <w:t xml:space="preserve"> </w:t>
      </w:r>
      <w:r w:rsidRPr="00321311">
        <w:rPr>
          <w:bCs/>
          <w:i/>
          <w:sz w:val="22"/>
          <w:szCs w:val="22"/>
          <w:lang w:eastAsia="zh-CN"/>
        </w:rPr>
        <w:t>5</w:t>
      </w:r>
    </w:p>
    <w:p w14:paraId="586A710E" w14:textId="77777777" w:rsidR="00906A5A" w:rsidRDefault="00321311" w:rsidP="00321311">
      <w:pPr>
        <w:pStyle w:val="ListParagraph"/>
        <w:autoSpaceDE w:val="0"/>
        <w:autoSpaceDN w:val="0"/>
        <w:adjustRightInd w:val="0"/>
        <w:rPr>
          <w:bCs/>
          <w:i/>
          <w:sz w:val="22"/>
          <w:szCs w:val="22"/>
          <w:lang w:eastAsia="zh-CN"/>
        </w:rPr>
      </w:pPr>
      <w:r w:rsidRPr="00321311">
        <w:rPr>
          <w:bCs/>
          <w:i/>
          <w:sz w:val="22"/>
          <w:szCs w:val="22"/>
          <w:lang w:eastAsia="zh-CN"/>
        </w:rPr>
        <w:t>8</w:t>
      </w:r>
      <w:r w:rsidR="002834E5">
        <w:rPr>
          <w:bCs/>
          <w:i/>
          <w:sz w:val="22"/>
          <w:szCs w:val="22"/>
          <w:lang w:eastAsia="zh-CN"/>
        </w:rPr>
        <w:t xml:space="preserve"> </w:t>
      </w:r>
      <w:r w:rsidRPr="00321311">
        <w:rPr>
          <w:bCs/>
          <w:i/>
          <w:sz w:val="22"/>
          <w:szCs w:val="22"/>
          <w:lang w:eastAsia="zh-CN"/>
        </w:rPr>
        <w:t xml:space="preserve"> 8</w:t>
      </w:r>
    </w:p>
    <w:p w14:paraId="067FF909" w14:textId="77777777" w:rsidR="005C0D27" w:rsidRDefault="005C0D27" w:rsidP="00321311">
      <w:pPr>
        <w:pStyle w:val="ListParagraph"/>
        <w:autoSpaceDE w:val="0"/>
        <w:autoSpaceDN w:val="0"/>
        <w:adjustRightInd w:val="0"/>
        <w:rPr>
          <w:bCs/>
          <w:i/>
          <w:sz w:val="22"/>
          <w:szCs w:val="22"/>
          <w:lang w:eastAsia="zh-CN"/>
        </w:rPr>
      </w:pPr>
    </w:p>
    <w:p w14:paraId="768184AA" w14:textId="77777777" w:rsidR="005C0D27" w:rsidRDefault="007E0A84" w:rsidP="005C0D2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Find average value in an array, which length of array is from </w:t>
      </w:r>
      <w:r w:rsidR="004153E1">
        <w:rPr>
          <w:rFonts w:eastAsia="Times New Roman"/>
          <w:sz w:val="26"/>
          <w:szCs w:val="26"/>
        </w:rPr>
        <w:t xml:space="preserve">the keyboard </w:t>
      </w:r>
      <w:r>
        <w:rPr>
          <w:rFonts w:eastAsia="Times New Roman"/>
          <w:sz w:val="26"/>
          <w:szCs w:val="26"/>
        </w:rPr>
        <w:t>and each element in array from keyboard as well.</w:t>
      </w:r>
    </w:p>
    <w:p w14:paraId="61CB6903" w14:textId="77777777" w:rsidR="007E0A84" w:rsidRDefault="007E0A84" w:rsidP="007E0A84">
      <w:pPr>
        <w:pStyle w:val="ListParagraph"/>
        <w:autoSpaceDE w:val="0"/>
        <w:autoSpaceDN w:val="0"/>
        <w:adjustRightInd w:val="0"/>
        <w:rPr>
          <w:rFonts w:eastAsia="Times New Roman"/>
          <w:sz w:val="26"/>
          <w:szCs w:val="26"/>
        </w:rPr>
      </w:pPr>
    </w:p>
    <w:p w14:paraId="538890A6" w14:textId="77777777" w:rsidR="002F2ADC" w:rsidRPr="002F2ADC" w:rsidRDefault="002F2ADC" w:rsidP="002F2ADC">
      <w:pPr>
        <w:pStyle w:val="ListParagraph"/>
        <w:autoSpaceDE w:val="0"/>
        <w:autoSpaceDN w:val="0"/>
        <w:adjustRightInd w:val="0"/>
        <w:rPr>
          <w:bCs/>
          <w:i/>
          <w:sz w:val="22"/>
          <w:szCs w:val="22"/>
          <w:lang w:eastAsia="zh-CN"/>
        </w:rPr>
      </w:pPr>
      <w:r w:rsidRPr="00321311">
        <w:rPr>
          <w:bCs/>
          <w:i/>
          <w:sz w:val="22"/>
          <w:szCs w:val="22"/>
          <w:lang w:eastAsia="zh-CN"/>
        </w:rPr>
        <w:t>Output:</w:t>
      </w:r>
    </w:p>
    <w:p w14:paraId="3922141C" w14:textId="77777777" w:rsidR="007E0A84" w:rsidRPr="007E0A84" w:rsidRDefault="007E0A84" w:rsidP="007E0A84">
      <w:pPr>
        <w:pStyle w:val="ListParagraph"/>
        <w:autoSpaceDE w:val="0"/>
        <w:autoSpaceDN w:val="0"/>
        <w:adjustRightInd w:val="0"/>
        <w:rPr>
          <w:bCs/>
          <w:i/>
          <w:sz w:val="22"/>
          <w:szCs w:val="22"/>
          <w:lang w:eastAsia="zh-CN"/>
        </w:rPr>
      </w:pPr>
      <w:r w:rsidRPr="007E0A84">
        <w:rPr>
          <w:bCs/>
          <w:i/>
          <w:sz w:val="22"/>
          <w:szCs w:val="22"/>
          <w:lang w:eastAsia="zh-CN"/>
        </w:rPr>
        <w:t>Enter length of ar</w:t>
      </w:r>
      <w:r>
        <w:rPr>
          <w:bCs/>
          <w:i/>
          <w:sz w:val="22"/>
          <w:szCs w:val="22"/>
          <w:lang w:eastAsia="zh-CN"/>
        </w:rPr>
        <w:t>ray</w:t>
      </w:r>
      <w:r w:rsidRPr="007E0A84">
        <w:rPr>
          <w:bCs/>
          <w:i/>
          <w:sz w:val="22"/>
          <w:szCs w:val="22"/>
          <w:lang w:eastAsia="zh-CN"/>
        </w:rPr>
        <w:t>: 5</w:t>
      </w:r>
    </w:p>
    <w:p w14:paraId="6B6A4DE9" w14:textId="405B301D" w:rsidR="007E0A84" w:rsidRPr="007E0A84" w:rsidRDefault="007E0A84" w:rsidP="007E0A84">
      <w:pPr>
        <w:pStyle w:val="ListParagraph"/>
        <w:autoSpaceDE w:val="0"/>
        <w:autoSpaceDN w:val="0"/>
        <w:adjustRightInd w:val="0"/>
        <w:rPr>
          <w:bCs/>
          <w:i/>
          <w:sz w:val="22"/>
          <w:szCs w:val="22"/>
          <w:lang w:eastAsia="zh-CN"/>
        </w:rPr>
      </w:pPr>
      <w:r w:rsidRPr="007E0A84">
        <w:rPr>
          <w:bCs/>
          <w:i/>
          <w:sz w:val="22"/>
          <w:szCs w:val="22"/>
          <w:lang w:eastAsia="zh-CN"/>
        </w:rPr>
        <w:t>Enter each elem</w:t>
      </w:r>
      <w:r w:rsidR="007645BD">
        <w:rPr>
          <w:bCs/>
          <w:i/>
          <w:sz w:val="22"/>
          <w:szCs w:val="22"/>
          <w:lang w:eastAsia="zh-CN"/>
        </w:rPr>
        <w:t>ent</w:t>
      </w:r>
      <w:r w:rsidRPr="007E0A84">
        <w:rPr>
          <w:bCs/>
          <w:i/>
          <w:sz w:val="22"/>
          <w:szCs w:val="22"/>
          <w:lang w:eastAsia="zh-CN"/>
        </w:rPr>
        <w:t xml:space="preserve"> in arr</w:t>
      </w:r>
      <w:r>
        <w:rPr>
          <w:bCs/>
          <w:i/>
          <w:sz w:val="22"/>
          <w:szCs w:val="22"/>
          <w:lang w:eastAsia="zh-CN"/>
        </w:rPr>
        <w:t>ay</w:t>
      </w:r>
      <w:r w:rsidRPr="007E0A84">
        <w:rPr>
          <w:bCs/>
          <w:i/>
          <w:sz w:val="22"/>
          <w:szCs w:val="22"/>
          <w:lang w:eastAsia="zh-CN"/>
        </w:rPr>
        <w:t>: 11 12 13 14 15</w:t>
      </w:r>
    </w:p>
    <w:p w14:paraId="683BD861" w14:textId="77777777" w:rsidR="007E0A84" w:rsidRDefault="007E0A84" w:rsidP="007E0A84">
      <w:pPr>
        <w:pStyle w:val="ListParagraph"/>
        <w:autoSpaceDE w:val="0"/>
        <w:autoSpaceDN w:val="0"/>
        <w:adjustRightInd w:val="0"/>
        <w:rPr>
          <w:bCs/>
          <w:i/>
          <w:sz w:val="22"/>
          <w:szCs w:val="22"/>
          <w:lang w:eastAsia="zh-CN"/>
        </w:rPr>
      </w:pPr>
    </w:p>
    <w:p w14:paraId="5B2DDAB4" w14:textId="5542DCE5" w:rsidR="007670B5" w:rsidRPr="00486A73" w:rsidRDefault="00472D4B" w:rsidP="00E97937">
      <w:pPr>
        <w:pStyle w:val="ListParagraph"/>
        <w:autoSpaceDE w:val="0"/>
        <w:autoSpaceDN w:val="0"/>
        <w:adjustRightInd w:val="0"/>
        <w:rPr>
          <w:bCs/>
          <w:i/>
          <w:sz w:val="22"/>
          <w:szCs w:val="22"/>
          <w:lang w:eastAsia="zh-CN"/>
        </w:rPr>
      </w:pPr>
      <w:r>
        <w:rPr>
          <w:bCs/>
          <w:i/>
          <w:sz w:val="22"/>
          <w:szCs w:val="22"/>
          <w:lang w:eastAsia="zh-CN"/>
        </w:rPr>
        <w:t xml:space="preserve">Average value in </w:t>
      </w:r>
      <w:r w:rsidR="003B0123">
        <w:rPr>
          <w:bCs/>
          <w:i/>
          <w:sz w:val="22"/>
          <w:szCs w:val="22"/>
          <w:lang w:eastAsia="zh-CN"/>
        </w:rPr>
        <w:t>array</w:t>
      </w:r>
      <w:r>
        <w:rPr>
          <w:bCs/>
          <w:i/>
          <w:sz w:val="22"/>
          <w:szCs w:val="22"/>
          <w:lang w:eastAsia="zh-CN"/>
        </w:rPr>
        <w:t xml:space="preserve">: </w:t>
      </w:r>
      <w:r w:rsidR="00821C7F" w:rsidRPr="00821C7F">
        <w:rPr>
          <w:bCs/>
          <w:i/>
          <w:sz w:val="22"/>
          <w:szCs w:val="22"/>
          <w:lang w:eastAsia="zh-CN"/>
        </w:rPr>
        <w:t>13</w:t>
      </w:r>
    </w:p>
    <w:sectPr w:rsidR="007670B5" w:rsidRPr="00486A73">
      <w:pgSz w:w="12240" w:h="15840"/>
      <w:pgMar w:top="1440" w:right="176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C3532" w14:textId="77777777" w:rsidR="00F40B17" w:rsidRDefault="00F40B17" w:rsidP="00F66548">
      <w:r>
        <w:separator/>
      </w:r>
    </w:p>
  </w:endnote>
  <w:endnote w:type="continuationSeparator" w:id="0">
    <w:p w14:paraId="04E1A1CA" w14:textId="77777777" w:rsidR="00F40B17" w:rsidRDefault="00F40B17" w:rsidP="00F66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宋体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81072" w14:textId="77777777" w:rsidR="00F40B17" w:rsidRDefault="00F40B17" w:rsidP="00F66548">
      <w:r>
        <w:separator/>
      </w:r>
    </w:p>
  </w:footnote>
  <w:footnote w:type="continuationSeparator" w:id="0">
    <w:p w14:paraId="5E99E087" w14:textId="77777777" w:rsidR="00F40B17" w:rsidRDefault="00F40B17" w:rsidP="00F665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6"/>
    <w:multiLevelType w:val="multilevel"/>
    <w:tmpl w:val="0000000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E7106"/>
    <w:multiLevelType w:val="hybridMultilevel"/>
    <w:tmpl w:val="6AE2B9F0"/>
    <w:lvl w:ilvl="0" w:tplc="686C60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75015"/>
    <w:multiLevelType w:val="singleLevel"/>
    <w:tmpl w:val="00000000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21311891"/>
    <w:multiLevelType w:val="multilevel"/>
    <w:tmpl w:val="2C74C8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2747A9"/>
    <w:multiLevelType w:val="hybridMultilevel"/>
    <w:tmpl w:val="E0584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7311077">
    <w:abstractNumId w:val="2"/>
  </w:num>
  <w:num w:numId="2" w16cid:durableId="660424875">
    <w:abstractNumId w:val="3"/>
  </w:num>
  <w:num w:numId="3" w16cid:durableId="983854378">
    <w:abstractNumId w:val="0"/>
  </w:num>
  <w:num w:numId="4" w16cid:durableId="68312357">
    <w:abstractNumId w:val="1"/>
  </w:num>
  <w:num w:numId="5" w16cid:durableId="1686126591">
    <w:abstractNumId w:val="7"/>
  </w:num>
  <w:num w:numId="6" w16cid:durableId="781146620">
    <w:abstractNumId w:val="4"/>
  </w:num>
  <w:num w:numId="7" w16cid:durableId="974987567">
    <w:abstractNumId w:val="6"/>
  </w:num>
  <w:num w:numId="8" w16cid:durableId="506175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04A"/>
    <w:rsid w:val="000002B7"/>
    <w:rsid w:val="0000074D"/>
    <w:rsid w:val="0000187F"/>
    <w:rsid w:val="000134BB"/>
    <w:rsid w:val="00022C48"/>
    <w:rsid w:val="00030EF5"/>
    <w:rsid w:val="00032466"/>
    <w:rsid w:val="00045CF5"/>
    <w:rsid w:val="00045FD3"/>
    <w:rsid w:val="000605F3"/>
    <w:rsid w:val="000640ED"/>
    <w:rsid w:val="0007312B"/>
    <w:rsid w:val="00082EDE"/>
    <w:rsid w:val="00083BE5"/>
    <w:rsid w:val="00084EBF"/>
    <w:rsid w:val="00086A01"/>
    <w:rsid w:val="00090951"/>
    <w:rsid w:val="00092443"/>
    <w:rsid w:val="00092FC7"/>
    <w:rsid w:val="000B0368"/>
    <w:rsid w:val="000B2E1D"/>
    <w:rsid w:val="000B7D28"/>
    <w:rsid w:val="000D245D"/>
    <w:rsid w:val="000E183B"/>
    <w:rsid w:val="000E1E08"/>
    <w:rsid w:val="000E2405"/>
    <w:rsid w:val="000E5617"/>
    <w:rsid w:val="000F1516"/>
    <w:rsid w:val="000F3F2F"/>
    <w:rsid w:val="0010160B"/>
    <w:rsid w:val="001028D4"/>
    <w:rsid w:val="00103E02"/>
    <w:rsid w:val="00104D11"/>
    <w:rsid w:val="00106AC8"/>
    <w:rsid w:val="00106DA6"/>
    <w:rsid w:val="0012483B"/>
    <w:rsid w:val="00130A2B"/>
    <w:rsid w:val="00130C1F"/>
    <w:rsid w:val="001318E6"/>
    <w:rsid w:val="001439A0"/>
    <w:rsid w:val="00154A84"/>
    <w:rsid w:val="00172A27"/>
    <w:rsid w:val="0017467D"/>
    <w:rsid w:val="0018081D"/>
    <w:rsid w:val="0018374A"/>
    <w:rsid w:val="0018618E"/>
    <w:rsid w:val="001904DF"/>
    <w:rsid w:val="00197DBB"/>
    <w:rsid w:val="001A1C8B"/>
    <w:rsid w:val="001B225E"/>
    <w:rsid w:val="001B5288"/>
    <w:rsid w:val="001C1AA1"/>
    <w:rsid w:val="001C3665"/>
    <w:rsid w:val="001C51DE"/>
    <w:rsid w:val="001D42F2"/>
    <w:rsid w:val="001E1DE1"/>
    <w:rsid w:val="001E3B1C"/>
    <w:rsid w:val="001F0D9A"/>
    <w:rsid w:val="00210572"/>
    <w:rsid w:val="00210A62"/>
    <w:rsid w:val="00225C0D"/>
    <w:rsid w:val="00230B47"/>
    <w:rsid w:val="00237963"/>
    <w:rsid w:val="00255E4E"/>
    <w:rsid w:val="00257FF6"/>
    <w:rsid w:val="002619B4"/>
    <w:rsid w:val="00270C6C"/>
    <w:rsid w:val="002834E5"/>
    <w:rsid w:val="00283DEE"/>
    <w:rsid w:val="00286ABB"/>
    <w:rsid w:val="00286CA5"/>
    <w:rsid w:val="002961A0"/>
    <w:rsid w:val="002B167D"/>
    <w:rsid w:val="002C0EFE"/>
    <w:rsid w:val="002C506D"/>
    <w:rsid w:val="002C56E7"/>
    <w:rsid w:val="002D1D1E"/>
    <w:rsid w:val="002D5B28"/>
    <w:rsid w:val="002E0F66"/>
    <w:rsid w:val="002E1DA6"/>
    <w:rsid w:val="002E7F02"/>
    <w:rsid w:val="002F0403"/>
    <w:rsid w:val="002F1303"/>
    <w:rsid w:val="002F2ADC"/>
    <w:rsid w:val="002F2F9A"/>
    <w:rsid w:val="002F786C"/>
    <w:rsid w:val="00305740"/>
    <w:rsid w:val="00307B23"/>
    <w:rsid w:val="003115FE"/>
    <w:rsid w:val="00321311"/>
    <w:rsid w:val="0033362A"/>
    <w:rsid w:val="00336F96"/>
    <w:rsid w:val="003417B8"/>
    <w:rsid w:val="00344527"/>
    <w:rsid w:val="00354CAD"/>
    <w:rsid w:val="0036449A"/>
    <w:rsid w:val="00364D72"/>
    <w:rsid w:val="0036704E"/>
    <w:rsid w:val="003715C8"/>
    <w:rsid w:val="00374024"/>
    <w:rsid w:val="00393DB8"/>
    <w:rsid w:val="00394E61"/>
    <w:rsid w:val="003A1441"/>
    <w:rsid w:val="003A152C"/>
    <w:rsid w:val="003A7549"/>
    <w:rsid w:val="003B0123"/>
    <w:rsid w:val="003B0147"/>
    <w:rsid w:val="003B21F3"/>
    <w:rsid w:val="003B2485"/>
    <w:rsid w:val="003B2886"/>
    <w:rsid w:val="003B6183"/>
    <w:rsid w:val="003B6C3E"/>
    <w:rsid w:val="003C0028"/>
    <w:rsid w:val="003C78C4"/>
    <w:rsid w:val="003D5E74"/>
    <w:rsid w:val="003D7B10"/>
    <w:rsid w:val="003F0A3E"/>
    <w:rsid w:val="003F0B82"/>
    <w:rsid w:val="003F4AE0"/>
    <w:rsid w:val="003F761B"/>
    <w:rsid w:val="00400E06"/>
    <w:rsid w:val="004153E1"/>
    <w:rsid w:val="00416FFD"/>
    <w:rsid w:val="004201BA"/>
    <w:rsid w:val="00422149"/>
    <w:rsid w:val="00427B46"/>
    <w:rsid w:val="00443A45"/>
    <w:rsid w:val="004505FB"/>
    <w:rsid w:val="004525EF"/>
    <w:rsid w:val="00471CC9"/>
    <w:rsid w:val="00472D4B"/>
    <w:rsid w:val="004767E1"/>
    <w:rsid w:val="00486808"/>
    <w:rsid w:val="00486A73"/>
    <w:rsid w:val="0049111F"/>
    <w:rsid w:val="004A335B"/>
    <w:rsid w:val="004A6C04"/>
    <w:rsid w:val="004B30EC"/>
    <w:rsid w:val="004B738F"/>
    <w:rsid w:val="004E05C3"/>
    <w:rsid w:val="004E267F"/>
    <w:rsid w:val="004E7C00"/>
    <w:rsid w:val="00503E9F"/>
    <w:rsid w:val="00504B27"/>
    <w:rsid w:val="00504B35"/>
    <w:rsid w:val="00513A4C"/>
    <w:rsid w:val="00525D14"/>
    <w:rsid w:val="0053261D"/>
    <w:rsid w:val="00536F3F"/>
    <w:rsid w:val="00566D05"/>
    <w:rsid w:val="005704B3"/>
    <w:rsid w:val="00571D69"/>
    <w:rsid w:val="0057747A"/>
    <w:rsid w:val="00582743"/>
    <w:rsid w:val="00582B48"/>
    <w:rsid w:val="00582E38"/>
    <w:rsid w:val="005834FD"/>
    <w:rsid w:val="00585C10"/>
    <w:rsid w:val="005904E0"/>
    <w:rsid w:val="00590659"/>
    <w:rsid w:val="00592EDB"/>
    <w:rsid w:val="005A54E7"/>
    <w:rsid w:val="005C0D27"/>
    <w:rsid w:val="005C4871"/>
    <w:rsid w:val="005D0BFB"/>
    <w:rsid w:val="005D14ED"/>
    <w:rsid w:val="005F4BEC"/>
    <w:rsid w:val="005F6561"/>
    <w:rsid w:val="00604D39"/>
    <w:rsid w:val="00617286"/>
    <w:rsid w:val="00626F89"/>
    <w:rsid w:val="00627BC7"/>
    <w:rsid w:val="00630FE0"/>
    <w:rsid w:val="00645636"/>
    <w:rsid w:val="00647D72"/>
    <w:rsid w:val="00655170"/>
    <w:rsid w:val="006861B1"/>
    <w:rsid w:val="0068621F"/>
    <w:rsid w:val="006862AB"/>
    <w:rsid w:val="006C2360"/>
    <w:rsid w:val="006D5CE6"/>
    <w:rsid w:val="006F038B"/>
    <w:rsid w:val="006F0829"/>
    <w:rsid w:val="006F1D72"/>
    <w:rsid w:val="006F23DD"/>
    <w:rsid w:val="006F66AC"/>
    <w:rsid w:val="00705CD5"/>
    <w:rsid w:val="0071452F"/>
    <w:rsid w:val="00714A5B"/>
    <w:rsid w:val="00716869"/>
    <w:rsid w:val="00726386"/>
    <w:rsid w:val="0073158B"/>
    <w:rsid w:val="00741204"/>
    <w:rsid w:val="00742D0B"/>
    <w:rsid w:val="00744702"/>
    <w:rsid w:val="0075594A"/>
    <w:rsid w:val="007645BD"/>
    <w:rsid w:val="007669C8"/>
    <w:rsid w:val="007670B5"/>
    <w:rsid w:val="007720E6"/>
    <w:rsid w:val="007A0AEF"/>
    <w:rsid w:val="007A2BEF"/>
    <w:rsid w:val="007B07A6"/>
    <w:rsid w:val="007B7DA3"/>
    <w:rsid w:val="007C4BA0"/>
    <w:rsid w:val="007C55F4"/>
    <w:rsid w:val="007D290F"/>
    <w:rsid w:val="007E0A84"/>
    <w:rsid w:val="007E2387"/>
    <w:rsid w:val="007E39BF"/>
    <w:rsid w:val="007F4068"/>
    <w:rsid w:val="007F7D13"/>
    <w:rsid w:val="00801852"/>
    <w:rsid w:val="0081237C"/>
    <w:rsid w:val="008206A8"/>
    <w:rsid w:val="00820C86"/>
    <w:rsid w:val="00821C7F"/>
    <w:rsid w:val="008240F4"/>
    <w:rsid w:val="00833FD9"/>
    <w:rsid w:val="00835F26"/>
    <w:rsid w:val="00840957"/>
    <w:rsid w:val="00864E2A"/>
    <w:rsid w:val="00866953"/>
    <w:rsid w:val="00867742"/>
    <w:rsid w:val="00867A62"/>
    <w:rsid w:val="00870025"/>
    <w:rsid w:val="008708B4"/>
    <w:rsid w:val="00871076"/>
    <w:rsid w:val="0087712C"/>
    <w:rsid w:val="00884E49"/>
    <w:rsid w:val="00884EFA"/>
    <w:rsid w:val="00887715"/>
    <w:rsid w:val="008929EA"/>
    <w:rsid w:val="00895771"/>
    <w:rsid w:val="00895C7B"/>
    <w:rsid w:val="008A28CF"/>
    <w:rsid w:val="008B0CF3"/>
    <w:rsid w:val="008B318B"/>
    <w:rsid w:val="008B3A7F"/>
    <w:rsid w:val="008B4D61"/>
    <w:rsid w:val="008B77FB"/>
    <w:rsid w:val="008C4D2C"/>
    <w:rsid w:val="008F05CF"/>
    <w:rsid w:val="00906A5A"/>
    <w:rsid w:val="0091751C"/>
    <w:rsid w:val="00917CCE"/>
    <w:rsid w:val="0092199A"/>
    <w:rsid w:val="0092336E"/>
    <w:rsid w:val="009238C5"/>
    <w:rsid w:val="00927493"/>
    <w:rsid w:val="009331E8"/>
    <w:rsid w:val="0093580A"/>
    <w:rsid w:val="0094085F"/>
    <w:rsid w:val="0095619B"/>
    <w:rsid w:val="009576A3"/>
    <w:rsid w:val="00962122"/>
    <w:rsid w:val="0097216D"/>
    <w:rsid w:val="00981F5E"/>
    <w:rsid w:val="00982C7E"/>
    <w:rsid w:val="00987EDE"/>
    <w:rsid w:val="0099056A"/>
    <w:rsid w:val="0099349C"/>
    <w:rsid w:val="009936C1"/>
    <w:rsid w:val="009A2DA5"/>
    <w:rsid w:val="009A7382"/>
    <w:rsid w:val="009C15E9"/>
    <w:rsid w:val="009C7CBD"/>
    <w:rsid w:val="009D0C64"/>
    <w:rsid w:val="009D6366"/>
    <w:rsid w:val="009F7450"/>
    <w:rsid w:val="00A03153"/>
    <w:rsid w:val="00A14387"/>
    <w:rsid w:val="00A210A5"/>
    <w:rsid w:val="00A32DFE"/>
    <w:rsid w:val="00A37A54"/>
    <w:rsid w:val="00A53C37"/>
    <w:rsid w:val="00A6072F"/>
    <w:rsid w:val="00A61C6A"/>
    <w:rsid w:val="00A840EC"/>
    <w:rsid w:val="00A87AC5"/>
    <w:rsid w:val="00A91528"/>
    <w:rsid w:val="00A95C38"/>
    <w:rsid w:val="00AA02A3"/>
    <w:rsid w:val="00AA0CA9"/>
    <w:rsid w:val="00AA5037"/>
    <w:rsid w:val="00AA70FA"/>
    <w:rsid w:val="00AB17F9"/>
    <w:rsid w:val="00AB2554"/>
    <w:rsid w:val="00AC4956"/>
    <w:rsid w:val="00AD1175"/>
    <w:rsid w:val="00AD13A8"/>
    <w:rsid w:val="00AE44AD"/>
    <w:rsid w:val="00B00633"/>
    <w:rsid w:val="00B12441"/>
    <w:rsid w:val="00B23643"/>
    <w:rsid w:val="00B30FE5"/>
    <w:rsid w:val="00B34D85"/>
    <w:rsid w:val="00B40CDF"/>
    <w:rsid w:val="00B45941"/>
    <w:rsid w:val="00B5056D"/>
    <w:rsid w:val="00B51FE8"/>
    <w:rsid w:val="00B607C4"/>
    <w:rsid w:val="00B62A68"/>
    <w:rsid w:val="00B66519"/>
    <w:rsid w:val="00B816C9"/>
    <w:rsid w:val="00B8537C"/>
    <w:rsid w:val="00B91E1C"/>
    <w:rsid w:val="00B96467"/>
    <w:rsid w:val="00BA2F2F"/>
    <w:rsid w:val="00BB3FCD"/>
    <w:rsid w:val="00BC4495"/>
    <w:rsid w:val="00BD1DD1"/>
    <w:rsid w:val="00BF6898"/>
    <w:rsid w:val="00BF6916"/>
    <w:rsid w:val="00BF73A3"/>
    <w:rsid w:val="00C04984"/>
    <w:rsid w:val="00C12A12"/>
    <w:rsid w:val="00C141B4"/>
    <w:rsid w:val="00C141B9"/>
    <w:rsid w:val="00C15076"/>
    <w:rsid w:val="00C1747E"/>
    <w:rsid w:val="00C206C1"/>
    <w:rsid w:val="00C2390A"/>
    <w:rsid w:val="00C3136D"/>
    <w:rsid w:val="00C31991"/>
    <w:rsid w:val="00C3604D"/>
    <w:rsid w:val="00C361CB"/>
    <w:rsid w:val="00C4673E"/>
    <w:rsid w:val="00C643D7"/>
    <w:rsid w:val="00C64BEE"/>
    <w:rsid w:val="00C703C4"/>
    <w:rsid w:val="00C7243E"/>
    <w:rsid w:val="00C727F6"/>
    <w:rsid w:val="00C75DFE"/>
    <w:rsid w:val="00C81D75"/>
    <w:rsid w:val="00C81D9A"/>
    <w:rsid w:val="00C82C11"/>
    <w:rsid w:val="00C82CC2"/>
    <w:rsid w:val="00C86AC2"/>
    <w:rsid w:val="00C872DE"/>
    <w:rsid w:val="00C87B0F"/>
    <w:rsid w:val="00C907C2"/>
    <w:rsid w:val="00C9092A"/>
    <w:rsid w:val="00C938CA"/>
    <w:rsid w:val="00C93B8D"/>
    <w:rsid w:val="00C94CCF"/>
    <w:rsid w:val="00CA0430"/>
    <w:rsid w:val="00CB3005"/>
    <w:rsid w:val="00CB34F3"/>
    <w:rsid w:val="00CC26F8"/>
    <w:rsid w:val="00CD218A"/>
    <w:rsid w:val="00CD4FFD"/>
    <w:rsid w:val="00CF5858"/>
    <w:rsid w:val="00D121BD"/>
    <w:rsid w:val="00D26193"/>
    <w:rsid w:val="00D27115"/>
    <w:rsid w:val="00D54199"/>
    <w:rsid w:val="00D630C9"/>
    <w:rsid w:val="00D72985"/>
    <w:rsid w:val="00D76AAE"/>
    <w:rsid w:val="00D84416"/>
    <w:rsid w:val="00D858EF"/>
    <w:rsid w:val="00D8593C"/>
    <w:rsid w:val="00D90B67"/>
    <w:rsid w:val="00D9392D"/>
    <w:rsid w:val="00DA281E"/>
    <w:rsid w:val="00DB07DB"/>
    <w:rsid w:val="00DB7348"/>
    <w:rsid w:val="00DE1A53"/>
    <w:rsid w:val="00DE5202"/>
    <w:rsid w:val="00DF5E15"/>
    <w:rsid w:val="00DF6343"/>
    <w:rsid w:val="00E02BAB"/>
    <w:rsid w:val="00E07D76"/>
    <w:rsid w:val="00E13C13"/>
    <w:rsid w:val="00E1459F"/>
    <w:rsid w:val="00E173BF"/>
    <w:rsid w:val="00E230EF"/>
    <w:rsid w:val="00E23FC6"/>
    <w:rsid w:val="00E36EF2"/>
    <w:rsid w:val="00E4175C"/>
    <w:rsid w:val="00E41AE0"/>
    <w:rsid w:val="00E42223"/>
    <w:rsid w:val="00E50157"/>
    <w:rsid w:val="00E51760"/>
    <w:rsid w:val="00E6326E"/>
    <w:rsid w:val="00E67432"/>
    <w:rsid w:val="00E679C9"/>
    <w:rsid w:val="00E7032D"/>
    <w:rsid w:val="00E71A75"/>
    <w:rsid w:val="00E83653"/>
    <w:rsid w:val="00E849F5"/>
    <w:rsid w:val="00E873D0"/>
    <w:rsid w:val="00E8766A"/>
    <w:rsid w:val="00E9271B"/>
    <w:rsid w:val="00E95BBB"/>
    <w:rsid w:val="00E971B0"/>
    <w:rsid w:val="00E97937"/>
    <w:rsid w:val="00EB2717"/>
    <w:rsid w:val="00EC5646"/>
    <w:rsid w:val="00ED4A91"/>
    <w:rsid w:val="00EE00AE"/>
    <w:rsid w:val="00EE4731"/>
    <w:rsid w:val="00EF0DC3"/>
    <w:rsid w:val="00EF4227"/>
    <w:rsid w:val="00F164AD"/>
    <w:rsid w:val="00F34CC7"/>
    <w:rsid w:val="00F36623"/>
    <w:rsid w:val="00F40B17"/>
    <w:rsid w:val="00F42977"/>
    <w:rsid w:val="00F441ED"/>
    <w:rsid w:val="00F459B8"/>
    <w:rsid w:val="00F50301"/>
    <w:rsid w:val="00F5277E"/>
    <w:rsid w:val="00F56642"/>
    <w:rsid w:val="00F628D4"/>
    <w:rsid w:val="00F64DDB"/>
    <w:rsid w:val="00F66548"/>
    <w:rsid w:val="00F71BD7"/>
    <w:rsid w:val="00F7576C"/>
    <w:rsid w:val="00F959AD"/>
    <w:rsid w:val="00FA4A5F"/>
    <w:rsid w:val="00FB1958"/>
    <w:rsid w:val="00FE63A4"/>
    <w:rsid w:val="00FF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0D93418B"/>
  <w15:docId w15:val="{D700878F-62B9-4BD3-97F6-12D1EB813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rsid w:val="00A6072F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2F2F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F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F9A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DE5202"/>
    <w:pPr>
      <w:spacing w:before="100" w:beforeAutospacing="1" w:after="100" w:afterAutospacing="1"/>
    </w:pPr>
    <w:rPr>
      <w:rFonts w:eastAsia="Times New Roman"/>
      <w:sz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F665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6548"/>
    <w:rPr>
      <w:sz w:val="28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665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6548"/>
    <w:rPr>
      <w:sz w:val="28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rsid w:val="00F66548"/>
    <w:rPr>
      <w:sz w:val="28"/>
      <w:szCs w:val="24"/>
      <w:u w:val="single"/>
      <w:lang w:eastAsia="en-US"/>
    </w:rPr>
  </w:style>
  <w:style w:type="paragraph" w:styleId="NoSpacing">
    <w:name w:val="No Spacing"/>
    <w:qFormat/>
    <w:rsid w:val="00A61C6A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2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257</Words>
  <Characters>1465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1719</CharactersWithSpaces>
  <SharedDoc>false</SharedDoc>
  <HLinks>
    <vt:vector size="12" baseType="variant">
      <vt:variant>
        <vt:i4>7602292</vt:i4>
      </vt:variant>
      <vt:variant>
        <vt:i4>3</vt:i4>
      </vt:variant>
      <vt:variant>
        <vt:i4>0</vt:i4>
      </vt:variant>
      <vt:variant>
        <vt:i4>5</vt:i4>
      </vt:variant>
      <vt:variant>
        <vt:lpwstr>https://notepad-plus-plus.org/download/v7.7.1.html</vt:lpwstr>
      </vt:variant>
      <vt:variant>
        <vt:lpwstr/>
      </vt:variant>
      <vt:variant>
        <vt:i4>458767</vt:i4>
      </vt:variant>
      <vt:variant>
        <vt:i4>0</vt:i4>
      </vt:variant>
      <vt:variant>
        <vt:i4>0</vt:i4>
      </vt:variant>
      <vt:variant>
        <vt:i4>5</vt:i4>
      </vt:variant>
      <vt:variant>
        <vt:lpwstr>https://visualstudio.microsoft.com/downloads/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sudheer</dc:creator>
  <cp:lastModifiedBy>Alex Yang</cp:lastModifiedBy>
  <cp:revision>349</cp:revision>
  <cp:lastPrinted>2019-09-20T02:40:00Z</cp:lastPrinted>
  <dcterms:created xsi:type="dcterms:W3CDTF">2019-09-04T05:01:00Z</dcterms:created>
  <dcterms:modified xsi:type="dcterms:W3CDTF">2023-02-08T03:52:00Z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