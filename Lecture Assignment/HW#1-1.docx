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D53EF" w14:textId="77777777" w:rsidR="00186465" w:rsidRPr="004E4EE3" w:rsidRDefault="00186465" w:rsidP="00186465">
      <w:pPr>
        <w:snapToGrid w:val="0"/>
        <w:rPr>
          <w:b/>
          <w:bCs/>
          <w:sz w:val="32"/>
          <w:szCs w:val="28"/>
        </w:rPr>
      </w:pPr>
      <w:r w:rsidRPr="00FF5DA7">
        <w:rPr>
          <w:b/>
          <w:bCs/>
          <w:noProof/>
          <w:sz w:val="32"/>
          <w:szCs w:val="28"/>
        </w:rPr>
        <w:drawing>
          <wp:inline distT="0" distB="0" distL="0" distR="0" wp14:anchorId="3049C933" wp14:editId="19B8670C">
            <wp:extent cx="504825" cy="484505"/>
            <wp:effectExtent l="0" t="0" r="9525" b="0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48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28"/>
        </w:rPr>
        <w:tab/>
      </w:r>
      <w:r>
        <w:rPr>
          <w:b/>
          <w:bCs/>
          <w:sz w:val="32"/>
          <w:szCs w:val="28"/>
        </w:rPr>
        <w:tab/>
        <w:t xml:space="preserve">   San Francisco Bay</w:t>
      </w:r>
      <w:r w:rsidRPr="004E4EE3">
        <w:rPr>
          <w:b/>
          <w:bCs/>
          <w:sz w:val="32"/>
          <w:szCs w:val="28"/>
        </w:rPr>
        <w:t xml:space="preserve"> University</w:t>
      </w:r>
    </w:p>
    <w:p w14:paraId="061EE00B" w14:textId="77777777" w:rsidR="00EF6A49" w:rsidRDefault="00EF6A49" w:rsidP="00C63108">
      <w:pPr>
        <w:snapToGrid w:val="0"/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</w:pPr>
    </w:p>
    <w:p w14:paraId="6985C682" w14:textId="77777777" w:rsidR="0039549B" w:rsidRPr="0039549B" w:rsidRDefault="0039549B">
      <w:pPr>
        <w:jc w:val="center"/>
        <w:rPr>
          <w:b/>
          <w:bCs/>
          <w:szCs w:val="28"/>
        </w:rPr>
      </w:pPr>
      <w:r w:rsidRPr="0039549B">
        <w:rPr>
          <w:b/>
          <w:bCs/>
          <w:szCs w:val="28"/>
        </w:rPr>
        <w:t>CS350 - Data Structures</w:t>
      </w:r>
    </w:p>
    <w:p w14:paraId="4C1D5220" w14:textId="1487F1C6" w:rsidR="00A14387" w:rsidRDefault="009069BF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Homework Assignment #</w:t>
      </w:r>
      <w:r w:rsidR="005F2F80">
        <w:rPr>
          <w:b/>
          <w:bCs/>
          <w:szCs w:val="28"/>
        </w:rPr>
        <w:t>1</w:t>
      </w:r>
    </w:p>
    <w:p w14:paraId="1BE47ADB" w14:textId="0FB8D776" w:rsidR="00197DBB" w:rsidRDefault="008D7AA6">
      <w:pPr>
        <w:jc w:val="center"/>
        <w:rPr>
          <w:rFonts w:eastAsia="TimesNewRomanPS-BoldMT" w:cs="SimSun"/>
          <w:b/>
          <w:bCs/>
          <w:szCs w:val="28"/>
        </w:rPr>
      </w:pP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 w:rsidR="00B978B9">
        <w:rPr>
          <w:rFonts w:eastAsia="TimesNewRomanPS-BoldMT" w:cs="SimSun"/>
          <w:b/>
          <w:bCs/>
          <w:szCs w:val="28"/>
        </w:rPr>
        <w:t xml:space="preserve">       </w:t>
      </w:r>
      <w:r w:rsidR="00D64AF1">
        <w:rPr>
          <w:rFonts w:eastAsia="TimesNewRomanPS-BoldMT" w:cs="SimSun"/>
          <w:b/>
          <w:bCs/>
          <w:szCs w:val="28"/>
        </w:rPr>
        <w:t xml:space="preserve">     </w:t>
      </w:r>
      <w:r>
        <w:rPr>
          <w:rFonts w:eastAsia="TimesNewRomanPS-BoldMT" w:cs="SimSun"/>
          <w:b/>
          <w:bCs/>
          <w:szCs w:val="28"/>
        </w:rPr>
        <w:t xml:space="preserve">Due day: </w:t>
      </w:r>
      <w:r w:rsidR="00D7697F">
        <w:rPr>
          <w:rFonts w:eastAsia="TimesNewRomanPS-BoldMT" w:cs="SimSun"/>
          <w:b/>
          <w:bCs/>
          <w:szCs w:val="28"/>
        </w:rPr>
        <w:t>2</w:t>
      </w:r>
      <w:r w:rsidR="00CB31DC">
        <w:rPr>
          <w:rFonts w:eastAsia="TimesNewRomanPS-BoldMT" w:cs="SimSun"/>
          <w:b/>
          <w:bCs/>
          <w:szCs w:val="28"/>
        </w:rPr>
        <w:t>/</w:t>
      </w:r>
      <w:r w:rsidR="00D7697F">
        <w:rPr>
          <w:rFonts w:eastAsia="TimesNewRomanPS-BoldMT" w:cs="SimSun"/>
          <w:b/>
          <w:bCs/>
          <w:szCs w:val="28"/>
        </w:rPr>
        <w:t>5</w:t>
      </w:r>
      <w:r w:rsidR="00CB31DC">
        <w:rPr>
          <w:rFonts w:eastAsia="TimesNewRomanPS-BoldMT" w:cs="SimSun"/>
          <w:b/>
          <w:bCs/>
          <w:szCs w:val="28"/>
        </w:rPr>
        <w:t>/202</w:t>
      </w:r>
      <w:r w:rsidR="00D7697F">
        <w:rPr>
          <w:rFonts w:eastAsia="TimesNewRomanPS-BoldMT" w:cs="SimSun"/>
          <w:b/>
          <w:bCs/>
          <w:szCs w:val="28"/>
        </w:rPr>
        <w:t>3</w:t>
      </w:r>
      <w:r w:rsidR="00FD19E2">
        <w:rPr>
          <w:rFonts w:eastAsia="TimesNewRomanPS-BoldMT" w:cs="SimSun"/>
          <w:b/>
          <w:bCs/>
          <w:szCs w:val="28"/>
        </w:rPr>
        <w:tab/>
      </w:r>
    </w:p>
    <w:p w14:paraId="2749E63F" w14:textId="77777777" w:rsidR="007D263A" w:rsidRDefault="007D263A" w:rsidP="00845109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5912CBB0" w14:textId="77777777" w:rsidR="00BB6AF8" w:rsidRDefault="00BB6AF8" w:rsidP="00BB6AF8">
      <w:p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Instruction: </w:t>
      </w:r>
    </w:p>
    <w:p w14:paraId="411CFFBF" w14:textId="77777777" w:rsidR="00BB6AF8" w:rsidRDefault="00BB6AF8" w:rsidP="00BB6AF8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108C0FF1" w14:textId="77777777" w:rsidR="00BB6AF8" w:rsidRDefault="00181457" w:rsidP="00BB6AF8">
      <w:pPr>
        <w:numPr>
          <w:ilvl w:val="0"/>
          <w:numId w:val="7"/>
        </w:num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Push the source code to </w:t>
      </w:r>
      <w:proofErr w:type="spellStart"/>
      <w:r>
        <w:rPr>
          <w:rFonts w:eastAsia="TimesNewRomanPS-BoldMT" w:cs="SimSun"/>
          <w:b/>
          <w:bCs/>
          <w:sz w:val="24"/>
          <w:lang w:eastAsia="zh-CN"/>
        </w:rPr>
        <w:t>Github</w:t>
      </w:r>
      <w:proofErr w:type="spellEnd"/>
    </w:p>
    <w:p w14:paraId="684C43F3" w14:textId="77777777" w:rsidR="00BB6AF8" w:rsidRDefault="00BB6AF8" w:rsidP="00BB6AF8">
      <w:pPr>
        <w:numPr>
          <w:ilvl w:val="0"/>
          <w:numId w:val="7"/>
        </w:num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Please follow the code style rule like programs on handout.</w:t>
      </w:r>
    </w:p>
    <w:p w14:paraId="50D7B258" w14:textId="77777777" w:rsidR="00BB6AF8" w:rsidRDefault="00BB6AF8" w:rsidP="00BB6AF8">
      <w:pPr>
        <w:numPr>
          <w:ilvl w:val="0"/>
          <w:numId w:val="7"/>
        </w:num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Overdue homework submission could not be accepted.</w:t>
      </w:r>
    </w:p>
    <w:p w14:paraId="7DE1B77A" w14:textId="77777777" w:rsidR="00BB6AF8" w:rsidRDefault="004C5643" w:rsidP="006543C5">
      <w:pPr>
        <w:pStyle w:val="NoSpacing"/>
        <w:ind w:left="270" w:hanging="270"/>
        <w:rPr>
          <w:rFonts w:eastAsia="TimesNewRomanPS-BoldMT" w:cs="SimSun"/>
          <w:b/>
          <w:bCs/>
          <w:lang w:eastAsia="zh-CN"/>
        </w:rPr>
      </w:pPr>
      <w:r>
        <w:rPr>
          <w:rFonts w:eastAsia="TimesNewRomanPS-BoldMT" w:cs="SimSun"/>
          <w:b/>
          <w:bCs/>
          <w:lang w:eastAsia="zh-CN"/>
        </w:rPr>
        <w:t>4. Take</w:t>
      </w:r>
      <w:r w:rsidR="00BB6AF8">
        <w:rPr>
          <w:rFonts w:eastAsia="TimesNewRomanPS-BoldMT" w:cs="SimSun"/>
          <w:b/>
          <w:bCs/>
          <w:lang w:eastAsia="zh-CN"/>
        </w:rPr>
        <w:t xml:space="preserve"> academic honesty and integrity seriously (Zero Tolerance of Cheating &amp; Plagiarism)</w:t>
      </w:r>
    </w:p>
    <w:p w14:paraId="5748B788" w14:textId="77777777" w:rsidR="00BB6AF8" w:rsidRDefault="00BB6AF8" w:rsidP="00BB6AF8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1BB5D21F" w14:textId="77777777" w:rsidR="00BB6AF8" w:rsidRDefault="00BB6AF8" w:rsidP="00BB6AF8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294AB073" w14:textId="77777777" w:rsidR="00BB6AF8" w:rsidRDefault="00A07D86" w:rsidP="00A07D86">
      <w:p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 xml:space="preserve">1. </w:t>
      </w:r>
      <w:r w:rsidR="00C361CE">
        <w:rPr>
          <w:rFonts w:eastAsia="TimesNewRomanPS-BoldMT" w:cs="SimSun"/>
          <w:bCs/>
          <w:sz w:val="24"/>
          <w:lang w:eastAsia="zh-CN"/>
        </w:rPr>
        <w:t>W</w:t>
      </w:r>
      <w:r w:rsidR="00BB3F4E">
        <w:rPr>
          <w:rFonts w:eastAsia="TimesNewRomanPS-BoldMT" w:cs="SimSun"/>
          <w:bCs/>
          <w:sz w:val="24"/>
          <w:lang w:eastAsia="zh-CN"/>
        </w:rPr>
        <w:t>rite a program to de</w:t>
      </w:r>
      <w:r w:rsidR="00801434">
        <w:rPr>
          <w:rFonts w:eastAsia="TimesNewRomanPS-BoldMT" w:cs="SimSun"/>
          <w:bCs/>
          <w:sz w:val="24"/>
          <w:lang w:eastAsia="zh-CN"/>
        </w:rPr>
        <w:t xml:space="preserve">lete all elements </w:t>
      </w:r>
      <w:r w:rsidR="00875658">
        <w:rPr>
          <w:rFonts w:eastAsia="TimesNewRomanPS-BoldMT" w:cs="SimSun"/>
          <w:bCs/>
          <w:sz w:val="24"/>
          <w:lang w:eastAsia="zh-CN"/>
        </w:rPr>
        <w:t xml:space="preserve">in a given linked list </w:t>
      </w:r>
      <w:r w:rsidR="00801434">
        <w:rPr>
          <w:rFonts w:eastAsia="TimesNewRomanPS-BoldMT" w:cs="SimSun"/>
          <w:bCs/>
          <w:sz w:val="24"/>
          <w:lang w:eastAsia="zh-CN"/>
        </w:rPr>
        <w:t xml:space="preserve">with the </w:t>
      </w:r>
      <w:r w:rsidR="00BB3F4E">
        <w:rPr>
          <w:rFonts w:eastAsia="TimesNewRomanPS-BoldMT" w:cs="SimSun"/>
          <w:bCs/>
          <w:sz w:val="24"/>
          <w:lang w:eastAsia="zh-CN"/>
        </w:rPr>
        <w:t xml:space="preserve">value </w:t>
      </w:r>
      <w:r w:rsidR="00505E68">
        <w:rPr>
          <w:rFonts w:eastAsia="TimesNewRomanPS-BoldMT" w:cs="SimSun"/>
          <w:bCs/>
          <w:sz w:val="24"/>
          <w:lang w:eastAsia="zh-CN"/>
        </w:rPr>
        <w:t xml:space="preserve">same </w:t>
      </w:r>
      <w:r w:rsidR="00BB3F4E">
        <w:rPr>
          <w:rFonts w:eastAsia="TimesNewRomanPS-BoldMT" w:cs="SimSun"/>
          <w:bCs/>
          <w:sz w:val="24"/>
          <w:lang w:eastAsia="zh-CN"/>
        </w:rPr>
        <w:t xml:space="preserve">as input argument </w:t>
      </w:r>
      <w:r w:rsidR="00BB3F4E" w:rsidRPr="00541388">
        <w:rPr>
          <w:rFonts w:eastAsia="TimesNewRomanPS-BoldMT" w:cs="SimSun"/>
          <w:b/>
          <w:bCs/>
          <w:i/>
          <w:sz w:val="24"/>
          <w:lang w:eastAsia="zh-CN"/>
        </w:rPr>
        <w:t>key</w:t>
      </w:r>
      <w:r w:rsidR="00BB3F4E">
        <w:rPr>
          <w:rFonts w:eastAsia="TimesNewRomanPS-BoldMT" w:cs="SimSun"/>
          <w:bCs/>
          <w:sz w:val="24"/>
          <w:lang w:eastAsia="zh-CN"/>
        </w:rPr>
        <w:t xml:space="preserve">, such as input linked list </w:t>
      </w:r>
      <w:r w:rsidR="00866FE8" w:rsidRPr="003524E8">
        <w:rPr>
          <w:rFonts w:eastAsia="TimesNewRomanPS-BoldMT" w:cs="SimSun"/>
          <w:bCs/>
          <w:i/>
          <w:sz w:val="24"/>
          <w:lang w:eastAsia="zh-CN"/>
        </w:rPr>
        <w:t>a</w:t>
      </w:r>
      <w:r w:rsidR="0033250E" w:rsidRPr="003524E8">
        <w:rPr>
          <w:rFonts w:eastAsia="TimesNewRomanPS-BoldMT" w:cs="SimSun"/>
          <w:bCs/>
          <w:i/>
          <w:sz w:val="24"/>
          <w:lang w:eastAsia="zh-CN"/>
        </w:rPr>
        <w:t xml:space="preserve"> </w:t>
      </w:r>
      <w:r w:rsidR="00866FE8" w:rsidRPr="003524E8">
        <w:rPr>
          <w:rFonts w:eastAsia="TimesNewRomanPS-BoldMT" w:cs="SimSun"/>
          <w:bCs/>
          <w:i/>
          <w:sz w:val="24"/>
          <w:lang w:eastAsia="zh-CN"/>
        </w:rPr>
        <w:t>=</w:t>
      </w:r>
      <w:r w:rsidR="0033250E" w:rsidRPr="003524E8">
        <w:rPr>
          <w:rFonts w:eastAsia="TimesNewRomanPS-BoldMT" w:cs="SimSun"/>
          <w:bCs/>
          <w:i/>
          <w:sz w:val="24"/>
          <w:lang w:eastAsia="zh-CN"/>
        </w:rPr>
        <w:t xml:space="preserve"> </w:t>
      </w:r>
      <w:r w:rsidR="00BB3F4E" w:rsidRPr="003524E8">
        <w:rPr>
          <w:rFonts w:eastAsia="TimesNewRomanPS-BoldMT" w:cs="SimSun"/>
          <w:bCs/>
          <w:i/>
          <w:sz w:val="24"/>
          <w:lang w:eastAsia="zh-CN"/>
        </w:rPr>
        <w:t>"Head-&gt;</w:t>
      </w:r>
      <w:r w:rsidR="00BB3F4E" w:rsidRPr="003524E8">
        <w:rPr>
          <w:rFonts w:eastAsia="TimesNewRomanPS-BoldMT" w:cs="SimSun"/>
          <w:bCs/>
          <w:i/>
          <w:color w:val="FF0000"/>
          <w:sz w:val="24"/>
          <w:lang w:eastAsia="zh-CN"/>
        </w:rPr>
        <w:t>1</w:t>
      </w:r>
      <w:r w:rsidR="00BB3F4E" w:rsidRPr="003524E8">
        <w:rPr>
          <w:rFonts w:eastAsia="TimesNewRomanPS-BoldMT" w:cs="SimSun"/>
          <w:bCs/>
          <w:i/>
          <w:sz w:val="24"/>
          <w:lang w:eastAsia="zh-CN"/>
        </w:rPr>
        <w:t>-&gt;2-&gt;</w:t>
      </w:r>
      <w:r w:rsidR="00BB3F4E" w:rsidRPr="003524E8">
        <w:rPr>
          <w:rFonts w:eastAsia="TimesNewRomanPS-BoldMT" w:cs="SimSun"/>
          <w:bCs/>
          <w:i/>
          <w:color w:val="FF0000"/>
          <w:sz w:val="24"/>
          <w:lang w:eastAsia="zh-CN"/>
        </w:rPr>
        <w:t>1</w:t>
      </w:r>
      <w:r w:rsidR="00BB3F4E" w:rsidRPr="003524E8">
        <w:rPr>
          <w:rFonts w:eastAsia="TimesNewRomanPS-BoldMT" w:cs="SimSun"/>
          <w:bCs/>
          <w:i/>
          <w:sz w:val="24"/>
          <w:lang w:eastAsia="zh-CN"/>
        </w:rPr>
        <w:t xml:space="preserve">-&gt;3-&gt;NULL". </w:t>
      </w:r>
      <w:r w:rsidR="00866FE8">
        <w:rPr>
          <w:rFonts w:eastAsia="TimesNewRomanPS-BoldMT" w:cs="SimSun"/>
          <w:bCs/>
          <w:sz w:val="24"/>
          <w:lang w:eastAsia="zh-CN"/>
        </w:rPr>
        <w:t xml:space="preserve">After calling function </w:t>
      </w:r>
      <w:r w:rsidR="00121000">
        <w:rPr>
          <w:rFonts w:eastAsia="TimesNewRomanPS-BoldMT" w:cs="SimSun"/>
          <w:bCs/>
          <w:sz w:val="24"/>
          <w:lang w:eastAsia="zh-CN"/>
        </w:rPr>
        <w:t>or a method in a class</w:t>
      </w:r>
      <w:r w:rsidR="00121000">
        <w:rPr>
          <w:rFonts w:eastAsia="TimesNewRomanPS-BoldMT" w:cs="SimSun"/>
          <w:b/>
          <w:bCs/>
          <w:sz w:val="24"/>
          <w:lang w:eastAsia="zh-CN"/>
        </w:rPr>
        <w:t xml:space="preserve">, </w:t>
      </w:r>
      <w:proofErr w:type="spellStart"/>
      <w:r w:rsidR="00866FE8" w:rsidRPr="00482EDC">
        <w:rPr>
          <w:rFonts w:eastAsia="TimesNewRomanPS-BoldMT" w:cs="SimSun"/>
          <w:b/>
          <w:bCs/>
          <w:i/>
          <w:color w:val="0070C0"/>
          <w:sz w:val="24"/>
          <w:lang w:eastAsia="zh-CN"/>
        </w:rPr>
        <w:t>Delete_LinkList_Node</w:t>
      </w:r>
      <w:proofErr w:type="spellEnd"/>
      <w:r w:rsidR="00866FE8" w:rsidRPr="00482EDC">
        <w:rPr>
          <w:rFonts w:eastAsia="TimesNewRomanPS-BoldMT" w:cs="SimSun"/>
          <w:bCs/>
          <w:i/>
          <w:color w:val="0070C0"/>
          <w:sz w:val="24"/>
          <w:lang w:eastAsia="zh-CN"/>
        </w:rPr>
        <w:t xml:space="preserve"> </w:t>
      </w:r>
      <w:r w:rsidR="00866FE8" w:rsidRPr="00C11471">
        <w:rPr>
          <w:rFonts w:eastAsia="TimesNewRomanPS-BoldMT" w:cs="SimSun"/>
          <w:bCs/>
          <w:i/>
          <w:sz w:val="24"/>
          <w:lang w:eastAsia="zh-CN"/>
        </w:rPr>
        <w:t xml:space="preserve">(a, </w:t>
      </w:r>
      <w:r w:rsidR="00866FE8" w:rsidRPr="00C11471">
        <w:rPr>
          <w:rFonts w:eastAsia="TimesNewRomanPS-BoldMT" w:cs="SimSun"/>
          <w:bCs/>
          <w:i/>
          <w:color w:val="FF0000"/>
          <w:sz w:val="24"/>
          <w:lang w:eastAsia="zh-CN"/>
        </w:rPr>
        <w:t>1</w:t>
      </w:r>
      <w:r w:rsidR="00866FE8" w:rsidRPr="00C11471">
        <w:rPr>
          <w:rFonts w:eastAsia="TimesNewRomanPS-BoldMT" w:cs="SimSun"/>
          <w:bCs/>
          <w:i/>
          <w:sz w:val="24"/>
          <w:lang w:eastAsia="zh-CN"/>
        </w:rPr>
        <w:t>),</w:t>
      </w:r>
      <w:r w:rsidR="00866FE8">
        <w:rPr>
          <w:rFonts w:eastAsia="TimesNewRomanPS-BoldMT" w:cs="SimSun"/>
          <w:bCs/>
          <w:sz w:val="24"/>
          <w:lang w:eastAsia="zh-CN"/>
        </w:rPr>
        <w:t xml:space="preserve"> the new linked list will be </w:t>
      </w:r>
      <w:r w:rsidR="00866FE8" w:rsidRPr="00A15B7A">
        <w:rPr>
          <w:rFonts w:eastAsia="TimesNewRomanPS-BoldMT" w:cs="SimSun"/>
          <w:bCs/>
          <w:i/>
          <w:sz w:val="24"/>
          <w:lang w:eastAsia="zh-CN"/>
        </w:rPr>
        <w:t>"Head-&gt;2-&gt;3-&gt;NULL"</w:t>
      </w:r>
      <w:r w:rsidR="00FB4506" w:rsidRPr="00A15B7A">
        <w:rPr>
          <w:rFonts w:eastAsia="TimesNewRomanPS-BoldMT" w:cs="SimSun"/>
          <w:bCs/>
          <w:i/>
          <w:sz w:val="24"/>
          <w:lang w:eastAsia="zh-CN"/>
        </w:rPr>
        <w:t>.</w:t>
      </w:r>
    </w:p>
    <w:p w14:paraId="316006AB" w14:textId="77777777" w:rsidR="00866FE8" w:rsidRDefault="00866FE8" w:rsidP="00A07D86">
      <w:p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</w:p>
    <w:p w14:paraId="4BEC8E42" w14:textId="77777777" w:rsidR="00866FE8" w:rsidRDefault="004E1718" w:rsidP="00A07D86">
      <w:p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ab/>
      </w:r>
      <w:r w:rsidR="00866FE8">
        <w:rPr>
          <w:rFonts w:eastAsia="TimesNewRomanPS-BoldMT" w:cs="SimSun"/>
          <w:bCs/>
          <w:sz w:val="24"/>
          <w:lang w:eastAsia="zh-CN"/>
        </w:rPr>
        <w:t xml:space="preserve">Hint: take </w:t>
      </w:r>
      <w:r w:rsidR="00203911">
        <w:rPr>
          <w:rFonts w:eastAsia="TimesNewRomanPS-BoldMT" w:cs="SimSun"/>
          <w:bCs/>
          <w:sz w:val="24"/>
          <w:lang w:eastAsia="zh-CN"/>
        </w:rPr>
        <w:t>example programs as reference</w:t>
      </w:r>
    </w:p>
    <w:p w14:paraId="4D1A6666" w14:textId="77777777" w:rsidR="0003398E" w:rsidRDefault="0003398E" w:rsidP="00A07D86">
      <w:p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</w:p>
    <w:p w14:paraId="08D72A87" w14:textId="77777777" w:rsidR="00C07478" w:rsidRPr="004E1718" w:rsidRDefault="0003398E" w:rsidP="004E1718">
      <w:pPr>
        <w:tabs>
          <w:tab w:val="left" w:pos="0"/>
          <w:tab w:val="left" w:pos="360"/>
        </w:tabs>
        <w:rPr>
          <w:i/>
          <w:sz w:val="23"/>
          <w:szCs w:val="23"/>
        </w:rPr>
      </w:pPr>
      <w:r w:rsidRPr="003E2282">
        <w:rPr>
          <w:rFonts w:eastAsia="TimesNewRomanPS-BoldMT" w:cs="SimSun"/>
          <w:bCs/>
          <w:i/>
          <w:sz w:val="24"/>
          <w:lang w:eastAsia="zh-CN"/>
        </w:rPr>
        <w:tab/>
      </w:r>
    </w:p>
    <w:p w14:paraId="41873DDB" w14:textId="77777777" w:rsidR="00B17548" w:rsidRDefault="002C42C1" w:rsidP="005A37D5">
      <w:p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 xml:space="preserve">2. </w:t>
      </w:r>
      <w:r w:rsidR="001D1677">
        <w:rPr>
          <w:rFonts w:eastAsia="TimesNewRomanPS-BoldMT" w:cs="SimSun"/>
          <w:bCs/>
          <w:sz w:val="24"/>
          <w:lang w:eastAsia="zh-CN"/>
        </w:rPr>
        <w:t>F</w:t>
      </w:r>
      <w:r w:rsidR="008C4389">
        <w:rPr>
          <w:rFonts w:eastAsia="TimesNewRomanPS-BoldMT" w:cs="SimSun"/>
          <w:bCs/>
          <w:sz w:val="24"/>
          <w:lang w:eastAsia="zh-CN"/>
        </w:rPr>
        <w:t>ind</w:t>
      </w:r>
      <w:r w:rsidR="00E66C87">
        <w:rPr>
          <w:rFonts w:eastAsia="TimesNewRomanPS-BoldMT" w:cs="SimSun"/>
          <w:bCs/>
          <w:sz w:val="24"/>
          <w:lang w:eastAsia="zh-CN"/>
        </w:rPr>
        <w:t xml:space="preserve"> a program to delete all </w:t>
      </w:r>
      <w:r w:rsidR="002C3938">
        <w:rPr>
          <w:rFonts w:eastAsia="TimesNewRomanPS-BoldMT" w:cs="SimSun"/>
          <w:bCs/>
          <w:sz w:val="24"/>
          <w:lang w:eastAsia="zh-CN"/>
        </w:rPr>
        <w:t xml:space="preserve">duplicated </w:t>
      </w:r>
      <w:r w:rsidR="003E7F09">
        <w:rPr>
          <w:rFonts w:eastAsia="TimesNewRomanPS-BoldMT" w:cs="SimSun"/>
          <w:bCs/>
          <w:sz w:val="24"/>
          <w:lang w:eastAsia="zh-CN"/>
        </w:rPr>
        <w:t xml:space="preserve">value </w:t>
      </w:r>
      <w:r w:rsidR="00A77394">
        <w:rPr>
          <w:rFonts w:eastAsia="TimesNewRomanPS-BoldMT" w:cs="SimSun"/>
          <w:bCs/>
          <w:sz w:val="24"/>
          <w:lang w:eastAsia="zh-CN"/>
        </w:rPr>
        <w:t xml:space="preserve">elements </w:t>
      </w:r>
      <w:r w:rsidR="002C3938">
        <w:rPr>
          <w:rFonts w:eastAsia="TimesNewRomanPS-BoldMT" w:cs="SimSun"/>
          <w:bCs/>
          <w:sz w:val="24"/>
          <w:lang w:eastAsia="zh-CN"/>
        </w:rPr>
        <w:t xml:space="preserve">including </w:t>
      </w:r>
      <w:r w:rsidR="002C3938" w:rsidRPr="00A46F6D">
        <w:rPr>
          <w:rFonts w:eastAsia="TimesNewRomanPS-BoldMT" w:cs="SimSun"/>
          <w:bCs/>
          <w:color w:val="FF0000"/>
          <w:sz w:val="24"/>
          <w:lang w:eastAsia="zh-CN"/>
        </w:rPr>
        <w:t>itself</w:t>
      </w:r>
      <w:r w:rsidR="002C3938">
        <w:rPr>
          <w:rFonts w:eastAsia="TimesNewRomanPS-BoldMT" w:cs="SimSun"/>
          <w:bCs/>
          <w:sz w:val="24"/>
          <w:lang w:eastAsia="zh-CN"/>
        </w:rPr>
        <w:t xml:space="preserve"> </w:t>
      </w:r>
      <w:r w:rsidR="003E7F09">
        <w:rPr>
          <w:rFonts w:eastAsia="TimesNewRomanPS-BoldMT" w:cs="SimSun"/>
          <w:bCs/>
          <w:sz w:val="24"/>
          <w:lang w:eastAsia="zh-CN"/>
        </w:rPr>
        <w:t xml:space="preserve">in a </w:t>
      </w:r>
      <w:r w:rsidR="00A737F2">
        <w:rPr>
          <w:rFonts w:eastAsia="TimesNewRomanPS-BoldMT" w:cs="SimSun"/>
          <w:bCs/>
          <w:sz w:val="24"/>
          <w:lang w:eastAsia="zh-CN"/>
        </w:rPr>
        <w:t>linked list</w:t>
      </w:r>
      <w:r w:rsidR="003E7F09">
        <w:rPr>
          <w:rFonts w:eastAsia="TimesNewRomanPS-BoldMT" w:cs="SimSun"/>
          <w:bCs/>
          <w:sz w:val="24"/>
          <w:lang w:eastAsia="zh-CN"/>
        </w:rPr>
        <w:t xml:space="preserve">, such as </w:t>
      </w:r>
      <w:r w:rsidR="00A737F2" w:rsidRPr="00E66C87">
        <w:rPr>
          <w:rFonts w:eastAsia="TimesNewRomanPS-BoldMT" w:cs="SimSun"/>
          <w:bCs/>
          <w:i/>
          <w:sz w:val="24"/>
          <w:lang w:eastAsia="zh-CN"/>
        </w:rPr>
        <w:t>a = "Head-&gt;</w:t>
      </w:r>
      <w:r w:rsidR="00A737F2" w:rsidRPr="00E66C87">
        <w:rPr>
          <w:rFonts w:eastAsia="TimesNewRomanPS-BoldMT" w:cs="SimSun"/>
          <w:bCs/>
          <w:i/>
          <w:color w:val="FF0000"/>
          <w:sz w:val="24"/>
          <w:lang w:eastAsia="zh-CN"/>
        </w:rPr>
        <w:t>1</w:t>
      </w:r>
      <w:r w:rsidR="00A737F2" w:rsidRPr="00E66C87">
        <w:rPr>
          <w:rFonts w:eastAsia="TimesNewRomanPS-BoldMT" w:cs="SimSun"/>
          <w:bCs/>
          <w:i/>
          <w:sz w:val="24"/>
          <w:lang w:eastAsia="zh-CN"/>
        </w:rPr>
        <w:t>-&gt;</w:t>
      </w:r>
      <w:r w:rsidR="00A737F2" w:rsidRPr="00E66C87">
        <w:rPr>
          <w:rFonts w:eastAsia="TimesNewRomanPS-BoldMT" w:cs="SimSun"/>
          <w:bCs/>
          <w:i/>
          <w:color w:val="0070C0"/>
          <w:sz w:val="24"/>
          <w:lang w:eastAsia="zh-CN"/>
        </w:rPr>
        <w:t>2</w:t>
      </w:r>
      <w:r w:rsidR="00A737F2" w:rsidRPr="00E66C87">
        <w:rPr>
          <w:rFonts w:eastAsia="TimesNewRomanPS-BoldMT" w:cs="SimSun"/>
          <w:bCs/>
          <w:i/>
          <w:sz w:val="24"/>
          <w:lang w:eastAsia="zh-CN"/>
        </w:rPr>
        <w:t>-&gt;</w:t>
      </w:r>
      <w:r w:rsidR="00A737F2" w:rsidRPr="00E66C87">
        <w:rPr>
          <w:rFonts w:eastAsia="TimesNewRomanPS-BoldMT" w:cs="SimSun"/>
          <w:bCs/>
          <w:i/>
          <w:color w:val="FF0000"/>
          <w:sz w:val="24"/>
          <w:lang w:eastAsia="zh-CN"/>
        </w:rPr>
        <w:t>1</w:t>
      </w:r>
      <w:r w:rsidR="00A737F2" w:rsidRPr="00E66C87">
        <w:rPr>
          <w:rFonts w:eastAsia="TimesNewRomanPS-BoldMT" w:cs="SimSun"/>
          <w:bCs/>
          <w:i/>
          <w:sz w:val="24"/>
          <w:lang w:eastAsia="zh-CN"/>
        </w:rPr>
        <w:t>-&gt;3</w:t>
      </w:r>
      <w:r w:rsidR="00BA5420" w:rsidRPr="00E66C87">
        <w:rPr>
          <w:rFonts w:eastAsia="TimesNewRomanPS-BoldMT" w:cs="SimSun"/>
          <w:bCs/>
          <w:i/>
          <w:sz w:val="24"/>
          <w:lang w:eastAsia="zh-CN"/>
        </w:rPr>
        <w:t>-&gt;</w:t>
      </w:r>
      <w:r w:rsidR="00BA5420" w:rsidRPr="00E66C87">
        <w:rPr>
          <w:rFonts w:eastAsia="TimesNewRomanPS-BoldMT" w:cs="SimSun"/>
          <w:bCs/>
          <w:i/>
          <w:color w:val="0070C0"/>
          <w:sz w:val="24"/>
          <w:lang w:eastAsia="zh-CN"/>
        </w:rPr>
        <w:t>2</w:t>
      </w:r>
      <w:r w:rsidR="00A737F2" w:rsidRPr="00E66C87">
        <w:rPr>
          <w:rFonts w:eastAsia="TimesNewRomanPS-BoldMT" w:cs="SimSun"/>
          <w:bCs/>
          <w:i/>
          <w:sz w:val="24"/>
          <w:lang w:eastAsia="zh-CN"/>
        </w:rPr>
        <w:t>-&gt;NULL".</w:t>
      </w:r>
      <w:r w:rsidR="00A737F2" w:rsidRPr="00BB3F4E">
        <w:rPr>
          <w:rFonts w:eastAsia="TimesNewRomanPS-BoldMT" w:cs="SimSun"/>
          <w:bCs/>
          <w:sz w:val="24"/>
          <w:lang w:eastAsia="zh-CN"/>
        </w:rPr>
        <w:t xml:space="preserve"> </w:t>
      </w:r>
      <w:r w:rsidR="00A737F2">
        <w:rPr>
          <w:rFonts w:eastAsia="TimesNewRomanPS-BoldMT" w:cs="SimSun"/>
          <w:bCs/>
          <w:sz w:val="24"/>
          <w:lang w:eastAsia="zh-CN"/>
        </w:rPr>
        <w:t>After calling function</w:t>
      </w:r>
      <w:r w:rsidR="001A730A">
        <w:rPr>
          <w:rFonts w:eastAsia="TimesNewRomanPS-BoldMT" w:cs="SimSun"/>
          <w:bCs/>
          <w:sz w:val="24"/>
          <w:lang w:eastAsia="zh-CN"/>
        </w:rPr>
        <w:t xml:space="preserve"> </w:t>
      </w:r>
      <w:r w:rsidR="00CE39A1">
        <w:rPr>
          <w:rFonts w:eastAsia="TimesNewRomanPS-BoldMT" w:cs="SimSun"/>
          <w:bCs/>
          <w:sz w:val="24"/>
          <w:lang w:eastAsia="zh-CN"/>
        </w:rPr>
        <w:t>or a method in a class</w:t>
      </w:r>
      <w:r w:rsidR="00DA54A2">
        <w:rPr>
          <w:rFonts w:eastAsia="TimesNewRomanPS-BoldMT" w:cs="SimSun"/>
          <w:bCs/>
          <w:sz w:val="24"/>
          <w:lang w:eastAsia="zh-CN"/>
        </w:rPr>
        <w:t xml:space="preserve">, </w:t>
      </w:r>
      <w:r w:rsidR="00C94338">
        <w:rPr>
          <w:rFonts w:eastAsia="TimesNewRomanPS-BoldMT" w:cs="SimSun"/>
          <w:bCs/>
          <w:sz w:val="24"/>
          <w:lang w:eastAsia="zh-CN"/>
        </w:rPr>
        <w:t xml:space="preserve">such as </w:t>
      </w:r>
      <w:proofErr w:type="spellStart"/>
      <w:r w:rsidR="004D5B3A" w:rsidRPr="005C2795">
        <w:rPr>
          <w:rFonts w:eastAsia="TimesNewRomanPS-BoldMT" w:cs="SimSun"/>
          <w:b/>
          <w:bCs/>
          <w:i/>
          <w:color w:val="0070C0"/>
          <w:sz w:val="24"/>
          <w:lang w:eastAsia="zh-CN"/>
        </w:rPr>
        <w:t>Delete_Node_value</w:t>
      </w:r>
      <w:proofErr w:type="spellEnd"/>
      <w:r w:rsidR="004D5B3A" w:rsidRPr="00A848B5">
        <w:rPr>
          <w:rFonts w:eastAsia="TimesNewRomanPS-BoldMT" w:cs="SimSun"/>
          <w:bCs/>
          <w:i/>
          <w:sz w:val="24"/>
          <w:lang w:eastAsia="zh-CN"/>
        </w:rPr>
        <w:t>(a)</w:t>
      </w:r>
      <w:r w:rsidR="00A737F2" w:rsidRPr="00A848B5">
        <w:rPr>
          <w:rFonts w:eastAsia="TimesNewRomanPS-BoldMT" w:cs="SimSun"/>
          <w:bCs/>
          <w:i/>
          <w:sz w:val="24"/>
          <w:lang w:eastAsia="zh-CN"/>
        </w:rPr>
        <w:t>,</w:t>
      </w:r>
      <w:r w:rsidR="00A737F2">
        <w:rPr>
          <w:rFonts w:eastAsia="TimesNewRomanPS-BoldMT" w:cs="SimSun"/>
          <w:bCs/>
          <w:sz w:val="24"/>
          <w:lang w:eastAsia="zh-CN"/>
        </w:rPr>
        <w:t xml:space="preserve"> the new linked list will be </w:t>
      </w:r>
      <w:r w:rsidR="00A737F2" w:rsidRPr="00E66C87">
        <w:rPr>
          <w:rFonts w:eastAsia="TimesNewRomanPS-BoldMT" w:cs="SimSun"/>
          <w:bCs/>
          <w:i/>
          <w:sz w:val="24"/>
          <w:lang w:eastAsia="zh-CN"/>
        </w:rPr>
        <w:t>"Head-&gt;3-&gt;NULL"</w:t>
      </w:r>
      <w:r w:rsidR="00FB4506">
        <w:rPr>
          <w:rFonts w:eastAsia="TimesNewRomanPS-BoldMT" w:cs="SimSun"/>
          <w:bCs/>
          <w:i/>
          <w:sz w:val="24"/>
          <w:lang w:eastAsia="zh-CN"/>
        </w:rPr>
        <w:t>.</w:t>
      </w:r>
    </w:p>
    <w:p w14:paraId="7C5CD8F7" w14:textId="77777777" w:rsidR="008A5034" w:rsidRDefault="008A5034" w:rsidP="005A37D5">
      <w:p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</w:p>
    <w:p w14:paraId="10FC76D7" w14:textId="77777777" w:rsidR="004F471D" w:rsidRDefault="004F471D" w:rsidP="005A37D5">
      <w:p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</w:p>
    <w:p w14:paraId="4067DA5E" w14:textId="77777777" w:rsidR="00772C33" w:rsidRDefault="00772C33" w:rsidP="005A37D5">
      <w:p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</w:p>
    <w:p w14:paraId="6B310DD4" w14:textId="77777777" w:rsidR="008A5034" w:rsidRPr="00C2064A" w:rsidRDefault="008A5034" w:rsidP="008A5034">
      <w:pPr>
        <w:tabs>
          <w:tab w:val="left" w:pos="0"/>
          <w:tab w:val="left" w:pos="360"/>
        </w:tabs>
        <w:rPr>
          <w:rFonts w:eastAsia="Times New Roman"/>
          <w:i/>
          <w:sz w:val="24"/>
          <w:szCs w:val="26"/>
        </w:rPr>
      </w:pPr>
      <w:r>
        <w:rPr>
          <w:rFonts w:eastAsia="TimesNewRomanPS-BoldMT" w:cs="SimSun"/>
          <w:bCs/>
          <w:sz w:val="24"/>
          <w:lang w:eastAsia="zh-CN"/>
        </w:rPr>
        <w:t>3.</w:t>
      </w:r>
      <w:r w:rsidR="00C76A81">
        <w:rPr>
          <w:rFonts w:eastAsia="TimesNewRomanPS-BoldMT" w:cs="SimSun"/>
          <w:bCs/>
          <w:sz w:val="24"/>
          <w:lang w:eastAsia="zh-CN"/>
        </w:rPr>
        <w:t xml:space="preserve"> C</w:t>
      </w:r>
      <w:r w:rsidR="008A05B9">
        <w:rPr>
          <w:rFonts w:eastAsia="TimesNewRomanPS-BoldMT" w:cs="SimSun"/>
          <w:bCs/>
          <w:sz w:val="24"/>
          <w:lang w:eastAsia="zh-CN"/>
        </w:rPr>
        <w:t>reate</w:t>
      </w:r>
      <w:r>
        <w:rPr>
          <w:rFonts w:eastAsia="TimesNewRomanPS-BoldMT" w:cs="SimSun"/>
          <w:bCs/>
          <w:sz w:val="24"/>
          <w:lang w:eastAsia="zh-CN"/>
        </w:rPr>
        <w:t xml:space="preserve"> a program to delete all duplicated elements</w:t>
      </w:r>
      <w:r w:rsidR="00C8143A">
        <w:rPr>
          <w:rFonts w:eastAsia="TimesNewRomanPS-BoldMT" w:cs="SimSun"/>
          <w:bCs/>
          <w:sz w:val="24"/>
          <w:lang w:eastAsia="zh-CN"/>
        </w:rPr>
        <w:t xml:space="preserve"> in a linked list</w:t>
      </w:r>
      <w:r w:rsidR="00BC5197">
        <w:rPr>
          <w:rFonts w:eastAsia="TimesNewRomanPS-BoldMT" w:cs="SimSun"/>
          <w:bCs/>
          <w:sz w:val="24"/>
          <w:lang w:eastAsia="zh-CN"/>
        </w:rPr>
        <w:t xml:space="preserve">, </w:t>
      </w:r>
      <w:r>
        <w:rPr>
          <w:rFonts w:eastAsia="TimesNewRomanPS-BoldMT" w:cs="SimSun"/>
          <w:bCs/>
          <w:sz w:val="24"/>
          <w:lang w:eastAsia="zh-CN"/>
        </w:rPr>
        <w:t>such as</w:t>
      </w:r>
      <w:r w:rsidR="00C8143A">
        <w:rPr>
          <w:rFonts w:eastAsia="TimesNewRomanPS-BoldMT" w:cs="SimSun"/>
          <w:bCs/>
          <w:sz w:val="24"/>
          <w:lang w:eastAsia="zh-CN"/>
        </w:rPr>
        <w:t xml:space="preserve"> </w:t>
      </w:r>
      <w:r w:rsidRPr="00F23B20">
        <w:rPr>
          <w:rFonts w:eastAsia="TimesNewRomanPS-BoldMT" w:cs="SimSun"/>
          <w:bCs/>
          <w:i/>
          <w:sz w:val="24"/>
          <w:lang w:eastAsia="zh-CN"/>
        </w:rPr>
        <w:t>a = "Head-&gt;</w:t>
      </w:r>
      <w:r w:rsidRPr="00F23B20">
        <w:rPr>
          <w:rFonts w:eastAsia="TimesNewRomanPS-BoldMT" w:cs="SimSun"/>
          <w:bCs/>
          <w:i/>
          <w:color w:val="FF0000"/>
          <w:sz w:val="24"/>
          <w:lang w:eastAsia="zh-CN"/>
        </w:rPr>
        <w:t>1</w:t>
      </w:r>
      <w:r w:rsidRPr="00F23B20">
        <w:rPr>
          <w:rFonts w:eastAsia="TimesNewRomanPS-BoldMT" w:cs="SimSun"/>
          <w:bCs/>
          <w:i/>
          <w:sz w:val="24"/>
          <w:lang w:eastAsia="zh-CN"/>
        </w:rPr>
        <w:t>-&gt;</w:t>
      </w:r>
      <w:r w:rsidRPr="00F23B20">
        <w:rPr>
          <w:rFonts w:eastAsia="TimesNewRomanPS-BoldMT" w:cs="SimSun"/>
          <w:bCs/>
          <w:i/>
          <w:color w:val="0070C0"/>
          <w:sz w:val="24"/>
          <w:lang w:eastAsia="zh-CN"/>
        </w:rPr>
        <w:t>2</w:t>
      </w:r>
      <w:r w:rsidRPr="00F23B20">
        <w:rPr>
          <w:rFonts w:eastAsia="TimesNewRomanPS-BoldMT" w:cs="SimSun"/>
          <w:bCs/>
          <w:i/>
          <w:sz w:val="24"/>
          <w:lang w:eastAsia="zh-CN"/>
        </w:rPr>
        <w:t>-&gt;</w:t>
      </w:r>
      <w:r w:rsidRPr="00F23B20">
        <w:rPr>
          <w:rFonts w:eastAsia="TimesNewRomanPS-BoldMT" w:cs="SimSun"/>
          <w:bCs/>
          <w:i/>
          <w:color w:val="FF0000"/>
          <w:sz w:val="24"/>
          <w:lang w:eastAsia="zh-CN"/>
        </w:rPr>
        <w:t>1</w:t>
      </w:r>
      <w:r w:rsidRPr="00F23B20">
        <w:rPr>
          <w:rFonts w:eastAsia="TimesNewRomanPS-BoldMT" w:cs="SimSun"/>
          <w:bCs/>
          <w:i/>
          <w:sz w:val="24"/>
          <w:lang w:eastAsia="zh-CN"/>
        </w:rPr>
        <w:t>-&gt;3-&gt;</w:t>
      </w:r>
      <w:r w:rsidRPr="00F23B20">
        <w:rPr>
          <w:rFonts w:eastAsia="TimesNewRomanPS-BoldMT" w:cs="SimSun"/>
          <w:bCs/>
          <w:i/>
          <w:color w:val="0070C0"/>
          <w:sz w:val="24"/>
          <w:lang w:eastAsia="zh-CN"/>
        </w:rPr>
        <w:t>2</w:t>
      </w:r>
      <w:r w:rsidRPr="00F23B20">
        <w:rPr>
          <w:rFonts w:eastAsia="TimesNewRomanPS-BoldMT" w:cs="SimSun"/>
          <w:bCs/>
          <w:i/>
          <w:sz w:val="24"/>
          <w:lang w:eastAsia="zh-CN"/>
        </w:rPr>
        <w:t>-&gt;NULL"</w:t>
      </w:r>
      <w:r w:rsidRPr="00BB3F4E">
        <w:rPr>
          <w:rFonts w:eastAsia="TimesNewRomanPS-BoldMT" w:cs="SimSun"/>
          <w:bCs/>
          <w:sz w:val="24"/>
          <w:lang w:eastAsia="zh-CN"/>
        </w:rPr>
        <w:t xml:space="preserve">. </w:t>
      </w:r>
      <w:r>
        <w:rPr>
          <w:rFonts w:eastAsia="TimesNewRomanPS-BoldMT" w:cs="SimSun"/>
          <w:bCs/>
          <w:sz w:val="24"/>
          <w:lang w:eastAsia="zh-CN"/>
        </w:rPr>
        <w:t xml:space="preserve">After calling function </w:t>
      </w:r>
      <w:r w:rsidR="007C6618">
        <w:rPr>
          <w:rFonts w:eastAsia="TimesNewRomanPS-BoldMT" w:cs="SimSun"/>
          <w:bCs/>
          <w:sz w:val="24"/>
          <w:lang w:eastAsia="zh-CN"/>
        </w:rPr>
        <w:t>or a method in a class</w:t>
      </w:r>
      <w:r w:rsidR="007C6618">
        <w:rPr>
          <w:rFonts w:eastAsia="TimesNewRomanPS-BoldMT" w:cs="SimSun"/>
          <w:b/>
          <w:bCs/>
          <w:i/>
          <w:sz w:val="24"/>
          <w:lang w:eastAsia="zh-CN"/>
        </w:rPr>
        <w:t xml:space="preserve">, </w:t>
      </w:r>
      <w:proofErr w:type="spellStart"/>
      <w:r w:rsidR="002A489A" w:rsidRPr="005C2795">
        <w:rPr>
          <w:rFonts w:eastAsia="TimesNewRomanPS-BoldMT" w:cs="SimSun"/>
          <w:b/>
          <w:bCs/>
          <w:i/>
          <w:color w:val="0070C0"/>
          <w:sz w:val="24"/>
          <w:lang w:eastAsia="zh-CN"/>
        </w:rPr>
        <w:t>Delete_Dupl_Node</w:t>
      </w:r>
      <w:proofErr w:type="spellEnd"/>
      <w:r w:rsidRPr="00E760AB">
        <w:rPr>
          <w:rFonts w:eastAsia="TimesNewRomanPS-BoldMT" w:cs="SimSun"/>
          <w:b/>
          <w:bCs/>
          <w:i/>
          <w:sz w:val="24"/>
          <w:lang w:eastAsia="zh-CN"/>
        </w:rPr>
        <w:t>(a),</w:t>
      </w:r>
      <w:r>
        <w:rPr>
          <w:rFonts w:eastAsia="TimesNewRomanPS-BoldMT" w:cs="SimSun"/>
          <w:bCs/>
          <w:sz w:val="24"/>
          <w:lang w:eastAsia="zh-CN"/>
        </w:rPr>
        <w:t xml:space="preserve"> the new linked list will be </w:t>
      </w:r>
      <w:r w:rsidR="00EE09B8" w:rsidRPr="00F23B20">
        <w:rPr>
          <w:rFonts w:eastAsia="TimesNewRomanPS-BoldMT" w:cs="SimSun"/>
          <w:bCs/>
          <w:i/>
          <w:sz w:val="24"/>
          <w:lang w:eastAsia="zh-CN"/>
        </w:rPr>
        <w:t>"Head-&gt;</w:t>
      </w:r>
      <w:r w:rsidR="00EE09B8" w:rsidRPr="00F23B20">
        <w:rPr>
          <w:rFonts w:eastAsia="TimesNewRomanPS-BoldMT" w:cs="SimSun"/>
          <w:bCs/>
          <w:i/>
          <w:color w:val="FF0000"/>
          <w:sz w:val="24"/>
          <w:lang w:eastAsia="zh-CN"/>
        </w:rPr>
        <w:t>1</w:t>
      </w:r>
      <w:r w:rsidR="00EE09B8" w:rsidRPr="00F23B20">
        <w:rPr>
          <w:rFonts w:eastAsia="TimesNewRomanPS-BoldMT" w:cs="SimSun"/>
          <w:bCs/>
          <w:i/>
          <w:sz w:val="24"/>
          <w:lang w:eastAsia="zh-CN"/>
        </w:rPr>
        <w:t>-&gt;</w:t>
      </w:r>
      <w:r w:rsidR="00EE09B8" w:rsidRPr="00F23B20">
        <w:rPr>
          <w:rFonts w:eastAsia="TimesNewRomanPS-BoldMT" w:cs="SimSun"/>
          <w:bCs/>
          <w:i/>
          <w:color w:val="0070C0"/>
          <w:sz w:val="24"/>
          <w:lang w:eastAsia="zh-CN"/>
        </w:rPr>
        <w:t>2</w:t>
      </w:r>
      <w:r w:rsidR="00EE09B8" w:rsidRPr="00F23B20">
        <w:rPr>
          <w:rFonts w:eastAsia="TimesNewRomanPS-BoldMT" w:cs="SimSun"/>
          <w:bCs/>
          <w:i/>
          <w:sz w:val="24"/>
          <w:lang w:eastAsia="zh-CN"/>
        </w:rPr>
        <w:t>-&gt;3-&gt;NULL"</w:t>
      </w:r>
      <w:r w:rsidR="00FB4506">
        <w:rPr>
          <w:rFonts w:eastAsia="TimesNewRomanPS-BoldMT" w:cs="SimSun"/>
          <w:bCs/>
          <w:i/>
          <w:sz w:val="24"/>
          <w:lang w:eastAsia="zh-CN"/>
        </w:rPr>
        <w:t>.</w:t>
      </w:r>
    </w:p>
    <w:p w14:paraId="53EC7B5F" w14:textId="77777777" w:rsidR="008A5034" w:rsidRDefault="008A5034" w:rsidP="006A49E6">
      <w:pPr>
        <w:tabs>
          <w:tab w:val="left" w:pos="0"/>
          <w:tab w:val="left" w:pos="360"/>
        </w:tabs>
        <w:rPr>
          <w:rFonts w:eastAsia="Times New Roman"/>
          <w:i/>
          <w:sz w:val="24"/>
          <w:szCs w:val="26"/>
        </w:rPr>
      </w:pPr>
    </w:p>
    <w:p w14:paraId="3245C102" w14:textId="77777777" w:rsidR="001425A9" w:rsidRDefault="001425A9" w:rsidP="006A49E6">
      <w:pPr>
        <w:tabs>
          <w:tab w:val="left" w:pos="0"/>
          <w:tab w:val="left" w:pos="360"/>
        </w:tabs>
        <w:rPr>
          <w:rFonts w:eastAsia="Times New Roman"/>
          <w:i/>
          <w:sz w:val="24"/>
          <w:szCs w:val="26"/>
        </w:rPr>
      </w:pPr>
    </w:p>
    <w:p w14:paraId="390A26DE" w14:textId="77777777" w:rsidR="00B36CF5" w:rsidRDefault="00B36CF5" w:rsidP="006A49E6">
      <w:pPr>
        <w:tabs>
          <w:tab w:val="left" w:pos="0"/>
          <w:tab w:val="left" w:pos="360"/>
        </w:tabs>
        <w:rPr>
          <w:rFonts w:eastAsia="Times New Roman"/>
          <w:i/>
          <w:sz w:val="24"/>
          <w:szCs w:val="26"/>
        </w:rPr>
      </w:pPr>
    </w:p>
    <w:p w14:paraId="5581F4E1" w14:textId="77777777" w:rsidR="008A5034" w:rsidRPr="00FB5801" w:rsidRDefault="001425A9" w:rsidP="006A49E6">
      <w:p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  <w:r w:rsidRPr="001425A9">
        <w:rPr>
          <w:rFonts w:eastAsia="TimesNewRomanPS-BoldMT" w:cs="SimSun"/>
          <w:bCs/>
          <w:sz w:val="24"/>
          <w:lang w:eastAsia="zh-CN"/>
        </w:rPr>
        <w:t xml:space="preserve">4. </w:t>
      </w:r>
      <w:r w:rsidR="00FB5801">
        <w:rPr>
          <w:rFonts w:eastAsia="TimesNewRomanPS-BoldMT" w:cs="SimSun"/>
          <w:bCs/>
          <w:sz w:val="24"/>
          <w:lang w:eastAsia="zh-CN"/>
        </w:rPr>
        <w:t xml:space="preserve">Write a program to reverse </w:t>
      </w:r>
      <w:r w:rsidR="00A466DB">
        <w:rPr>
          <w:rFonts w:eastAsia="TimesNewRomanPS-BoldMT" w:cs="SimSun"/>
          <w:bCs/>
          <w:sz w:val="24"/>
          <w:lang w:eastAsia="zh-CN"/>
        </w:rPr>
        <w:t xml:space="preserve">the element sequence </w:t>
      </w:r>
      <w:r w:rsidR="007456A5">
        <w:rPr>
          <w:rFonts w:eastAsia="TimesNewRomanPS-BoldMT" w:cs="SimSun"/>
          <w:bCs/>
          <w:sz w:val="24"/>
          <w:lang w:eastAsia="zh-CN"/>
        </w:rPr>
        <w:t xml:space="preserve">for </w:t>
      </w:r>
      <w:r w:rsidR="00FB5801">
        <w:rPr>
          <w:rFonts w:eastAsia="TimesNewRomanPS-BoldMT" w:cs="SimSun"/>
          <w:bCs/>
          <w:sz w:val="24"/>
          <w:lang w:eastAsia="zh-CN"/>
        </w:rPr>
        <w:t>given linked list, like</w:t>
      </w:r>
      <w:r w:rsidR="00B13A76">
        <w:rPr>
          <w:rFonts w:eastAsia="TimesNewRomanPS-BoldMT" w:cs="SimSun"/>
          <w:bCs/>
          <w:sz w:val="24"/>
          <w:lang w:eastAsia="zh-CN"/>
        </w:rPr>
        <w:t xml:space="preserve"> </w:t>
      </w:r>
      <w:r w:rsidR="00FB5801" w:rsidRPr="00F23B20">
        <w:rPr>
          <w:rFonts w:eastAsia="TimesNewRomanPS-BoldMT" w:cs="SimSun"/>
          <w:bCs/>
          <w:i/>
          <w:sz w:val="24"/>
          <w:lang w:eastAsia="zh-CN"/>
        </w:rPr>
        <w:t xml:space="preserve">a </w:t>
      </w:r>
      <w:r w:rsidR="00FB5801" w:rsidRPr="00FB5801">
        <w:rPr>
          <w:rFonts w:eastAsia="TimesNewRomanPS-BoldMT" w:cs="SimSun"/>
          <w:bCs/>
          <w:i/>
          <w:sz w:val="24"/>
          <w:lang w:eastAsia="zh-CN"/>
        </w:rPr>
        <w:t>= "Head-&gt;1-&gt;2-&gt;3</w:t>
      </w:r>
      <w:r w:rsidR="00FB5801">
        <w:rPr>
          <w:rFonts w:eastAsia="TimesNewRomanPS-BoldMT" w:cs="SimSun"/>
          <w:bCs/>
          <w:i/>
          <w:sz w:val="24"/>
          <w:lang w:eastAsia="zh-CN"/>
        </w:rPr>
        <w:t>-&gt;</w:t>
      </w:r>
      <w:r w:rsidR="00FB5801" w:rsidRPr="00FB5801">
        <w:rPr>
          <w:rFonts w:eastAsia="TimesNewRomanPS-BoldMT" w:cs="SimSun"/>
          <w:bCs/>
          <w:i/>
          <w:sz w:val="24"/>
          <w:lang w:eastAsia="zh-CN"/>
        </w:rPr>
        <w:t>NULL"</w:t>
      </w:r>
      <w:r w:rsidR="00FB5801" w:rsidRPr="00FB5801">
        <w:rPr>
          <w:rFonts w:eastAsia="TimesNewRomanPS-BoldMT" w:cs="SimSun"/>
          <w:bCs/>
          <w:sz w:val="24"/>
          <w:lang w:eastAsia="zh-CN"/>
        </w:rPr>
        <w:t>.</w:t>
      </w:r>
      <w:r w:rsidR="00FB5801">
        <w:rPr>
          <w:rFonts w:eastAsia="TimesNewRomanPS-BoldMT" w:cs="SimSun"/>
          <w:bCs/>
          <w:sz w:val="24"/>
          <w:lang w:eastAsia="zh-CN"/>
        </w:rPr>
        <w:t xml:space="preserve"> </w:t>
      </w:r>
      <w:r w:rsidR="003F03CD">
        <w:rPr>
          <w:rFonts w:eastAsia="TimesNewRomanPS-BoldMT" w:cs="SimSun"/>
          <w:bCs/>
          <w:sz w:val="24"/>
          <w:lang w:eastAsia="zh-CN"/>
        </w:rPr>
        <w:t xml:space="preserve">Through calling function </w:t>
      </w:r>
      <w:r w:rsidR="00A35E2B">
        <w:rPr>
          <w:rFonts w:eastAsia="TimesNewRomanPS-BoldMT" w:cs="SimSun"/>
          <w:bCs/>
          <w:sz w:val="24"/>
          <w:lang w:eastAsia="zh-CN"/>
        </w:rPr>
        <w:t>or a method in a class</w:t>
      </w:r>
      <w:r w:rsidR="00A35E2B">
        <w:rPr>
          <w:rFonts w:eastAsia="TimesNewRomanPS-BoldMT" w:cs="SimSun"/>
          <w:b/>
          <w:bCs/>
          <w:sz w:val="24"/>
          <w:lang w:eastAsia="zh-CN"/>
        </w:rPr>
        <w:t xml:space="preserve">, </w:t>
      </w:r>
      <w:proofErr w:type="spellStart"/>
      <w:r w:rsidR="003F03CD" w:rsidRPr="005D5F9A">
        <w:rPr>
          <w:rFonts w:eastAsia="TimesNewRomanPS-BoldMT" w:cs="SimSun"/>
          <w:b/>
          <w:bCs/>
          <w:i/>
          <w:color w:val="0070C0"/>
          <w:sz w:val="24"/>
          <w:lang w:eastAsia="zh-CN"/>
        </w:rPr>
        <w:t>Reverse_Node</w:t>
      </w:r>
      <w:proofErr w:type="spellEnd"/>
      <w:r w:rsidR="003F03CD" w:rsidRPr="009058FE">
        <w:rPr>
          <w:rFonts w:eastAsia="TimesNewRomanPS-BoldMT" w:cs="SimSun"/>
          <w:b/>
          <w:bCs/>
          <w:i/>
          <w:sz w:val="24"/>
          <w:lang w:eastAsia="zh-CN"/>
        </w:rPr>
        <w:t>(a),</w:t>
      </w:r>
      <w:r w:rsidR="003F03CD">
        <w:rPr>
          <w:rFonts w:eastAsia="TimesNewRomanPS-BoldMT" w:cs="SimSun"/>
          <w:bCs/>
          <w:sz w:val="24"/>
          <w:lang w:eastAsia="zh-CN"/>
        </w:rPr>
        <w:t xml:space="preserve"> the new linked list will be </w:t>
      </w:r>
      <w:r w:rsidR="003F03CD" w:rsidRPr="00FB5801">
        <w:rPr>
          <w:rFonts w:eastAsia="TimesNewRomanPS-BoldMT" w:cs="SimSun"/>
          <w:bCs/>
          <w:i/>
          <w:sz w:val="24"/>
          <w:lang w:eastAsia="zh-CN"/>
        </w:rPr>
        <w:t>"Head-&gt;</w:t>
      </w:r>
      <w:r w:rsidR="003F03CD">
        <w:rPr>
          <w:rFonts w:eastAsia="TimesNewRomanPS-BoldMT" w:cs="SimSun"/>
          <w:bCs/>
          <w:i/>
          <w:sz w:val="24"/>
          <w:lang w:eastAsia="zh-CN"/>
        </w:rPr>
        <w:t>3</w:t>
      </w:r>
      <w:r w:rsidR="003F03CD" w:rsidRPr="00FB5801">
        <w:rPr>
          <w:rFonts w:eastAsia="TimesNewRomanPS-BoldMT" w:cs="SimSun"/>
          <w:bCs/>
          <w:i/>
          <w:sz w:val="24"/>
          <w:lang w:eastAsia="zh-CN"/>
        </w:rPr>
        <w:t>-&gt;2</w:t>
      </w:r>
      <w:r w:rsidR="003F03CD">
        <w:rPr>
          <w:rFonts w:eastAsia="TimesNewRomanPS-BoldMT" w:cs="SimSun"/>
          <w:bCs/>
          <w:i/>
          <w:sz w:val="24"/>
          <w:lang w:eastAsia="zh-CN"/>
        </w:rPr>
        <w:t>-&gt;1-&gt;</w:t>
      </w:r>
      <w:r w:rsidR="003F03CD" w:rsidRPr="00FB5801">
        <w:rPr>
          <w:rFonts w:eastAsia="TimesNewRomanPS-BoldMT" w:cs="SimSun"/>
          <w:bCs/>
          <w:i/>
          <w:sz w:val="24"/>
          <w:lang w:eastAsia="zh-CN"/>
        </w:rPr>
        <w:t>NULL"</w:t>
      </w:r>
      <w:r w:rsidR="00FB4506">
        <w:rPr>
          <w:rFonts w:eastAsia="TimesNewRomanPS-BoldMT" w:cs="SimSun"/>
          <w:bCs/>
          <w:sz w:val="24"/>
          <w:lang w:eastAsia="zh-CN"/>
        </w:rPr>
        <w:t>.</w:t>
      </w:r>
    </w:p>
    <w:p w14:paraId="759C3A98" w14:textId="77777777" w:rsidR="001425A9" w:rsidRDefault="001425A9" w:rsidP="006A49E6">
      <w:p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</w:p>
    <w:p w14:paraId="0580D7C7" w14:textId="77777777" w:rsidR="001C497B" w:rsidRDefault="001C497B" w:rsidP="006A49E6">
      <w:p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</w:p>
    <w:p w14:paraId="3AE298D4" w14:textId="77777777" w:rsidR="00B36CF5" w:rsidRDefault="00B36CF5" w:rsidP="006A49E6">
      <w:p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</w:p>
    <w:p w14:paraId="220DC4F3" w14:textId="77777777" w:rsidR="001425A9" w:rsidRDefault="00FE6AE2" w:rsidP="006A49E6">
      <w:pPr>
        <w:tabs>
          <w:tab w:val="left" w:pos="0"/>
          <w:tab w:val="left" w:pos="360"/>
        </w:tabs>
        <w:rPr>
          <w:rFonts w:eastAsia="TimesNewRomanPS-BoldMT" w:cs="SimSun"/>
          <w:bCs/>
          <w:i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 xml:space="preserve">5. From given a linked list with integer value nodes, </w:t>
      </w:r>
      <w:r w:rsidR="00BA37CE">
        <w:rPr>
          <w:rFonts w:eastAsia="TimesNewRomanPS-BoldMT" w:cs="SimSun"/>
          <w:bCs/>
          <w:sz w:val="24"/>
          <w:lang w:eastAsia="zh-CN"/>
        </w:rPr>
        <w:t xml:space="preserve">calculate average value, for instance, input linked list </w:t>
      </w:r>
      <w:r w:rsidR="00BA37CE" w:rsidRPr="00BA37CE">
        <w:rPr>
          <w:rFonts w:eastAsia="TimesNewRomanPS-BoldMT" w:cs="SimSun"/>
          <w:bCs/>
          <w:i/>
          <w:sz w:val="24"/>
          <w:lang w:eastAsia="zh-CN"/>
        </w:rPr>
        <w:t>a = "Head-&gt;1-&gt;2</w:t>
      </w:r>
      <w:r w:rsidR="00BA37CE">
        <w:rPr>
          <w:rFonts w:eastAsia="TimesNewRomanPS-BoldMT" w:cs="SimSun"/>
          <w:bCs/>
          <w:i/>
          <w:sz w:val="24"/>
          <w:lang w:eastAsia="zh-CN"/>
        </w:rPr>
        <w:t>-</w:t>
      </w:r>
      <w:r w:rsidR="00BA37CE" w:rsidRPr="00BA37CE">
        <w:rPr>
          <w:rFonts w:eastAsia="TimesNewRomanPS-BoldMT" w:cs="SimSun"/>
          <w:bCs/>
          <w:i/>
          <w:sz w:val="24"/>
          <w:lang w:eastAsia="zh-CN"/>
        </w:rPr>
        <w:t>&gt;3-&gt;NULL"</w:t>
      </w:r>
      <w:r w:rsidR="00B36CF5">
        <w:rPr>
          <w:rFonts w:eastAsia="TimesNewRomanPS-BoldMT" w:cs="SimSun"/>
          <w:bCs/>
          <w:i/>
          <w:sz w:val="24"/>
          <w:lang w:eastAsia="zh-CN"/>
        </w:rPr>
        <w:t xml:space="preserve">. </w:t>
      </w:r>
      <w:r w:rsidR="00B36CF5" w:rsidRPr="00B36CF5">
        <w:rPr>
          <w:rFonts w:eastAsia="TimesNewRomanPS-BoldMT" w:cs="SimSun"/>
          <w:bCs/>
          <w:sz w:val="24"/>
          <w:lang w:eastAsia="zh-CN"/>
        </w:rPr>
        <w:t>By calling function</w:t>
      </w:r>
      <w:r w:rsidR="00B36CF5">
        <w:rPr>
          <w:rFonts w:eastAsia="TimesNewRomanPS-BoldMT" w:cs="SimSun"/>
          <w:bCs/>
          <w:i/>
          <w:sz w:val="24"/>
          <w:lang w:eastAsia="zh-CN"/>
        </w:rPr>
        <w:t xml:space="preserve"> </w:t>
      </w:r>
      <w:r w:rsidR="00D83A6F">
        <w:rPr>
          <w:rFonts w:eastAsia="TimesNewRomanPS-BoldMT" w:cs="SimSun"/>
          <w:bCs/>
          <w:sz w:val="24"/>
          <w:lang w:eastAsia="zh-CN"/>
        </w:rPr>
        <w:t>or a method in a class</w:t>
      </w:r>
      <w:r w:rsidR="00D83A6F" w:rsidRPr="00D83A6F">
        <w:rPr>
          <w:rFonts w:eastAsia="TimesNewRomanPS-BoldMT" w:cs="SimSun"/>
          <w:bCs/>
          <w:sz w:val="24"/>
          <w:lang w:eastAsia="zh-CN"/>
        </w:rPr>
        <w:t>,</w:t>
      </w:r>
      <w:r w:rsidR="00D83A6F">
        <w:rPr>
          <w:rFonts w:eastAsia="TimesNewRomanPS-BoldMT" w:cs="SimSun"/>
          <w:b/>
          <w:bCs/>
          <w:sz w:val="24"/>
          <w:lang w:eastAsia="zh-CN"/>
        </w:rPr>
        <w:t xml:space="preserve"> </w:t>
      </w:r>
      <w:proofErr w:type="spellStart"/>
      <w:r w:rsidR="00B36CF5" w:rsidRPr="00D83A6F">
        <w:rPr>
          <w:rFonts w:eastAsia="TimesNewRomanPS-BoldMT" w:cs="SimSun"/>
          <w:b/>
          <w:bCs/>
          <w:i/>
          <w:color w:val="0070C0"/>
          <w:sz w:val="24"/>
          <w:lang w:eastAsia="zh-CN"/>
        </w:rPr>
        <w:t>Average_List</w:t>
      </w:r>
      <w:proofErr w:type="spellEnd"/>
      <w:r w:rsidR="00B36CF5" w:rsidRPr="00B36CF5">
        <w:rPr>
          <w:rFonts w:eastAsia="TimesNewRomanPS-BoldMT" w:cs="SimSun"/>
          <w:bCs/>
          <w:sz w:val="24"/>
          <w:lang w:eastAsia="zh-CN"/>
        </w:rPr>
        <w:t>(a),</w:t>
      </w:r>
      <w:r w:rsidR="00B36CF5">
        <w:rPr>
          <w:rFonts w:eastAsia="TimesNewRomanPS-BoldMT" w:cs="SimSun"/>
          <w:bCs/>
          <w:i/>
          <w:sz w:val="24"/>
          <w:lang w:eastAsia="zh-CN"/>
        </w:rPr>
        <w:t xml:space="preserve"> </w:t>
      </w:r>
      <w:r w:rsidR="00B36CF5" w:rsidRPr="00033296">
        <w:rPr>
          <w:rFonts w:eastAsia="TimesNewRomanPS-BoldMT" w:cs="SimSun"/>
          <w:bCs/>
          <w:sz w:val="24"/>
          <w:lang w:eastAsia="zh-CN"/>
        </w:rPr>
        <w:t>average value is (1+2+3)</w:t>
      </w:r>
      <w:r w:rsidR="00F13365">
        <w:rPr>
          <w:rFonts w:eastAsia="TimesNewRomanPS-BoldMT" w:cs="SimSun"/>
          <w:bCs/>
          <w:sz w:val="24"/>
          <w:lang w:eastAsia="zh-CN"/>
        </w:rPr>
        <w:t xml:space="preserve"> </w:t>
      </w:r>
      <w:r w:rsidR="00B36CF5" w:rsidRPr="00033296">
        <w:rPr>
          <w:rFonts w:eastAsia="TimesNewRomanPS-BoldMT" w:cs="SimSun"/>
          <w:bCs/>
          <w:sz w:val="24"/>
          <w:lang w:eastAsia="zh-CN"/>
        </w:rPr>
        <w:t>/</w:t>
      </w:r>
      <w:r w:rsidR="00F13365">
        <w:rPr>
          <w:rFonts w:eastAsia="TimesNewRomanPS-BoldMT" w:cs="SimSun"/>
          <w:bCs/>
          <w:sz w:val="24"/>
          <w:lang w:eastAsia="zh-CN"/>
        </w:rPr>
        <w:t xml:space="preserve"> </w:t>
      </w:r>
      <w:r w:rsidR="00B36CF5" w:rsidRPr="00033296">
        <w:rPr>
          <w:rFonts w:eastAsia="TimesNewRomanPS-BoldMT" w:cs="SimSun"/>
          <w:bCs/>
          <w:sz w:val="24"/>
          <w:lang w:eastAsia="zh-CN"/>
        </w:rPr>
        <w:t>3=2.0</w:t>
      </w:r>
      <w:r w:rsidR="00033296">
        <w:rPr>
          <w:rFonts w:eastAsia="TimesNewRomanPS-BoldMT" w:cs="SimSun"/>
          <w:bCs/>
          <w:sz w:val="24"/>
          <w:lang w:eastAsia="zh-CN"/>
        </w:rPr>
        <w:t xml:space="preserve"> (floating data type)</w:t>
      </w:r>
      <w:r w:rsidR="009B2031">
        <w:rPr>
          <w:rFonts w:eastAsia="TimesNewRomanPS-BoldMT" w:cs="SimSun"/>
          <w:bCs/>
          <w:sz w:val="24"/>
          <w:lang w:eastAsia="zh-CN"/>
        </w:rPr>
        <w:t>.</w:t>
      </w:r>
    </w:p>
    <w:p w14:paraId="05496025" w14:textId="77777777" w:rsidR="003A404B" w:rsidRPr="00C2064A" w:rsidRDefault="003A404B" w:rsidP="006A49E6">
      <w:pPr>
        <w:tabs>
          <w:tab w:val="left" w:pos="0"/>
          <w:tab w:val="left" w:pos="360"/>
        </w:tabs>
        <w:rPr>
          <w:rFonts w:eastAsia="TimesNewRomanPS-BoldMT" w:cs="SimSun"/>
          <w:bCs/>
          <w:sz w:val="22"/>
          <w:lang w:eastAsia="zh-CN"/>
        </w:rPr>
      </w:pPr>
    </w:p>
    <w:sectPr w:rsidR="003A404B" w:rsidRPr="00C2064A" w:rsidSect="00900E96">
      <w:pgSz w:w="12240" w:h="15840"/>
      <w:pgMar w:top="810" w:right="153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altName w:val="宋体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6"/>
    <w:multiLevelType w:val="multilevel"/>
    <w:tmpl w:val="00000006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8"/>
    <w:multiLevelType w:val="multilevel"/>
    <w:tmpl w:val="00000008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FE7106"/>
    <w:multiLevelType w:val="hybridMultilevel"/>
    <w:tmpl w:val="6AE2B9F0"/>
    <w:lvl w:ilvl="0" w:tplc="686C600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975015"/>
    <w:multiLevelType w:val="singleLevel"/>
    <w:tmpl w:val="00000000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5A2747A9"/>
    <w:multiLevelType w:val="hybridMultilevel"/>
    <w:tmpl w:val="E0584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119715">
    <w:abstractNumId w:val="2"/>
  </w:num>
  <w:num w:numId="2" w16cid:durableId="949052398">
    <w:abstractNumId w:val="3"/>
  </w:num>
  <w:num w:numId="3" w16cid:durableId="1041324054">
    <w:abstractNumId w:val="0"/>
  </w:num>
  <w:num w:numId="4" w16cid:durableId="1340306119">
    <w:abstractNumId w:val="1"/>
  </w:num>
  <w:num w:numId="5" w16cid:durableId="434399363">
    <w:abstractNumId w:val="6"/>
  </w:num>
  <w:num w:numId="6" w16cid:durableId="1122964643">
    <w:abstractNumId w:val="4"/>
  </w:num>
  <w:num w:numId="7" w16cid:durableId="1074790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doNotDemarcateInvalidXml/>
  <w:compat>
    <w:spaceForUL/>
    <w:doNotLeaveBackslashAlon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074D"/>
    <w:rsid w:val="00021FAE"/>
    <w:rsid w:val="00022C48"/>
    <w:rsid w:val="00031B7E"/>
    <w:rsid w:val="00033296"/>
    <w:rsid w:val="0003398E"/>
    <w:rsid w:val="00040BE0"/>
    <w:rsid w:val="00045CF5"/>
    <w:rsid w:val="000573E3"/>
    <w:rsid w:val="00065856"/>
    <w:rsid w:val="0007312B"/>
    <w:rsid w:val="00086A01"/>
    <w:rsid w:val="00090951"/>
    <w:rsid w:val="000911D4"/>
    <w:rsid w:val="000935B2"/>
    <w:rsid w:val="000957D6"/>
    <w:rsid w:val="000B0368"/>
    <w:rsid w:val="000B2E1D"/>
    <w:rsid w:val="000B7D28"/>
    <w:rsid w:val="000C5D36"/>
    <w:rsid w:val="000E1E08"/>
    <w:rsid w:val="000E2558"/>
    <w:rsid w:val="000E5617"/>
    <w:rsid w:val="000F3F2F"/>
    <w:rsid w:val="000F7793"/>
    <w:rsid w:val="00106DA6"/>
    <w:rsid w:val="001101C8"/>
    <w:rsid w:val="00121000"/>
    <w:rsid w:val="00121FB1"/>
    <w:rsid w:val="0012483B"/>
    <w:rsid w:val="00130A2B"/>
    <w:rsid w:val="001318E6"/>
    <w:rsid w:val="001425A9"/>
    <w:rsid w:val="00150AF5"/>
    <w:rsid w:val="00154A84"/>
    <w:rsid w:val="001576EE"/>
    <w:rsid w:val="00172A27"/>
    <w:rsid w:val="00175DF3"/>
    <w:rsid w:val="00181457"/>
    <w:rsid w:val="0018374A"/>
    <w:rsid w:val="00186465"/>
    <w:rsid w:val="00197DBB"/>
    <w:rsid w:val="001A1C8B"/>
    <w:rsid w:val="001A730A"/>
    <w:rsid w:val="001B225E"/>
    <w:rsid w:val="001B796A"/>
    <w:rsid w:val="001C0942"/>
    <w:rsid w:val="001C3665"/>
    <w:rsid w:val="001C497B"/>
    <w:rsid w:val="001C51DE"/>
    <w:rsid w:val="001D1677"/>
    <w:rsid w:val="001D42F2"/>
    <w:rsid w:val="001F0D9A"/>
    <w:rsid w:val="00203911"/>
    <w:rsid w:val="00210A62"/>
    <w:rsid w:val="00225C0D"/>
    <w:rsid w:val="00227E0A"/>
    <w:rsid w:val="00230B47"/>
    <w:rsid w:val="002356C8"/>
    <w:rsid w:val="00237963"/>
    <w:rsid w:val="00257FF6"/>
    <w:rsid w:val="002619B4"/>
    <w:rsid w:val="002710DC"/>
    <w:rsid w:val="00281864"/>
    <w:rsid w:val="002961A0"/>
    <w:rsid w:val="002A489A"/>
    <w:rsid w:val="002A6317"/>
    <w:rsid w:val="002B167D"/>
    <w:rsid w:val="002C0EFE"/>
    <w:rsid w:val="002C3938"/>
    <w:rsid w:val="002C42C1"/>
    <w:rsid w:val="002D5B28"/>
    <w:rsid w:val="002E1DA6"/>
    <w:rsid w:val="002E4B89"/>
    <w:rsid w:val="002F2F9A"/>
    <w:rsid w:val="00305740"/>
    <w:rsid w:val="003115FE"/>
    <w:rsid w:val="0033250E"/>
    <w:rsid w:val="0033362A"/>
    <w:rsid w:val="00336F96"/>
    <w:rsid w:val="003417B8"/>
    <w:rsid w:val="00344527"/>
    <w:rsid w:val="003524E8"/>
    <w:rsid w:val="00364D72"/>
    <w:rsid w:val="00386B62"/>
    <w:rsid w:val="0039549B"/>
    <w:rsid w:val="00395B73"/>
    <w:rsid w:val="003A1441"/>
    <w:rsid w:val="003A22C5"/>
    <w:rsid w:val="003A404B"/>
    <w:rsid w:val="003A7E70"/>
    <w:rsid w:val="003B0147"/>
    <w:rsid w:val="003B2485"/>
    <w:rsid w:val="003D0986"/>
    <w:rsid w:val="003D25B2"/>
    <w:rsid w:val="003D5E74"/>
    <w:rsid w:val="003D7B10"/>
    <w:rsid w:val="003E127E"/>
    <w:rsid w:val="003E2282"/>
    <w:rsid w:val="003E7F09"/>
    <w:rsid w:val="003F03CD"/>
    <w:rsid w:val="003F0A3E"/>
    <w:rsid w:val="003F0B82"/>
    <w:rsid w:val="00400E06"/>
    <w:rsid w:val="004035FD"/>
    <w:rsid w:val="004130F1"/>
    <w:rsid w:val="00416FFD"/>
    <w:rsid w:val="004201BA"/>
    <w:rsid w:val="00442BC3"/>
    <w:rsid w:val="00443A45"/>
    <w:rsid w:val="004440F3"/>
    <w:rsid w:val="00445BF4"/>
    <w:rsid w:val="004505FB"/>
    <w:rsid w:val="00461111"/>
    <w:rsid w:val="00471CC9"/>
    <w:rsid w:val="004767E1"/>
    <w:rsid w:val="00482EDC"/>
    <w:rsid w:val="004A0F8D"/>
    <w:rsid w:val="004C5643"/>
    <w:rsid w:val="004D5B3A"/>
    <w:rsid w:val="004E1718"/>
    <w:rsid w:val="004E691B"/>
    <w:rsid w:val="004F471D"/>
    <w:rsid w:val="004F47CB"/>
    <w:rsid w:val="00503E9F"/>
    <w:rsid w:val="00504B35"/>
    <w:rsid w:val="00505E68"/>
    <w:rsid w:val="00525D14"/>
    <w:rsid w:val="0053261D"/>
    <w:rsid w:val="005340C6"/>
    <w:rsid w:val="00541388"/>
    <w:rsid w:val="00541713"/>
    <w:rsid w:val="00571D99"/>
    <w:rsid w:val="005720D9"/>
    <w:rsid w:val="00574830"/>
    <w:rsid w:val="0057747A"/>
    <w:rsid w:val="00582743"/>
    <w:rsid w:val="005834FD"/>
    <w:rsid w:val="00585C10"/>
    <w:rsid w:val="005879F3"/>
    <w:rsid w:val="00590659"/>
    <w:rsid w:val="00592EDB"/>
    <w:rsid w:val="00597D12"/>
    <w:rsid w:val="005A37D5"/>
    <w:rsid w:val="005A54E7"/>
    <w:rsid w:val="005C2795"/>
    <w:rsid w:val="005D0BFB"/>
    <w:rsid w:val="005D14ED"/>
    <w:rsid w:val="005D5F9A"/>
    <w:rsid w:val="005E0E62"/>
    <w:rsid w:val="005E5D43"/>
    <w:rsid w:val="005F2F80"/>
    <w:rsid w:val="005F4512"/>
    <w:rsid w:val="0060713F"/>
    <w:rsid w:val="00617286"/>
    <w:rsid w:val="00626F89"/>
    <w:rsid w:val="00627BC7"/>
    <w:rsid w:val="00635D79"/>
    <w:rsid w:val="00645636"/>
    <w:rsid w:val="006466CF"/>
    <w:rsid w:val="00647D72"/>
    <w:rsid w:val="006543C5"/>
    <w:rsid w:val="00654D62"/>
    <w:rsid w:val="00656D08"/>
    <w:rsid w:val="00695044"/>
    <w:rsid w:val="006A49E6"/>
    <w:rsid w:val="006B6C93"/>
    <w:rsid w:val="006C2360"/>
    <w:rsid w:val="006D5BCF"/>
    <w:rsid w:val="006E180B"/>
    <w:rsid w:val="006E66ED"/>
    <w:rsid w:val="006F15A1"/>
    <w:rsid w:val="006F1B88"/>
    <w:rsid w:val="006F23DD"/>
    <w:rsid w:val="006F43EC"/>
    <w:rsid w:val="0070721D"/>
    <w:rsid w:val="00714A5B"/>
    <w:rsid w:val="00716F30"/>
    <w:rsid w:val="007418D6"/>
    <w:rsid w:val="00742D0B"/>
    <w:rsid w:val="00744702"/>
    <w:rsid w:val="007456A5"/>
    <w:rsid w:val="00747DCD"/>
    <w:rsid w:val="0076576C"/>
    <w:rsid w:val="007720E6"/>
    <w:rsid w:val="00772C33"/>
    <w:rsid w:val="0078164D"/>
    <w:rsid w:val="0078284C"/>
    <w:rsid w:val="0078668B"/>
    <w:rsid w:val="007C4BA0"/>
    <w:rsid w:val="007C6618"/>
    <w:rsid w:val="007D2291"/>
    <w:rsid w:val="007D263A"/>
    <w:rsid w:val="007D290F"/>
    <w:rsid w:val="007D2A62"/>
    <w:rsid w:val="007F3CEC"/>
    <w:rsid w:val="007F7D13"/>
    <w:rsid w:val="00801434"/>
    <w:rsid w:val="008114DE"/>
    <w:rsid w:val="00812B43"/>
    <w:rsid w:val="00820C86"/>
    <w:rsid w:val="008332DB"/>
    <w:rsid w:val="00833FD9"/>
    <w:rsid w:val="00840957"/>
    <w:rsid w:val="00845109"/>
    <w:rsid w:val="00851591"/>
    <w:rsid w:val="008632B0"/>
    <w:rsid w:val="00864E2A"/>
    <w:rsid w:val="00866953"/>
    <w:rsid w:val="00866FE8"/>
    <w:rsid w:val="00867A62"/>
    <w:rsid w:val="00873E4D"/>
    <w:rsid w:val="00875658"/>
    <w:rsid w:val="0087692C"/>
    <w:rsid w:val="00877BEA"/>
    <w:rsid w:val="00884E49"/>
    <w:rsid w:val="00895C7B"/>
    <w:rsid w:val="008A05B9"/>
    <w:rsid w:val="008A28CF"/>
    <w:rsid w:val="008A5034"/>
    <w:rsid w:val="008B0CF3"/>
    <w:rsid w:val="008B318B"/>
    <w:rsid w:val="008B3A7F"/>
    <w:rsid w:val="008B77FB"/>
    <w:rsid w:val="008C4389"/>
    <w:rsid w:val="008D7AA6"/>
    <w:rsid w:val="008F05CF"/>
    <w:rsid w:val="008F703D"/>
    <w:rsid w:val="00900E96"/>
    <w:rsid w:val="00902480"/>
    <w:rsid w:val="009058FE"/>
    <w:rsid w:val="009069BF"/>
    <w:rsid w:val="0091751C"/>
    <w:rsid w:val="00917CCE"/>
    <w:rsid w:val="0092199A"/>
    <w:rsid w:val="0092336E"/>
    <w:rsid w:val="00923C27"/>
    <w:rsid w:val="0093580A"/>
    <w:rsid w:val="00962122"/>
    <w:rsid w:val="0097216D"/>
    <w:rsid w:val="00992874"/>
    <w:rsid w:val="009936C1"/>
    <w:rsid w:val="009A2740"/>
    <w:rsid w:val="009B2031"/>
    <w:rsid w:val="009C15E9"/>
    <w:rsid w:val="009D0C64"/>
    <w:rsid w:val="009D6366"/>
    <w:rsid w:val="009E02DC"/>
    <w:rsid w:val="009E50A6"/>
    <w:rsid w:val="009F7450"/>
    <w:rsid w:val="00A07D86"/>
    <w:rsid w:val="00A14387"/>
    <w:rsid w:val="00A15B7A"/>
    <w:rsid w:val="00A210A5"/>
    <w:rsid w:val="00A2518F"/>
    <w:rsid w:val="00A32DFE"/>
    <w:rsid w:val="00A35E2B"/>
    <w:rsid w:val="00A466DB"/>
    <w:rsid w:val="00A46F6D"/>
    <w:rsid w:val="00A56C02"/>
    <w:rsid w:val="00A6072F"/>
    <w:rsid w:val="00A72837"/>
    <w:rsid w:val="00A737F2"/>
    <w:rsid w:val="00A77394"/>
    <w:rsid w:val="00A840EC"/>
    <w:rsid w:val="00A848B5"/>
    <w:rsid w:val="00A87AC5"/>
    <w:rsid w:val="00A95C38"/>
    <w:rsid w:val="00AA02A3"/>
    <w:rsid w:val="00AA0CA9"/>
    <w:rsid w:val="00AA1E3C"/>
    <w:rsid w:val="00AA5037"/>
    <w:rsid w:val="00AB17F9"/>
    <w:rsid w:val="00AB2554"/>
    <w:rsid w:val="00AB72A4"/>
    <w:rsid w:val="00AC4956"/>
    <w:rsid w:val="00AE1FB6"/>
    <w:rsid w:val="00AE44AD"/>
    <w:rsid w:val="00AF1DF8"/>
    <w:rsid w:val="00B053F0"/>
    <w:rsid w:val="00B1085E"/>
    <w:rsid w:val="00B13A76"/>
    <w:rsid w:val="00B17548"/>
    <w:rsid w:val="00B36509"/>
    <w:rsid w:val="00B36CF5"/>
    <w:rsid w:val="00B45941"/>
    <w:rsid w:val="00B469A2"/>
    <w:rsid w:val="00B524BC"/>
    <w:rsid w:val="00B62A68"/>
    <w:rsid w:val="00B64395"/>
    <w:rsid w:val="00B66519"/>
    <w:rsid w:val="00B8537C"/>
    <w:rsid w:val="00B978B9"/>
    <w:rsid w:val="00BA2F2F"/>
    <w:rsid w:val="00BA37CE"/>
    <w:rsid w:val="00BA5420"/>
    <w:rsid w:val="00BB3F4E"/>
    <w:rsid w:val="00BB6AF8"/>
    <w:rsid w:val="00BC2106"/>
    <w:rsid w:val="00BC314B"/>
    <w:rsid w:val="00BC5197"/>
    <w:rsid w:val="00BD42FB"/>
    <w:rsid w:val="00BF6898"/>
    <w:rsid w:val="00BF73A3"/>
    <w:rsid w:val="00C04984"/>
    <w:rsid w:val="00C07478"/>
    <w:rsid w:val="00C11471"/>
    <w:rsid w:val="00C141B4"/>
    <w:rsid w:val="00C141B9"/>
    <w:rsid w:val="00C1747E"/>
    <w:rsid w:val="00C2064A"/>
    <w:rsid w:val="00C2390A"/>
    <w:rsid w:val="00C31991"/>
    <w:rsid w:val="00C361CB"/>
    <w:rsid w:val="00C361CE"/>
    <w:rsid w:val="00C36B97"/>
    <w:rsid w:val="00C41F31"/>
    <w:rsid w:val="00C4673E"/>
    <w:rsid w:val="00C63108"/>
    <w:rsid w:val="00C643D7"/>
    <w:rsid w:val="00C64BEE"/>
    <w:rsid w:val="00C719C8"/>
    <w:rsid w:val="00C727F6"/>
    <w:rsid w:val="00C73F93"/>
    <w:rsid w:val="00C75163"/>
    <w:rsid w:val="00C76A81"/>
    <w:rsid w:val="00C8143A"/>
    <w:rsid w:val="00C82CC2"/>
    <w:rsid w:val="00C86AC2"/>
    <w:rsid w:val="00C87B0F"/>
    <w:rsid w:val="00C907C2"/>
    <w:rsid w:val="00C94338"/>
    <w:rsid w:val="00C94CCF"/>
    <w:rsid w:val="00CA7BDE"/>
    <w:rsid w:val="00CB3005"/>
    <w:rsid w:val="00CB31DC"/>
    <w:rsid w:val="00CB34F3"/>
    <w:rsid w:val="00CB671D"/>
    <w:rsid w:val="00CE39A1"/>
    <w:rsid w:val="00CF5858"/>
    <w:rsid w:val="00D1038D"/>
    <w:rsid w:val="00D121BD"/>
    <w:rsid w:val="00D27115"/>
    <w:rsid w:val="00D402BF"/>
    <w:rsid w:val="00D4077B"/>
    <w:rsid w:val="00D432FD"/>
    <w:rsid w:val="00D54199"/>
    <w:rsid w:val="00D64AF1"/>
    <w:rsid w:val="00D6706F"/>
    <w:rsid w:val="00D7697F"/>
    <w:rsid w:val="00D76AAE"/>
    <w:rsid w:val="00D82E08"/>
    <w:rsid w:val="00D83A6F"/>
    <w:rsid w:val="00D849A1"/>
    <w:rsid w:val="00D858EF"/>
    <w:rsid w:val="00D8593C"/>
    <w:rsid w:val="00D9392D"/>
    <w:rsid w:val="00DA54A2"/>
    <w:rsid w:val="00DB7348"/>
    <w:rsid w:val="00DC01E3"/>
    <w:rsid w:val="00DC07D0"/>
    <w:rsid w:val="00DC58F8"/>
    <w:rsid w:val="00DD5E7C"/>
    <w:rsid w:val="00DF5E15"/>
    <w:rsid w:val="00DF78E1"/>
    <w:rsid w:val="00E13C13"/>
    <w:rsid w:val="00E158D6"/>
    <w:rsid w:val="00E230EF"/>
    <w:rsid w:val="00E30C11"/>
    <w:rsid w:val="00E36EF2"/>
    <w:rsid w:val="00E50157"/>
    <w:rsid w:val="00E51760"/>
    <w:rsid w:val="00E66C87"/>
    <w:rsid w:val="00E67432"/>
    <w:rsid w:val="00E679C9"/>
    <w:rsid w:val="00E7032D"/>
    <w:rsid w:val="00E71A75"/>
    <w:rsid w:val="00E760AB"/>
    <w:rsid w:val="00E800D9"/>
    <w:rsid w:val="00E81818"/>
    <w:rsid w:val="00E82237"/>
    <w:rsid w:val="00E83653"/>
    <w:rsid w:val="00E849F5"/>
    <w:rsid w:val="00E8766A"/>
    <w:rsid w:val="00E9271B"/>
    <w:rsid w:val="00E95BBB"/>
    <w:rsid w:val="00E971B0"/>
    <w:rsid w:val="00E97464"/>
    <w:rsid w:val="00EB1756"/>
    <w:rsid w:val="00EC16BC"/>
    <w:rsid w:val="00EC5646"/>
    <w:rsid w:val="00EE00AE"/>
    <w:rsid w:val="00EE09B8"/>
    <w:rsid w:val="00EE3064"/>
    <w:rsid w:val="00EE3E52"/>
    <w:rsid w:val="00EE4731"/>
    <w:rsid w:val="00EF4227"/>
    <w:rsid w:val="00EF5DF2"/>
    <w:rsid w:val="00EF6A49"/>
    <w:rsid w:val="00F05B6F"/>
    <w:rsid w:val="00F13365"/>
    <w:rsid w:val="00F23B20"/>
    <w:rsid w:val="00F34CC7"/>
    <w:rsid w:val="00F404AB"/>
    <w:rsid w:val="00F42977"/>
    <w:rsid w:val="00F441ED"/>
    <w:rsid w:val="00F5277E"/>
    <w:rsid w:val="00F5530D"/>
    <w:rsid w:val="00F67D77"/>
    <w:rsid w:val="00F81299"/>
    <w:rsid w:val="00FB4506"/>
    <w:rsid w:val="00FB5801"/>
    <w:rsid w:val="00FB6BFE"/>
    <w:rsid w:val="00FD19E2"/>
    <w:rsid w:val="00FD78B0"/>
    <w:rsid w:val="00FE63A4"/>
    <w:rsid w:val="00FE6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A591AFC"/>
  <w15:docId w15:val="{CF1902AB-705D-4245-88E8-0B3A442A0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8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sz w:val="24"/>
    </w:rPr>
  </w:style>
  <w:style w:type="paragraph" w:styleId="ListParagraph">
    <w:name w:val="List Paragraph"/>
    <w:basedOn w:val="Normal"/>
    <w:uiPriority w:val="34"/>
    <w:qFormat/>
    <w:rsid w:val="00A6072F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2F2F9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F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F9A"/>
    <w:rPr>
      <w:rFonts w:ascii="Tahoma" w:hAnsi="Tahoma" w:cs="Tahoma"/>
      <w:sz w:val="16"/>
      <w:szCs w:val="16"/>
      <w:lang w:eastAsia="en-US"/>
    </w:rPr>
  </w:style>
  <w:style w:type="paragraph" w:styleId="NoSpacing">
    <w:name w:val="No Spacing"/>
    <w:qFormat/>
    <w:rsid w:val="00BB6AF8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251</Words>
  <Characters>1431</Characters>
  <Application>Microsoft Office Word</Application>
  <DocSecurity>0</DocSecurity>
  <PresentationFormat/>
  <Lines>11</Lines>
  <Paragraphs>3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Tutorial on Keil tools</vt:lpstr>
    </vt:vector>
  </TitlesOfParts>
  <Company>kantheti's</Company>
  <LinksUpToDate>false</LinksUpToDate>
  <CharactersWithSpaces>1679</CharactersWithSpaces>
  <SharedDoc>false</SharedDoc>
  <HLinks>
    <vt:vector size="12" baseType="variant">
      <vt:variant>
        <vt:i4>7602292</vt:i4>
      </vt:variant>
      <vt:variant>
        <vt:i4>3</vt:i4>
      </vt:variant>
      <vt:variant>
        <vt:i4>0</vt:i4>
      </vt:variant>
      <vt:variant>
        <vt:i4>5</vt:i4>
      </vt:variant>
      <vt:variant>
        <vt:lpwstr>https://notepad-plus-plus.org/download/v7.7.1.html</vt:lpwstr>
      </vt:variant>
      <vt:variant>
        <vt:lpwstr/>
      </vt:variant>
      <vt:variant>
        <vt:i4>458767</vt:i4>
      </vt:variant>
      <vt:variant>
        <vt:i4>0</vt:i4>
      </vt:variant>
      <vt:variant>
        <vt:i4>0</vt:i4>
      </vt:variant>
      <vt:variant>
        <vt:i4>5</vt:i4>
      </vt:variant>
      <vt:variant>
        <vt:lpwstr>https://visualstudio.microsoft.com/downloads/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on Keil tools</dc:title>
  <dc:creator>sudheer</dc:creator>
  <cp:lastModifiedBy>Alex Yang</cp:lastModifiedBy>
  <cp:revision>1304</cp:revision>
  <cp:lastPrinted>2020-01-15T18:14:00Z</cp:lastPrinted>
  <dcterms:created xsi:type="dcterms:W3CDTF">2019-09-04T05:01:00Z</dcterms:created>
  <dcterms:modified xsi:type="dcterms:W3CDTF">2023-01-29T19:38:00Z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1033-9.1.0.4058</vt:lpwstr>
  </property>
</Properties>
</file>