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0FD4" w14:textId="77777777" w:rsidR="00B22CF5" w:rsidRDefault="00B22CF5" w:rsidP="00B22CF5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BB7FFA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156878A6" wp14:editId="63E9439B">
            <wp:extent cx="454645" cy="457200"/>
            <wp:effectExtent l="0" t="0" r="3175" b="0"/>
            <wp:docPr id="2" name="Picture 2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San Francisco Bay University</w:t>
      </w:r>
    </w:p>
    <w:p w14:paraId="2D552EA1" w14:textId="77777777" w:rsidR="00B22CF5" w:rsidRDefault="00B22CF5" w:rsidP="00B22CF5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7EA9E92" w14:textId="6F83E18D" w:rsidR="00B22CF5" w:rsidRDefault="00B22CF5" w:rsidP="00B22CF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3D0DF1">
        <w:rPr>
          <w:b/>
          <w:bCs/>
          <w:szCs w:val="28"/>
          <w:lang w:eastAsia="zh-CN"/>
        </w:rPr>
        <w:t>6</w:t>
      </w:r>
      <w:r>
        <w:rPr>
          <w:b/>
          <w:bCs/>
          <w:szCs w:val="28"/>
        </w:rPr>
        <w:t xml:space="preserve"> Basic Programming Questions in C Language </w:t>
      </w:r>
    </w:p>
    <w:p w14:paraId="3ED216D7" w14:textId="77777777" w:rsidR="00B22CF5" w:rsidRDefault="00B22CF5" w:rsidP="00B22CF5">
      <w:pPr>
        <w:jc w:val="center"/>
        <w:rPr>
          <w:rFonts w:eastAsia="TimesNewRomanPS-BoldMT" w:cs="SimSun"/>
          <w:b/>
          <w:bCs/>
          <w:szCs w:val="28"/>
        </w:rPr>
      </w:pPr>
    </w:p>
    <w:p w14:paraId="1CC2FABE" w14:textId="5B53CABF" w:rsidR="00B22CF5" w:rsidRDefault="00B22CF5" w:rsidP="00B22CF5">
      <w:pPr>
        <w:ind w:left="5760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 xml:space="preserve">         Due day: </w:t>
      </w:r>
      <w:r w:rsidR="00BC5D3C">
        <w:rPr>
          <w:rFonts w:eastAsia="TimesNewRomanPS-BoldMT" w:cs="SimSun"/>
          <w:b/>
          <w:bCs/>
          <w:szCs w:val="28"/>
        </w:rPr>
        <w:t>3</w:t>
      </w:r>
      <w:r>
        <w:rPr>
          <w:rFonts w:eastAsia="TimesNewRomanPS-BoldMT" w:cs="SimSun"/>
          <w:b/>
          <w:bCs/>
          <w:szCs w:val="28"/>
        </w:rPr>
        <w:t>/</w:t>
      </w:r>
      <w:r w:rsidR="00BC5D3C">
        <w:rPr>
          <w:rFonts w:eastAsia="TimesNewRomanPS-BoldMT" w:cs="SimSun"/>
          <w:b/>
          <w:bCs/>
          <w:szCs w:val="28"/>
        </w:rPr>
        <w:t>1</w:t>
      </w:r>
      <w:r>
        <w:rPr>
          <w:rFonts w:eastAsia="TimesNewRomanPS-BoldMT" w:cs="SimSun"/>
          <w:b/>
          <w:bCs/>
          <w:szCs w:val="28"/>
        </w:rPr>
        <w:t>/2023</w:t>
      </w:r>
    </w:p>
    <w:p w14:paraId="7F1A0D2E" w14:textId="77777777" w:rsidR="00B22CF5" w:rsidRDefault="00B22CF5" w:rsidP="00B22CF5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578ACD3" w14:textId="77777777" w:rsidR="00B22CF5" w:rsidRDefault="00B22CF5" w:rsidP="00B22CF5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18AF219" w14:textId="77777777" w:rsidR="00B22CF5" w:rsidRDefault="00B22CF5" w:rsidP="00B22CF5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765B95" w14:textId="77777777" w:rsidR="00B22CF5" w:rsidRDefault="00B22CF5" w:rsidP="00B22CF5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 or piazza platform.</w:t>
      </w:r>
    </w:p>
    <w:p w14:paraId="59A44D4D" w14:textId="77777777" w:rsidR="00B22CF5" w:rsidRDefault="00B22CF5" w:rsidP="00B22CF5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F366B93" w14:textId="77777777" w:rsidR="00B22CF5" w:rsidRDefault="00B22CF5" w:rsidP="00B22CF5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E6215B4" w14:textId="4AF59717" w:rsidR="00BB6AF8" w:rsidRDefault="00B22CF5" w:rsidP="00C256EA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33E75AF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9A18B0" w14:textId="740344CD" w:rsidR="00D606BE" w:rsidRPr="00D606BE" w:rsidRDefault="00CF3391" w:rsidP="00D606BE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606BE">
        <w:rPr>
          <w:rFonts w:eastAsia="TimesNewRomanPS-BoldMT" w:cs="SimSun"/>
          <w:bCs/>
          <w:sz w:val="24"/>
          <w:lang w:eastAsia="zh-CN"/>
        </w:rPr>
        <w:t>Given an array with integer numbers read-in from keyboard to each element, write program to rotate these int</w:t>
      </w:r>
      <w:r w:rsidR="005B3B7D">
        <w:rPr>
          <w:rFonts w:eastAsia="TimesNewRomanPS-BoldMT" w:cs="SimSun"/>
          <w:bCs/>
          <w:sz w:val="24"/>
          <w:lang w:eastAsia="zh-CN"/>
        </w:rPr>
        <w:t xml:space="preserve">eger numbers by </w:t>
      </w:r>
      <w:r w:rsidR="005B3B7D" w:rsidRPr="00143769">
        <w:rPr>
          <w:rFonts w:eastAsia="TimesNewRomanPS-BoldMT" w:cs="SimSun"/>
          <w:bCs/>
          <w:i/>
          <w:iCs/>
          <w:sz w:val="24"/>
          <w:lang w:eastAsia="zh-CN"/>
        </w:rPr>
        <w:t>m</w:t>
      </w:r>
      <w:r w:rsidR="005B3B7D">
        <w:rPr>
          <w:rFonts w:eastAsia="TimesNewRomanPS-BoldMT" w:cs="SimSun"/>
          <w:bCs/>
          <w:sz w:val="24"/>
          <w:lang w:eastAsia="zh-CN"/>
        </w:rPr>
        <w:t xml:space="preserve"> times scanned</w:t>
      </w:r>
      <w:r w:rsidRPr="00D606BE">
        <w:rPr>
          <w:rFonts w:eastAsia="TimesNewRomanPS-BoldMT" w:cs="SimSun"/>
          <w:bCs/>
          <w:sz w:val="24"/>
          <w:lang w:eastAsia="zh-CN"/>
        </w:rPr>
        <w:t>-in from keyboard. Notice that only one array in your program is allowed</w:t>
      </w:r>
      <w:r w:rsidR="00BC1E09">
        <w:rPr>
          <w:rFonts w:eastAsia="TimesNewRomanPS-BoldMT" w:cs="SimSun"/>
          <w:bCs/>
          <w:sz w:val="24"/>
          <w:lang w:eastAsia="zh-CN"/>
        </w:rPr>
        <w:t>.</w:t>
      </w:r>
    </w:p>
    <w:p w14:paraId="2BB1F90C" w14:textId="77777777" w:rsidR="00CF3391" w:rsidRPr="00D606BE" w:rsidRDefault="00CF3391" w:rsidP="00D606BE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606BE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65AC046B" w14:textId="77777777" w:rsidR="00CF3391" w:rsidRPr="00826169" w:rsidRDefault="00D606BE" w:rsidP="00D606BE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CF3391" w:rsidRPr="00826169">
        <w:rPr>
          <w:rFonts w:eastAsia="TimesNewRomanPS-BoldMT" w:cs="SimSun"/>
          <w:bCs/>
          <w:i/>
          <w:sz w:val="24"/>
          <w:lang w:eastAsia="zh-CN"/>
        </w:rPr>
        <w:t>Output:</w:t>
      </w:r>
    </w:p>
    <w:p w14:paraId="13326C84" w14:textId="77777777" w:rsidR="00CF3391" w:rsidRPr="00826169" w:rsidRDefault="00D606BE" w:rsidP="00D606BE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CF3391" w:rsidRPr="00826169">
        <w:rPr>
          <w:rFonts w:eastAsia="TimesNewRomanPS-BoldMT" w:cs="SimSun"/>
          <w:bCs/>
          <w:i/>
          <w:sz w:val="24"/>
          <w:lang w:eastAsia="zh-CN"/>
        </w:rPr>
        <w:t>Enter an array size: 11</w:t>
      </w:r>
    </w:p>
    <w:p w14:paraId="1079D029" w14:textId="77777777" w:rsidR="00CF3391" w:rsidRPr="00826169" w:rsidRDefault="00CF3391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826169">
        <w:rPr>
          <w:rFonts w:eastAsia="TimesNewRomanPS-BoldMT" w:cs="SimSun"/>
          <w:bCs/>
          <w:i/>
          <w:sz w:val="24"/>
          <w:lang w:eastAsia="zh-CN"/>
        </w:rPr>
        <w:t>Enter number of rotation: 4</w:t>
      </w:r>
    </w:p>
    <w:p w14:paraId="2C335DF5" w14:textId="77777777" w:rsidR="00CF3391" w:rsidRPr="00826169" w:rsidRDefault="00CF3391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826169">
        <w:rPr>
          <w:rFonts w:eastAsia="TimesNewRomanPS-BoldMT" w:cs="SimSun"/>
          <w:bCs/>
          <w:i/>
          <w:sz w:val="24"/>
          <w:lang w:eastAsia="zh-CN"/>
        </w:rPr>
        <w:t>Enter numbers for your array: 15 3 76 67 84 87 13 67 45 34 45</w:t>
      </w:r>
    </w:p>
    <w:p w14:paraId="49A84829" w14:textId="77777777" w:rsidR="00D606BE" w:rsidRDefault="00D606BE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</w:p>
    <w:p w14:paraId="57E523A9" w14:textId="77777777" w:rsidR="00CF3391" w:rsidRDefault="00CF3391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826169">
        <w:rPr>
          <w:rFonts w:eastAsia="TimesNewRomanPS-BoldMT" w:cs="SimSun"/>
          <w:bCs/>
          <w:i/>
          <w:sz w:val="24"/>
          <w:lang w:eastAsia="zh-CN"/>
        </w:rPr>
        <w:t>Results: 67 45 34 45 15 3 76 67 84 87 13</w:t>
      </w:r>
    </w:p>
    <w:p w14:paraId="0C95F146" w14:textId="77777777" w:rsidR="00D606BE" w:rsidRDefault="00D606BE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</w:p>
    <w:p w14:paraId="6F55CCF7" w14:textId="77777777" w:rsidR="00D606BE" w:rsidRDefault="00D606BE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</w:p>
    <w:p w14:paraId="49A504F5" w14:textId="77777777" w:rsidR="00D606BE" w:rsidRPr="00826169" w:rsidRDefault="00D606BE" w:rsidP="00826169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</w:p>
    <w:p w14:paraId="5ABC1421" w14:textId="14BC1077" w:rsidR="00CF3391" w:rsidRPr="002E00E9" w:rsidRDefault="00CF3391" w:rsidP="002E00E9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2E00E9">
        <w:rPr>
          <w:rFonts w:eastAsia="TimesNewRomanPS-BoldMT" w:cs="SimSun"/>
          <w:bCs/>
          <w:sz w:val="24"/>
          <w:lang w:eastAsia="zh-CN"/>
        </w:rPr>
        <w:t xml:space="preserve">Assume that a school is located along the straight long road with length </w:t>
      </w:r>
      <w:r w:rsidRPr="008D1DB3">
        <w:rPr>
          <w:rFonts w:eastAsia="TimesNewRomanPS-BoldMT" w:cs="SimSun"/>
          <w:bCs/>
          <w:i/>
          <w:iCs/>
          <w:sz w:val="24"/>
          <w:lang w:eastAsia="zh-CN"/>
        </w:rPr>
        <w:t>L</w:t>
      </w:r>
      <w:r w:rsidRPr="002E00E9">
        <w:rPr>
          <w:rFonts w:eastAsia="TimesNewRomanPS-BoldMT" w:cs="SimSun"/>
          <w:bCs/>
          <w:sz w:val="24"/>
          <w:lang w:eastAsia="zh-CN"/>
        </w:rPr>
        <w:t xml:space="preserve">, and trees with even </w:t>
      </w:r>
      <w:r w:rsidRPr="00151BAE">
        <w:rPr>
          <w:rFonts w:eastAsia="TimesNewRomanPS-BoldMT" w:cs="SimSun"/>
          <w:bCs/>
          <w:i/>
          <w:iCs/>
          <w:sz w:val="24"/>
          <w:lang w:eastAsia="zh-CN"/>
        </w:rPr>
        <w:t>1</w:t>
      </w:r>
      <w:r w:rsidRPr="002E00E9">
        <w:rPr>
          <w:rFonts w:eastAsia="TimesNewRomanPS-BoldMT" w:cs="SimSun"/>
          <w:bCs/>
          <w:sz w:val="24"/>
          <w:lang w:eastAsia="zh-CN"/>
        </w:rPr>
        <w:t xml:space="preserve"> meter distance between any two were planted on one side of the road. You may take this road as </w:t>
      </w:r>
      <w:r w:rsidRPr="0040228B">
        <w:rPr>
          <w:rFonts w:eastAsia="TimesNewRomanPS-BoldMT" w:cs="SimSun"/>
          <w:bCs/>
          <w:i/>
          <w:iCs/>
          <w:sz w:val="24"/>
          <w:lang w:eastAsia="zh-CN"/>
        </w:rPr>
        <w:t>x</w:t>
      </w:r>
      <w:r w:rsidRPr="002E00E9">
        <w:rPr>
          <w:rFonts w:eastAsia="TimesNewRomanPS-BoldMT" w:cs="SimSun"/>
          <w:bCs/>
          <w:sz w:val="24"/>
          <w:lang w:eastAsia="zh-CN"/>
        </w:rPr>
        <w:t xml:space="preserve"> axis starting zero point and terminating at </w:t>
      </w:r>
      <w:r w:rsidRPr="00B61C41">
        <w:rPr>
          <w:rFonts w:eastAsia="TimesNewRomanPS-BoldMT" w:cs="SimSun"/>
          <w:bCs/>
          <w:i/>
          <w:iCs/>
          <w:sz w:val="24"/>
          <w:lang w:eastAsia="zh-CN"/>
        </w:rPr>
        <w:t>L</w:t>
      </w:r>
      <w:r w:rsidRPr="002E00E9">
        <w:rPr>
          <w:rFonts w:eastAsia="TimesNewRomanPS-BoldMT" w:cs="SimSun"/>
          <w:bCs/>
          <w:sz w:val="24"/>
          <w:lang w:eastAsia="zh-CN"/>
        </w:rPr>
        <w:t xml:space="preserve"> point, and each tree stands at integer number point, such as </w:t>
      </w:r>
      <w:r w:rsidRPr="00CE680C">
        <w:rPr>
          <w:rFonts w:eastAsia="TimesNewRomanPS-BoldMT" w:cs="SimSun"/>
          <w:bCs/>
          <w:i/>
          <w:iCs/>
          <w:sz w:val="24"/>
          <w:lang w:eastAsia="zh-CN"/>
        </w:rPr>
        <w:t>0, 1, 2, 3, … L</w:t>
      </w:r>
      <w:r w:rsidRPr="002E00E9">
        <w:rPr>
          <w:rFonts w:eastAsia="TimesNewRomanPS-BoldMT" w:cs="SimSun"/>
          <w:bCs/>
          <w:sz w:val="24"/>
          <w:lang w:eastAsia="zh-CN"/>
        </w:rPr>
        <w:t>. The city council made a decision to build subways underneath the road and other facilities on the ground along the road. So</w:t>
      </w:r>
      <w:r w:rsidR="005E5A85">
        <w:rPr>
          <w:rFonts w:eastAsia="TimesNewRomanPS-BoldMT" w:cs="SimSun"/>
          <w:bCs/>
          <w:sz w:val="24"/>
          <w:lang w:eastAsia="zh-CN"/>
        </w:rPr>
        <w:t xml:space="preserve">, </w:t>
      </w:r>
      <w:r w:rsidRPr="002E00E9">
        <w:rPr>
          <w:rFonts w:eastAsia="TimesNewRomanPS-BoldMT" w:cs="SimSun"/>
          <w:bCs/>
          <w:sz w:val="24"/>
          <w:lang w:eastAsia="zh-CN"/>
        </w:rPr>
        <w:t>trees in SOME areas with integer intervals, which staring point &amp; ending point are integer as well, must be moved to other districts in the city. Write program to calculate how many trees need to move</w:t>
      </w:r>
      <w:r w:rsidR="002E4C44">
        <w:rPr>
          <w:rFonts w:eastAsia="TimesNewRomanPS-BoldMT" w:cs="SimSun"/>
          <w:bCs/>
          <w:sz w:val="24"/>
          <w:lang w:eastAsia="zh-CN"/>
        </w:rPr>
        <w:t>.</w:t>
      </w:r>
    </w:p>
    <w:p w14:paraId="7C5D09C1" w14:textId="77777777" w:rsidR="00CF3391" w:rsidRPr="00EA3C2A" w:rsidRDefault="00EA3C2A" w:rsidP="00EA3C2A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="00CF3391" w:rsidRPr="00EA3C2A">
        <w:rPr>
          <w:rFonts w:eastAsia="TimesNewRomanPS-BoldMT" w:cs="SimSun"/>
          <w:bCs/>
          <w:i/>
          <w:sz w:val="24"/>
          <w:lang w:eastAsia="zh-CN"/>
        </w:rPr>
        <w:t>Output:</w:t>
      </w:r>
    </w:p>
    <w:p w14:paraId="184C342A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Enter the length of the road: 500</w:t>
      </w:r>
    </w:p>
    <w:p w14:paraId="3E79FD42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Enter how many areas are needed for new facilities: 3</w:t>
      </w:r>
    </w:p>
    <w:p w14:paraId="68F5AA2F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area#1 staring point &amp; ending point: 150 300</w:t>
      </w:r>
    </w:p>
    <w:p w14:paraId="338ECBC7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area#2 staring point &amp; ending point: 100 200</w:t>
      </w:r>
    </w:p>
    <w:p w14:paraId="082C710E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area#3 staring point &amp; ending point: 470 471</w:t>
      </w:r>
    </w:p>
    <w:p w14:paraId="2BF9DECF" w14:textId="77777777" w:rsidR="00CF3391" w:rsidRDefault="00CF3391" w:rsidP="00CF3391">
      <w:pPr>
        <w:pStyle w:val="ListParagraph"/>
        <w:ind w:left="1440" w:firstLine="720"/>
      </w:pPr>
    </w:p>
    <w:p w14:paraId="2BE571EF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Result of number of trees needed to move:</w:t>
      </w:r>
      <w:r w:rsidRPr="00EA3C2A">
        <w:rPr>
          <w:rFonts w:eastAsia="TimesNewRomanPS-BoldMT" w:cs="SimSun"/>
          <w:bCs/>
          <w:i/>
          <w:sz w:val="24"/>
          <w:lang w:eastAsia="zh-CN"/>
        </w:rPr>
        <w:tab/>
        <w:t xml:space="preserve">? </w:t>
      </w:r>
    </w:p>
    <w:p w14:paraId="1C50A349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</w:p>
    <w:p w14:paraId="5C94E99B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Enter the length of the road: 500</w:t>
      </w:r>
    </w:p>
    <w:p w14:paraId="57D2C117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Enter how many areas are needed for new facilities: 4</w:t>
      </w:r>
    </w:p>
    <w:p w14:paraId="4B466AC5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area#1 staring point &amp; ending point: 100 200</w:t>
      </w:r>
    </w:p>
    <w:p w14:paraId="677AD21E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area#2 staring point &amp; ending point: 150 160</w:t>
      </w:r>
    </w:p>
    <w:p w14:paraId="6DDBBED5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area#3 staring point &amp; ending point: 180 190</w:t>
      </w:r>
    </w:p>
    <w:p w14:paraId="2234EDD6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area#3 staring point &amp; ending point: 150 300</w:t>
      </w:r>
    </w:p>
    <w:p w14:paraId="6394F957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</w:p>
    <w:p w14:paraId="652E6D33" w14:textId="77777777" w:rsidR="00CF3391" w:rsidRPr="00EA3C2A" w:rsidRDefault="00CF3391" w:rsidP="00EA3C2A">
      <w:pPr>
        <w:tabs>
          <w:tab w:val="left" w:pos="0"/>
          <w:tab w:val="left" w:pos="360"/>
        </w:tabs>
        <w:ind w:left="2160"/>
        <w:rPr>
          <w:rFonts w:eastAsia="TimesNewRomanPS-BoldMT" w:cs="SimSun"/>
          <w:bCs/>
          <w:i/>
          <w:sz w:val="24"/>
          <w:lang w:eastAsia="zh-CN"/>
        </w:rPr>
      </w:pPr>
      <w:r w:rsidRPr="00EA3C2A">
        <w:rPr>
          <w:rFonts w:eastAsia="TimesNewRomanPS-BoldMT" w:cs="SimSun"/>
          <w:bCs/>
          <w:i/>
          <w:sz w:val="24"/>
          <w:lang w:eastAsia="zh-CN"/>
        </w:rPr>
        <w:t>Result of number of trees needed to move:</w:t>
      </w:r>
      <w:r w:rsidRPr="00EA3C2A">
        <w:rPr>
          <w:rFonts w:eastAsia="TimesNewRomanPS-BoldMT" w:cs="SimSun"/>
          <w:bCs/>
          <w:i/>
          <w:sz w:val="24"/>
          <w:lang w:eastAsia="zh-CN"/>
        </w:rPr>
        <w:tab/>
        <w:t xml:space="preserve">? </w:t>
      </w:r>
    </w:p>
    <w:p w14:paraId="41201B43" w14:textId="77777777" w:rsidR="00CF3391" w:rsidRDefault="00CF3391" w:rsidP="00CF3391">
      <w:pPr>
        <w:pStyle w:val="ListParagraph"/>
        <w:ind w:left="1440" w:firstLine="720"/>
      </w:pPr>
    </w:p>
    <w:p w14:paraId="07C2BC19" w14:textId="77777777" w:rsidR="007827D3" w:rsidRDefault="007827D3" w:rsidP="00CF3391">
      <w:pPr>
        <w:pStyle w:val="ListParagraph"/>
        <w:ind w:left="1440" w:firstLine="720"/>
      </w:pPr>
    </w:p>
    <w:p w14:paraId="54B6CDFE" w14:textId="77777777" w:rsidR="007827D3" w:rsidRDefault="007827D3" w:rsidP="00CF3391">
      <w:pPr>
        <w:pStyle w:val="ListParagraph"/>
        <w:ind w:left="1440" w:firstLine="720"/>
      </w:pPr>
    </w:p>
    <w:p w14:paraId="04096AFC" w14:textId="61300497" w:rsidR="00CF3391" w:rsidRDefault="00CF3391" w:rsidP="002E00E9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B548D9">
        <w:rPr>
          <w:rFonts w:eastAsia="TimesNewRomanPS-BoldMT" w:cs="SimSun"/>
          <w:bCs/>
          <w:sz w:val="24"/>
          <w:lang w:eastAsia="zh-CN"/>
        </w:rPr>
        <w:t xml:space="preserve">Write a program to verify whether a number from keyboard input is divisible by </w:t>
      </w:r>
      <w:r w:rsidRPr="009638EE">
        <w:rPr>
          <w:rFonts w:eastAsia="TimesNewRomanPS-BoldMT" w:cs="SimSun"/>
          <w:bCs/>
          <w:i/>
          <w:iCs/>
          <w:sz w:val="24"/>
          <w:lang w:eastAsia="zh-CN"/>
        </w:rPr>
        <w:t>3</w:t>
      </w:r>
      <w:r w:rsidRPr="00B548D9">
        <w:rPr>
          <w:rFonts w:eastAsia="TimesNewRomanPS-BoldMT" w:cs="SimSun"/>
          <w:bCs/>
          <w:sz w:val="24"/>
          <w:lang w:eastAsia="zh-CN"/>
        </w:rPr>
        <w:t xml:space="preserve">, </w:t>
      </w:r>
      <w:r w:rsidRPr="009638EE">
        <w:rPr>
          <w:rFonts w:eastAsia="TimesNewRomanPS-BoldMT" w:cs="SimSun"/>
          <w:bCs/>
          <w:i/>
          <w:iCs/>
          <w:sz w:val="24"/>
          <w:lang w:eastAsia="zh-CN"/>
        </w:rPr>
        <w:t xml:space="preserve">5 </w:t>
      </w:r>
      <w:r w:rsidRPr="00B548D9">
        <w:rPr>
          <w:rFonts w:eastAsia="TimesNewRomanPS-BoldMT" w:cs="SimSun"/>
          <w:bCs/>
          <w:sz w:val="24"/>
          <w:lang w:eastAsia="zh-CN"/>
        </w:rPr>
        <w:t xml:space="preserve">and </w:t>
      </w:r>
      <w:r w:rsidRPr="009638EE">
        <w:rPr>
          <w:rFonts w:eastAsia="TimesNewRomanPS-BoldMT" w:cs="SimSun"/>
          <w:bCs/>
          <w:i/>
          <w:iCs/>
          <w:sz w:val="24"/>
          <w:lang w:eastAsia="zh-CN"/>
        </w:rPr>
        <w:t>7</w:t>
      </w:r>
      <w:r w:rsidRPr="00B548D9">
        <w:rPr>
          <w:rFonts w:eastAsia="TimesNewRomanPS-BoldMT" w:cs="SimSun"/>
          <w:bCs/>
          <w:sz w:val="24"/>
          <w:lang w:eastAsia="zh-CN"/>
        </w:rPr>
        <w:t xml:space="preserve"> or not</w:t>
      </w:r>
      <w:r w:rsidR="0008233F">
        <w:rPr>
          <w:rFonts w:eastAsia="TimesNewRomanPS-BoldMT" w:cs="SimSun"/>
          <w:bCs/>
          <w:sz w:val="24"/>
          <w:lang w:eastAsia="zh-CN"/>
        </w:rPr>
        <w:t>.</w:t>
      </w:r>
    </w:p>
    <w:p w14:paraId="7859F3A0" w14:textId="77777777" w:rsidR="00D3047D" w:rsidRPr="00B548D9" w:rsidRDefault="00D3047D" w:rsidP="00D3047D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</w:p>
    <w:p w14:paraId="2DE4362A" w14:textId="7E0A035D" w:rsidR="00CF3391" w:rsidRPr="00B548D9" w:rsidRDefault="00CF3391" w:rsidP="00B548D9">
      <w:pPr>
        <w:pStyle w:val="ListParagraph"/>
        <w:numPr>
          <w:ilvl w:val="1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B548D9">
        <w:rPr>
          <w:rFonts w:eastAsia="TimesNewRomanPS-BoldMT" w:cs="SimSun"/>
          <w:bCs/>
          <w:sz w:val="24"/>
          <w:lang w:eastAsia="zh-CN"/>
        </w:rPr>
        <w:t xml:space="preserve">If it is divisible by all three numbers, print </w:t>
      </w:r>
      <w:r w:rsidRPr="00D13218">
        <w:rPr>
          <w:rFonts w:eastAsia="TimesNewRomanPS-BoldMT" w:cs="SimSun"/>
          <w:bCs/>
          <w:i/>
          <w:iCs/>
          <w:sz w:val="24"/>
          <w:lang w:eastAsia="zh-CN"/>
        </w:rPr>
        <w:t>3,5,7</w:t>
      </w:r>
      <w:r w:rsidRPr="00B548D9">
        <w:rPr>
          <w:rFonts w:eastAsia="TimesNewRomanPS-BoldMT" w:cs="SimSun"/>
          <w:bCs/>
          <w:sz w:val="24"/>
          <w:lang w:eastAsia="zh-CN"/>
        </w:rPr>
        <w:t xml:space="preserve"> results on the screen</w:t>
      </w:r>
      <w:r w:rsidR="0008233F">
        <w:rPr>
          <w:rFonts w:eastAsia="TimesNewRomanPS-BoldMT" w:cs="SimSun"/>
          <w:bCs/>
          <w:sz w:val="24"/>
          <w:lang w:eastAsia="zh-CN"/>
        </w:rPr>
        <w:t>.</w:t>
      </w:r>
      <w:r w:rsidRPr="00B548D9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26FEB89C" w14:textId="7E3CD024" w:rsidR="00CF3391" w:rsidRPr="00B548D9" w:rsidRDefault="00CF3391" w:rsidP="00B548D9">
      <w:pPr>
        <w:pStyle w:val="ListParagraph"/>
        <w:numPr>
          <w:ilvl w:val="1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B548D9">
        <w:rPr>
          <w:rFonts w:eastAsia="TimesNewRomanPS-BoldMT" w:cs="SimSun"/>
          <w:bCs/>
          <w:sz w:val="24"/>
          <w:lang w:eastAsia="zh-CN"/>
        </w:rPr>
        <w:t>If it is divisibl</w:t>
      </w:r>
      <w:r w:rsidR="002F3166">
        <w:rPr>
          <w:rFonts w:eastAsia="TimesNewRomanPS-BoldMT" w:cs="SimSun"/>
          <w:bCs/>
          <w:sz w:val="24"/>
          <w:lang w:eastAsia="zh-CN"/>
        </w:rPr>
        <w:t>e by any two numbers, print two numbers</w:t>
      </w:r>
      <w:r w:rsidRPr="00B548D9">
        <w:rPr>
          <w:rFonts w:eastAsia="TimesNewRomanPS-BoldMT" w:cs="SimSun"/>
          <w:bCs/>
          <w:sz w:val="24"/>
          <w:lang w:eastAsia="zh-CN"/>
        </w:rPr>
        <w:t xml:space="preserve"> from </w:t>
      </w:r>
      <w:r w:rsidRPr="00D13218">
        <w:rPr>
          <w:rFonts w:eastAsia="TimesNewRomanPS-BoldMT" w:cs="SimSun"/>
          <w:bCs/>
          <w:i/>
          <w:iCs/>
          <w:sz w:val="24"/>
          <w:lang w:eastAsia="zh-CN"/>
        </w:rPr>
        <w:t>3, 5 ,7</w:t>
      </w:r>
      <w:r w:rsidRPr="00B548D9">
        <w:rPr>
          <w:rFonts w:eastAsia="TimesNewRomanPS-BoldMT" w:cs="SimSun"/>
          <w:bCs/>
          <w:sz w:val="24"/>
          <w:lang w:eastAsia="zh-CN"/>
        </w:rPr>
        <w:t xml:space="preserve"> ascendingly on the screen</w:t>
      </w:r>
      <w:r w:rsidR="0008233F">
        <w:rPr>
          <w:rFonts w:eastAsia="TimesNewRomanPS-BoldMT" w:cs="SimSun"/>
          <w:bCs/>
          <w:sz w:val="24"/>
          <w:lang w:eastAsia="zh-CN"/>
        </w:rPr>
        <w:t>.</w:t>
      </w:r>
    </w:p>
    <w:p w14:paraId="14FCF9DD" w14:textId="64BE93E6" w:rsidR="00CF3391" w:rsidRPr="00B548D9" w:rsidRDefault="00CF3391" w:rsidP="00B548D9">
      <w:pPr>
        <w:pStyle w:val="ListParagraph"/>
        <w:numPr>
          <w:ilvl w:val="1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B548D9">
        <w:rPr>
          <w:rFonts w:eastAsia="TimesNewRomanPS-BoldMT" w:cs="SimSun"/>
          <w:bCs/>
          <w:sz w:val="24"/>
          <w:lang w:eastAsia="zh-CN"/>
        </w:rPr>
        <w:t>If it is divisible by only one number, just print it on the screen</w:t>
      </w:r>
      <w:r w:rsidR="0008233F">
        <w:rPr>
          <w:rFonts w:eastAsia="TimesNewRomanPS-BoldMT" w:cs="SimSun"/>
          <w:bCs/>
          <w:sz w:val="24"/>
          <w:lang w:eastAsia="zh-CN"/>
        </w:rPr>
        <w:t>.</w:t>
      </w:r>
    </w:p>
    <w:p w14:paraId="480A47CF" w14:textId="5CAFF107" w:rsidR="00CF3391" w:rsidRPr="00B548D9" w:rsidRDefault="00CF3391" w:rsidP="00B548D9">
      <w:pPr>
        <w:pStyle w:val="ListParagraph"/>
        <w:numPr>
          <w:ilvl w:val="1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B548D9">
        <w:rPr>
          <w:rFonts w:eastAsia="TimesNewRomanPS-BoldMT" w:cs="SimSun"/>
          <w:bCs/>
          <w:sz w:val="24"/>
          <w:lang w:eastAsia="zh-CN"/>
        </w:rPr>
        <w:t>If it is NOT divisible by any one number, just print NOT on the screen</w:t>
      </w:r>
      <w:r w:rsidR="0008233F">
        <w:rPr>
          <w:rFonts w:eastAsia="TimesNewRomanPS-BoldMT" w:cs="SimSun"/>
          <w:bCs/>
          <w:sz w:val="24"/>
          <w:lang w:eastAsia="zh-CN"/>
        </w:rPr>
        <w:t>.</w:t>
      </w:r>
    </w:p>
    <w:p w14:paraId="4D71B6B3" w14:textId="77777777" w:rsidR="00CF3391" w:rsidRDefault="00CF3391" w:rsidP="00CF3391">
      <w:pPr>
        <w:pStyle w:val="ListParagraph"/>
        <w:ind w:left="1440"/>
      </w:pPr>
    </w:p>
    <w:p w14:paraId="1E7ADD73" w14:textId="77777777" w:rsidR="007E5555" w:rsidRDefault="007E5555" w:rsidP="00CF3391">
      <w:pPr>
        <w:pStyle w:val="ListParagraph"/>
        <w:ind w:left="1440"/>
      </w:pPr>
    </w:p>
    <w:p w14:paraId="6A8E583F" w14:textId="77777777" w:rsidR="00CF3391" w:rsidRPr="004F7DCA" w:rsidRDefault="00CF3391" w:rsidP="002E00E9">
      <w:pPr>
        <w:pStyle w:val="ListParagraph"/>
        <w:numPr>
          <w:ilvl w:val="0"/>
          <w:numId w:val="10"/>
        </w:numPr>
        <w:spacing w:after="200" w:line="276" w:lineRule="auto"/>
        <w:contextualSpacing/>
      </w:pPr>
      <w:r w:rsidRPr="00CE7D35">
        <w:rPr>
          <w:rFonts w:eastAsia="TimesNewRomanPS-BoldMT" w:cs="SimSun"/>
          <w:bCs/>
          <w:sz w:val="24"/>
          <w:lang w:eastAsia="zh-CN"/>
        </w:rPr>
        <w:t>Assume that there are four lakes</w:t>
      </w:r>
      <w:r>
        <w:t xml:space="preserve"> </w:t>
      </w:r>
      <w:r w:rsidRPr="003C7479">
        <w:rPr>
          <w:color w:val="FF0000"/>
        </w:rPr>
        <w:t xml:space="preserve">b, </w:t>
      </w:r>
      <w:r w:rsidRPr="003C7479">
        <w:rPr>
          <w:color w:val="7030A0"/>
        </w:rPr>
        <w:t>d</w:t>
      </w:r>
      <w:r w:rsidRPr="003C7479">
        <w:rPr>
          <w:color w:val="FF0000"/>
        </w:rPr>
        <w:t xml:space="preserve">, </w:t>
      </w:r>
      <w:r w:rsidRPr="003C7479">
        <w:rPr>
          <w:color w:val="00B0F0"/>
        </w:rPr>
        <w:t>t</w:t>
      </w:r>
      <w:r w:rsidRPr="003C7479">
        <w:rPr>
          <w:color w:val="FF0000"/>
        </w:rPr>
        <w:t xml:space="preserve"> </w:t>
      </w:r>
      <w:r>
        <w:t xml:space="preserve">and </w:t>
      </w:r>
      <w:r w:rsidRPr="003C7479">
        <w:rPr>
          <w:color w:val="C0504D" w:themeColor="accent2"/>
        </w:rPr>
        <w:t>h</w:t>
      </w:r>
      <w:r>
        <w:t xml:space="preserve"> </w:t>
      </w:r>
      <w:r w:rsidRPr="00CE7D35">
        <w:rPr>
          <w:rFonts w:eastAsia="TimesNewRomanPS-BoldMT" w:cs="SimSun"/>
          <w:bCs/>
          <w:sz w:val="24"/>
          <w:lang w:eastAsia="zh-CN"/>
        </w:rPr>
        <w:t xml:space="preserve">with totally different size. Based on the following descriptions, write a program to print </w:t>
      </w:r>
      <w:r w:rsidR="00566CC8">
        <w:rPr>
          <w:rFonts w:eastAsia="TimesNewRomanPS-BoldMT" w:cs="SimSun"/>
          <w:bCs/>
          <w:sz w:val="24"/>
          <w:lang w:eastAsia="zh-CN"/>
        </w:rPr>
        <w:t xml:space="preserve">the size sequence from big </w:t>
      </w:r>
      <w:r w:rsidRPr="00CE7D35">
        <w:rPr>
          <w:rFonts w:eastAsia="TimesNewRomanPS-BoldMT" w:cs="SimSun"/>
          <w:bCs/>
          <w:sz w:val="24"/>
          <w:lang w:eastAsia="zh-CN"/>
        </w:rPr>
        <w:t xml:space="preserve">to </w:t>
      </w:r>
      <w:r w:rsidR="00566CC8">
        <w:rPr>
          <w:rFonts w:eastAsia="TimesNewRomanPS-BoldMT" w:cs="SimSun"/>
          <w:bCs/>
          <w:sz w:val="24"/>
          <w:lang w:eastAsia="zh-CN"/>
        </w:rPr>
        <w:t>small</w:t>
      </w:r>
    </w:p>
    <w:p w14:paraId="71DC500F" w14:textId="77777777" w:rsidR="004F7DCA" w:rsidRDefault="004F7DCA" w:rsidP="004F7DCA">
      <w:pPr>
        <w:pStyle w:val="ListParagraph"/>
        <w:spacing w:after="200" w:line="276" w:lineRule="auto"/>
        <w:contextualSpacing/>
      </w:pPr>
    </w:p>
    <w:p w14:paraId="2BF85439" w14:textId="77777777" w:rsidR="00CF3391" w:rsidRPr="00852B29" w:rsidRDefault="00CF3391" w:rsidP="002E00E9">
      <w:pPr>
        <w:pStyle w:val="ListParagraph"/>
        <w:numPr>
          <w:ilvl w:val="1"/>
          <w:numId w:val="10"/>
        </w:numPr>
        <w:spacing w:after="200" w:line="276" w:lineRule="auto"/>
        <w:contextualSpacing/>
      </w:pPr>
      <w:r w:rsidRPr="003C272C">
        <w:rPr>
          <w:rFonts w:eastAsia="TimesNewRomanPS-BoldMT" w:cs="SimSun"/>
          <w:bCs/>
          <w:sz w:val="24"/>
          <w:lang w:eastAsia="zh-CN"/>
        </w:rPr>
        <w:t>A student said:</w:t>
      </w:r>
      <w:r>
        <w:t xml:space="preserve">  </w:t>
      </w:r>
      <w:r w:rsidRPr="003C7479">
        <w:rPr>
          <w:color w:val="7030A0"/>
        </w:rPr>
        <w:t xml:space="preserve">lake d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</w:t>
      </w:r>
      <w:r w:rsidR="00123A3B">
        <w:rPr>
          <w:rFonts w:eastAsia="TimesNewRomanPS-BoldMT" w:cs="SimSun"/>
          <w:bCs/>
          <w:sz w:val="24"/>
          <w:lang w:eastAsia="zh-CN"/>
        </w:rPr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biggest one;</w:t>
      </w:r>
      <w:r>
        <w:t xml:space="preserve"> </w:t>
      </w:r>
      <w:r w:rsidRPr="003C7479">
        <w:rPr>
          <w:color w:val="C0504D" w:themeColor="accent2"/>
        </w:rPr>
        <w:t xml:space="preserve">lake h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</w:t>
      </w:r>
      <w:r w:rsidR="00123A3B">
        <w:rPr>
          <w:rFonts w:eastAsia="TimesNewRomanPS-BoldMT" w:cs="SimSun"/>
          <w:bCs/>
          <w:sz w:val="24"/>
          <w:lang w:eastAsia="zh-CN"/>
        </w:rPr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smallest one;</w:t>
      </w:r>
      <w:r>
        <w:t xml:space="preserve"> </w:t>
      </w:r>
      <w:r w:rsidRPr="00461D3E">
        <w:rPr>
          <w:color w:val="FF0000"/>
        </w:rPr>
        <w:t>lake b</w:t>
      </w:r>
      <w:r>
        <w:t xml:space="preserve"> is </w:t>
      </w:r>
      <w:r w:rsidRPr="003C272C">
        <w:rPr>
          <w:rFonts w:eastAsia="TimesNewRomanPS-BoldMT" w:cs="SimSun"/>
          <w:bCs/>
          <w:sz w:val="24"/>
          <w:lang w:eastAsia="zh-CN"/>
        </w:rPr>
        <w:t>in third big place</w:t>
      </w:r>
    </w:p>
    <w:p w14:paraId="70C3E373" w14:textId="77777777" w:rsidR="00CF3391" w:rsidRPr="00852B29" w:rsidRDefault="00CF3391" w:rsidP="002E00E9">
      <w:pPr>
        <w:pStyle w:val="ListParagraph"/>
        <w:numPr>
          <w:ilvl w:val="1"/>
          <w:numId w:val="10"/>
        </w:numPr>
        <w:spacing w:after="200" w:line="276" w:lineRule="auto"/>
        <w:contextualSpacing/>
      </w:pPr>
      <w:r w:rsidRPr="003C272C">
        <w:rPr>
          <w:rFonts w:eastAsia="TimesNewRomanPS-BoldMT" w:cs="SimSun"/>
          <w:bCs/>
          <w:sz w:val="24"/>
          <w:lang w:eastAsia="zh-CN"/>
        </w:rPr>
        <w:t>B student said</w:t>
      </w:r>
      <w:r w:rsidR="00AC5F78">
        <w:rPr>
          <w:rFonts w:eastAsia="TimesNewRomanPS-BoldMT" w:cs="SimSun"/>
          <w:bCs/>
          <w:sz w:val="24"/>
          <w:lang w:eastAsia="zh-CN"/>
        </w:rPr>
        <w:t xml:space="preserve">: </w:t>
      </w:r>
      <w:r w:rsidRPr="003C7479">
        <w:rPr>
          <w:color w:val="C0504D" w:themeColor="accent2"/>
        </w:rPr>
        <w:t>lake h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</w:t>
      </w:r>
      <w:r w:rsidR="00E855B2">
        <w:rPr>
          <w:rFonts w:eastAsia="TimesNewRomanPS-BoldMT" w:cs="SimSun"/>
          <w:bCs/>
          <w:sz w:val="24"/>
          <w:lang w:eastAsia="zh-CN"/>
        </w:rPr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biggest one;</w:t>
      </w:r>
      <w:r>
        <w:t xml:space="preserve"> </w:t>
      </w:r>
      <w:r w:rsidRPr="003C7479">
        <w:rPr>
          <w:color w:val="7030A0"/>
        </w:rPr>
        <w:t>lake d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</w:t>
      </w:r>
      <w:r w:rsidR="00E855B2">
        <w:rPr>
          <w:rFonts w:eastAsia="TimesNewRomanPS-BoldMT" w:cs="SimSun"/>
          <w:bCs/>
          <w:sz w:val="24"/>
          <w:lang w:eastAsia="zh-CN"/>
        </w:rPr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smallest one;</w:t>
      </w:r>
      <w:r>
        <w:t xml:space="preserve"> </w:t>
      </w:r>
      <w:r w:rsidRPr="003C7479">
        <w:rPr>
          <w:color w:val="FF0000"/>
        </w:rPr>
        <w:t>lake b</w:t>
      </w:r>
      <w:r>
        <w:t xml:space="preserve"> is </w:t>
      </w:r>
      <w:r w:rsidRPr="003C272C">
        <w:rPr>
          <w:rFonts w:eastAsia="TimesNewRomanPS-BoldMT" w:cs="SimSun"/>
          <w:bCs/>
          <w:sz w:val="24"/>
          <w:lang w:eastAsia="zh-CN"/>
        </w:rPr>
        <w:t>in second big place;</w:t>
      </w:r>
      <w:r>
        <w:t xml:space="preserve"> </w:t>
      </w:r>
      <w:r w:rsidRPr="003C7479">
        <w:rPr>
          <w:color w:val="00B0F0"/>
        </w:rPr>
        <w:t xml:space="preserve">lake t </w:t>
      </w:r>
      <w:r w:rsidRPr="003C272C">
        <w:rPr>
          <w:rFonts w:eastAsia="TimesNewRomanPS-BoldMT" w:cs="SimSun"/>
          <w:bCs/>
          <w:sz w:val="24"/>
          <w:lang w:eastAsia="zh-CN"/>
        </w:rPr>
        <w:t>is in third big place</w:t>
      </w:r>
    </w:p>
    <w:p w14:paraId="25F99D54" w14:textId="77777777" w:rsidR="00CF3391" w:rsidRPr="00751C19" w:rsidRDefault="00CF3391" w:rsidP="002E00E9">
      <w:pPr>
        <w:pStyle w:val="ListParagraph"/>
        <w:numPr>
          <w:ilvl w:val="1"/>
          <w:numId w:val="10"/>
        </w:numPr>
        <w:spacing w:after="200" w:line="276" w:lineRule="auto"/>
        <w:contextualSpacing/>
      </w:pPr>
      <w:r w:rsidRPr="003C272C">
        <w:rPr>
          <w:rFonts w:eastAsia="TimesNewRomanPS-BoldMT" w:cs="SimSun"/>
          <w:bCs/>
          <w:sz w:val="24"/>
          <w:lang w:eastAsia="zh-CN"/>
        </w:rPr>
        <w:t>C student said</w:t>
      </w:r>
      <w:r w:rsidR="00AC5F78">
        <w:rPr>
          <w:rFonts w:eastAsia="TimesNewRomanPS-BoldMT" w:cs="SimSun"/>
          <w:bCs/>
          <w:sz w:val="24"/>
          <w:lang w:eastAsia="zh-CN"/>
        </w:rPr>
        <w:t xml:space="preserve">: </w:t>
      </w:r>
      <w:r w:rsidRPr="003C7479">
        <w:rPr>
          <w:color w:val="C0504D" w:themeColor="accent2"/>
        </w:rPr>
        <w:t>lake h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</w:t>
      </w:r>
      <w:r w:rsidR="00AC5F78">
        <w:rPr>
          <w:rFonts w:eastAsia="TimesNewRomanPS-BoldMT" w:cs="SimSun"/>
          <w:bCs/>
          <w:sz w:val="24"/>
          <w:lang w:eastAsia="zh-CN"/>
        </w:rPr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smallest;</w:t>
      </w:r>
      <w:r>
        <w:t xml:space="preserve"> </w:t>
      </w:r>
      <w:r w:rsidRPr="003C7479">
        <w:rPr>
          <w:color w:val="7030A0"/>
        </w:rPr>
        <w:t>lake d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>is in third big place</w:t>
      </w:r>
    </w:p>
    <w:p w14:paraId="74155E61" w14:textId="77777777" w:rsidR="00CF3391" w:rsidRPr="00025306" w:rsidRDefault="00CF3391" w:rsidP="002E00E9">
      <w:pPr>
        <w:pStyle w:val="ListParagraph"/>
        <w:numPr>
          <w:ilvl w:val="1"/>
          <w:numId w:val="10"/>
        </w:numPr>
        <w:spacing w:after="200" w:line="276" w:lineRule="auto"/>
        <w:contextualSpacing/>
      </w:pPr>
      <w:r w:rsidRPr="003C272C">
        <w:rPr>
          <w:rFonts w:eastAsia="TimesNewRomanPS-BoldMT" w:cs="SimSun"/>
          <w:bCs/>
          <w:sz w:val="24"/>
          <w:lang w:eastAsia="zh-CN"/>
        </w:rPr>
        <w:t>D student said</w:t>
      </w:r>
      <w:r w:rsidR="00AC5F78">
        <w:t xml:space="preserve">: </w:t>
      </w:r>
      <w:r w:rsidRPr="003C7479">
        <w:rPr>
          <w:color w:val="FF0000"/>
        </w:rPr>
        <w:t>lake b</w:t>
      </w:r>
      <w:r>
        <w:t xml:space="preserve"> is</w:t>
      </w:r>
      <w:r w:rsidRPr="00F50696">
        <w:t xml:space="preserve"> </w:t>
      </w:r>
      <w:r w:rsidR="0007316D"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biggest one;</w:t>
      </w:r>
      <w:r>
        <w:t xml:space="preserve"> </w:t>
      </w:r>
      <w:r w:rsidRPr="003C7479">
        <w:rPr>
          <w:color w:val="00B0F0"/>
        </w:rPr>
        <w:t>lake t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</w:t>
      </w:r>
      <w:r w:rsidR="0007316D">
        <w:rPr>
          <w:rFonts w:eastAsia="TimesNewRomanPS-BoldMT" w:cs="SimSun"/>
          <w:bCs/>
          <w:sz w:val="24"/>
          <w:lang w:eastAsia="zh-CN"/>
        </w:rPr>
        <w:t xml:space="preserve">the </w:t>
      </w:r>
      <w:r w:rsidRPr="003C272C">
        <w:rPr>
          <w:rFonts w:eastAsia="TimesNewRomanPS-BoldMT" w:cs="SimSun"/>
          <w:bCs/>
          <w:sz w:val="24"/>
          <w:lang w:eastAsia="zh-CN"/>
        </w:rPr>
        <w:t>smallest one</w:t>
      </w:r>
      <w:r>
        <w:t xml:space="preserve">; </w:t>
      </w:r>
      <w:r w:rsidRPr="003C7479">
        <w:rPr>
          <w:color w:val="C0504D" w:themeColor="accent2"/>
        </w:rPr>
        <w:t>lake h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 xml:space="preserve">is in second big place; </w:t>
      </w:r>
      <w:r w:rsidRPr="003C7479">
        <w:rPr>
          <w:color w:val="7030A0"/>
        </w:rPr>
        <w:t>lake d</w:t>
      </w:r>
      <w:r>
        <w:t xml:space="preserve"> </w:t>
      </w:r>
      <w:r w:rsidRPr="003C272C">
        <w:rPr>
          <w:rFonts w:eastAsia="TimesNewRomanPS-BoldMT" w:cs="SimSun"/>
          <w:bCs/>
          <w:sz w:val="24"/>
          <w:lang w:eastAsia="zh-CN"/>
        </w:rPr>
        <w:t>is in third big place</w:t>
      </w:r>
    </w:p>
    <w:p w14:paraId="72D29849" w14:textId="77777777" w:rsidR="00777C54" w:rsidRDefault="00777C54" w:rsidP="00777C54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</w:p>
    <w:p w14:paraId="14291BD6" w14:textId="02F9CABC" w:rsidR="00CF3391" w:rsidRDefault="00CF3391" w:rsidP="00777C54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777C54">
        <w:rPr>
          <w:rFonts w:eastAsia="TimesNewRomanPS-BoldMT" w:cs="SimSun"/>
          <w:bCs/>
          <w:sz w:val="24"/>
          <w:lang w:eastAsia="zh-CN"/>
        </w:rPr>
        <w:t>Notice that there is only one correct answer from each student description</w:t>
      </w:r>
      <w:r w:rsidR="00CE4BFA">
        <w:rPr>
          <w:rFonts w:eastAsia="TimesNewRomanPS-BoldMT" w:cs="SimSun"/>
          <w:bCs/>
          <w:sz w:val="24"/>
          <w:lang w:eastAsia="zh-CN"/>
        </w:rPr>
        <w:t>.</w:t>
      </w:r>
      <w:r w:rsidRPr="00777C54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081DA934" w14:textId="77777777" w:rsidR="00777C54" w:rsidRDefault="00777C54" w:rsidP="00777C54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</w:p>
    <w:p w14:paraId="74F0D5CD" w14:textId="77777777" w:rsidR="00777C54" w:rsidRDefault="00777C54" w:rsidP="00777C54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</w:p>
    <w:p w14:paraId="5647163A" w14:textId="77777777" w:rsidR="00777C54" w:rsidRPr="00777C54" w:rsidRDefault="00777C54" w:rsidP="00777C54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</w:p>
    <w:p w14:paraId="2DC6E48C" w14:textId="3AD2D16D" w:rsidR="0055067B" w:rsidRDefault="00CF3391" w:rsidP="00345190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777C54">
        <w:rPr>
          <w:rFonts w:eastAsia="TimesNewRomanPS-BoldMT" w:cs="SimSun"/>
          <w:bCs/>
          <w:sz w:val="24"/>
          <w:lang w:eastAsia="zh-CN"/>
        </w:rPr>
        <w:lastRenderedPageBreak/>
        <w:t xml:space="preserve">Write a program to read in any integer number from keyboard and print hailstone sequence. </w:t>
      </w:r>
    </w:p>
    <w:p w14:paraId="44B914A5" w14:textId="77777777" w:rsidR="00345190" w:rsidRPr="00345190" w:rsidRDefault="00345190" w:rsidP="00345190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</w:p>
    <w:p w14:paraId="423A8B8D" w14:textId="77777777" w:rsidR="00CF3391" w:rsidRPr="0055067B" w:rsidRDefault="00CF3391" w:rsidP="0055067B">
      <w:pPr>
        <w:pStyle w:val="ListParagraph"/>
        <w:spacing w:after="200" w:line="276" w:lineRule="auto"/>
        <w:contextualSpacing/>
        <w:rPr>
          <w:rFonts w:eastAsia="TimesNewRomanPS-BoldMT" w:cs="SimSun"/>
          <w:bCs/>
          <w:sz w:val="24"/>
          <w:lang w:eastAsia="zh-CN"/>
        </w:rPr>
      </w:pPr>
      <w:r w:rsidRPr="00417733">
        <w:rPr>
          <w:rFonts w:eastAsia="TimesNewRomanPS-BoldMT" w:cs="SimSun"/>
          <w:bCs/>
          <w:color w:val="FF0000"/>
          <w:sz w:val="24"/>
          <w:lang w:eastAsia="zh-CN"/>
        </w:rPr>
        <w:t>Hint:</w:t>
      </w:r>
      <w:r w:rsidRPr="0055067B">
        <w:rPr>
          <w:rFonts w:eastAsia="TimesNewRomanPS-BoldMT" w:cs="SimSun"/>
          <w:bCs/>
          <w:sz w:val="24"/>
          <w:lang w:eastAsia="zh-CN"/>
        </w:rPr>
        <w:t xml:space="preserve"> hailstone sequence is starting from any integer n. If it is odd, the next is </w:t>
      </w:r>
      <w:r w:rsidRPr="00996FD6">
        <w:rPr>
          <w:rFonts w:eastAsia="TimesNewRomanPS-BoldMT" w:cs="SimSun"/>
          <w:bCs/>
          <w:i/>
          <w:iCs/>
          <w:sz w:val="24"/>
          <w:lang w:eastAsia="zh-CN"/>
        </w:rPr>
        <w:t>3n+1</w:t>
      </w:r>
      <w:r w:rsidRPr="0055067B">
        <w:rPr>
          <w:rFonts w:eastAsia="TimesNewRomanPS-BoldMT" w:cs="SimSun"/>
          <w:bCs/>
          <w:sz w:val="24"/>
          <w:lang w:eastAsia="zh-CN"/>
        </w:rPr>
        <w:t xml:space="preserve">, and then continues doing this, but if it is even, the next is </w:t>
      </w:r>
      <w:r w:rsidRPr="00996FD6">
        <w:rPr>
          <w:rFonts w:eastAsia="TimesNewRomanPS-BoldMT" w:cs="SimSun"/>
          <w:bCs/>
          <w:i/>
          <w:iCs/>
          <w:sz w:val="24"/>
          <w:lang w:eastAsia="zh-CN"/>
        </w:rPr>
        <w:t>n/2</w:t>
      </w:r>
      <w:r w:rsidRPr="0055067B">
        <w:rPr>
          <w:rFonts w:eastAsia="TimesNewRomanPS-BoldMT" w:cs="SimSun"/>
          <w:bCs/>
          <w:sz w:val="24"/>
          <w:lang w:eastAsia="zh-CN"/>
        </w:rPr>
        <w:t xml:space="preserve"> until final pattern is always </w:t>
      </w:r>
      <w:r w:rsidRPr="00996FD6">
        <w:rPr>
          <w:rFonts w:eastAsia="TimesNewRomanPS-BoldMT" w:cs="SimSun"/>
          <w:bCs/>
          <w:i/>
          <w:iCs/>
          <w:sz w:val="24"/>
          <w:lang w:eastAsia="zh-CN"/>
        </w:rPr>
        <w:t>4-2-1</w:t>
      </w:r>
    </w:p>
    <w:p w14:paraId="5B087F01" w14:textId="77777777" w:rsidR="00CF3391" w:rsidRDefault="00CF3391" w:rsidP="00CF3391"/>
    <w:p w14:paraId="6FFD40F2" w14:textId="77777777" w:rsidR="00CF3391" w:rsidRDefault="00CF3391" w:rsidP="00CF3391">
      <w:r>
        <w:t xml:space="preserve">   </w:t>
      </w:r>
    </w:p>
    <w:p w14:paraId="61B18038" w14:textId="77777777" w:rsidR="00CF3391" w:rsidRDefault="00CF3391" w:rsidP="00CF3391">
      <w:pPr>
        <w:ind w:left="1080"/>
      </w:pPr>
    </w:p>
    <w:p w14:paraId="7190CB5E" w14:textId="77777777" w:rsidR="00CF3391" w:rsidRPr="00172995" w:rsidRDefault="00CF3391" w:rsidP="00CF3391">
      <w:pPr>
        <w:ind w:left="1080"/>
      </w:pPr>
    </w:p>
    <w:p w14:paraId="5AD6CBFC" w14:textId="77777777" w:rsidR="00CF3391" w:rsidRDefault="00CF3391" w:rsidP="00CF3391">
      <w:pPr>
        <w:pStyle w:val="ListParagraph"/>
        <w:ind w:left="1440"/>
      </w:pPr>
    </w:p>
    <w:p w14:paraId="7D5C5FAE" w14:textId="77777777" w:rsidR="00CF3391" w:rsidRDefault="00CF3391" w:rsidP="00CF3391">
      <w:pPr>
        <w:pStyle w:val="ListParagraph"/>
        <w:ind w:left="1440"/>
      </w:pPr>
    </w:p>
    <w:p w14:paraId="5BCF8DF2" w14:textId="77777777" w:rsidR="00A64849" w:rsidRPr="00BC2B86" w:rsidRDefault="00A64849" w:rsidP="00CF3391">
      <w:pPr>
        <w:tabs>
          <w:tab w:val="left" w:pos="0"/>
          <w:tab w:val="left" w:pos="360"/>
        </w:tabs>
        <w:rPr>
          <w:rFonts w:eastAsia="Times New Roman"/>
          <w:i/>
          <w:sz w:val="26"/>
          <w:szCs w:val="26"/>
        </w:rPr>
      </w:pPr>
    </w:p>
    <w:p w14:paraId="448560F2" w14:textId="77777777" w:rsidR="003A404B" w:rsidRPr="00C2064A" w:rsidRDefault="003A404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3A404B" w:rsidRPr="00C2064A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5E08" w14:textId="77777777" w:rsidR="006126ED" w:rsidRDefault="006126ED" w:rsidP="00B22CF5">
      <w:r>
        <w:separator/>
      </w:r>
    </w:p>
  </w:endnote>
  <w:endnote w:type="continuationSeparator" w:id="0">
    <w:p w14:paraId="0D84D51D" w14:textId="77777777" w:rsidR="006126ED" w:rsidRDefault="006126ED" w:rsidP="00B2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D367" w14:textId="77777777" w:rsidR="006126ED" w:rsidRDefault="006126ED" w:rsidP="00B22CF5">
      <w:r>
        <w:separator/>
      </w:r>
    </w:p>
  </w:footnote>
  <w:footnote w:type="continuationSeparator" w:id="0">
    <w:p w14:paraId="51F5CDBD" w14:textId="77777777" w:rsidR="006126ED" w:rsidRDefault="006126ED" w:rsidP="00B22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7B464CC"/>
    <w:multiLevelType w:val="hybridMultilevel"/>
    <w:tmpl w:val="4A4C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F2E54"/>
    <w:multiLevelType w:val="hybridMultilevel"/>
    <w:tmpl w:val="72045E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F1A00"/>
    <w:multiLevelType w:val="hybridMultilevel"/>
    <w:tmpl w:val="A3C6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76445">
    <w:abstractNumId w:val="2"/>
  </w:num>
  <w:num w:numId="2" w16cid:durableId="2027516930">
    <w:abstractNumId w:val="3"/>
  </w:num>
  <w:num w:numId="3" w16cid:durableId="1992904639">
    <w:abstractNumId w:val="0"/>
  </w:num>
  <w:num w:numId="4" w16cid:durableId="1336573528">
    <w:abstractNumId w:val="1"/>
  </w:num>
  <w:num w:numId="5" w16cid:durableId="1026255959">
    <w:abstractNumId w:val="7"/>
  </w:num>
  <w:num w:numId="6" w16cid:durableId="816730286">
    <w:abstractNumId w:val="4"/>
  </w:num>
  <w:num w:numId="7" w16cid:durableId="316032821">
    <w:abstractNumId w:val="5"/>
  </w:num>
  <w:num w:numId="8" w16cid:durableId="248269752">
    <w:abstractNumId w:val="8"/>
  </w:num>
  <w:num w:numId="9" w16cid:durableId="2127313295">
    <w:abstractNumId w:val="6"/>
  </w:num>
  <w:num w:numId="10" w16cid:durableId="1607687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1652"/>
    <w:rsid w:val="00003D97"/>
    <w:rsid w:val="00021FAE"/>
    <w:rsid w:val="00022C48"/>
    <w:rsid w:val="000245DF"/>
    <w:rsid w:val="0003398E"/>
    <w:rsid w:val="00040BE0"/>
    <w:rsid w:val="00044C8F"/>
    <w:rsid w:val="00045CF5"/>
    <w:rsid w:val="000573E3"/>
    <w:rsid w:val="00060A77"/>
    <w:rsid w:val="00062205"/>
    <w:rsid w:val="0007312B"/>
    <w:rsid w:val="0007316D"/>
    <w:rsid w:val="0008233F"/>
    <w:rsid w:val="00086A01"/>
    <w:rsid w:val="00090951"/>
    <w:rsid w:val="000B0368"/>
    <w:rsid w:val="000B2E1D"/>
    <w:rsid w:val="000B480E"/>
    <w:rsid w:val="000B4FC5"/>
    <w:rsid w:val="000B7D28"/>
    <w:rsid w:val="000C5D36"/>
    <w:rsid w:val="000D7A9A"/>
    <w:rsid w:val="000E1380"/>
    <w:rsid w:val="000E1E08"/>
    <w:rsid w:val="000E2558"/>
    <w:rsid w:val="000E5617"/>
    <w:rsid w:val="000F3F2F"/>
    <w:rsid w:val="000F7793"/>
    <w:rsid w:val="00106DA6"/>
    <w:rsid w:val="001101C8"/>
    <w:rsid w:val="00116246"/>
    <w:rsid w:val="00123A3B"/>
    <w:rsid w:val="0012483B"/>
    <w:rsid w:val="00130A2B"/>
    <w:rsid w:val="001318E6"/>
    <w:rsid w:val="001358DF"/>
    <w:rsid w:val="00143769"/>
    <w:rsid w:val="00150AF5"/>
    <w:rsid w:val="00151BAE"/>
    <w:rsid w:val="00154A84"/>
    <w:rsid w:val="001576EE"/>
    <w:rsid w:val="00172A27"/>
    <w:rsid w:val="00175DF3"/>
    <w:rsid w:val="0018374A"/>
    <w:rsid w:val="001920C4"/>
    <w:rsid w:val="00192E73"/>
    <w:rsid w:val="00197DBB"/>
    <w:rsid w:val="001A1C8B"/>
    <w:rsid w:val="001A354D"/>
    <w:rsid w:val="001A35C5"/>
    <w:rsid w:val="001B225E"/>
    <w:rsid w:val="001B6293"/>
    <w:rsid w:val="001C0942"/>
    <w:rsid w:val="001C3665"/>
    <w:rsid w:val="001C51DE"/>
    <w:rsid w:val="001D42F2"/>
    <w:rsid w:val="001E30FB"/>
    <w:rsid w:val="001E569B"/>
    <w:rsid w:val="001F0D9A"/>
    <w:rsid w:val="00200A04"/>
    <w:rsid w:val="00210A62"/>
    <w:rsid w:val="00212335"/>
    <w:rsid w:val="002232CD"/>
    <w:rsid w:val="00225C0D"/>
    <w:rsid w:val="00227E0A"/>
    <w:rsid w:val="00230B47"/>
    <w:rsid w:val="00237963"/>
    <w:rsid w:val="00237B59"/>
    <w:rsid w:val="00257FF6"/>
    <w:rsid w:val="002619B4"/>
    <w:rsid w:val="002710DC"/>
    <w:rsid w:val="00276B1B"/>
    <w:rsid w:val="00281864"/>
    <w:rsid w:val="00286AA3"/>
    <w:rsid w:val="002961A0"/>
    <w:rsid w:val="002B167D"/>
    <w:rsid w:val="002B4732"/>
    <w:rsid w:val="002B5D6C"/>
    <w:rsid w:val="002C0EFE"/>
    <w:rsid w:val="002C59EA"/>
    <w:rsid w:val="002D0860"/>
    <w:rsid w:val="002D5B28"/>
    <w:rsid w:val="002E00E9"/>
    <w:rsid w:val="002E03AF"/>
    <w:rsid w:val="002E1DA6"/>
    <w:rsid w:val="002E4C44"/>
    <w:rsid w:val="002F2F9A"/>
    <w:rsid w:val="002F3166"/>
    <w:rsid w:val="002F7530"/>
    <w:rsid w:val="00305740"/>
    <w:rsid w:val="003115FE"/>
    <w:rsid w:val="0033362A"/>
    <w:rsid w:val="0033632B"/>
    <w:rsid w:val="00336F96"/>
    <w:rsid w:val="003417B8"/>
    <w:rsid w:val="00344527"/>
    <w:rsid w:val="00345190"/>
    <w:rsid w:val="00364D72"/>
    <w:rsid w:val="00386B62"/>
    <w:rsid w:val="00395B73"/>
    <w:rsid w:val="003A1441"/>
    <w:rsid w:val="003A22C5"/>
    <w:rsid w:val="003A404B"/>
    <w:rsid w:val="003A7E70"/>
    <w:rsid w:val="003B0147"/>
    <w:rsid w:val="003B2485"/>
    <w:rsid w:val="003C272C"/>
    <w:rsid w:val="003D0986"/>
    <w:rsid w:val="003D0DF1"/>
    <w:rsid w:val="003D5E74"/>
    <w:rsid w:val="003D7B10"/>
    <w:rsid w:val="003E2282"/>
    <w:rsid w:val="003F0A3E"/>
    <w:rsid w:val="003F0B82"/>
    <w:rsid w:val="00400E06"/>
    <w:rsid w:val="0040228B"/>
    <w:rsid w:val="004035FD"/>
    <w:rsid w:val="00416FFD"/>
    <w:rsid w:val="00417733"/>
    <w:rsid w:val="004201BA"/>
    <w:rsid w:val="00442BC3"/>
    <w:rsid w:val="00443A45"/>
    <w:rsid w:val="004440F3"/>
    <w:rsid w:val="004450CB"/>
    <w:rsid w:val="00445BF4"/>
    <w:rsid w:val="004505FB"/>
    <w:rsid w:val="00454E3B"/>
    <w:rsid w:val="00456E64"/>
    <w:rsid w:val="00461111"/>
    <w:rsid w:val="004621BC"/>
    <w:rsid w:val="00471CC9"/>
    <w:rsid w:val="004753B2"/>
    <w:rsid w:val="004767E1"/>
    <w:rsid w:val="004833A1"/>
    <w:rsid w:val="004A0F8D"/>
    <w:rsid w:val="004A36B9"/>
    <w:rsid w:val="004A6E60"/>
    <w:rsid w:val="004E475D"/>
    <w:rsid w:val="004E691B"/>
    <w:rsid w:val="004F609F"/>
    <w:rsid w:val="004F7DCA"/>
    <w:rsid w:val="00503E9F"/>
    <w:rsid w:val="00504B35"/>
    <w:rsid w:val="0050632D"/>
    <w:rsid w:val="00510C15"/>
    <w:rsid w:val="00525D14"/>
    <w:rsid w:val="0053261D"/>
    <w:rsid w:val="005340C6"/>
    <w:rsid w:val="00537939"/>
    <w:rsid w:val="00541713"/>
    <w:rsid w:val="005472AD"/>
    <w:rsid w:val="0055067B"/>
    <w:rsid w:val="00566CC8"/>
    <w:rsid w:val="00574830"/>
    <w:rsid w:val="0057747A"/>
    <w:rsid w:val="00582743"/>
    <w:rsid w:val="005834FD"/>
    <w:rsid w:val="00583C7C"/>
    <w:rsid w:val="00585C10"/>
    <w:rsid w:val="005879F3"/>
    <w:rsid w:val="00590659"/>
    <w:rsid w:val="00592EDB"/>
    <w:rsid w:val="00597D12"/>
    <w:rsid w:val="005A54E7"/>
    <w:rsid w:val="005B3B7D"/>
    <w:rsid w:val="005B6B6F"/>
    <w:rsid w:val="005D0BFB"/>
    <w:rsid w:val="005D14ED"/>
    <w:rsid w:val="005D38F5"/>
    <w:rsid w:val="005E0E62"/>
    <w:rsid w:val="005E5A85"/>
    <w:rsid w:val="005E5D43"/>
    <w:rsid w:val="005F15F3"/>
    <w:rsid w:val="005F4512"/>
    <w:rsid w:val="006126ED"/>
    <w:rsid w:val="00617286"/>
    <w:rsid w:val="00617C61"/>
    <w:rsid w:val="00626F89"/>
    <w:rsid w:val="00627BC7"/>
    <w:rsid w:val="00635D79"/>
    <w:rsid w:val="00645636"/>
    <w:rsid w:val="006466CF"/>
    <w:rsid w:val="00647D72"/>
    <w:rsid w:val="00654D62"/>
    <w:rsid w:val="00656D08"/>
    <w:rsid w:val="00683BD8"/>
    <w:rsid w:val="00695044"/>
    <w:rsid w:val="006A3BB6"/>
    <w:rsid w:val="006A49E6"/>
    <w:rsid w:val="006B47E8"/>
    <w:rsid w:val="006B6C93"/>
    <w:rsid w:val="006B7142"/>
    <w:rsid w:val="006C2360"/>
    <w:rsid w:val="006D5BCF"/>
    <w:rsid w:val="006E159A"/>
    <w:rsid w:val="006F15A1"/>
    <w:rsid w:val="006F185C"/>
    <w:rsid w:val="006F1B88"/>
    <w:rsid w:val="006F23DD"/>
    <w:rsid w:val="006F43EC"/>
    <w:rsid w:val="00707AF1"/>
    <w:rsid w:val="00714A5B"/>
    <w:rsid w:val="00714C30"/>
    <w:rsid w:val="00716F30"/>
    <w:rsid w:val="00742D0B"/>
    <w:rsid w:val="00744702"/>
    <w:rsid w:val="007452F5"/>
    <w:rsid w:val="00747DCD"/>
    <w:rsid w:val="00765003"/>
    <w:rsid w:val="0076576C"/>
    <w:rsid w:val="007720E6"/>
    <w:rsid w:val="00777C54"/>
    <w:rsid w:val="0078164D"/>
    <w:rsid w:val="007827D3"/>
    <w:rsid w:val="0078284C"/>
    <w:rsid w:val="0078668B"/>
    <w:rsid w:val="007930CA"/>
    <w:rsid w:val="00794FA0"/>
    <w:rsid w:val="007972BA"/>
    <w:rsid w:val="007B5EA7"/>
    <w:rsid w:val="007C4BA0"/>
    <w:rsid w:val="007D2291"/>
    <w:rsid w:val="007D263F"/>
    <w:rsid w:val="007D290F"/>
    <w:rsid w:val="007D2A62"/>
    <w:rsid w:val="007E5555"/>
    <w:rsid w:val="007F3CEC"/>
    <w:rsid w:val="007F3E91"/>
    <w:rsid w:val="007F75E2"/>
    <w:rsid w:val="007F7D13"/>
    <w:rsid w:val="008114DE"/>
    <w:rsid w:val="00812B43"/>
    <w:rsid w:val="00820C86"/>
    <w:rsid w:val="00826169"/>
    <w:rsid w:val="008332DB"/>
    <w:rsid w:val="00833FD9"/>
    <w:rsid w:val="00840957"/>
    <w:rsid w:val="00845109"/>
    <w:rsid w:val="00851591"/>
    <w:rsid w:val="008632B0"/>
    <w:rsid w:val="00864E2A"/>
    <w:rsid w:val="00866953"/>
    <w:rsid w:val="008676E4"/>
    <w:rsid w:val="00867A62"/>
    <w:rsid w:val="00873E4D"/>
    <w:rsid w:val="0087692C"/>
    <w:rsid w:val="0088327F"/>
    <w:rsid w:val="00884E49"/>
    <w:rsid w:val="00895C7B"/>
    <w:rsid w:val="008A28CF"/>
    <w:rsid w:val="008B0CF3"/>
    <w:rsid w:val="008B318B"/>
    <w:rsid w:val="008B3A7F"/>
    <w:rsid w:val="008B77FB"/>
    <w:rsid w:val="008D1DB3"/>
    <w:rsid w:val="008D7AA6"/>
    <w:rsid w:val="008F05CF"/>
    <w:rsid w:val="00912F41"/>
    <w:rsid w:val="0091751C"/>
    <w:rsid w:val="00917CCE"/>
    <w:rsid w:val="0092199A"/>
    <w:rsid w:val="0092336E"/>
    <w:rsid w:val="00923C27"/>
    <w:rsid w:val="0093580A"/>
    <w:rsid w:val="00962122"/>
    <w:rsid w:val="009638EE"/>
    <w:rsid w:val="0097216D"/>
    <w:rsid w:val="00983F15"/>
    <w:rsid w:val="00992874"/>
    <w:rsid w:val="009936C1"/>
    <w:rsid w:val="00996FD6"/>
    <w:rsid w:val="009A2740"/>
    <w:rsid w:val="009A70A9"/>
    <w:rsid w:val="009A7104"/>
    <w:rsid w:val="009C15E9"/>
    <w:rsid w:val="009D0C64"/>
    <w:rsid w:val="009D3BBF"/>
    <w:rsid w:val="009D6366"/>
    <w:rsid w:val="009E02DC"/>
    <w:rsid w:val="009E50A6"/>
    <w:rsid w:val="009F7450"/>
    <w:rsid w:val="00A07D86"/>
    <w:rsid w:val="00A14387"/>
    <w:rsid w:val="00A210A5"/>
    <w:rsid w:val="00A2518F"/>
    <w:rsid w:val="00A32DFE"/>
    <w:rsid w:val="00A364F2"/>
    <w:rsid w:val="00A51433"/>
    <w:rsid w:val="00A51C8A"/>
    <w:rsid w:val="00A56C02"/>
    <w:rsid w:val="00A6072F"/>
    <w:rsid w:val="00A64849"/>
    <w:rsid w:val="00A72837"/>
    <w:rsid w:val="00A74CA3"/>
    <w:rsid w:val="00A81E9C"/>
    <w:rsid w:val="00A835CE"/>
    <w:rsid w:val="00A840EC"/>
    <w:rsid w:val="00A87AC5"/>
    <w:rsid w:val="00A95C38"/>
    <w:rsid w:val="00AA02A3"/>
    <w:rsid w:val="00AA0CA9"/>
    <w:rsid w:val="00AA1E3C"/>
    <w:rsid w:val="00AA5037"/>
    <w:rsid w:val="00AB0318"/>
    <w:rsid w:val="00AB17F9"/>
    <w:rsid w:val="00AB2554"/>
    <w:rsid w:val="00AB72A4"/>
    <w:rsid w:val="00AC35BD"/>
    <w:rsid w:val="00AC4956"/>
    <w:rsid w:val="00AC5F78"/>
    <w:rsid w:val="00AE1FB6"/>
    <w:rsid w:val="00AE44AD"/>
    <w:rsid w:val="00AF443C"/>
    <w:rsid w:val="00B053F0"/>
    <w:rsid w:val="00B1085E"/>
    <w:rsid w:val="00B17548"/>
    <w:rsid w:val="00B17A05"/>
    <w:rsid w:val="00B22CF5"/>
    <w:rsid w:val="00B27A35"/>
    <w:rsid w:val="00B36509"/>
    <w:rsid w:val="00B43E4B"/>
    <w:rsid w:val="00B45941"/>
    <w:rsid w:val="00B469A2"/>
    <w:rsid w:val="00B524BC"/>
    <w:rsid w:val="00B548D9"/>
    <w:rsid w:val="00B61C41"/>
    <w:rsid w:val="00B62A68"/>
    <w:rsid w:val="00B62C4F"/>
    <w:rsid w:val="00B64395"/>
    <w:rsid w:val="00B66519"/>
    <w:rsid w:val="00B75500"/>
    <w:rsid w:val="00B83745"/>
    <w:rsid w:val="00B8537C"/>
    <w:rsid w:val="00BA2F2F"/>
    <w:rsid w:val="00BB6AF8"/>
    <w:rsid w:val="00BC1E09"/>
    <w:rsid w:val="00BC2106"/>
    <w:rsid w:val="00BC2B86"/>
    <w:rsid w:val="00BC314B"/>
    <w:rsid w:val="00BC5D3C"/>
    <w:rsid w:val="00BD3A47"/>
    <w:rsid w:val="00BD42FB"/>
    <w:rsid w:val="00BF6898"/>
    <w:rsid w:val="00BF73A3"/>
    <w:rsid w:val="00C04984"/>
    <w:rsid w:val="00C07478"/>
    <w:rsid w:val="00C133C6"/>
    <w:rsid w:val="00C141B4"/>
    <w:rsid w:val="00C141B9"/>
    <w:rsid w:val="00C1747E"/>
    <w:rsid w:val="00C2064A"/>
    <w:rsid w:val="00C2390A"/>
    <w:rsid w:val="00C256EA"/>
    <w:rsid w:val="00C31991"/>
    <w:rsid w:val="00C361CB"/>
    <w:rsid w:val="00C41F31"/>
    <w:rsid w:val="00C4673E"/>
    <w:rsid w:val="00C47710"/>
    <w:rsid w:val="00C508E7"/>
    <w:rsid w:val="00C564BC"/>
    <w:rsid w:val="00C61C19"/>
    <w:rsid w:val="00C643D7"/>
    <w:rsid w:val="00C64BEE"/>
    <w:rsid w:val="00C719C8"/>
    <w:rsid w:val="00C727F6"/>
    <w:rsid w:val="00C82CC2"/>
    <w:rsid w:val="00C86AC2"/>
    <w:rsid w:val="00C87B0F"/>
    <w:rsid w:val="00C907C2"/>
    <w:rsid w:val="00C94CCF"/>
    <w:rsid w:val="00C95E1A"/>
    <w:rsid w:val="00CB3005"/>
    <w:rsid w:val="00CB34F3"/>
    <w:rsid w:val="00CB671D"/>
    <w:rsid w:val="00CE46B3"/>
    <w:rsid w:val="00CE4BFA"/>
    <w:rsid w:val="00CE680C"/>
    <w:rsid w:val="00CE7D35"/>
    <w:rsid w:val="00CF0A82"/>
    <w:rsid w:val="00CF2BDF"/>
    <w:rsid w:val="00CF3391"/>
    <w:rsid w:val="00CF5858"/>
    <w:rsid w:val="00D03FA9"/>
    <w:rsid w:val="00D1038D"/>
    <w:rsid w:val="00D121BD"/>
    <w:rsid w:val="00D13218"/>
    <w:rsid w:val="00D27115"/>
    <w:rsid w:val="00D3047D"/>
    <w:rsid w:val="00D30B29"/>
    <w:rsid w:val="00D402BF"/>
    <w:rsid w:val="00D4077B"/>
    <w:rsid w:val="00D432FD"/>
    <w:rsid w:val="00D536F0"/>
    <w:rsid w:val="00D54199"/>
    <w:rsid w:val="00D57DEC"/>
    <w:rsid w:val="00D606BE"/>
    <w:rsid w:val="00D6421C"/>
    <w:rsid w:val="00D65C5E"/>
    <w:rsid w:val="00D6706F"/>
    <w:rsid w:val="00D76AAE"/>
    <w:rsid w:val="00D82E08"/>
    <w:rsid w:val="00D849A1"/>
    <w:rsid w:val="00D858EF"/>
    <w:rsid w:val="00D8593C"/>
    <w:rsid w:val="00D9392D"/>
    <w:rsid w:val="00DA0D09"/>
    <w:rsid w:val="00DB7348"/>
    <w:rsid w:val="00DC01E3"/>
    <w:rsid w:val="00DC07D0"/>
    <w:rsid w:val="00DC58F8"/>
    <w:rsid w:val="00DF5E15"/>
    <w:rsid w:val="00DF78E1"/>
    <w:rsid w:val="00E13C13"/>
    <w:rsid w:val="00E158D6"/>
    <w:rsid w:val="00E230EF"/>
    <w:rsid w:val="00E30C11"/>
    <w:rsid w:val="00E36EF2"/>
    <w:rsid w:val="00E47311"/>
    <w:rsid w:val="00E50157"/>
    <w:rsid w:val="00E51760"/>
    <w:rsid w:val="00E61CAE"/>
    <w:rsid w:val="00E67432"/>
    <w:rsid w:val="00E679C9"/>
    <w:rsid w:val="00E7032D"/>
    <w:rsid w:val="00E71A75"/>
    <w:rsid w:val="00E81818"/>
    <w:rsid w:val="00E81AD8"/>
    <w:rsid w:val="00E83653"/>
    <w:rsid w:val="00E849F5"/>
    <w:rsid w:val="00E855B2"/>
    <w:rsid w:val="00E8766A"/>
    <w:rsid w:val="00E9271B"/>
    <w:rsid w:val="00E95BBB"/>
    <w:rsid w:val="00E971B0"/>
    <w:rsid w:val="00E97464"/>
    <w:rsid w:val="00EA3C2A"/>
    <w:rsid w:val="00EB1756"/>
    <w:rsid w:val="00EC16BC"/>
    <w:rsid w:val="00EC3265"/>
    <w:rsid w:val="00EC5646"/>
    <w:rsid w:val="00EE00AE"/>
    <w:rsid w:val="00EE3E52"/>
    <w:rsid w:val="00EE4731"/>
    <w:rsid w:val="00EF4227"/>
    <w:rsid w:val="00EF5DF2"/>
    <w:rsid w:val="00EF73B2"/>
    <w:rsid w:val="00F04DFD"/>
    <w:rsid w:val="00F05B6F"/>
    <w:rsid w:val="00F06884"/>
    <w:rsid w:val="00F34CC7"/>
    <w:rsid w:val="00F404AB"/>
    <w:rsid w:val="00F42977"/>
    <w:rsid w:val="00F441ED"/>
    <w:rsid w:val="00F4633C"/>
    <w:rsid w:val="00F5277E"/>
    <w:rsid w:val="00F5385D"/>
    <w:rsid w:val="00F5530D"/>
    <w:rsid w:val="00F666BE"/>
    <w:rsid w:val="00F81299"/>
    <w:rsid w:val="00FB6BFE"/>
    <w:rsid w:val="00FD308C"/>
    <w:rsid w:val="00FD3CE8"/>
    <w:rsid w:val="00FD78B0"/>
    <w:rsid w:val="00FE1EA5"/>
    <w:rsid w:val="00FE4942"/>
    <w:rsid w:val="00FE63A4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4ABDEE6"/>
  <w15:docId w15:val="{FCA5FE26-4464-4134-8655-2F3D1A77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1624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22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CF5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2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CF5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22CF5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510</Words>
  <Characters>2909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3413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465</cp:revision>
  <cp:lastPrinted>2019-09-29T18:54:00Z</cp:lastPrinted>
  <dcterms:created xsi:type="dcterms:W3CDTF">2019-09-04T05:01:00Z</dcterms:created>
  <dcterms:modified xsi:type="dcterms:W3CDTF">2023-02-21T06:13:00Z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