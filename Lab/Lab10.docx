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05E1" w14:textId="65E04E78" w:rsidR="002A4339" w:rsidRDefault="002A4339" w:rsidP="002A4339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A4339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49DA66D9" wp14:editId="5AA87211">
            <wp:extent cx="454645" cy="457200"/>
            <wp:effectExtent l="0" t="0" r="3175" b="0"/>
            <wp:docPr id="5" name="Picture 5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339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                  San Francisco Bay University</w:t>
      </w:r>
    </w:p>
    <w:p w14:paraId="692F4727" w14:textId="77777777" w:rsidR="002A4339" w:rsidRPr="002A4339" w:rsidRDefault="002A4339" w:rsidP="002A4339">
      <w:pPr>
        <w:snapToGrid w:val="0"/>
        <w:rPr>
          <w:rFonts w:eastAsia="TimesNewRomanPS-BoldMT" w:cs="SimSun"/>
          <w:b/>
          <w:bCs/>
          <w:szCs w:val="28"/>
        </w:rPr>
      </w:pPr>
    </w:p>
    <w:p w14:paraId="2511ABD4" w14:textId="11531C78" w:rsidR="00B9164A" w:rsidRDefault="00987EDE" w:rsidP="00CB3F52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 w:rsidR="00B9164A">
        <w:rPr>
          <w:b/>
          <w:bCs/>
          <w:szCs w:val="28"/>
          <w:lang w:eastAsia="zh-CN"/>
        </w:rPr>
        <w:t>10</w:t>
      </w:r>
      <w:r w:rsidR="00F96F38">
        <w:rPr>
          <w:b/>
          <w:bCs/>
          <w:szCs w:val="28"/>
          <w:lang w:eastAsia="zh-CN"/>
        </w:rPr>
        <w:t xml:space="preserve"> </w:t>
      </w:r>
      <w:r w:rsidR="00522243">
        <w:rPr>
          <w:b/>
          <w:bCs/>
          <w:szCs w:val="28"/>
        </w:rPr>
        <w:t>Pointer</w:t>
      </w:r>
      <w:r w:rsidR="00D56B8A">
        <w:rPr>
          <w:b/>
          <w:bCs/>
          <w:szCs w:val="28"/>
        </w:rPr>
        <w:t xml:space="preserve"> to Pointer &amp; function Pointer</w:t>
      </w:r>
      <w:r w:rsidR="007B07A6">
        <w:rPr>
          <w:b/>
          <w:bCs/>
          <w:szCs w:val="28"/>
        </w:rPr>
        <w:t xml:space="preserve"> in C </w:t>
      </w:r>
      <w:r w:rsidR="000F3F2F">
        <w:rPr>
          <w:b/>
          <w:bCs/>
          <w:szCs w:val="28"/>
        </w:rPr>
        <w:t xml:space="preserve">Language </w:t>
      </w:r>
    </w:p>
    <w:p w14:paraId="3C77DBAB" w14:textId="77777777" w:rsidR="00CB3F52" w:rsidRPr="00CB3F52" w:rsidRDefault="00CB3F52" w:rsidP="00CB3F52">
      <w:pPr>
        <w:jc w:val="center"/>
        <w:rPr>
          <w:b/>
          <w:bCs/>
          <w:szCs w:val="28"/>
        </w:rPr>
      </w:pPr>
    </w:p>
    <w:p w14:paraId="31F99AA4" w14:textId="12C9137C" w:rsidR="00B9164A" w:rsidRDefault="00B9164A" w:rsidP="00B9164A">
      <w:pPr>
        <w:ind w:left="5760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 xml:space="preserve">Due day: </w:t>
      </w:r>
      <w:r w:rsidR="00DF0B1F">
        <w:rPr>
          <w:rFonts w:eastAsia="TimesNewRomanPS-BoldMT" w:cs="SimSun"/>
          <w:b/>
          <w:bCs/>
          <w:szCs w:val="28"/>
        </w:rPr>
        <w:t>4</w:t>
      </w:r>
      <w:r>
        <w:rPr>
          <w:rFonts w:eastAsia="TimesNewRomanPS-BoldMT" w:cs="SimSun"/>
          <w:b/>
          <w:bCs/>
          <w:szCs w:val="28"/>
        </w:rPr>
        <w:t>/</w:t>
      </w:r>
      <w:r w:rsidR="00DF0B1F">
        <w:rPr>
          <w:rFonts w:eastAsia="TimesNewRomanPS-BoldMT" w:cs="SimSun"/>
          <w:b/>
          <w:bCs/>
          <w:szCs w:val="28"/>
        </w:rPr>
        <w:t>1</w:t>
      </w:r>
      <w:r>
        <w:rPr>
          <w:rFonts w:eastAsia="TimesNewRomanPS-BoldMT" w:cs="SimSun"/>
          <w:b/>
          <w:bCs/>
          <w:szCs w:val="28"/>
        </w:rPr>
        <w:t>1/2023</w:t>
      </w:r>
    </w:p>
    <w:p w14:paraId="4FAE4903" w14:textId="77777777" w:rsidR="00B9164A" w:rsidRDefault="00B9164A" w:rsidP="00B9164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C33E436" w14:textId="77777777" w:rsidR="00B9164A" w:rsidRDefault="00B9164A" w:rsidP="00B9164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1DC6C994" w14:textId="77777777" w:rsidR="00B9164A" w:rsidRDefault="00B9164A" w:rsidP="00B9164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E300436" w14:textId="77777777" w:rsidR="00B9164A" w:rsidRDefault="00B9164A" w:rsidP="00B9164A">
      <w:pPr>
        <w:numPr>
          <w:ilvl w:val="0"/>
          <w:numId w:val="10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Github platform.</w:t>
      </w:r>
    </w:p>
    <w:p w14:paraId="431E7677" w14:textId="77777777" w:rsidR="00B9164A" w:rsidRDefault="00B9164A" w:rsidP="00B9164A">
      <w:pPr>
        <w:numPr>
          <w:ilvl w:val="0"/>
          <w:numId w:val="10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2B38DF9" w14:textId="77777777" w:rsidR="00B9164A" w:rsidRDefault="00B9164A" w:rsidP="00B9164A">
      <w:pPr>
        <w:numPr>
          <w:ilvl w:val="0"/>
          <w:numId w:val="10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3D5A3BA9" w14:textId="77777777" w:rsidR="00B9164A" w:rsidRPr="00D00E1E" w:rsidRDefault="00B9164A" w:rsidP="00B9164A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21031AC4" w14:textId="77777777" w:rsidR="00C87B0F" w:rsidRPr="005D14ED" w:rsidRDefault="00C87B0F" w:rsidP="005D14ED">
      <w:pPr>
        <w:spacing w:line="305" w:lineRule="atLeast"/>
        <w:ind w:left="360"/>
        <w:rPr>
          <w:rFonts w:eastAsia="Times New Roman"/>
          <w:b/>
          <w:szCs w:val="26"/>
        </w:rPr>
      </w:pPr>
    </w:p>
    <w:p w14:paraId="0F268DAC" w14:textId="77777777" w:rsidR="00A14387" w:rsidRDefault="00A14387">
      <w:pPr>
        <w:rPr>
          <w:sz w:val="20"/>
          <w:szCs w:val="20"/>
          <w:lang w:eastAsia="zh-CN"/>
        </w:rPr>
      </w:pPr>
    </w:p>
    <w:p w14:paraId="5515C95D" w14:textId="77777777" w:rsidR="003909F4" w:rsidRPr="006E5EB1" w:rsidRDefault="000275B2" w:rsidP="005D5D90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What is running</w:t>
      </w:r>
      <w:r w:rsidR="007662D7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result</w:t>
      </w:r>
      <w:r w:rsidR="007662D7">
        <w:rPr>
          <w:rFonts w:eastAsia="Times New Roman"/>
          <w:sz w:val="26"/>
          <w:szCs w:val="26"/>
        </w:rPr>
        <w:t xml:space="preserve"> for each program</w:t>
      </w:r>
      <w:r>
        <w:rPr>
          <w:rFonts w:eastAsia="Times New Roman"/>
          <w:sz w:val="26"/>
          <w:szCs w:val="26"/>
        </w:rPr>
        <w:t>? And explain by pointer box</w:t>
      </w:r>
    </w:p>
    <w:p w14:paraId="3FDAD25F" w14:textId="77777777" w:rsidR="00605EE6" w:rsidRDefault="00605EE6" w:rsidP="00605EE6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48C55B55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>#include&lt;stdio.h&gt;</w:t>
      </w:r>
    </w:p>
    <w:p w14:paraId="564D9708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void fun(int *p)  </w:t>
      </w:r>
    </w:p>
    <w:p w14:paraId="79A7EEDC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{  </w:t>
      </w:r>
    </w:p>
    <w:p w14:paraId="3A836FC6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  int q = 10;  </w:t>
      </w:r>
    </w:p>
    <w:p w14:paraId="5F63D086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  p = &amp;q;  </w:t>
      </w:r>
    </w:p>
    <w:p w14:paraId="13439D78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}      </w:t>
      </w:r>
    </w:p>
    <w:p w14:paraId="23FCB094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    </w:t>
      </w:r>
    </w:p>
    <w:p w14:paraId="300EE925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int main()  </w:t>
      </w:r>
    </w:p>
    <w:p w14:paraId="4712FFF1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{  </w:t>
      </w:r>
    </w:p>
    <w:p w14:paraId="3EF18FAD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  int r = 20;  </w:t>
      </w:r>
    </w:p>
    <w:p w14:paraId="5421B27E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  int *p = &amp;r;  </w:t>
      </w:r>
    </w:p>
    <w:p w14:paraId="2BC97307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  fun(p);  </w:t>
      </w:r>
    </w:p>
    <w:p w14:paraId="6A4E928E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  printf("%d", *p);  </w:t>
      </w:r>
    </w:p>
    <w:p w14:paraId="63594892" w14:textId="77777777" w:rsidR="00116118" w:rsidRPr="00116118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 xml:space="preserve">  return 0;  </w:t>
      </w:r>
    </w:p>
    <w:p w14:paraId="7341F3F5" w14:textId="77777777" w:rsidR="006E5EB1" w:rsidRDefault="00116118" w:rsidP="000275B2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>}</w:t>
      </w:r>
    </w:p>
    <w:p w14:paraId="443905ED" w14:textId="77777777" w:rsidR="00D15638" w:rsidRDefault="00D15638" w:rsidP="006E5EB1">
      <w:pPr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5AA51BC1" w14:textId="77777777" w:rsidR="00C74082" w:rsidRDefault="00C74082" w:rsidP="00C74082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0B269FF8" w14:textId="77777777" w:rsidR="00994B39" w:rsidRDefault="00994B39" w:rsidP="00C74082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63D3B34D" w14:textId="77777777" w:rsidR="00D0634B" w:rsidRPr="00116118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16118">
        <w:rPr>
          <w:bCs/>
          <w:i/>
          <w:sz w:val="22"/>
          <w:szCs w:val="22"/>
          <w:lang w:eastAsia="zh-CN"/>
        </w:rPr>
        <w:t>#include&lt;stdio.h&gt;</w:t>
      </w:r>
    </w:p>
    <w:p w14:paraId="4B927261" w14:textId="77777777" w:rsidR="00D0634B" w:rsidRPr="00D0634B" w:rsidRDefault="00D0634B" w:rsidP="00F97A19">
      <w:pPr>
        <w:autoSpaceDE w:val="0"/>
        <w:autoSpaceDN w:val="0"/>
        <w:adjustRightInd w:val="0"/>
        <w:ind w:left="720" w:firstLine="72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>void fun(int **pptr)</w:t>
      </w:r>
    </w:p>
    <w:p w14:paraId="4C3AD22C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>{</w:t>
      </w:r>
    </w:p>
    <w:p w14:paraId="079DC126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 xml:space="preserve">  static int q = 10;</w:t>
      </w:r>
    </w:p>
    <w:p w14:paraId="4A077624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 xml:space="preserve">  *pptr = &amp;q;</w:t>
      </w:r>
    </w:p>
    <w:p w14:paraId="1B4C2AC8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>}</w:t>
      </w:r>
    </w:p>
    <w:p w14:paraId="5411FD1E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51284628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>int main()</w:t>
      </w:r>
    </w:p>
    <w:p w14:paraId="111859B4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>{</w:t>
      </w:r>
    </w:p>
    <w:p w14:paraId="6E361AD1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 xml:space="preserve">  int r = 20;</w:t>
      </w:r>
    </w:p>
    <w:p w14:paraId="2CAFA842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 xml:space="preserve">  int *p = &amp;r;</w:t>
      </w:r>
    </w:p>
    <w:p w14:paraId="69D6A7D8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lastRenderedPageBreak/>
        <w:t xml:space="preserve">  fun(&amp;p);</w:t>
      </w:r>
    </w:p>
    <w:p w14:paraId="6AF1E853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 xml:space="preserve">  printf("%d", *p);</w:t>
      </w:r>
    </w:p>
    <w:p w14:paraId="5D6AB6B4" w14:textId="77777777" w:rsidR="00D0634B" w:rsidRP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 xml:space="preserve">  return 0;</w:t>
      </w:r>
    </w:p>
    <w:p w14:paraId="61F00FA6" w14:textId="77777777" w:rsidR="00D0634B" w:rsidRDefault="00D0634B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634B">
        <w:rPr>
          <w:bCs/>
          <w:i/>
          <w:sz w:val="22"/>
          <w:szCs w:val="22"/>
          <w:lang w:eastAsia="zh-CN"/>
        </w:rPr>
        <w:t>}</w:t>
      </w:r>
    </w:p>
    <w:p w14:paraId="51954199" w14:textId="77777777" w:rsidR="00267A10" w:rsidRDefault="00267A10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660272CE" w14:textId="77777777" w:rsidR="00267A10" w:rsidRDefault="00267A10" w:rsidP="00321F6D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06FB3C14" w14:textId="77777777" w:rsidR="00267A10" w:rsidRPr="00D0634B" w:rsidRDefault="00267A10" w:rsidP="00D0634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6F3C8CAD" w14:textId="77777777" w:rsidR="00560333" w:rsidRPr="00560333" w:rsidRDefault="00560333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00EDB8A5" w14:textId="77777777" w:rsidR="00560333" w:rsidRPr="00560333" w:rsidRDefault="00560333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int</w:t>
      </w:r>
      <w:r w:rsidRPr="00560333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main() </w:t>
      </w:r>
    </w:p>
    <w:p w14:paraId="3AD145B8" w14:textId="77777777" w:rsidR="00560333" w:rsidRPr="00560333" w:rsidRDefault="00560333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{ </w:t>
      </w:r>
    </w:p>
    <w:p w14:paraId="096C6B08" w14:textId="77777777" w:rsidR="00560333" w:rsidRPr="00560333" w:rsidRDefault="00560333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int</w:t>
      </w:r>
      <w:r w:rsidRPr="00560333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a[5] = {1,2,3,4,5}; </w:t>
      </w:r>
    </w:p>
    <w:p w14:paraId="1F52BFEA" w14:textId="77777777" w:rsidR="00560333" w:rsidRPr="00560333" w:rsidRDefault="00560333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int</w:t>
      </w:r>
      <w:r w:rsidRPr="00560333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*ptr = (int*)(&amp;a+1); </w:t>
      </w:r>
    </w:p>
    <w:p w14:paraId="44993BB7" w14:textId="77777777" w:rsidR="00560333" w:rsidRPr="00560333" w:rsidRDefault="00560333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printf("%d %d", *(a+1), *(ptr-1)); </w:t>
      </w:r>
    </w:p>
    <w:p w14:paraId="4594AECD" w14:textId="77777777" w:rsidR="00560333" w:rsidRPr="00560333" w:rsidRDefault="00560333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return</w:t>
      </w:r>
      <w:r w:rsidRPr="00560333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0; </w:t>
      </w:r>
    </w:p>
    <w:p w14:paraId="7402C7B6" w14:textId="77777777" w:rsidR="00560333" w:rsidRPr="00560333" w:rsidRDefault="00560333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}</w:t>
      </w:r>
    </w:p>
    <w:p w14:paraId="29B477C5" w14:textId="77777777" w:rsidR="00D0634B" w:rsidRDefault="00D0634B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0B6394B7" w14:textId="77777777" w:rsidR="002E7AEB" w:rsidRDefault="002E7AEB" w:rsidP="002E7AEB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064CE349" w14:textId="77777777" w:rsidR="00C9389D" w:rsidRDefault="00C9389D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4EB820D7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08D0B03A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</w:t>
      </w:r>
      <w:r w:rsidRPr="00103A88">
        <w:rPr>
          <w:bCs/>
          <w:i/>
          <w:sz w:val="22"/>
          <w:szCs w:val="22"/>
          <w:lang w:eastAsia="zh-CN"/>
        </w:rPr>
        <w:t> </w:t>
      </w:r>
    </w:p>
    <w:p w14:paraId="4905458F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char</w:t>
      </w:r>
      <w:r w:rsidRPr="00103A88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*c[] = {"GeksQuiz", "MCQ", "TEST", "QUIZ"}; </w:t>
      </w:r>
    </w:p>
    <w:p w14:paraId="6A4A6A65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char</w:t>
      </w:r>
      <w:r w:rsidRPr="00103A88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**cp[] = {c+3, c+2, c+1, c}; </w:t>
      </w:r>
    </w:p>
    <w:p w14:paraId="43E090AA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char</w:t>
      </w:r>
      <w:r w:rsidRPr="00103A88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***cpp = cp; </w:t>
      </w:r>
    </w:p>
    <w:p w14:paraId="191A99C9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</w:t>
      </w:r>
      <w:r w:rsidRPr="00103A88">
        <w:rPr>
          <w:bCs/>
          <w:i/>
          <w:sz w:val="22"/>
          <w:szCs w:val="22"/>
          <w:lang w:eastAsia="zh-CN"/>
        </w:rPr>
        <w:t> </w:t>
      </w:r>
    </w:p>
    <w:p w14:paraId="2C8A6732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int</w:t>
      </w:r>
      <w:r w:rsidRPr="00103A88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main() </w:t>
      </w:r>
    </w:p>
    <w:p w14:paraId="54A5C553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{ </w:t>
      </w:r>
    </w:p>
    <w:p w14:paraId="768FEB06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printf("%s ", **++cpp); </w:t>
      </w:r>
    </w:p>
    <w:p w14:paraId="0A383846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printf("%s ", *--*++cpp+3); </w:t>
      </w:r>
    </w:p>
    <w:p w14:paraId="29D388E8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printf("%s ", *cpp[-2]+3); </w:t>
      </w:r>
    </w:p>
    <w:p w14:paraId="3337FDF4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printf("%s ", cpp[-1][-1]+1); </w:t>
      </w:r>
    </w:p>
    <w:p w14:paraId="06165309" w14:textId="77777777" w:rsidR="00103A88" w:rsidRP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return</w:t>
      </w:r>
      <w:r w:rsidRPr="00103A88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0; </w:t>
      </w:r>
    </w:p>
    <w:p w14:paraId="217C2822" w14:textId="77777777" w:rsid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} </w:t>
      </w:r>
    </w:p>
    <w:p w14:paraId="331C6C1B" w14:textId="77777777" w:rsidR="00A819A4" w:rsidRPr="00103A88" w:rsidRDefault="00A819A4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646C13C9" w14:textId="77777777" w:rsidR="00C54991" w:rsidRDefault="00C54991" w:rsidP="00C54991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213FE6E7" w14:textId="77777777" w:rsidR="00C9389D" w:rsidRDefault="00C9389D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2B8A0070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&lt;string.h&gt; </w:t>
      </w:r>
    </w:p>
    <w:p w14:paraId="683F9E54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6BA9EDF4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&lt;stdlib.h&gt; </w:t>
      </w:r>
    </w:p>
    <w:p w14:paraId="711AA9FD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</w:t>
      </w:r>
      <w:r w:rsidRPr="0090768F">
        <w:rPr>
          <w:bCs/>
          <w:i/>
          <w:sz w:val="22"/>
          <w:szCs w:val="22"/>
          <w:lang w:eastAsia="zh-CN"/>
        </w:rPr>
        <w:t> </w:t>
      </w:r>
    </w:p>
    <w:p w14:paraId="26F854F5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void</w:t>
      </w:r>
      <w:r w:rsidRPr="0090768F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fun(char** str_ref) </w:t>
      </w:r>
    </w:p>
    <w:p w14:paraId="1FE01332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{ </w:t>
      </w:r>
    </w:p>
    <w:p w14:paraId="724D36FC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str_ref++; </w:t>
      </w:r>
    </w:p>
    <w:p w14:paraId="174348E0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} </w:t>
      </w:r>
    </w:p>
    <w:p w14:paraId="0B4F7F70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</w:t>
      </w:r>
      <w:r w:rsidRPr="0090768F">
        <w:rPr>
          <w:bCs/>
          <w:i/>
          <w:sz w:val="22"/>
          <w:szCs w:val="22"/>
          <w:lang w:eastAsia="zh-CN"/>
        </w:rPr>
        <w:t> </w:t>
      </w:r>
    </w:p>
    <w:p w14:paraId="03D898CC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int</w:t>
      </w:r>
      <w:r w:rsidRPr="0090768F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main() </w:t>
      </w:r>
    </w:p>
    <w:p w14:paraId="276A8AED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{ </w:t>
      </w:r>
    </w:p>
    <w:p w14:paraId="3D605E25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char</w:t>
      </w:r>
      <w:r w:rsidRPr="0090768F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>*str = (void</w:t>
      </w:r>
      <w:r w:rsidRPr="0090768F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*)malloc(100*sizeof(char)); </w:t>
      </w:r>
    </w:p>
    <w:p w14:paraId="35088630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strcpy(str, "GeeksQuiz"); </w:t>
      </w:r>
    </w:p>
    <w:p w14:paraId="2310A3A0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fun(&amp;str); </w:t>
      </w:r>
    </w:p>
    <w:p w14:paraId="5061EFD7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puts(str); </w:t>
      </w:r>
    </w:p>
    <w:p w14:paraId="583AE638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free(str); </w:t>
      </w:r>
    </w:p>
    <w:p w14:paraId="669EC763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lastRenderedPageBreak/>
        <w:t>    return</w:t>
      </w:r>
      <w:r w:rsidRPr="0090768F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0; </w:t>
      </w:r>
    </w:p>
    <w:p w14:paraId="74540105" w14:textId="77777777" w:rsidR="0090768F" w:rsidRPr="0090768F" w:rsidRDefault="0090768F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} </w:t>
      </w:r>
    </w:p>
    <w:p w14:paraId="55B817C6" w14:textId="77777777" w:rsidR="00103A88" w:rsidRDefault="00103A8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1274E39E" w14:textId="77777777" w:rsidR="00C92599" w:rsidRDefault="00C92599" w:rsidP="00C92599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294CF253" w14:textId="77777777" w:rsidR="00C92599" w:rsidRDefault="00FA08BF" w:rsidP="00E47864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07F93066" w14:textId="77777777" w:rsidR="0051205D" w:rsidRDefault="0051205D" w:rsidP="00E47864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7DC26F26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void</w:t>
      </w:r>
      <w:r w:rsidRPr="0070231A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f(char**); </w:t>
      </w:r>
    </w:p>
    <w:p w14:paraId="272F0A8E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int</w:t>
      </w:r>
      <w:r w:rsidRPr="0070231A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main() </w:t>
      </w:r>
    </w:p>
    <w:p w14:paraId="52B4A5E7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{ </w:t>
      </w:r>
    </w:p>
    <w:p w14:paraId="774D7139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char</w:t>
      </w:r>
      <w:r w:rsidRPr="0070231A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>*argv[] = { "ab", "cd", "ef", "gh", "ij", "kl"</w:t>
      </w:r>
      <w:r w:rsidRPr="0070231A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}; </w:t>
      </w:r>
    </w:p>
    <w:p w14:paraId="70FD7D88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f(argv); </w:t>
      </w:r>
    </w:p>
    <w:p w14:paraId="47C5C4EA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return</w:t>
      </w:r>
      <w:r w:rsidRPr="0070231A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0; </w:t>
      </w:r>
    </w:p>
    <w:p w14:paraId="09201E40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} </w:t>
      </w:r>
    </w:p>
    <w:p w14:paraId="30353D8A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void</w:t>
      </w:r>
      <w:r w:rsidRPr="0070231A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>f(char</w:t>
      </w:r>
      <w:r w:rsidRPr="0070231A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**p) </w:t>
      </w:r>
    </w:p>
    <w:p w14:paraId="0586AB22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{ </w:t>
      </w:r>
    </w:p>
    <w:p w14:paraId="1A5FDC38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char</w:t>
      </w:r>
      <w:r w:rsidRPr="0070231A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*t; </w:t>
      </w:r>
    </w:p>
    <w:p w14:paraId="6A9011E7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t = (p += sizeof(int))[-1]; </w:t>
      </w:r>
    </w:p>
    <w:p w14:paraId="340BC8A6" w14:textId="77777777" w:rsidR="0070231A" w:rsidRP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printf("%s\n", t); </w:t>
      </w:r>
    </w:p>
    <w:p w14:paraId="431D5A34" w14:textId="77777777" w:rsidR="0070231A" w:rsidRDefault="0070231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} </w:t>
      </w:r>
    </w:p>
    <w:p w14:paraId="581A44D2" w14:textId="77777777" w:rsidR="0097618E" w:rsidRPr="0070231A" w:rsidRDefault="0097618E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02CF1485" w14:textId="77777777" w:rsidR="00E368C1" w:rsidRDefault="005369D4" w:rsidP="00634434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5D52D8D4" w14:textId="77777777" w:rsidR="006B5340" w:rsidRP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4E5524CB" w14:textId="77777777" w:rsidR="006B5340" w:rsidRP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int</w:t>
      </w:r>
      <w:r w:rsidRPr="006B5340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main() </w:t>
      </w:r>
    </w:p>
    <w:p w14:paraId="3371602E" w14:textId="77777777" w:rsidR="006B5340" w:rsidRP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{ </w:t>
      </w:r>
    </w:p>
    <w:p w14:paraId="1F8395C9" w14:textId="77777777" w:rsidR="006B5340" w:rsidRP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int</w:t>
      </w:r>
      <w:r w:rsidRPr="006B5340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a[][3] = {1, 2, 3, 4, 5, 6}; </w:t>
      </w:r>
    </w:p>
    <w:p w14:paraId="16160807" w14:textId="77777777" w:rsidR="006B5340" w:rsidRP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int</w:t>
      </w:r>
      <w:r w:rsidRPr="006B5340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(*ptr)[3] = a; </w:t>
      </w:r>
    </w:p>
    <w:p w14:paraId="663EBD5F" w14:textId="77777777" w:rsidR="006B5340" w:rsidRP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printf("%d %d ", (*ptr)[1], (*ptr)[2]); </w:t>
      </w:r>
    </w:p>
    <w:p w14:paraId="0FF3D4A2" w14:textId="77777777" w:rsidR="006B5340" w:rsidRP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++ptr; </w:t>
      </w:r>
    </w:p>
    <w:p w14:paraId="18310CA4" w14:textId="77777777" w:rsidR="006B5340" w:rsidRP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printf("%d %d\n", (*ptr)[1], (*ptr)[2]); </w:t>
      </w:r>
    </w:p>
    <w:p w14:paraId="2CBEB57D" w14:textId="77777777" w:rsidR="006B5340" w:rsidRP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return</w:t>
      </w:r>
      <w:r w:rsidRPr="006B5340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0; </w:t>
      </w:r>
    </w:p>
    <w:p w14:paraId="2B4541F2" w14:textId="77777777" w:rsidR="006B5340" w:rsidRDefault="006B5340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} </w:t>
      </w:r>
    </w:p>
    <w:p w14:paraId="1AFFA9F9" w14:textId="77777777" w:rsidR="0073020B" w:rsidRPr="006B5340" w:rsidRDefault="0073020B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5D286CC1" w14:textId="77777777" w:rsidR="000C3886" w:rsidRDefault="000C3886" w:rsidP="00E46322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72E103E6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3D5F7BF3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&lt;stdlib.h&gt; </w:t>
      </w:r>
    </w:p>
    <w:p w14:paraId="1322FA9D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</w:t>
      </w:r>
      <w:r w:rsidRPr="00EA0687">
        <w:rPr>
          <w:bCs/>
          <w:i/>
          <w:sz w:val="22"/>
          <w:szCs w:val="22"/>
          <w:lang w:eastAsia="zh-CN"/>
        </w:rPr>
        <w:t> </w:t>
      </w:r>
    </w:p>
    <w:p w14:paraId="3FF50AA3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int</w:t>
      </w:r>
      <w:r w:rsidRPr="00EA0687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main(void) </w:t>
      </w:r>
    </w:p>
    <w:p w14:paraId="36A5F27F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{ </w:t>
      </w:r>
    </w:p>
    <w:p w14:paraId="1754BF77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int</w:t>
      </w:r>
      <w:r w:rsidRPr="00EA0687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i; </w:t>
      </w:r>
    </w:p>
    <w:p w14:paraId="2941FD17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int</w:t>
      </w:r>
      <w:r w:rsidRPr="00EA0687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>*ptr = (int</w:t>
      </w:r>
      <w:r w:rsidRPr="00EA0687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*) malloc(5 * sizeof(int)); </w:t>
      </w:r>
    </w:p>
    <w:p w14:paraId="6397326C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</w:t>
      </w:r>
      <w:r w:rsidRPr="00EA0687">
        <w:rPr>
          <w:bCs/>
          <w:i/>
          <w:sz w:val="22"/>
          <w:szCs w:val="22"/>
          <w:lang w:eastAsia="zh-CN"/>
        </w:rPr>
        <w:t> </w:t>
      </w:r>
    </w:p>
    <w:p w14:paraId="3A76359F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 for</w:t>
      </w:r>
      <w:r w:rsidRPr="00EA0687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(i=0; i&lt;5; i++) </w:t>
      </w:r>
    </w:p>
    <w:p w14:paraId="63F3ED2D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    *(ptr + i) = i; </w:t>
      </w:r>
    </w:p>
    <w:p w14:paraId="1FDEBE14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</w:t>
      </w:r>
      <w:r w:rsidRPr="00EA0687">
        <w:rPr>
          <w:bCs/>
          <w:i/>
          <w:sz w:val="22"/>
          <w:szCs w:val="22"/>
          <w:lang w:eastAsia="zh-CN"/>
        </w:rPr>
        <w:t> </w:t>
      </w:r>
    </w:p>
    <w:p w14:paraId="3F2EB9DE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printf("%d ", *ptr++); </w:t>
      </w:r>
    </w:p>
    <w:p w14:paraId="7E9D40C0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printf("%d ", (*ptr)++); </w:t>
      </w:r>
    </w:p>
    <w:p w14:paraId="71CA1469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printf("%d ", *ptr); </w:t>
      </w:r>
    </w:p>
    <w:p w14:paraId="707DFA5A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printf("%d ", *++ptr); </w:t>
      </w:r>
    </w:p>
    <w:p w14:paraId="2BFA326D" w14:textId="77777777" w:rsidR="00EA0687" w:rsidRP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 printf("%d ", ++*ptr); </w:t>
      </w:r>
    </w:p>
    <w:p w14:paraId="386D5072" w14:textId="77777777" w:rsidR="00EA0687" w:rsidRDefault="00EA0687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} </w:t>
      </w:r>
    </w:p>
    <w:p w14:paraId="54B3FEE1" w14:textId="77777777" w:rsidR="00627E7A" w:rsidRDefault="00627E7A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1845D2EF" w14:textId="77777777" w:rsidR="00CF2C18" w:rsidRPr="00EA0687" w:rsidRDefault="00CF2C18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49B9E275" w14:textId="77777777" w:rsidR="00201C99" w:rsidRDefault="00627E7A" w:rsidP="00201C99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7B316EDA" w14:textId="77777777" w:rsidR="00D51F36" w:rsidRPr="00D51F36" w:rsidRDefault="00D51F36" w:rsidP="00201C99">
      <w:pPr>
        <w:autoSpaceDE w:val="0"/>
        <w:autoSpaceDN w:val="0"/>
        <w:adjustRightInd w:val="0"/>
        <w:ind w:left="720" w:firstLine="72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3276A4EC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int</w:t>
      </w:r>
      <w:r w:rsidRPr="00D51F36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>fun(int</w:t>
      </w:r>
      <w:r w:rsidRPr="00D51F36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arr[]) { </w:t>
      </w:r>
    </w:p>
    <w:p w14:paraId="0CA1B1CD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arr = arr+1;  </w:t>
      </w:r>
    </w:p>
    <w:p w14:paraId="322EC490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printf("%d ", arr[0]); </w:t>
      </w:r>
    </w:p>
    <w:p w14:paraId="47379FE7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} </w:t>
      </w:r>
    </w:p>
    <w:p w14:paraId="3BFE47B8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int</w:t>
      </w:r>
      <w:r w:rsidRPr="00D51F36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main(void) { </w:t>
      </w:r>
    </w:p>
    <w:p w14:paraId="25123FC7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int</w:t>
      </w:r>
      <w:r w:rsidRPr="00D51F36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arr[2] = {10, 20}; </w:t>
      </w:r>
    </w:p>
    <w:p w14:paraId="48257847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fun(arr); </w:t>
      </w:r>
    </w:p>
    <w:p w14:paraId="60842477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   printf("%d", arr[0]); </w:t>
      </w:r>
    </w:p>
    <w:p w14:paraId="4877DFEB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>   return</w:t>
      </w:r>
      <w:r w:rsidRPr="00D51F36">
        <w:rPr>
          <w:bCs/>
          <w:i/>
          <w:sz w:val="22"/>
          <w:szCs w:val="22"/>
          <w:lang w:eastAsia="zh-CN"/>
        </w:rPr>
        <w:t xml:space="preserve"> </w:t>
      </w:r>
      <w:r w:rsidRPr="007B10EB">
        <w:rPr>
          <w:bCs/>
          <w:i/>
          <w:sz w:val="22"/>
          <w:szCs w:val="22"/>
          <w:lang w:eastAsia="zh-CN"/>
        </w:rPr>
        <w:t xml:space="preserve">0; </w:t>
      </w:r>
    </w:p>
    <w:p w14:paraId="39D6096C" w14:textId="77777777" w:rsidR="00D51F36" w:rsidRPr="00D51F36" w:rsidRDefault="00D51F36" w:rsidP="007B10E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7B10EB">
        <w:rPr>
          <w:bCs/>
          <w:i/>
          <w:sz w:val="22"/>
          <w:szCs w:val="22"/>
          <w:lang w:eastAsia="zh-CN"/>
        </w:rPr>
        <w:t xml:space="preserve">} </w:t>
      </w:r>
    </w:p>
    <w:p w14:paraId="63343FE9" w14:textId="77777777" w:rsidR="00A9446A" w:rsidRDefault="00A9446A" w:rsidP="006E5EB1">
      <w:pPr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6684B904" w14:textId="77777777" w:rsidR="0076604A" w:rsidRDefault="0076604A" w:rsidP="0076604A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Analyze the following </w:t>
      </w:r>
      <w:r w:rsidR="00AD7A8B">
        <w:rPr>
          <w:rFonts w:eastAsia="Times New Roman"/>
          <w:sz w:val="26"/>
          <w:szCs w:val="26"/>
        </w:rPr>
        <w:t xml:space="preserve">programs with function pointer </w:t>
      </w:r>
      <w:r>
        <w:rPr>
          <w:rFonts w:eastAsia="Times New Roman"/>
          <w:sz w:val="26"/>
          <w:szCs w:val="26"/>
        </w:rPr>
        <w:t>and explain by pointer box</w:t>
      </w:r>
    </w:p>
    <w:p w14:paraId="0CBAB376" w14:textId="77777777" w:rsidR="004E6DAF" w:rsidRPr="006E5EB1" w:rsidRDefault="004E6DAF" w:rsidP="00474981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18363A5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5892B078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void fun(int a) </w:t>
      </w:r>
    </w:p>
    <w:p w14:paraId="0E88CB6E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{ </w:t>
      </w:r>
    </w:p>
    <w:p w14:paraId="30F0FAA7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    printf("Value of a is %d\n", a); </w:t>
      </w:r>
    </w:p>
    <w:p w14:paraId="27CC9B48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} </w:t>
      </w:r>
    </w:p>
    <w:p w14:paraId="6F6DDEFD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>  </w:t>
      </w:r>
    </w:p>
    <w:p w14:paraId="651074D6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int main() </w:t>
      </w:r>
    </w:p>
    <w:p w14:paraId="435F295B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{ </w:t>
      </w:r>
    </w:p>
    <w:p w14:paraId="34C26C50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    void (*fun_ptr)(int) = &amp;fun; </w:t>
      </w:r>
    </w:p>
    <w:p w14:paraId="21C21441" w14:textId="77777777" w:rsidR="00DC62A6" w:rsidRDefault="00DC62A6" w:rsidP="00394A76">
      <w:pPr>
        <w:autoSpaceDE w:val="0"/>
        <w:autoSpaceDN w:val="0"/>
        <w:adjustRightInd w:val="0"/>
        <w:ind w:left="1440" w:firstLine="225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(*fun_ptr)(10); </w:t>
      </w:r>
    </w:p>
    <w:p w14:paraId="2D8FB743" w14:textId="77777777" w:rsidR="00394A76" w:rsidRPr="001D3175" w:rsidRDefault="00394A76" w:rsidP="00394A76">
      <w:pPr>
        <w:autoSpaceDE w:val="0"/>
        <w:autoSpaceDN w:val="0"/>
        <w:adjustRightInd w:val="0"/>
        <w:ind w:left="1440" w:firstLine="225"/>
        <w:rPr>
          <w:bCs/>
          <w:i/>
          <w:sz w:val="22"/>
          <w:szCs w:val="22"/>
          <w:lang w:eastAsia="zh-CN"/>
        </w:rPr>
      </w:pPr>
    </w:p>
    <w:p w14:paraId="7D766146" w14:textId="77777777" w:rsidR="00DC62A6" w:rsidRPr="001D3175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    return 0; </w:t>
      </w:r>
    </w:p>
    <w:p w14:paraId="417EB5C3" w14:textId="77777777" w:rsidR="00DC62A6" w:rsidRDefault="00DC62A6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D3175">
        <w:rPr>
          <w:bCs/>
          <w:i/>
          <w:sz w:val="22"/>
          <w:szCs w:val="22"/>
          <w:lang w:eastAsia="zh-CN"/>
        </w:rPr>
        <w:t xml:space="preserve">} </w:t>
      </w:r>
    </w:p>
    <w:p w14:paraId="350FD315" w14:textId="77777777" w:rsidR="00773FCC" w:rsidRPr="001D3175" w:rsidRDefault="00773FCC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3B218CEB" w14:textId="77777777" w:rsidR="00D578F5" w:rsidRDefault="00D578F5" w:rsidP="00D578F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1127E75E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42E3CC60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void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>add(int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>a, int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 xml:space="preserve">b) </w:t>
      </w:r>
    </w:p>
    <w:p w14:paraId="382466CD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{ </w:t>
      </w:r>
    </w:p>
    <w:p w14:paraId="67889DD6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    printf("Addition is %d\n", a+b); </w:t>
      </w:r>
    </w:p>
    <w:p w14:paraId="7F1C1300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} </w:t>
      </w:r>
    </w:p>
    <w:p w14:paraId="7311D54B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void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>subtract(int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>a, int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 xml:space="preserve">b) </w:t>
      </w:r>
    </w:p>
    <w:p w14:paraId="0E30867A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{ </w:t>
      </w:r>
    </w:p>
    <w:p w14:paraId="76A39CE8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    printf("Subtraction is %d\n", a-b); </w:t>
      </w:r>
    </w:p>
    <w:p w14:paraId="7DC75F06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} </w:t>
      </w:r>
    </w:p>
    <w:p w14:paraId="64955500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void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>multiply(int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>a, int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 xml:space="preserve">b) </w:t>
      </w:r>
    </w:p>
    <w:p w14:paraId="4FEAC986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{ </w:t>
      </w:r>
    </w:p>
    <w:p w14:paraId="7D42026D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    printf("Multiplication is %d\n", a*b); </w:t>
      </w:r>
    </w:p>
    <w:p w14:paraId="68640D40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} </w:t>
      </w:r>
    </w:p>
    <w:p w14:paraId="615D419D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 </w:t>
      </w:r>
      <w:r w:rsidRPr="00F57706">
        <w:rPr>
          <w:bCs/>
          <w:i/>
          <w:sz w:val="22"/>
          <w:szCs w:val="22"/>
          <w:lang w:eastAsia="zh-CN"/>
        </w:rPr>
        <w:t> </w:t>
      </w:r>
    </w:p>
    <w:p w14:paraId="51AB1D6B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int</w:t>
      </w:r>
      <w:r w:rsidRPr="00F57706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 xml:space="preserve">main() </w:t>
      </w:r>
    </w:p>
    <w:p w14:paraId="2C94759A" w14:textId="77777777" w:rsidR="00F57706" w:rsidRPr="00F57706" w:rsidRDefault="00F5770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{ </w:t>
      </w:r>
    </w:p>
    <w:p w14:paraId="567065B8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    void</w:t>
      </w:r>
      <w:r w:rsidRPr="00C57023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 xml:space="preserve">(*fun_ptr_arr[])(int, int) = {add, subtract, multiply}; </w:t>
      </w:r>
    </w:p>
    <w:p w14:paraId="30FB1657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    unsigned int</w:t>
      </w:r>
      <w:r w:rsidRPr="00C57023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 xml:space="preserve">ch, a = 15, b = 10; </w:t>
      </w:r>
    </w:p>
    <w:p w14:paraId="2B94E0EC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lastRenderedPageBreak/>
        <w:t> </w:t>
      </w:r>
      <w:r w:rsidRPr="00C57023">
        <w:rPr>
          <w:bCs/>
          <w:i/>
          <w:sz w:val="22"/>
          <w:szCs w:val="22"/>
          <w:lang w:eastAsia="zh-CN"/>
        </w:rPr>
        <w:t> </w:t>
      </w:r>
    </w:p>
    <w:p w14:paraId="098584FF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    printf("Enter Choice: 0 for add, 1 for subtract and 2 "</w:t>
      </w:r>
    </w:p>
    <w:p w14:paraId="624BD425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            "for multiply\n"); </w:t>
      </w:r>
    </w:p>
    <w:p w14:paraId="12168169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    scanf("%d", &amp;ch); </w:t>
      </w:r>
    </w:p>
    <w:p w14:paraId="046F5730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 </w:t>
      </w:r>
      <w:r w:rsidRPr="00C57023">
        <w:rPr>
          <w:bCs/>
          <w:i/>
          <w:sz w:val="22"/>
          <w:szCs w:val="22"/>
          <w:lang w:eastAsia="zh-CN"/>
        </w:rPr>
        <w:t> </w:t>
      </w:r>
    </w:p>
    <w:p w14:paraId="3E708F33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    if</w:t>
      </w:r>
      <w:r w:rsidRPr="00C57023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>(ch &gt; 2) return</w:t>
      </w:r>
      <w:r w:rsidRPr="00C57023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 xml:space="preserve">0; </w:t>
      </w:r>
    </w:p>
    <w:p w14:paraId="7F326B4B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 </w:t>
      </w:r>
      <w:r w:rsidRPr="00C57023">
        <w:rPr>
          <w:bCs/>
          <w:i/>
          <w:sz w:val="22"/>
          <w:szCs w:val="22"/>
          <w:lang w:eastAsia="zh-CN"/>
        </w:rPr>
        <w:t> </w:t>
      </w:r>
    </w:p>
    <w:p w14:paraId="4C4B1F4C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    (*fun_ptr_arr[ch])(a, b); </w:t>
      </w:r>
    </w:p>
    <w:p w14:paraId="78FC749B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 </w:t>
      </w:r>
      <w:r w:rsidRPr="00C57023">
        <w:rPr>
          <w:bCs/>
          <w:i/>
          <w:sz w:val="22"/>
          <w:szCs w:val="22"/>
          <w:lang w:eastAsia="zh-CN"/>
        </w:rPr>
        <w:t> </w:t>
      </w:r>
    </w:p>
    <w:p w14:paraId="081261E3" w14:textId="77777777" w:rsidR="00C57023" w:rsidRP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>    return</w:t>
      </w:r>
      <w:r w:rsidRPr="00C57023">
        <w:rPr>
          <w:bCs/>
          <w:i/>
          <w:sz w:val="22"/>
          <w:szCs w:val="22"/>
          <w:lang w:eastAsia="zh-CN"/>
        </w:rPr>
        <w:t xml:space="preserve"> </w:t>
      </w:r>
      <w:r w:rsidRPr="00E12D91">
        <w:rPr>
          <w:bCs/>
          <w:i/>
          <w:sz w:val="22"/>
          <w:szCs w:val="22"/>
          <w:lang w:eastAsia="zh-CN"/>
        </w:rPr>
        <w:t xml:space="preserve">0; </w:t>
      </w:r>
    </w:p>
    <w:p w14:paraId="4441F371" w14:textId="77777777" w:rsidR="00C57023" w:rsidRDefault="00C57023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E12D91">
        <w:rPr>
          <w:bCs/>
          <w:i/>
          <w:sz w:val="22"/>
          <w:szCs w:val="22"/>
          <w:lang w:eastAsia="zh-CN"/>
        </w:rPr>
        <w:t xml:space="preserve">} </w:t>
      </w:r>
    </w:p>
    <w:p w14:paraId="312515CF" w14:textId="77777777" w:rsidR="002C3916" w:rsidRPr="00C57023" w:rsidRDefault="002C3916" w:rsidP="00E12D91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76C28548" w14:textId="77777777" w:rsidR="00ED5982" w:rsidRDefault="00ED5982" w:rsidP="00ED5982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1F800841" w14:textId="77777777" w:rsidR="00D050E0" w:rsidRDefault="00D050E0" w:rsidP="00ED5982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0DC96B13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031D79FE" w14:textId="77777777" w:rsidR="00951574" w:rsidRPr="00951574" w:rsidRDefault="00951574" w:rsidP="00D7764F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> </w:t>
      </w:r>
      <w:r w:rsidRPr="00951574">
        <w:rPr>
          <w:bCs/>
          <w:i/>
          <w:sz w:val="22"/>
          <w:szCs w:val="22"/>
          <w:lang w:eastAsia="zh-CN"/>
        </w:rPr>
        <w:t> </w:t>
      </w:r>
    </w:p>
    <w:p w14:paraId="1CDDC0B2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>void</w:t>
      </w:r>
      <w:r w:rsidRPr="00951574">
        <w:rPr>
          <w:bCs/>
          <w:i/>
          <w:sz w:val="22"/>
          <w:szCs w:val="22"/>
          <w:lang w:eastAsia="zh-CN"/>
        </w:rPr>
        <w:t xml:space="preserve"> </w:t>
      </w:r>
      <w:r w:rsidRPr="00D050E0">
        <w:rPr>
          <w:bCs/>
          <w:i/>
          <w:sz w:val="22"/>
          <w:szCs w:val="22"/>
          <w:lang w:eastAsia="zh-CN"/>
        </w:rPr>
        <w:t xml:space="preserve">fun1() { printf("Fun1\n"); } </w:t>
      </w:r>
    </w:p>
    <w:p w14:paraId="023621B8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>void</w:t>
      </w:r>
      <w:r w:rsidRPr="00951574">
        <w:rPr>
          <w:bCs/>
          <w:i/>
          <w:sz w:val="22"/>
          <w:szCs w:val="22"/>
          <w:lang w:eastAsia="zh-CN"/>
        </w:rPr>
        <w:t xml:space="preserve"> </w:t>
      </w:r>
      <w:r w:rsidRPr="00D050E0">
        <w:rPr>
          <w:bCs/>
          <w:i/>
          <w:sz w:val="22"/>
          <w:szCs w:val="22"/>
          <w:lang w:eastAsia="zh-CN"/>
        </w:rPr>
        <w:t xml:space="preserve">fun2() { printf("Fun2\n"); } </w:t>
      </w:r>
    </w:p>
    <w:p w14:paraId="71B84B09" w14:textId="77777777" w:rsidR="00552E22" w:rsidRDefault="00552E22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46238525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>void</w:t>
      </w:r>
      <w:r w:rsidRPr="00951574">
        <w:rPr>
          <w:bCs/>
          <w:i/>
          <w:sz w:val="22"/>
          <w:szCs w:val="22"/>
          <w:lang w:eastAsia="zh-CN"/>
        </w:rPr>
        <w:t xml:space="preserve"> </w:t>
      </w:r>
      <w:r w:rsidRPr="00D050E0">
        <w:rPr>
          <w:bCs/>
          <w:i/>
          <w:sz w:val="22"/>
          <w:szCs w:val="22"/>
          <w:lang w:eastAsia="zh-CN"/>
        </w:rPr>
        <w:t>wrapper(void</w:t>
      </w:r>
      <w:r w:rsidRPr="00951574">
        <w:rPr>
          <w:bCs/>
          <w:i/>
          <w:sz w:val="22"/>
          <w:szCs w:val="22"/>
          <w:lang w:eastAsia="zh-CN"/>
        </w:rPr>
        <w:t xml:space="preserve"> </w:t>
      </w:r>
      <w:r w:rsidRPr="00D050E0">
        <w:rPr>
          <w:bCs/>
          <w:i/>
          <w:sz w:val="22"/>
          <w:szCs w:val="22"/>
          <w:lang w:eastAsia="zh-CN"/>
        </w:rPr>
        <w:t xml:space="preserve">(*fun)()) </w:t>
      </w:r>
    </w:p>
    <w:p w14:paraId="5BB7A3FF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 xml:space="preserve">{ </w:t>
      </w:r>
    </w:p>
    <w:p w14:paraId="2F1B5963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 xml:space="preserve">    fun(); </w:t>
      </w:r>
    </w:p>
    <w:p w14:paraId="4740E615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 xml:space="preserve">} </w:t>
      </w:r>
    </w:p>
    <w:p w14:paraId="1FC79989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> </w:t>
      </w:r>
      <w:r w:rsidRPr="00951574">
        <w:rPr>
          <w:bCs/>
          <w:i/>
          <w:sz w:val="22"/>
          <w:szCs w:val="22"/>
          <w:lang w:eastAsia="zh-CN"/>
        </w:rPr>
        <w:t> </w:t>
      </w:r>
    </w:p>
    <w:p w14:paraId="4759D172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>int</w:t>
      </w:r>
      <w:r w:rsidRPr="00951574">
        <w:rPr>
          <w:bCs/>
          <w:i/>
          <w:sz w:val="22"/>
          <w:szCs w:val="22"/>
          <w:lang w:eastAsia="zh-CN"/>
        </w:rPr>
        <w:t xml:space="preserve"> </w:t>
      </w:r>
      <w:r w:rsidRPr="00D050E0">
        <w:rPr>
          <w:bCs/>
          <w:i/>
          <w:sz w:val="22"/>
          <w:szCs w:val="22"/>
          <w:lang w:eastAsia="zh-CN"/>
        </w:rPr>
        <w:t xml:space="preserve">main() </w:t>
      </w:r>
    </w:p>
    <w:p w14:paraId="5BC4D07D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 xml:space="preserve">{ </w:t>
      </w:r>
    </w:p>
    <w:p w14:paraId="287F2F97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 xml:space="preserve">    wrapper(fun1); </w:t>
      </w:r>
    </w:p>
    <w:p w14:paraId="32518813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 xml:space="preserve">    wrapper(fun2); </w:t>
      </w:r>
    </w:p>
    <w:p w14:paraId="7CDE2108" w14:textId="77777777" w:rsidR="00951574" w:rsidRP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>    return</w:t>
      </w:r>
      <w:r w:rsidRPr="00951574">
        <w:rPr>
          <w:bCs/>
          <w:i/>
          <w:sz w:val="22"/>
          <w:szCs w:val="22"/>
          <w:lang w:eastAsia="zh-CN"/>
        </w:rPr>
        <w:t xml:space="preserve"> </w:t>
      </w:r>
      <w:r w:rsidRPr="00D050E0">
        <w:rPr>
          <w:bCs/>
          <w:i/>
          <w:sz w:val="22"/>
          <w:szCs w:val="22"/>
          <w:lang w:eastAsia="zh-CN"/>
        </w:rPr>
        <w:t xml:space="preserve">0; </w:t>
      </w:r>
    </w:p>
    <w:p w14:paraId="70A631D4" w14:textId="77777777" w:rsidR="00951574" w:rsidRDefault="00951574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050E0">
        <w:rPr>
          <w:bCs/>
          <w:i/>
          <w:sz w:val="22"/>
          <w:szCs w:val="22"/>
          <w:lang w:eastAsia="zh-CN"/>
        </w:rPr>
        <w:t>}</w:t>
      </w:r>
    </w:p>
    <w:p w14:paraId="32D29105" w14:textId="77777777" w:rsidR="00A22D31" w:rsidRPr="00951574" w:rsidRDefault="00A22D31" w:rsidP="00D050E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53124229" w14:textId="77777777" w:rsidR="00AF1FF2" w:rsidRDefault="00AF1FF2" w:rsidP="00AF1FF2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7E80F476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342F3D57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 xml:space="preserve">#include &lt;stdlib.h&gt; </w:t>
      </w:r>
    </w:p>
    <w:p w14:paraId="135110CB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</w:t>
      </w:r>
      <w:r w:rsidRPr="00D00864">
        <w:rPr>
          <w:bCs/>
          <w:i/>
          <w:sz w:val="22"/>
          <w:szCs w:val="22"/>
          <w:lang w:eastAsia="zh-CN"/>
        </w:rPr>
        <w:t> </w:t>
      </w:r>
    </w:p>
    <w:p w14:paraId="27FDFB96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int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>compare (const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>void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>* a, const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>void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 xml:space="preserve">* b) </w:t>
      </w:r>
    </w:p>
    <w:p w14:paraId="55A97A0A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 xml:space="preserve">{ </w:t>
      </w:r>
    </w:p>
    <w:p w14:paraId="61BBB596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 return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 xml:space="preserve">( *(int*)a - *(int*)b ); </w:t>
      </w:r>
    </w:p>
    <w:p w14:paraId="7932212B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 xml:space="preserve">} </w:t>
      </w:r>
    </w:p>
    <w:p w14:paraId="132F5B1F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</w:t>
      </w:r>
      <w:r w:rsidRPr="00D00864">
        <w:rPr>
          <w:bCs/>
          <w:i/>
          <w:sz w:val="22"/>
          <w:szCs w:val="22"/>
          <w:lang w:eastAsia="zh-CN"/>
        </w:rPr>
        <w:t> </w:t>
      </w:r>
    </w:p>
    <w:p w14:paraId="1AC76857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int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 xml:space="preserve">main () </w:t>
      </w:r>
    </w:p>
    <w:p w14:paraId="6EFA8E4B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 xml:space="preserve">{ </w:t>
      </w:r>
    </w:p>
    <w:p w14:paraId="1D31D865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 int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 xml:space="preserve">arr[] = {10, 5, 15, 12, 90, 80}; </w:t>
      </w:r>
    </w:p>
    <w:p w14:paraId="1C476BFE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 int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 xml:space="preserve">n = sizeof(arr)/sizeof(arr[0]), i; </w:t>
      </w:r>
    </w:p>
    <w:p w14:paraId="7B06A5D1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</w:t>
      </w:r>
      <w:r w:rsidRPr="00D00864">
        <w:rPr>
          <w:bCs/>
          <w:i/>
          <w:sz w:val="22"/>
          <w:szCs w:val="22"/>
          <w:lang w:eastAsia="zh-CN"/>
        </w:rPr>
        <w:t> </w:t>
      </w:r>
    </w:p>
    <w:p w14:paraId="49144C1F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 qsort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 xml:space="preserve">(arr, n, sizeof(int), compare); </w:t>
      </w:r>
    </w:p>
    <w:p w14:paraId="2AB90B38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</w:t>
      </w:r>
      <w:r w:rsidRPr="00D00864">
        <w:rPr>
          <w:bCs/>
          <w:i/>
          <w:sz w:val="22"/>
          <w:szCs w:val="22"/>
          <w:lang w:eastAsia="zh-CN"/>
        </w:rPr>
        <w:t> </w:t>
      </w:r>
    </w:p>
    <w:p w14:paraId="17F02189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 for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 xml:space="preserve">(i=0; i&lt;n; i++) </w:t>
      </w:r>
    </w:p>
    <w:p w14:paraId="72435577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    printf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 xml:space="preserve">("%d ", arr[i]); </w:t>
      </w:r>
    </w:p>
    <w:p w14:paraId="1C32A820" w14:textId="77777777" w:rsidR="00D00864" w:rsidRP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>  return</w:t>
      </w:r>
      <w:r w:rsidRPr="00D00864">
        <w:rPr>
          <w:bCs/>
          <w:i/>
          <w:sz w:val="22"/>
          <w:szCs w:val="22"/>
          <w:lang w:eastAsia="zh-CN"/>
        </w:rPr>
        <w:t xml:space="preserve"> </w:t>
      </w:r>
      <w:r w:rsidRPr="00570E1D">
        <w:rPr>
          <w:bCs/>
          <w:i/>
          <w:sz w:val="22"/>
          <w:szCs w:val="22"/>
          <w:lang w:eastAsia="zh-CN"/>
        </w:rPr>
        <w:t xml:space="preserve">0; </w:t>
      </w:r>
    </w:p>
    <w:p w14:paraId="5E688AB2" w14:textId="77777777" w:rsidR="00D00864" w:rsidRDefault="00D00864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570E1D">
        <w:rPr>
          <w:bCs/>
          <w:i/>
          <w:sz w:val="22"/>
          <w:szCs w:val="22"/>
          <w:lang w:eastAsia="zh-CN"/>
        </w:rPr>
        <w:t xml:space="preserve">} </w:t>
      </w:r>
    </w:p>
    <w:p w14:paraId="6B9DBBE8" w14:textId="77777777" w:rsidR="00EA44C7" w:rsidRPr="00D00864" w:rsidRDefault="00EA44C7" w:rsidP="00570E1D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1D3EAD0B" w14:textId="77777777" w:rsidR="00134091" w:rsidRDefault="00134091" w:rsidP="00134091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088138EB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 xml:space="preserve">#include &lt;stdio.h&gt; </w:t>
      </w:r>
    </w:p>
    <w:p w14:paraId="60715281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 xml:space="preserve">#include &lt;stdbool.h&gt; </w:t>
      </w:r>
    </w:p>
    <w:p w14:paraId="76771579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</w:t>
      </w:r>
      <w:r w:rsidRPr="00195721">
        <w:rPr>
          <w:bCs/>
          <w:i/>
          <w:sz w:val="22"/>
          <w:szCs w:val="22"/>
          <w:lang w:eastAsia="zh-CN"/>
        </w:rPr>
        <w:t> </w:t>
      </w:r>
    </w:p>
    <w:p w14:paraId="517FB167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bool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compare (const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void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* a, const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void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* b) </w:t>
      </w:r>
    </w:p>
    <w:p w14:paraId="2AC58C5E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 xml:space="preserve">{ </w:t>
      </w:r>
    </w:p>
    <w:p w14:paraId="77A6C4B7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return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( *(int*)a == *(int*)b ); </w:t>
      </w:r>
    </w:p>
    <w:p w14:paraId="53D5A720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 xml:space="preserve">} </w:t>
      </w:r>
    </w:p>
    <w:p w14:paraId="46796033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</w:t>
      </w:r>
      <w:r w:rsidRPr="00195721">
        <w:rPr>
          <w:bCs/>
          <w:i/>
          <w:sz w:val="22"/>
          <w:szCs w:val="22"/>
          <w:lang w:eastAsia="zh-CN"/>
        </w:rPr>
        <w:t> </w:t>
      </w:r>
    </w:p>
    <w:p w14:paraId="396C5BBF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int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search(void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*arr, int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arr_size, int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ele_size, void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*x, </w:t>
      </w:r>
    </w:p>
    <w:p w14:paraId="0D08725A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       bool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compare (const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void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* , const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void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*)) </w:t>
      </w:r>
    </w:p>
    <w:p w14:paraId="18179082" w14:textId="77777777" w:rsidR="00195721" w:rsidRPr="00195721" w:rsidRDefault="00195721" w:rsidP="00915F6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 xml:space="preserve">{  </w:t>
      </w:r>
    </w:p>
    <w:p w14:paraId="5B0F8C57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char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>*ptr = (char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*)arr; </w:t>
      </w:r>
    </w:p>
    <w:p w14:paraId="7E87B986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</w:t>
      </w:r>
      <w:r w:rsidRPr="00195721">
        <w:rPr>
          <w:bCs/>
          <w:i/>
          <w:sz w:val="22"/>
          <w:szCs w:val="22"/>
          <w:lang w:eastAsia="zh-CN"/>
        </w:rPr>
        <w:t> </w:t>
      </w:r>
    </w:p>
    <w:p w14:paraId="37E5344E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int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i; </w:t>
      </w:r>
    </w:p>
    <w:p w14:paraId="6F145A17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for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(i=0; i&lt;arr_size; i++) </w:t>
      </w:r>
    </w:p>
    <w:p w14:paraId="7AD128AD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    if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(compare(ptr + i*ele_size, x)) </w:t>
      </w:r>
    </w:p>
    <w:p w14:paraId="45126CA8" w14:textId="77777777" w:rsid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       return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i; </w:t>
      </w:r>
    </w:p>
    <w:p w14:paraId="6EDF53F4" w14:textId="77777777" w:rsidR="00CA07E8" w:rsidRPr="00195721" w:rsidRDefault="00CA07E8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08A49933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</w:t>
      </w:r>
      <w:r w:rsidRPr="00195721">
        <w:rPr>
          <w:bCs/>
          <w:i/>
          <w:sz w:val="22"/>
          <w:szCs w:val="22"/>
          <w:lang w:eastAsia="zh-CN"/>
        </w:rPr>
        <w:t> </w:t>
      </w:r>
      <w:r w:rsidR="00CA07E8" w:rsidRPr="00CA07E8">
        <w:rPr>
          <w:bCs/>
          <w:i/>
          <w:sz w:val="22"/>
          <w:szCs w:val="22"/>
          <w:lang w:eastAsia="zh-CN"/>
        </w:rPr>
        <w:t>// If element not found</w:t>
      </w:r>
    </w:p>
    <w:p w14:paraId="2D960030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return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-1; </w:t>
      </w:r>
    </w:p>
    <w:p w14:paraId="6E91EFED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 xml:space="preserve">} </w:t>
      </w:r>
    </w:p>
    <w:p w14:paraId="6FAE43AB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</w:t>
      </w:r>
      <w:r w:rsidRPr="00195721">
        <w:rPr>
          <w:bCs/>
          <w:i/>
          <w:sz w:val="22"/>
          <w:szCs w:val="22"/>
          <w:lang w:eastAsia="zh-CN"/>
        </w:rPr>
        <w:t> </w:t>
      </w:r>
    </w:p>
    <w:p w14:paraId="0B66D89B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int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main() </w:t>
      </w:r>
    </w:p>
    <w:p w14:paraId="039071ED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 xml:space="preserve">{ </w:t>
      </w:r>
    </w:p>
    <w:p w14:paraId="576F4CBD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int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arr[] = {2, 5, 7, 90, 70}; </w:t>
      </w:r>
    </w:p>
    <w:p w14:paraId="63DFDEFA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int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n = sizeof(arr)/sizeof(arr[0]); </w:t>
      </w:r>
    </w:p>
    <w:p w14:paraId="1E7A0160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int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x = 7; </w:t>
      </w:r>
    </w:p>
    <w:p w14:paraId="49939093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printf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("Returned index is %d ", search(arr, n, </w:t>
      </w:r>
    </w:p>
    <w:p w14:paraId="3D1E22EE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 xml:space="preserve">                               sizeof(int), &amp;x, compare)); </w:t>
      </w:r>
    </w:p>
    <w:p w14:paraId="482EE1E5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>    return</w:t>
      </w:r>
      <w:r w:rsidRPr="00195721">
        <w:rPr>
          <w:bCs/>
          <w:i/>
          <w:sz w:val="22"/>
          <w:szCs w:val="22"/>
          <w:lang w:eastAsia="zh-CN"/>
        </w:rPr>
        <w:t xml:space="preserve"> </w:t>
      </w:r>
      <w:r w:rsidRPr="00346190">
        <w:rPr>
          <w:bCs/>
          <w:i/>
          <w:sz w:val="22"/>
          <w:szCs w:val="22"/>
          <w:lang w:eastAsia="zh-CN"/>
        </w:rPr>
        <w:t xml:space="preserve">0; </w:t>
      </w:r>
    </w:p>
    <w:p w14:paraId="499CFB70" w14:textId="77777777" w:rsidR="00195721" w:rsidRPr="00195721" w:rsidRDefault="00195721" w:rsidP="00346190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46190">
        <w:rPr>
          <w:bCs/>
          <w:i/>
          <w:sz w:val="22"/>
          <w:szCs w:val="22"/>
          <w:lang w:eastAsia="zh-CN"/>
        </w:rPr>
        <w:t xml:space="preserve">} </w:t>
      </w:r>
    </w:p>
    <w:p w14:paraId="2666CB16" w14:textId="77777777" w:rsidR="00DF04E2" w:rsidRDefault="00DF04E2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5089C4D6" w14:textId="77777777" w:rsidR="0020696B" w:rsidRDefault="0083185E" w:rsidP="0020696B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Check the following </w:t>
      </w:r>
      <w:r w:rsidR="00FD2D53">
        <w:rPr>
          <w:rFonts w:eastAsia="Times New Roman"/>
          <w:sz w:val="26"/>
          <w:szCs w:val="26"/>
        </w:rPr>
        <w:t xml:space="preserve">programs with </w:t>
      </w:r>
      <w:r>
        <w:rPr>
          <w:rFonts w:eastAsia="Times New Roman"/>
          <w:sz w:val="26"/>
          <w:szCs w:val="26"/>
        </w:rPr>
        <w:t xml:space="preserve">function return pointer </w:t>
      </w:r>
      <w:r w:rsidR="0020696B">
        <w:rPr>
          <w:rFonts w:eastAsia="Times New Roman"/>
          <w:sz w:val="26"/>
          <w:szCs w:val="26"/>
        </w:rPr>
        <w:t>and explain by pointer box</w:t>
      </w:r>
    </w:p>
    <w:p w14:paraId="50512846" w14:textId="77777777" w:rsidR="00465B48" w:rsidRDefault="00465B48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5482D9CC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include &lt;stdio.h&gt;</w:t>
      </w:r>
    </w:p>
    <w:p w14:paraId="3AEA552E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int</w:t>
      </w:r>
      <w:r w:rsidRPr="00465B48">
        <w:rPr>
          <w:bCs/>
          <w:i/>
          <w:sz w:val="22"/>
          <w:szCs w:val="22"/>
          <w:lang w:eastAsia="zh-CN"/>
        </w:rPr>
        <w:t xml:space="preserve"> </w:t>
      </w:r>
      <w:r w:rsidRPr="0020696B">
        <w:rPr>
          <w:bCs/>
          <w:i/>
          <w:sz w:val="22"/>
          <w:szCs w:val="22"/>
          <w:lang w:eastAsia="zh-CN"/>
        </w:rPr>
        <w:t>*returnPointer(int</w:t>
      </w:r>
      <w:r w:rsidRPr="00465B48">
        <w:rPr>
          <w:bCs/>
          <w:i/>
          <w:sz w:val="22"/>
          <w:szCs w:val="22"/>
          <w:lang w:eastAsia="zh-CN"/>
        </w:rPr>
        <w:t xml:space="preserve"> </w:t>
      </w:r>
      <w:r w:rsidRPr="0020696B">
        <w:rPr>
          <w:bCs/>
          <w:i/>
          <w:sz w:val="22"/>
          <w:szCs w:val="22"/>
          <w:lang w:eastAsia="zh-CN"/>
        </w:rPr>
        <w:t>*p);</w:t>
      </w:r>
    </w:p>
    <w:p w14:paraId="4AD29908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int</w:t>
      </w:r>
      <w:r w:rsidRPr="00465B48">
        <w:rPr>
          <w:bCs/>
          <w:i/>
          <w:sz w:val="22"/>
          <w:szCs w:val="22"/>
          <w:lang w:eastAsia="zh-CN"/>
        </w:rPr>
        <w:t xml:space="preserve"> </w:t>
      </w:r>
      <w:r w:rsidRPr="0020696B">
        <w:rPr>
          <w:bCs/>
          <w:i/>
          <w:sz w:val="22"/>
          <w:szCs w:val="22"/>
          <w:lang w:eastAsia="zh-CN"/>
        </w:rPr>
        <w:t>main()</w:t>
      </w:r>
    </w:p>
    <w:p w14:paraId="0C45A126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{</w:t>
      </w:r>
    </w:p>
    <w:p w14:paraId="6643EF17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    int</w:t>
      </w:r>
      <w:r w:rsidRPr="00465B48">
        <w:rPr>
          <w:bCs/>
          <w:i/>
          <w:sz w:val="22"/>
          <w:szCs w:val="22"/>
          <w:lang w:eastAsia="zh-CN"/>
        </w:rPr>
        <w:t xml:space="preserve"> </w:t>
      </w:r>
      <w:r w:rsidRPr="0020696B">
        <w:rPr>
          <w:bCs/>
          <w:i/>
          <w:sz w:val="22"/>
          <w:szCs w:val="22"/>
          <w:lang w:eastAsia="zh-CN"/>
        </w:rPr>
        <w:t>i=10;</w:t>
      </w:r>
    </w:p>
    <w:p w14:paraId="57383FB6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    int</w:t>
      </w:r>
      <w:r w:rsidRPr="00465B48">
        <w:rPr>
          <w:bCs/>
          <w:i/>
          <w:sz w:val="22"/>
          <w:szCs w:val="22"/>
          <w:lang w:eastAsia="zh-CN"/>
        </w:rPr>
        <w:t xml:space="preserve"> </w:t>
      </w:r>
      <w:r w:rsidRPr="0020696B">
        <w:rPr>
          <w:bCs/>
          <w:i/>
          <w:sz w:val="22"/>
          <w:szCs w:val="22"/>
          <w:lang w:eastAsia="zh-CN"/>
        </w:rPr>
        <w:t>*ptr1, *ptr2;</w:t>
      </w:r>
    </w:p>
    <w:p w14:paraId="23F11AB6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    ptr1=&amp;i;</w:t>
      </w:r>
    </w:p>
    <w:p w14:paraId="739A79AD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    ptr2=returnPointer(&amp;i);</w:t>
      </w:r>
    </w:p>
    <w:p w14:paraId="083ADF95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    printf("\n *ptr1 = %d",*ptr1);</w:t>
      </w:r>
    </w:p>
    <w:p w14:paraId="55A002D0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    printf("\n *ptr2 = %d",*ptr2);</w:t>
      </w:r>
    </w:p>
    <w:p w14:paraId="7698BB6D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    return</w:t>
      </w:r>
      <w:r w:rsidRPr="00465B48">
        <w:rPr>
          <w:bCs/>
          <w:i/>
          <w:sz w:val="22"/>
          <w:szCs w:val="22"/>
          <w:lang w:eastAsia="zh-CN"/>
        </w:rPr>
        <w:t xml:space="preserve"> </w:t>
      </w:r>
      <w:r w:rsidRPr="0020696B">
        <w:rPr>
          <w:bCs/>
          <w:i/>
          <w:sz w:val="22"/>
          <w:szCs w:val="22"/>
          <w:lang w:eastAsia="zh-CN"/>
        </w:rPr>
        <w:t>0;</w:t>
      </w:r>
    </w:p>
    <w:p w14:paraId="5C5B4AF1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}</w:t>
      </w:r>
    </w:p>
    <w:p w14:paraId="3556F39E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465B48">
        <w:rPr>
          <w:bCs/>
          <w:i/>
          <w:sz w:val="22"/>
          <w:szCs w:val="22"/>
          <w:lang w:eastAsia="zh-CN"/>
        </w:rPr>
        <w:t> </w:t>
      </w:r>
    </w:p>
    <w:p w14:paraId="63CCB5BC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lastRenderedPageBreak/>
        <w:t>int</w:t>
      </w:r>
      <w:r w:rsidRPr="00465B48">
        <w:rPr>
          <w:bCs/>
          <w:i/>
          <w:sz w:val="22"/>
          <w:szCs w:val="22"/>
          <w:lang w:eastAsia="zh-CN"/>
        </w:rPr>
        <w:t xml:space="preserve"> </w:t>
      </w:r>
      <w:r w:rsidRPr="0020696B">
        <w:rPr>
          <w:bCs/>
          <w:i/>
          <w:sz w:val="22"/>
          <w:szCs w:val="22"/>
          <w:lang w:eastAsia="zh-CN"/>
        </w:rPr>
        <w:t>*returnPointer(int</w:t>
      </w:r>
      <w:r w:rsidRPr="00465B48">
        <w:rPr>
          <w:bCs/>
          <w:i/>
          <w:sz w:val="22"/>
          <w:szCs w:val="22"/>
          <w:lang w:eastAsia="zh-CN"/>
        </w:rPr>
        <w:t xml:space="preserve"> </w:t>
      </w:r>
      <w:r w:rsidRPr="0020696B">
        <w:rPr>
          <w:bCs/>
          <w:i/>
          <w:sz w:val="22"/>
          <w:szCs w:val="22"/>
          <w:lang w:eastAsia="zh-CN"/>
        </w:rPr>
        <w:t>*pt)</w:t>
      </w:r>
    </w:p>
    <w:p w14:paraId="3F64D61F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{</w:t>
      </w:r>
    </w:p>
    <w:p w14:paraId="1A774186" w14:textId="77777777" w:rsidR="00465B48" w:rsidRP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    return</w:t>
      </w:r>
      <w:r w:rsidRPr="00465B48">
        <w:rPr>
          <w:bCs/>
          <w:i/>
          <w:sz w:val="22"/>
          <w:szCs w:val="22"/>
          <w:lang w:eastAsia="zh-CN"/>
        </w:rPr>
        <w:t xml:space="preserve"> </w:t>
      </w:r>
      <w:r w:rsidRPr="0020696B">
        <w:rPr>
          <w:bCs/>
          <w:i/>
          <w:sz w:val="22"/>
          <w:szCs w:val="22"/>
          <w:lang w:eastAsia="zh-CN"/>
        </w:rPr>
        <w:t>pt;</w:t>
      </w:r>
    </w:p>
    <w:p w14:paraId="6C19787C" w14:textId="77777777" w:rsidR="00465B48" w:rsidRDefault="00465B48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20696B">
        <w:rPr>
          <w:bCs/>
          <w:i/>
          <w:sz w:val="22"/>
          <w:szCs w:val="22"/>
          <w:lang w:eastAsia="zh-CN"/>
        </w:rPr>
        <w:t>}</w:t>
      </w:r>
    </w:p>
    <w:p w14:paraId="28301FD7" w14:textId="77777777" w:rsidR="00556AEB" w:rsidRPr="00465B48" w:rsidRDefault="00556AEB" w:rsidP="0020696B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59423912" w14:textId="77777777" w:rsidR="000A218F" w:rsidRDefault="000A218F" w:rsidP="000A218F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5C9449B2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include &lt;stdio.h&gt;</w:t>
      </w:r>
    </w:p>
    <w:p w14:paraId="3FDC098E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int</w:t>
      </w:r>
      <w:r w:rsidRPr="00A667F6">
        <w:rPr>
          <w:bCs/>
          <w:i/>
          <w:sz w:val="22"/>
          <w:szCs w:val="22"/>
          <w:lang w:eastAsia="zh-CN"/>
        </w:rPr>
        <w:t xml:space="preserve"> </w:t>
      </w:r>
      <w:r w:rsidRPr="00B90B1E">
        <w:rPr>
          <w:bCs/>
          <w:i/>
          <w:sz w:val="22"/>
          <w:szCs w:val="22"/>
          <w:lang w:eastAsia="zh-CN"/>
        </w:rPr>
        <w:t>*returnFunc();</w:t>
      </w:r>
    </w:p>
    <w:p w14:paraId="776768E5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int</w:t>
      </w:r>
      <w:r w:rsidRPr="00A667F6">
        <w:rPr>
          <w:bCs/>
          <w:i/>
          <w:sz w:val="22"/>
          <w:szCs w:val="22"/>
          <w:lang w:eastAsia="zh-CN"/>
        </w:rPr>
        <w:t xml:space="preserve"> </w:t>
      </w:r>
      <w:r w:rsidRPr="00B90B1E">
        <w:rPr>
          <w:bCs/>
          <w:i/>
          <w:sz w:val="22"/>
          <w:szCs w:val="22"/>
          <w:lang w:eastAsia="zh-CN"/>
        </w:rPr>
        <w:t>main()</w:t>
      </w:r>
    </w:p>
    <w:p w14:paraId="55301100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{</w:t>
      </w:r>
    </w:p>
    <w:p w14:paraId="300917ED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    int</w:t>
      </w:r>
      <w:r w:rsidRPr="00A667F6">
        <w:rPr>
          <w:bCs/>
          <w:i/>
          <w:sz w:val="22"/>
          <w:szCs w:val="22"/>
          <w:lang w:eastAsia="zh-CN"/>
        </w:rPr>
        <w:t xml:space="preserve"> </w:t>
      </w:r>
      <w:r w:rsidRPr="00B90B1E">
        <w:rPr>
          <w:bCs/>
          <w:i/>
          <w:sz w:val="22"/>
          <w:szCs w:val="22"/>
          <w:lang w:eastAsia="zh-CN"/>
        </w:rPr>
        <w:t>*ptr=returnFunc();</w:t>
      </w:r>
    </w:p>
    <w:p w14:paraId="67E79A4A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    printf("\n *ptr = %d",*ptr);</w:t>
      </w:r>
    </w:p>
    <w:p w14:paraId="3B16F5C1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    printf("\n *ptr = %d",*ptr);</w:t>
      </w:r>
    </w:p>
    <w:p w14:paraId="7ADEC407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    printf("\n *ptr = %d",*ptr);</w:t>
      </w:r>
    </w:p>
    <w:p w14:paraId="4F13355B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    return</w:t>
      </w:r>
      <w:r w:rsidRPr="00A667F6">
        <w:rPr>
          <w:bCs/>
          <w:i/>
          <w:sz w:val="22"/>
          <w:szCs w:val="22"/>
          <w:lang w:eastAsia="zh-CN"/>
        </w:rPr>
        <w:t xml:space="preserve"> </w:t>
      </w:r>
      <w:r w:rsidRPr="00B90B1E">
        <w:rPr>
          <w:bCs/>
          <w:i/>
          <w:sz w:val="22"/>
          <w:szCs w:val="22"/>
          <w:lang w:eastAsia="zh-CN"/>
        </w:rPr>
        <w:t>0;</w:t>
      </w:r>
    </w:p>
    <w:p w14:paraId="2EF2C4CB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}</w:t>
      </w:r>
    </w:p>
    <w:p w14:paraId="32746654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A667F6">
        <w:rPr>
          <w:bCs/>
          <w:i/>
          <w:sz w:val="22"/>
          <w:szCs w:val="22"/>
          <w:lang w:eastAsia="zh-CN"/>
        </w:rPr>
        <w:t> </w:t>
      </w:r>
    </w:p>
    <w:p w14:paraId="36868267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int</w:t>
      </w:r>
      <w:r w:rsidRPr="00A667F6">
        <w:rPr>
          <w:bCs/>
          <w:i/>
          <w:sz w:val="22"/>
          <w:szCs w:val="22"/>
          <w:lang w:eastAsia="zh-CN"/>
        </w:rPr>
        <w:t xml:space="preserve"> </w:t>
      </w:r>
      <w:r w:rsidRPr="00B90B1E">
        <w:rPr>
          <w:bCs/>
          <w:i/>
          <w:sz w:val="22"/>
          <w:szCs w:val="22"/>
          <w:lang w:eastAsia="zh-CN"/>
        </w:rPr>
        <w:t>*returnFunc()</w:t>
      </w:r>
    </w:p>
    <w:p w14:paraId="614573BF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{</w:t>
      </w:r>
    </w:p>
    <w:p w14:paraId="4076476B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    int</w:t>
      </w:r>
      <w:r w:rsidRPr="00A667F6">
        <w:rPr>
          <w:bCs/>
          <w:i/>
          <w:sz w:val="22"/>
          <w:szCs w:val="22"/>
          <w:lang w:eastAsia="zh-CN"/>
        </w:rPr>
        <w:t xml:space="preserve"> </w:t>
      </w:r>
      <w:r w:rsidRPr="00B90B1E">
        <w:rPr>
          <w:bCs/>
          <w:i/>
          <w:sz w:val="22"/>
          <w:szCs w:val="22"/>
          <w:lang w:eastAsia="zh-CN"/>
        </w:rPr>
        <w:t>i=10;</w:t>
      </w:r>
    </w:p>
    <w:p w14:paraId="149EB654" w14:textId="77777777" w:rsidR="00A667F6" w:rsidRP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    return</w:t>
      </w:r>
      <w:r w:rsidRPr="00A667F6">
        <w:rPr>
          <w:bCs/>
          <w:i/>
          <w:sz w:val="22"/>
          <w:szCs w:val="22"/>
          <w:lang w:eastAsia="zh-CN"/>
        </w:rPr>
        <w:t xml:space="preserve"> </w:t>
      </w:r>
      <w:r w:rsidRPr="00B90B1E">
        <w:rPr>
          <w:bCs/>
          <w:i/>
          <w:sz w:val="22"/>
          <w:szCs w:val="22"/>
          <w:lang w:eastAsia="zh-CN"/>
        </w:rPr>
        <w:t>&amp;i;</w:t>
      </w:r>
    </w:p>
    <w:p w14:paraId="27C581EB" w14:textId="77777777" w:rsidR="00A667F6" w:rsidRDefault="00A667F6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B90B1E">
        <w:rPr>
          <w:bCs/>
          <w:i/>
          <w:sz w:val="22"/>
          <w:szCs w:val="22"/>
          <w:lang w:eastAsia="zh-CN"/>
        </w:rPr>
        <w:t>}</w:t>
      </w:r>
    </w:p>
    <w:p w14:paraId="5F15E032" w14:textId="77777777" w:rsidR="00A75682" w:rsidRPr="00A667F6" w:rsidRDefault="00A75682" w:rsidP="00B90B1E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p w14:paraId="6546D779" w14:textId="77777777" w:rsidR="00A75682" w:rsidRDefault="00A75682" w:rsidP="00A75682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------------------------------------------------------------------</w:t>
      </w:r>
    </w:p>
    <w:p w14:paraId="69C519B7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#include &lt;stdio.h&gt;</w:t>
      </w:r>
    </w:p>
    <w:p w14:paraId="49787CBD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int</w:t>
      </w:r>
      <w:r w:rsidRPr="008E4229">
        <w:rPr>
          <w:bCs/>
          <w:i/>
          <w:sz w:val="22"/>
          <w:szCs w:val="22"/>
          <w:lang w:eastAsia="zh-CN"/>
        </w:rPr>
        <w:t xml:space="preserve"> </w:t>
      </w:r>
      <w:r w:rsidRPr="00D6283A">
        <w:rPr>
          <w:bCs/>
          <w:i/>
          <w:sz w:val="22"/>
          <w:szCs w:val="22"/>
          <w:lang w:eastAsia="zh-CN"/>
        </w:rPr>
        <w:t>*returnFunc();</w:t>
      </w:r>
    </w:p>
    <w:p w14:paraId="2E5630C8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int</w:t>
      </w:r>
      <w:r w:rsidRPr="008E4229">
        <w:rPr>
          <w:bCs/>
          <w:i/>
          <w:sz w:val="22"/>
          <w:szCs w:val="22"/>
          <w:lang w:eastAsia="zh-CN"/>
        </w:rPr>
        <w:t xml:space="preserve"> </w:t>
      </w:r>
      <w:r w:rsidRPr="00D6283A">
        <w:rPr>
          <w:bCs/>
          <w:i/>
          <w:sz w:val="22"/>
          <w:szCs w:val="22"/>
          <w:lang w:eastAsia="zh-CN"/>
        </w:rPr>
        <w:t>main()</w:t>
      </w:r>
    </w:p>
    <w:p w14:paraId="3B9A457E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{</w:t>
      </w:r>
    </w:p>
    <w:p w14:paraId="2868CEA3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    int</w:t>
      </w:r>
      <w:r w:rsidRPr="008E4229">
        <w:rPr>
          <w:bCs/>
          <w:i/>
          <w:sz w:val="22"/>
          <w:szCs w:val="22"/>
          <w:lang w:eastAsia="zh-CN"/>
        </w:rPr>
        <w:t xml:space="preserve"> </w:t>
      </w:r>
      <w:r w:rsidRPr="00D6283A">
        <w:rPr>
          <w:bCs/>
          <w:i/>
          <w:sz w:val="22"/>
          <w:szCs w:val="22"/>
          <w:lang w:eastAsia="zh-CN"/>
        </w:rPr>
        <w:t>*ptr=returnFunc();</w:t>
      </w:r>
    </w:p>
    <w:p w14:paraId="57CC1137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    printf("\n *ptr = %d",*ptr);</w:t>
      </w:r>
    </w:p>
    <w:p w14:paraId="4ABD4831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    printf("\n *ptr = %d",*ptr);</w:t>
      </w:r>
    </w:p>
    <w:p w14:paraId="5A875824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    printf("\n *ptr = %d",*ptr);</w:t>
      </w:r>
    </w:p>
    <w:p w14:paraId="154D3CD7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    return</w:t>
      </w:r>
      <w:r w:rsidRPr="008E4229">
        <w:rPr>
          <w:bCs/>
          <w:i/>
          <w:sz w:val="22"/>
          <w:szCs w:val="22"/>
          <w:lang w:eastAsia="zh-CN"/>
        </w:rPr>
        <w:t xml:space="preserve"> </w:t>
      </w:r>
      <w:r w:rsidRPr="00D6283A">
        <w:rPr>
          <w:bCs/>
          <w:i/>
          <w:sz w:val="22"/>
          <w:szCs w:val="22"/>
          <w:lang w:eastAsia="zh-CN"/>
        </w:rPr>
        <w:t>0;</w:t>
      </w:r>
    </w:p>
    <w:p w14:paraId="4F23BCD3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}</w:t>
      </w:r>
    </w:p>
    <w:p w14:paraId="290FD7C0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8E4229">
        <w:rPr>
          <w:bCs/>
          <w:i/>
          <w:sz w:val="22"/>
          <w:szCs w:val="22"/>
          <w:lang w:eastAsia="zh-CN"/>
        </w:rPr>
        <w:t> </w:t>
      </w:r>
    </w:p>
    <w:p w14:paraId="5FD4A635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int</w:t>
      </w:r>
      <w:r w:rsidRPr="008E4229">
        <w:rPr>
          <w:bCs/>
          <w:i/>
          <w:sz w:val="22"/>
          <w:szCs w:val="22"/>
          <w:lang w:eastAsia="zh-CN"/>
        </w:rPr>
        <w:t xml:space="preserve"> </w:t>
      </w:r>
      <w:r w:rsidRPr="00D6283A">
        <w:rPr>
          <w:bCs/>
          <w:i/>
          <w:sz w:val="22"/>
          <w:szCs w:val="22"/>
          <w:lang w:eastAsia="zh-CN"/>
        </w:rPr>
        <w:t>*returnFunc()</w:t>
      </w:r>
    </w:p>
    <w:p w14:paraId="7BF927B3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{</w:t>
      </w:r>
    </w:p>
    <w:p w14:paraId="2075062D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    static</w:t>
      </w:r>
      <w:r w:rsidRPr="008E4229">
        <w:rPr>
          <w:bCs/>
          <w:i/>
          <w:sz w:val="22"/>
          <w:szCs w:val="22"/>
          <w:lang w:eastAsia="zh-CN"/>
        </w:rPr>
        <w:t xml:space="preserve"> </w:t>
      </w:r>
      <w:r w:rsidRPr="00D6283A">
        <w:rPr>
          <w:bCs/>
          <w:i/>
          <w:sz w:val="22"/>
          <w:szCs w:val="22"/>
          <w:lang w:eastAsia="zh-CN"/>
        </w:rPr>
        <w:t>int</w:t>
      </w:r>
      <w:r w:rsidRPr="008E4229">
        <w:rPr>
          <w:bCs/>
          <w:i/>
          <w:sz w:val="22"/>
          <w:szCs w:val="22"/>
          <w:lang w:eastAsia="zh-CN"/>
        </w:rPr>
        <w:t xml:space="preserve"> </w:t>
      </w:r>
      <w:r w:rsidRPr="00D6283A">
        <w:rPr>
          <w:bCs/>
          <w:i/>
          <w:sz w:val="22"/>
          <w:szCs w:val="22"/>
          <w:lang w:eastAsia="zh-CN"/>
        </w:rPr>
        <w:t>i=10;</w:t>
      </w:r>
    </w:p>
    <w:p w14:paraId="447AA179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    return</w:t>
      </w:r>
      <w:r w:rsidRPr="008E4229">
        <w:rPr>
          <w:bCs/>
          <w:i/>
          <w:sz w:val="22"/>
          <w:szCs w:val="22"/>
          <w:lang w:eastAsia="zh-CN"/>
        </w:rPr>
        <w:t xml:space="preserve"> </w:t>
      </w:r>
      <w:r w:rsidRPr="00D6283A">
        <w:rPr>
          <w:bCs/>
          <w:i/>
          <w:sz w:val="22"/>
          <w:szCs w:val="22"/>
          <w:lang w:eastAsia="zh-CN"/>
        </w:rPr>
        <w:t>&amp;i;</w:t>
      </w:r>
    </w:p>
    <w:p w14:paraId="2F91707B" w14:textId="77777777" w:rsidR="008E4229" w:rsidRPr="008E4229" w:rsidRDefault="008E4229" w:rsidP="00D6283A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D6283A">
        <w:rPr>
          <w:bCs/>
          <w:i/>
          <w:sz w:val="22"/>
          <w:szCs w:val="22"/>
          <w:lang w:eastAsia="zh-CN"/>
        </w:rPr>
        <w:t>}</w:t>
      </w:r>
    </w:p>
    <w:p w14:paraId="7994EA22" w14:textId="77777777" w:rsidR="00465B48" w:rsidRPr="001D3175" w:rsidRDefault="00465B48" w:rsidP="001D3175">
      <w:pPr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</w:p>
    <w:sectPr w:rsidR="00465B48" w:rsidRPr="001D3175" w:rsidSect="001E537C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561A" w14:textId="77777777" w:rsidR="009E5EE2" w:rsidRDefault="009E5EE2" w:rsidP="002A4339">
      <w:r>
        <w:separator/>
      </w:r>
    </w:p>
  </w:endnote>
  <w:endnote w:type="continuationSeparator" w:id="0">
    <w:p w14:paraId="060AFB29" w14:textId="77777777" w:rsidR="009E5EE2" w:rsidRDefault="009E5EE2" w:rsidP="002A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1D8B" w14:textId="77777777" w:rsidR="009E5EE2" w:rsidRDefault="009E5EE2" w:rsidP="002A4339">
      <w:r>
        <w:separator/>
      </w:r>
    </w:p>
  </w:footnote>
  <w:footnote w:type="continuationSeparator" w:id="0">
    <w:p w14:paraId="038CCAD1" w14:textId="77777777" w:rsidR="009E5EE2" w:rsidRDefault="009E5EE2" w:rsidP="002A4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201FC"/>
    <w:multiLevelType w:val="hybridMultilevel"/>
    <w:tmpl w:val="30FCBD80"/>
    <w:lvl w:ilvl="0" w:tplc="4DA631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1311891"/>
    <w:multiLevelType w:val="multilevel"/>
    <w:tmpl w:val="2C74C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747A9"/>
    <w:multiLevelType w:val="hybridMultilevel"/>
    <w:tmpl w:val="30FCBD80"/>
    <w:lvl w:ilvl="0" w:tplc="4DA631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3217C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380171">
    <w:abstractNumId w:val="2"/>
  </w:num>
  <w:num w:numId="2" w16cid:durableId="1688363257">
    <w:abstractNumId w:val="3"/>
  </w:num>
  <w:num w:numId="3" w16cid:durableId="1187526267">
    <w:abstractNumId w:val="0"/>
  </w:num>
  <w:num w:numId="4" w16cid:durableId="706953549">
    <w:abstractNumId w:val="1"/>
  </w:num>
  <w:num w:numId="5" w16cid:durableId="1606032876">
    <w:abstractNumId w:val="8"/>
  </w:num>
  <w:num w:numId="6" w16cid:durableId="1198928262">
    <w:abstractNumId w:val="5"/>
  </w:num>
  <w:num w:numId="7" w16cid:durableId="1927497732">
    <w:abstractNumId w:val="7"/>
  </w:num>
  <w:num w:numId="8" w16cid:durableId="293486632">
    <w:abstractNumId w:val="9"/>
  </w:num>
  <w:num w:numId="9" w16cid:durableId="1792746097">
    <w:abstractNumId w:val="4"/>
  </w:num>
  <w:num w:numId="10" w16cid:durableId="172236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04A"/>
    <w:rsid w:val="000002B7"/>
    <w:rsid w:val="0000074D"/>
    <w:rsid w:val="0000187F"/>
    <w:rsid w:val="000030C1"/>
    <w:rsid w:val="000134BB"/>
    <w:rsid w:val="00017DD9"/>
    <w:rsid w:val="000220EF"/>
    <w:rsid w:val="00022C48"/>
    <w:rsid w:val="000275B2"/>
    <w:rsid w:val="0003037A"/>
    <w:rsid w:val="00030B26"/>
    <w:rsid w:val="00030EF5"/>
    <w:rsid w:val="00032466"/>
    <w:rsid w:val="0003511D"/>
    <w:rsid w:val="00044879"/>
    <w:rsid w:val="00045CF5"/>
    <w:rsid w:val="00045FD3"/>
    <w:rsid w:val="000605F3"/>
    <w:rsid w:val="000640ED"/>
    <w:rsid w:val="00064102"/>
    <w:rsid w:val="0007312B"/>
    <w:rsid w:val="00073DCC"/>
    <w:rsid w:val="00074BD7"/>
    <w:rsid w:val="000773BD"/>
    <w:rsid w:val="00082EDE"/>
    <w:rsid w:val="00083BE5"/>
    <w:rsid w:val="00084830"/>
    <w:rsid w:val="00084EBF"/>
    <w:rsid w:val="00086A01"/>
    <w:rsid w:val="00090951"/>
    <w:rsid w:val="000919BC"/>
    <w:rsid w:val="00092443"/>
    <w:rsid w:val="00092FC7"/>
    <w:rsid w:val="00094499"/>
    <w:rsid w:val="000A10B2"/>
    <w:rsid w:val="000A218F"/>
    <w:rsid w:val="000A580F"/>
    <w:rsid w:val="000B0368"/>
    <w:rsid w:val="000B1F64"/>
    <w:rsid w:val="000B2E1D"/>
    <w:rsid w:val="000B3AF6"/>
    <w:rsid w:val="000B61F9"/>
    <w:rsid w:val="000B7D28"/>
    <w:rsid w:val="000C165A"/>
    <w:rsid w:val="000C25AF"/>
    <w:rsid w:val="000C3886"/>
    <w:rsid w:val="000D245D"/>
    <w:rsid w:val="000D3890"/>
    <w:rsid w:val="000D79AA"/>
    <w:rsid w:val="000E183B"/>
    <w:rsid w:val="000E1E08"/>
    <w:rsid w:val="000E2405"/>
    <w:rsid w:val="000E2B8A"/>
    <w:rsid w:val="000E5617"/>
    <w:rsid w:val="000F1516"/>
    <w:rsid w:val="000F3F2F"/>
    <w:rsid w:val="000F437F"/>
    <w:rsid w:val="0010160B"/>
    <w:rsid w:val="001028D4"/>
    <w:rsid w:val="00103A88"/>
    <w:rsid w:val="00103E02"/>
    <w:rsid w:val="00104D11"/>
    <w:rsid w:val="00106AC8"/>
    <w:rsid w:val="00106DA6"/>
    <w:rsid w:val="00107120"/>
    <w:rsid w:val="00111EB6"/>
    <w:rsid w:val="00116118"/>
    <w:rsid w:val="0012483B"/>
    <w:rsid w:val="00127A7C"/>
    <w:rsid w:val="00130A2B"/>
    <w:rsid w:val="00130C1F"/>
    <w:rsid w:val="001318E6"/>
    <w:rsid w:val="00133208"/>
    <w:rsid w:val="00134091"/>
    <w:rsid w:val="001353BD"/>
    <w:rsid w:val="001375A3"/>
    <w:rsid w:val="001439A0"/>
    <w:rsid w:val="00146139"/>
    <w:rsid w:val="001506E0"/>
    <w:rsid w:val="0015383D"/>
    <w:rsid w:val="00154A84"/>
    <w:rsid w:val="00155470"/>
    <w:rsid w:val="00162A31"/>
    <w:rsid w:val="00172121"/>
    <w:rsid w:val="00172A27"/>
    <w:rsid w:val="001744CF"/>
    <w:rsid w:val="0017467D"/>
    <w:rsid w:val="00177F54"/>
    <w:rsid w:val="0018081D"/>
    <w:rsid w:val="0018374A"/>
    <w:rsid w:val="00183951"/>
    <w:rsid w:val="0018618E"/>
    <w:rsid w:val="001904DF"/>
    <w:rsid w:val="001914A0"/>
    <w:rsid w:val="0019300B"/>
    <w:rsid w:val="00195721"/>
    <w:rsid w:val="00197DBB"/>
    <w:rsid w:val="001A1C8B"/>
    <w:rsid w:val="001B225E"/>
    <w:rsid w:val="001B31FA"/>
    <w:rsid w:val="001B438A"/>
    <w:rsid w:val="001B4C76"/>
    <w:rsid w:val="001B5288"/>
    <w:rsid w:val="001B5C95"/>
    <w:rsid w:val="001C196F"/>
    <w:rsid w:val="001C1AA1"/>
    <w:rsid w:val="001C3665"/>
    <w:rsid w:val="001C51DE"/>
    <w:rsid w:val="001D3175"/>
    <w:rsid w:val="001D42F2"/>
    <w:rsid w:val="001D74A6"/>
    <w:rsid w:val="001E1DE1"/>
    <w:rsid w:val="001E3B1C"/>
    <w:rsid w:val="001E45F8"/>
    <w:rsid w:val="001E537C"/>
    <w:rsid w:val="001F0D9A"/>
    <w:rsid w:val="001F58B2"/>
    <w:rsid w:val="001F5E5F"/>
    <w:rsid w:val="00201C99"/>
    <w:rsid w:val="00202100"/>
    <w:rsid w:val="0020696B"/>
    <w:rsid w:val="00210572"/>
    <w:rsid w:val="00210A62"/>
    <w:rsid w:val="00225C0D"/>
    <w:rsid w:val="00230B47"/>
    <w:rsid w:val="00233CDF"/>
    <w:rsid w:val="00237963"/>
    <w:rsid w:val="002400ED"/>
    <w:rsid w:val="00245ECF"/>
    <w:rsid w:val="002479D5"/>
    <w:rsid w:val="00255E4E"/>
    <w:rsid w:val="00257FF6"/>
    <w:rsid w:val="002619B4"/>
    <w:rsid w:val="00267A10"/>
    <w:rsid w:val="002834E5"/>
    <w:rsid w:val="00283DEE"/>
    <w:rsid w:val="00286CA5"/>
    <w:rsid w:val="002961A0"/>
    <w:rsid w:val="002A1464"/>
    <w:rsid w:val="002A2F7E"/>
    <w:rsid w:val="002A4339"/>
    <w:rsid w:val="002B167D"/>
    <w:rsid w:val="002B4AF7"/>
    <w:rsid w:val="002C01B5"/>
    <w:rsid w:val="002C0EFE"/>
    <w:rsid w:val="002C0F56"/>
    <w:rsid w:val="002C2C8E"/>
    <w:rsid w:val="002C3916"/>
    <w:rsid w:val="002C506D"/>
    <w:rsid w:val="002C56E7"/>
    <w:rsid w:val="002C7C28"/>
    <w:rsid w:val="002D1D1E"/>
    <w:rsid w:val="002D40D3"/>
    <w:rsid w:val="002D5B28"/>
    <w:rsid w:val="002D7574"/>
    <w:rsid w:val="002E06E3"/>
    <w:rsid w:val="002E0F66"/>
    <w:rsid w:val="002E1DA6"/>
    <w:rsid w:val="002E33A8"/>
    <w:rsid w:val="002E6C46"/>
    <w:rsid w:val="002E7AEB"/>
    <w:rsid w:val="002E7F02"/>
    <w:rsid w:val="002F0403"/>
    <w:rsid w:val="002F1303"/>
    <w:rsid w:val="002F2ADC"/>
    <w:rsid w:val="002F2F9A"/>
    <w:rsid w:val="002F786C"/>
    <w:rsid w:val="0030117F"/>
    <w:rsid w:val="00305740"/>
    <w:rsid w:val="00307B23"/>
    <w:rsid w:val="00310E29"/>
    <w:rsid w:val="003115FE"/>
    <w:rsid w:val="00315B05"/>
    <w:rsid w:val="00315EF8"/>
    <w:rsid w:val="00320DE4"/>
    <w:rsid w:val="00321311"/>
    <w:rsid w:val="00321F6D"/>
    <w:rsid w:val="00324C07"/>
    <w:rsid w:val="00331BE5"/>
    <w:rsid w:val="0033362A"/>
    <w:rsid w:val="00336F96"/>
    <w:rsid w:val="003410D8"/>
    <w:rsid w:val="003417B8"/>
    <w:rsid w:val="00344527"/>
    <w:rsid w:val="00345737"/>
    <w:rsid w:val="00346190"/>
    <w:rsid w:val="00354BAF"/>
    <w:rsid w:val="00354CAD"/>
    <w:rsid w:val="003552A2"/>
    <w:rsid w:val="0036449A"/>
    <w:rsid w:val="00364D72"/>
    <w:rsid w:val="00366340"/>
    <w:rsid w:val="0036704E"/>
    <w:rsid w:val="003715C8"/>
    <w:rsid w:val="00374024"/>
    <w:rsid w:val="0037416B"/>
    <w:rsid w:val="00383C22"/>
    <w:rsid w:val="003909F4"/>
    <w:rsid w:val="00393DB8"/>
    <w:rsid w:val="00394A76"/>
    <w:rsid w:val="00394ADB"/>
    <w:rsid w:val="00394E61"/>
    <w:rsid w:val="00395648"/>
    <w:rsid w:val="003A1229"/>
    <w:rsid w:val="003A1441"/>
    <w:rsid w:val="003A152C"/>
    <w:rsid w:val="003A7549"/>
    <w:rsid w:val="003B0123"/>
    <w:rsid w:val="003B0147"/>
    <w:rsid w:val="003B21F3"/>
    <w:rsid w:val="003B2485"/>
    <w:rsid w:val="003B2886"/>
    <w:rsid w:val="003B6183"/>
    <w:rsid w:val="003B6C3E"/>
    <w:rsid w:val="003C0028"/>
    <w:rsid w:val="003C2C92"/>
    <w:rsid w:val="003C6787"/>
    <w:rsid w:val="003C69D7"/>
    <w:rsid w:val="003C78C4"/>
    <w:rsid w:val="003D1A4C"/>
    <w:rsid w:val="003D5E74"/>
    <w:rsid w:val="003D7B10"/>
    <w:rsid w:val="003E1E0A"/>
    <w:rsid w:val="003E24BC"/>
    <w:rsid w:val="003F0A3E"/>
    <w:rsid w:val="003F0B82"/>
    <w:rsid w:val="003F3AF3"/>
    <w:rsid w:val="003F4AE0"/>
    <w:rsid w:val="003F761B"/>
    <w:rsid w:val="00400E06"/>
    <w:rsid w:val="00401B39"/>
    <w:rsid w:val="004075BA"/>
    <w:rsid w:val="00410DAB"/>
    <w:rsid w:val="00412505"/>
    <w:rsid w:val="004153E1"/>
    <w:rsid w:val="00416FFD"/>
    <w:rsid w:val="004201BA"/>
    <w:rsid w:val="00420F02"/>
    <w:rsid w:val="00422149"/>
    <w:rsid w:val="00427B46"/>
    <w:rsid w:val="0043372B"/>
    <w:rsid w:val="00435542"/>
    <w:rsid w:val="00435583"/>
    <w:rsid w:val="00443A45"/>
    <w:rsid w:val="004475B8"/>
    <w:rsid w:val="0045011F"/>
    <w:rsid w:val="004505FB"/>
    <w:rsid w:val="00450FE1"/>
    <w:rsid w:val="004525EF"/>
    <w:rsid w:val="00465B48"/>
    <w:rsid w:val="004661CF"/>
    <w:rsid w:val="00471CC9"/>
    <w:rsid w:val="00471D8F"/>
    <w:rsid w:val="00472D4B"/>
    <w:rsid w:val="00474981"/>
    <w:rsid w:val="00475602"/>
    <w:rsid w:val="004767E1"/>
    <w:rsid w:val="004808BD"/>
    <w:rsid w:val="00481C1A"/>
    <w:rsid w:val="00486808"/>
    <w:rsid w:val="00486A73"/>
    <w:rsid w:val="00490612"/>
    <w:rsid w:val="00490AA3"/>
    <w:rsid w:val="0049111F"/>
    <w:rsid w:val="004A335B"/>
    <w:rsid w:val="004A3E54"/>
    <w:rsid w:val="004A6C04"/>
    <w:rsid w:val="004A7779"/>
    <w:rsid w:val="004B30EC"/>
    <w:rsid w:val="004B738F"/>
    <w:rsid w:val="004C38AE"/>
    <w:rsid w:val="004D0BA0"/>
    <w:rsid w:val="004D57D5"/>
    <w:rsid w:val="004D7B87"/>
    <w:rsid w:val="004E05C3"/>
    <w:rsid w:val="004E267F"/>
    <w:rsid w:val="004E6DAF"/>
    <w:rsid w:val="004E7C00"/>
    <w:rsid w:val="004F1E5A"/>
    <w:rsid w:val="004F65EF"/>
    <w:rsid w:val="00503E9F"/>
    <w:rsid w:val="00504B27"/>
    <w:rsid w:val="00504B35"/>
    <w:rsid w:val="00505F08"/>
    <w:rsid w:val="00511C51"/>
    <w:rsid w:val="0051205D"/>
    <w:rsid w:val="00513A4C"/>
    <w:rsid w:val="005209ED"/>
    <w:rsid w:val="005217DE"/>
    <w:rsid w:val="00522243"/>
    <w:rsid w:val="00522B7E"/>
    <w:rsid w:val="00524FD8"/>
    <w:rsid w:val="00525D14"/>
    <w:rsid w:val="00530438"/>
    <w:rsid w:val="0053261D"/>
    <w:rsid w:val="00534183"/>
    <w:rsid w:val="005369D4"/>
    <w:rsid w:val="00536F3F"/>
    <w:rsid w:val="00552E22"/>
    <w:rsid w:val="00556AEB"/>
    <w:rsid w:val="00560333"/>
    <w:rsid w:val="00566D05"/>
    <w:rsid w:val="005704B3"/>
    <w:rsid w:val="00570E1D"/>
    <w:rsid w:val="00571CB3"/>
    <w:rsid w:val="00571D69"/>
    <w:rsid w:val="00572F1F"/>
    <w:rsid w:val="00576A93"/>
    <w:rsid w:val="0057747A"/>
    <w:rsid w:val="00582165"/>
    <w:rsid w:val="00582522"/>
    <w:rsid w:val="00582743"/>
    <w:rsid w:val="00582B48"/>
    <w:rsid w:val="00582E38"/>
    <w:rsid w:val="005834FD"/>
    <w:rsid w:val="00585C10"/>
    <w:rsid w:val="00585EA6"/>
    <w:rsid w:val="005904E0"/>
    <w:rsid w:val="00590659"/>
    <w:rsid w:val="00591946"/>
    <w:rsid w:val="00592EDB"/>
    <w:rsid w:val="00594A40"/>
    <w:rsid w:val="00597644"/>
    <w:rsid w:val="005A10D5"/>
    <w:rsid w:val="005A54E7"/>
    <w:rsid w:val="005A786B"/>
    <w:rsid w:val="005B1787"/>
    <w:rsid w:val="005C0D27"/>
    <w:rsid w:val="005C4871"/>
    <w:rsid w:val="005D0BFB"/>
    <w:rsid w:val="005D14ED"/>
    <w:rsid w:val="005D5D90"/>
    <w:rsid w:val="005E1791"/>
    <w:rsid w:val="005E18B0"/>
    <w:rsid w:val="005E2149"/>
    <w:rsid w:val="005E407B"/>
    <w:rsid w:val="005E771C"/>
    <w:rsid w:val="005F4BEC"/>
    <w:rsid w:val="005F5BEE"/>
    <w:rsid w:val="005F6561"/>
    <w:rsid w:val="00600FFE"/>
    <w:rsid w:val="006024D5"/>
    <w:rsid w:val="00604D39"/>
    <w:rsid w:val="00605EE6"/>
    <w:rsid w:val="006074A2"/>
    <w:rsid w:val="0061047C"/>
    <w:rsid w:val="00617286"/>
    <w:rsid w:val="00622F7F"/>
    <w:rsid w:val="00626F89"/>
    <w:rsid w:val="00627BC7"/>
    <w:rsid w:val="00627E7A"/>
    <w:rsid w:val="00630FE0"/>
    <w:rsid w:val="00632798"/>
    <w:rsid w:val="00634434"/>
    <w:rsid w:val="00644D87"/>
    <w:rsid w:val="00645636"/>
    <w:rsid w:val="0064787B"/>
    <w:rsid w:val="00647D72"/>
    <w:rsid w:val="00650FE8"/>
    <w:rsid w:val="006518FA"/>
    <w:rsid w:val="00655170"/>
    <w:rsid w:val="00672E0C"/>
    <w:rsid w:val="006779B7"/>
    <w:rsid w:val="006861B1"/>
    <w:rsid w:val="0068621F"/>
    <w:rsid w:val="006862AB"/>
    <w:rsid w:val="006867F7"/>
    <w:rsid w:val="006A142B"/>
    <w:rsid w:val="006A18B5"/>
    <w:rsid w:val="006A3237"/>
    <w:rsid w:val="006A4C4C"/>
    <w:rsid w:val="006A5AE5"/>
    <w:rsid w:val="006A6E79"/>
    <w:rsid w:val="006B5340"/>
    <w:rsid w:val="006C2360"/>
    <w:rsid w:val="006D5CE6"/>
    <w:rsid w:val="006E5267"/>
    <w:rsid w:val="006E5EB1"/>
    <w:rsid w:val="006F038B"/>
    <w:rsid w:val="006F0829"/>
    <w:rsid w:val="006F1D72"/>
    <w:rsid w:val="006F23DD"/>
    <w:rsid w:val="006F66AC"/>
    <w:rsid w:val="00700E96"/>
    <w:rsid w:val="0070231A"/>
    <w:rsid w:val="00705CD5"/>
    <w:rsid w:val="00710D0A"/>
    <w:rsid w:val="0071452F"/>
    <w:rsid w:val="00714586"/>
    <w:rsid w:val="00714A5B"/>
    <w:rsid w:val="00716869"/>
    <w:rsid w:val="00725904"/>
    <w:rsid w:val="00726386"/>
    <w:rsid w:val="0073020B"/>
    <w:rsid w:val="0073158B"/>
    <w:rsid w:val="00737846"/>
    <w:rsid w:val="00741204"/>
    <w:rsid w:val="00742D0B"/>
    <w:rsid w:val="00744702"/>
    <w:rsid w:val="007457BE"/>
    <w:rsid w:val="00746ADF"/>
    <w:rsid w:val="0075594A"/>
    <w:rsid w:val="00762C56"/>
    <w:rsid w:val="0076604A"/>
    <w:rsid w:val="007662D7"/>
    <w:rsid w:val="007669C8"/>
    <w:rsid w:val="007670B5"/>
    <w:rsid w:val="007678A3"/>
    <w:rsid w:val="00767D91"/>
    <w:rsid w:val="00767DED"/>
    <w:rsid w:val="00770888"/>
    <w:rsid w:val="00771E5D"/>
    <w:rsid w:val="007720E6"/>
    <w:rsid w:val="00772D08"/>
    <w:rsid w:val="00773FCC"/>
    <w:rsid w:val="007852CD"/>
    <w:rsid w:val="0079069E"/>
    <w:rsid w:val="00791CA8"/>
    <w:rsid w:val="007A0AEF"/>
    <w:rsid w:val="007A1C60"/>
    <w:rsid w:val="007A2BEF"/>
    <w:rsid w:val="007B07A6"/>
    <w:rsid w:val="007B10EB"/>
    <w:rsid w:val="007B3A6F"/>
    <w:rsid w:val="007B7DA3"/>
    <w:rsid w:val="007C4BA0"/>
    <w:rsid w:val="007C55F4"/>
    <w:rsid w:val="007C5E09"/>
    <w:rsid w:val="007D290F"/>
    <w:rsid w:val="007D5F06"/>
    <w:rsid w:val="007D6B33"/>
    <w:rsid w:val="007E0428"/>
    <w:rsid w:val="007E0A84"/>
    <w:rsid w:val="007E2387"/>
    <w:rsid w:val="007E39BF"/>
    <w:rsid w:val="007E596B"/>
    <w:rsid w:val="007E63A3"/>
    <w:rsid w:val="007F4068"/>
    <w:rsid w:val="007F5D9A"/>
    <w:rsid w:val="007F7365"/>
    <w:rsid w:val="007F7778"/>
    <w:rsid w:val="007F7D13"/>
    <w:rsid w:val="00801852"/>
    <w:rsid w:val="00803E85"/>
    <w:rsid w:val="00806984"/>
    <w:rsid w:val="008107E6"/>
    <w:rsid w:val="0081237C"/>
    <w:rsid w:val="008176DF"/>
    <w:rsid w:val="008206A8"/>
    <w:rsid w:val="00820C86"/>
    <w:rsid w:val="00821C7F"/>
    <w:rsid w:val="008240F4"/>
    <w:rsid w:val="0083185E"/>
    <w:rsid w:val="00833FD9"/>
    <w:rsid w:val="00835F26"/>
    <w:rsid w:val="00840957"/>
    <w:rsid w:val="008450A0"/>
    <w:rsid w:val="0085158C"/>
    <w:rsid w:val="0086289B"/>
    <w:rsid w:val="00862FDE"/>
    <w:rsid w:val="008630CE"/>
    <w:rsid w:val="0086319D"/>
    <w:rsid w:val="008639D6"/>
    <w:rsid w:val="00864E2A"/>
    <w:rsid w:val="00866953"/>
    <w:rsid w:val="00867742"/>
    <w:rsid w:val="00867A62"/>
    <w:rsid w:val="00870025"/>
    <w:rsid w:val="0087037B"/>
    <w:rsid w:val="008708B4"/>
    <w:rsid w:val="00871076"/>
    <w:rsid w:val="0087182E"/>
    <w:rsid w:val="0087712C"/>
    <w:rsid w:val="00884E49"/>
    <w:rsid w:val="00884EFA"/>
    <w:rsid w:val="00887715"/>
    <w:rsid w:val="008902FD"/>
    <w:rsid w:val="00892894"/>
    <w:rsid w:val="008929EA"/>
    <w:rsid w:val="00895771"/>
    <w:rsid w:val="00895C7B"/>
    <w:rsid w:val="00896EC8"/>
    <w:rsid w:val="008A28CF"/>
    <w:rsid w:val="008B0CF3"/>
    <w:rsid w:val="008B318B"/>
    <w:rsid w:val="008B3A7F"/>
    <w:rsid w:val="008B4D61"/>
    <w:rsid w:val="008B77FB"/>
    <w:rsid w:val="008C0382"/>
    <w:rsid w:val="008C4D2C"/>
    <w:rsid w:val="008D2A4B"/>
    <w:rsid w:val="008E4229"/>
    <w:rsid w:val="008F05CF"/>
    <w:rsid w:val="00904E57"/>
    <w:rsid w:val="00906A5A"/>
    <w:rsid w:val="0090768F"/>
    <w:rsid w:val="00915F60"/>
    <w:rsid w:val="0091751C"/>
    <w:rsid w:val="00917CCE"/>
    <w:rsid w:val="0092199A"/>
    <w:rsid w:val="0092336E"/>
    <w:rsid w:val="009238C5"/>
    <w:rsid w:val="00927493"/>
    <w:rsid w:val="009331E8"/>
    <w:rsid w:val="0093580A"/>
    <w:rsid w:val="0094085F"/>
    <w:rsid w:val="009472D7"/>
    <w:rsid w:val="0095135F"/>
    <w:rsid w:val="00951574"/>
    <w:rsid w:val="00954128"/>
    <w:rsid w:val="0095619B"/>
    <w:rsid w:val="009576A3"/>
    <w:rsid w:val="00960720"/>
    <w:rsid w:val="00962122"/>
    <w:rsid w:val="009621EA"/>
    <w:rsid w:val="00970451"/>
    <w:rsid w:val="0097216D"/>
    <w:rsid w:val="0097618E"/>
    <w:rsid w:val="009771CF"/>
    <w:rsid w:val="009807E5"/>
    <w:rsid w:val="00981CD8"/>
    <w:rsid w:val="00981F5E"/>
    <w:rsid w:val="00982C7E"/>
    <w:rsid w:val="0098652B"/>
    <w:rsid w:val="00987EDE"/>
    <w:rsid w:val="0099056A"/>
    <w:rsid w:val="0099349C"/>
    <w:rsid w:val="009936C1"/>
    <w:rsid w:val="00994B39"/>
    <w:rsid w:val="00996423"/>
    <w:rsid w:val="009A2DA5"/>
    <w:rsid w:val="009A7382"/>
    <w:rsid w:val="009B141F"/>
    <w:rsid w:val="009B40D3"/>
    <w:rsid w:val="009B7E7C"/>
    <w:rsid w:val="009C15E9"/>
    <w:rsid w:val="009C6918"/>
    <w:rsid w:val="009C7CBD"/>
    <w:rsid w:val="009D0C64"/>
    <w:rsid w:val="009D128B"/>
    <w:rsid w:val="009D4CBE"/>
    <w:rsid w:val="009D6366"/>
    <w:rsid w:val="009E5EE2"/>
    <w:rsid w:val="009E7177"/>
    <w:rsid w:val="009F0C6A"/>
    <w:rsid w:val="009F5892"/>
    <w:rsid w:val="009F7450"/>
    <w:rsid w:val="00A01084"/>
    <w:rsid w:val="00A03153"/>
    <w:rsid w:val="00A14387"/>
    <w:rsid w:val="00A178D9"/>
    <w:rsid w:val="00A210A5"/>
    <w:rsid w:val="00A22D31"/>
    <w:rsid w:val="00A26A55"/>
    <w:rsid w:val="00A318CC"/>
    <w:rsid w:val="00A328E2"/>
    <w:rsid w:val="00A32DFE"/>
    <w:rsid w:val="00A36BA0"/>
    <w:rsid w:val="00A37A54"/>
    <w:rsid w:val="00A37CFA"/>
    <w:rsid w:val="00A412A3"/>
    <w:rsid w:val="00A52602"/>
    <w:rsid w:val="00A53C37"/>
    <w:rsid w:val="00A55EC6"/>
    <w:rsid w:val="00A6072F"/>
    <w:rsid w:val="00A667F6"/>
    <w:rsid w:val="00A70135"/>
    <w:rsid w:val="00A741BA"/>
    <w:rsid w:val="00A74658"/>
    <w:rsid w:val="00A75682"/>
    <w:rsid w:val="00A819A4"/>
    <w:rsid w:val="00A840EC"/>
    <w:rsid w:val="00A84F08"/>
    <w:rsid w:val="00A87AC5"/>
    <w:rsid w:val="00A90B35"/>
    <w:rsid w:val="00A91528"/>
    <w:rsid w:val="00A915E9"/>
    <w:rsid w:val="00A9302B"/>
    <w:rsid w:val="00A9446A"/>
    <w:rsid w:val="00A95C38"/>
    <w:rsid w:val="00AA02A3"/>
    <w:rsid w:val="00AA0CA9"/>
    <w:rsid w:val="00AA5037"/>
    <w:rsid w:val="00AA70FA"/>
    <w:rsid w:val="00AA7480"/>
    <w:rsid w:val="00AB17F9"/>
    <w:rsid w:val="00AB2554"/>
    <w:rsid w:val="00AC1C12"/>
    <w:rsid w:val="00AC4956"/>
    <w:rsid w:val="00AD1175"/>
    <w:rsid w:val="00AD13A8"/>
    <w:rsid w:val="00AD4DF9"/>
    <w:rsid w:val="00AD5BF2"/>
    <w:rsid w:val="00AD7A8B"/>
    <w:rsid w:val="00AE2332"/>
    <w:rsid w:val="00AE3C1D"/>
    <w:rsid w:val="00AE44AD"/>
    <w:rsid w:val="00AF1F83"/>
    <w:rsid w:val="00AF1FF2"/>
    <w:rsid w:val="00AF311A"/>
    <w:rsid w:val="00B00633"/>
    <w:rsid w:val="00B02E53"/>
    <w:rsid w:val="00B03619"/>
    <w:rsid w:val="00B12441"/>
    <w:rsid w:val="00B144E5"/>
    <w:rsid w:val="00B23643"/>
    <w:rsid w:val="00B27787"/>
    <w:rsid w:val="00B30FE5"/>
    <w:rsid w:val="00B34D85"/>
    <w:rsid w:val="00B40CDF"/>
    <w:rsid w:val="00B45941"/>
    <w:rsid w:val="00B5056D"/>
    <w:rsid w:val="00B51FE8"/>
    <w:rsid w:val="00B524BC"/>
    <w:rsid w:val="00B607C4"/>
    <w:rsid w:val="00B60C2A"/>
    <w:rsid w:val="00B62A68"/>
    <w:rsid w:val="00B62C78"/>
    <w:rsid w:val="00B62DF3"/>
    <w:rsid w:val="00B66519"/>
    <w:rsid w:val="00B816C9"/>
    <w:rsid w:val="00B8537C"/>
    <w:rsid w:val="00B90B1E"/>
    <w:rsid w:val="00B9164A"/>
    <w:rsid w:val="00B91E1C"/>
    <w:rsid w:val="00B96467"/>
    <w:rsid w:val="00BA2F2F"/>
    <w:rsid w:val="00BA65C8"/>
    <w:rsid w:val="00BB3FCD"/>
    <w:rsid w:val="00BB5D2F"/>
    <w:rsid w:val="00BB5E46"/>
    <w:rsid w:val="00BC4495"/>
    <w:rsid w:val="00BD1DD1"/>
    <w:rsid w:val="00BE7E42"/>
    <w:rsid w:val="00BF0988"/>
    <w:rsid w:val="00BF6898"/>
    <w:rsid w:val="00BF6916"/>
    <w:rsid w:val="00BF73A3"/>
    <w:rsid w:val="00C00DA2"/>
    <w:rsid w:val="00C04984"/>
    <w:rsid w:val="00C05FF8"/>
    <w:rsid w:val="00C10446"/>
    <w:rsid w:val="00C12A12"/>
    <w:rsid w:val="00C141B4"/>
    <w:rsid w:val="00C141B9"/>
    <w:rsid w:val="00C15076"/>
    <w:rsid w:val="00C1747E"/>
    <w:rsid w:val="00C206C1"/>
    <w:rsid w:val="00C234F8"/>
    <w:rsid w:val="00C2390A"/>
    <w:rsid w:val="00C3136D"/>
    <w:rsid w:val="00C314E5"/>
    <w:rsid w:val="00C31991"/>
    <w:rsid w:val="00C3604D"/>
    <w:rsid w:val="00C361CB"/>
    <w:rsid w:val="00C41B2F"/>
    <w:rsid w:val="00C41C72"/>
    <w:rsid w:val="00C421F5"/>
    <w:rsid w:val="00C4673E"/>
    <w:rsid w:val="00C54991"/>
    <w:rsid w:val="00C554A7"/>
    <w:rsid w:val="00C57023"/>
    <w:rsid w:val="00C6041C"/>
    <w:rsid w:val="00C643D7"/>
    <w:rsid w:val="00C64BEE"/>
    <w:rsid w:val="00C703C4"/>
    <w:rsid w:val="00C7243E"/>
    <w:rsid w:val="00C727F6"/>
    <w:rsid w:val="00C74082"/>
    <w:rsid w:val="00C75DFE"/>
    <w:rsid w:val="00C81D75"/>
    <w:rsid w:val="00C81D9A"/>
    <w:rsid w:val="00C81E84"/>
    <w:rsid w:val="00C82C11"/>
    <w:rsid w:val="00C82CC2"/>
    <w:rsid w:val="00C86AC2"/>
    <w:rsid w:val="00C872DE"/>
    <w:rsid w:val="00C87B0F"/>
    <w:rsid w:val="00C907C2"/>
    <w:rsid w:val="00C92391"/>
    <w:rsid w:val="00C92599"/>
    <w:rsid w:val="00C9389D"/>
    <w:rsid w:val="00C938CA"/>
    <w:rsid w:val="00C94582"/>
    <w:rsid w:val="00C94CCF"/>
    <w:rsid w:val="00CA0430"/>
    <w:rsid w:val="00CA07E8"/>
    <w:rsid w:val="00CB3005"/>
    <w:rsid w:val="00CB34F3"/>
    <w:rsid w:val="00CB3F52"/>
    <w:rsid w:val="00CC26F8"/>
    <w:rsid w:val="00CC2E6E"/>
    <w:rsid w:val="00CC45C4"/>
    <w:rsid w:val="00CC6A39"/>
    <w:rsid w:val="00CC7B3F"/>
    <w:rsid w:val="00CD218A"/>
    <w:rsid w:val="00CD4FFD"/>
    <w:rsid w:val="00CE5C74"/>
    <w:rsid w:val="00CF2C18"/>
    <w:rsid w:val="00CF5858"/>
    <w:rsid w:val="00CF6F6F"/>
    <w:rsid w:val="00D00864"/>
    <w:rsid w:val="00D017E6"/>
    <w:rsid w:val="00D050E0"/>
    <w:rsid w:val="00D0634B"/>
    <w:rsid w:val="00D07EAF"/>
    <w:rsid w:val="00D121BD"/>
    <w:rsid w:val="00D12A1D"/>
    <w:rsid w:val="00D14A19"/>
    <w:rsid w:val="00D15638"/>
    <w:rsid w:val="00D20706"/>
    <w:rsid w:val="00D2365D"/>
    <w:rsid w:val="00D26193"/>
    <w:rsid w:val="00D27115"/>
    <w:rsid w:val="00D31679"/>
    <w:rsid w:val="00D319A5"/>
    <w:rsid w:val="00D35800"/>
    <w:rsid w:val="00D453C9"/>
    <w:rsid w:val="00D51F36"/>
    <w:rsid w:val="00D54199"/>
    <w:rsid w:val="00D56B8A"/>
    <w:rsid w:val="00D578F5"/>
    <w:rsid w:val="00D6283A"/>
    <w:rsid w:val="00D630C9"/>
    <w:rsid w:val="00D63572"/>
    <w:rsid w:val="00D635FC"/>
    <w:rsid w:val="00D70288"/>
    <w:rsid w:val="00D71738"/>
    <w:rsid w:val="00D72985"/>
    <w:rsid w:val="00D76AAE"/>
    <w:rsid w:val="00D77548"/>
    <w:rsid w:val="00D7764F"/>
    <w:rsid w:val="00D83589"/>
    <w:rsid w:val="00D858EF"/>
    <w:rsid w:val="00D8593C"/>
    <w:rsid w:val="00D87A79"/>
    <w:rsid w:val="00D9392D"/>
    <w:rsid w:val="00DA281E"/>
    <w:rsid w:val="00DA2B58"/>
    <w:rsid w:val="00DA2F92"/>
    <w:rsid w:val="00DA4B36"/>
    <w:rsid w:val="00DB07DB"/>
    <w:rsid w:val="00DB0B43"/>
    <w:rsid w:val="00DB22EC"/>
    <w:rsid w:val="00DB47EE"/>
    <w:rsid w:val="00DB6BEA"/>
    <w:rsid w:val="00DB7348"/>
    <w:rsid w:val="00DB7CAF"/>
    <w:rsid w:val="00DC3462"/>
    <w:rsid w:val="00DC62A6"/>
    <w:rsid w:val="00DD710F"/>
    <w:rsid w:val="00DD77AA"/>
    <w:rsid w:val="00DE1A53"/>
    <w:rsid w:val="00DE20A3"/>
    <w:rsid w:val="00DE5202"/>
    <w:rsid w:val="00DF04E2"/>
    <w:rsid w:val="00DF0B1F"/>
    <w:rsid w:val="00DF5E15"/>
    <w:rsid w:val="00DF6343"/>
    <w:rsid w:val="00E02BAB"/>
    <w:rsid w:val="00E07D76"/>
    <w:rsid w:val="00E1002B"/>
    <w:rsid w:val="00E12D91"/>
    <w:rsid w:val="00E13C13"/>
    <w:rsid w:val="00E1459F"/>
    <w:rsid w:val="00E166F7"/>
    <w:rsid w:val="00E16CA6"/>
    <w:rsid w:val="00E173BF"/>
    <w:rsid w:val="00E17857"/>
    <w:rsid w:val="00E20175"/>
    <w:rsid w:val="00E230EF"/>
    <w:rsid w:val="00E23FC6"/>
    <w:rsid w:val="00E27BBE"/>
    <w:rsid w:val="00E35041"/>
    <w:rsid w:val="00E368C1"/>
    <w:rsid w:val="00E36ED3"/>
    <w:rsid w:val="00E36EF2"/>
    <w:rsid w:val="00E4175C"/>
    <w:rsid w:val="00E41AE0"/>
    <w:rsid w:val="00E46322"/>
    <w:rsid w:val="00E47864"/>
    <w:rsid w:val="00E50157"/>
    <w:rsid w:val="00E51760"/>
    <w:rsid w:val="00E53906"/>
    <w:rsid w:val="00E55C1C"/>
    <w:rsid w:val="00E6326E"/>
    <w:rsid w:val="00E67432"/>
    <w:rsid w:val="00E679C9"/>
    <w:rsid w:val="00E7032D"/>
    <w:rsid w:val="00E70DFB"/>
    <w:rsid w:val="00E71A75"/>
    <w:rsid w:val="00E822E5"/>
    <w:rsid w:val="00E83653"/>
    <w:rsid w:val="00E849F5"/>
    <w:rsid w:val="00E873D0"/>
    <w:rsid w:val="00E8766A"/>
    <w:rsid w:val="00E9271B"/>
    <w:rsid w:val="00E92B56"/>
    <w:rsid w:val="00E95BBB"/>
    <w:rsid w:val="00E971B0"/>
    <w:rsid w:val="00EA0687"/>
    <w:rsid w:val="00EA44C7"/>
    <w:rsid w:val="00EB2717"/>
    <w:rsid w:val="00EB5E61"/>
    <w:rsid w:val="00EC5646"/>
    <w:rsid w:val="00EC5889"/>
    <w:rsid w:val="00EC73E2"/>
    <w:rsid w:val="00ED4A91"/>
    <w:rsid w:val="00ED5982"/>
    <w:rsid w:val="00EE00AE"/>
    <w:rsid w:val="00EE2940"/>
    <w:rsid w:val="00EE4731"/>
    <w:rsid w:val="00EE796E"/>
    <w:rsid w:val="00EF0DC3"/>
    <w:rsid w:val="00EF4227"/>
    <w:rsid w:val="00F164AD"/>
    <w:rsid w:val="00F16ACD"/>
    <w:rsid w:val="00F2599B"/>
    <w:rsid w:val="00F33347"/>
    <w:rsid w:val="00F34CC7"/>
    <w:rsid w:val="00F36623"/>
    <w:rsid w:val="00F36AD7"/>
    <w:rsid w:val="00F41AD3"/>
    <w:rsid w:val="00F42804"/>
    <w:rsid w:val="00F42977"/>
    <w:rsid w:val="00F441ED"/>
    <w:rsid w:val="00F459B8"/>
    <w:rsid w:val="00F50301"/>
    <w:rsid w:val="00F5277E"/>
    <w:rsid w:val="00F56642"/>
    <w:rsid w:val="00F572F2"/>
    <w:rsid w:val="00F57706"/>
    <w:rsid w:val="00F628D4"/>
    <w:rsid w:val="00F6481F"/>
    <w:rsid w:val="00F64DDB"/>
    <w:rsid w:val="00F65217"/>
    <w:rsid w:val="00F7576C"/>
    <w:rsid w:val="00F75947"/>
    <w:rsid w:val="00F959AD"/>
    <w:rsid w:val="00F96F38"/>
    <w:rsid w:val="00F97A19"/>
    <w:rsid w:val="00F97C27"/>
    <w:rsid w:val="00FA08BF"/>
    <w:rsid w:val="00FA3858"/>
    <w:rsid w:val="00FA4A5F"/>
    <w:rsid w:val="00FA4A94"/>
    <w:rsid w:val="00FB1461"/>
    <w:rsid w:val="00FB1958"/>
    <w:rsid w:val="00FB6E0F"/>
    <w:rsid w:val="00FC703E"/>
    <w:rsid w:val="00FD13C8"/>
    <w:rsid w:val="00FD1FC0"/>
    <w:rsid w:val="00FD2702"/>
    <w:rsid w:val="00FD2D53"/>
    <w:rsid w:val="00FD69AC"/>
    <w:rsid w:val="00FD7BDD"/>
    <w:rsid w:val="00FE63A4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A43C420"/>
  <w15:docId w15:val="{10D93BA3-92EB-42E8-8D8B-05AC04B3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E5202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customStyle="1" w:styleId="Default">
    <w:name w:val="Default"/>
    <w:rsid w:val="00672E0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5B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B05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6033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43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339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43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339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2A4339"/>
    <w:rPr>
      <w:sz w:val="28"/>
      <w:szCs w:val="24"/>
      <w:u w:val="single"/>
      <w:lang w:eastAsia="en-US"/>
    </w:rPr>
  </w:style>
  <w:style w:type="paragraph" w:styleId="NoSpacing">
    <w:name w:val="No Spacing"/>
    <w:qFormat/>
    <w:rsid w:val="00B9164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7</Pages>
  <Words>953</Words>
  <Characters>5437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6378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936</cp:revision>
  <cp:lastPrinted>2019-09-30T20:37:00Z</cp:lastPrinted>
  <dcterms:created xsi:type="dcterms:W3CDTF">2019-09-04T05:01:00Z</dcterms:created>
  <dcterms:modified xsi:type="dcterms:W3CDTF">2023-04-04T03:15:00Z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