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3EA4" w14:textId="77777777" w:rsidR="00A95CAA" w:rsidRPr="004E4EE3" w:rsidRDefault="00A95CAA" w:rsidP="00A95CAA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365FFDD5" wp14:editId="1B99AF92">
            <wp:extent cx="504825" cy="484505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372999F8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204A119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16A52C67" w14:textId="1558F670" w:rsidR="00A14387" w:rsidRDefault="00410346">
      <w:pPr>
        <w:jc w:val="center"/>
        <w:rPr>
          <w:b/>
          <w:bCs/>
          <w:szCs w:val="28"/>
          <w:lang w:eastAsia="zh-CN"/>
        </w:rPr>
      </w:pPr>
      <w:r>
        <w:rPr>
          <w:b/>
          <w:bCs/>
          <w:szCs w:val="28"/>
        </w:rPr>
        <w:t>Homework Assignment #</w:t>
      </w:r>
      <w:r w:rsidR="00A95CAA">
        <w:rPr>
          <w:b/>
          <w:bCs/>
          <w:szCs w:val="28"/>
          <w:lang w:eastAsia="zh-CN"/>
        </w:rPr>
        <w:t>7</w:t>
      </w:r>
    </w:p>
    <w:p w14:paraId="59A5299B" w14:textId="3FBDC84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8C66A0">
        <w:rPr>
          <w:rFonts w:eastAsia="TimesNewRomanPS-BoldMT" w:cs="SimSun"/>
          <w:b/>
          <w:bCs/>
          <w:szCs w:val="28"/>
        </w:rPr>
        <w:t>4</w:t>
      </w:r>
      <w:r w:rsidR="00410346">
        <w:rPr>
          <w:rFonts w:eastAsia="TimesNewRomanPS-BoldMT" w:cs="SimSun"/>
          <w:b/>
          <w:bCs/>
          <w:szCs w:val="28"/>
        </w:rPr>
        <w:t>/</w:t>
      </w:r>
      <w:r w:rsidR="008C66A0">
        <w:rPr>
          <w:rFonts w:eastAsia="TimesNewRomanPS-BoldMT" w:cs="SimSun"/>
          <w:b/>
          <w:bCs/>
          <w:szCs w:val="28"/>
          <w:lang w:eastAsia="zh-CN"/>
        </w:rPr>
        <w:t>1</w:t>
      </w:r>
      <w:r w:rsidR="00454605">
        <w:rPr>
          <w:rFonts w:eastAsia="TimesNewRomanPS-BoldMT" w:cs="SimSun"/>
          <w:b/>
          <w:bCs/>
          <w:szCs w:val="28"/>
          <w:lang w:eastAsia="zh-CN"/>
        </w:rPr>
        <w:t>5</w:t>
      </w:r>
      <w:r w:rsidR="00237C97">
        <w:rPr>
          <w:rFonts w:eastAsia="TimesNewRomanPS-BoldMT" w:cs="SimSun"/>
          <w:b/>
          <w:bCs/>
          <w:szCs w:val="28"/>
        </w:rPr>
        <w:t>/202</w:t>
      </w:r>
      <w:r w:rsidR="008C66A0">
        <w:rPr>
          <w:rFonts w:eastAsia="TimesNewRomanPS-BoldMT" w:cs="SimSun"/>
          <w:b/>
          <w:bCs/>
          <w:szCs w:val="28"/>
        </w:rPr>
        <w:t>3</w:t>
      </w:r>
    </w:p>
    <w:p w14:paraId="303A165F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F79060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C83621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20E98B1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A88F86C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a. </w:t>
      </w:r>
      <w:r w:rsidR="00181457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r w:rsidR="001D27E0">
        <w:rPr>
          <w:rFonts w:eastAsia="TimesNewRomanPS-BoldMT" w:cs="SimSun"/>
          <w:b/>
          <w:bCs/>
          <w:sz w:val="24"/>
          <w:lang w:eastAsia="zh-CN"/>
        </w:rPr>
        <w:t>GitHub</w:t>
      </w:r>
    </w:p>
    <w:p w14:paraId="33AF1AA1" w14:textId="77777777" w:rsidR="00FD05BA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b. </w:t>
      </w:r>
      <w:r w:rsidR="00BB6AF8"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5F9D72B2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400B47">
        <w:rPr>
          <w:rFonts w:eastAsia="TimesNewRomanPS-BoldMT" w:cs="SimSun"/>
          <w:b/>
          <w:bCs/>
          <w:sz w:val="24"/>
          <w:lang w:eastAsia="zh-CN"/>
        </w:rPr>
        <w:t xml:space="preserve">homework submission </w:t>
      </w:r>
      <w:r w:rsidR="00635733">
        <w:rPr>
          <w:rFonts w:eastAsia="TimesNewRomanPS-BoldMT" w:cs="SimSun"/>
          <w:b/>
          <w:bCs/>
          <w:sz w:val="24"/>
          <w:lang w:eastAsia="zh-CN"/>
        </w:rPr>
        <w:t>can</w:t>
      </w:r>
      <w:r w:rsidR="00317F67" w:rsidRPr="00317F67">
        <w:rPr>
          <w:rFonts w:eastAsia="TimesNewRomanPS-BoldMT" w:cs="SimSun"/>
          <w:b/>
          <w:bCs/>
          <w:sz w:val="24"/>
          <w:lang w:eastAsia="zh-CN"/>
        </w:rPr>
        <w:t>'</w:t>
      </w:r>
      <w:r w:rsidR="00635733">
        <w:rPr>
          <w:rFonts w:eastAsia="TimesNewRomanPS-BoldMT" w:cs="SimSun"/>
          <w:b/>
          <w:bCs/>
          <w:sz w:val="24"/>
          <w:lang w:eastAsia="zh-CN"/>
        </w:rPr>
        <w:t>t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3645F932" w14:textId="77777777" w:rsidR="00BB6AF8" w:rsidRDefault="00FD05BA" w:rsidP="001B0E33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d. </w:t>
      </w:r>
      <w:r w:rsidR="004C5643">
        <w:rPr>
          <w:rFonts w:eastAsia="TimesNewRomanPS-BoldMT" w:cs="SimSun"/>
          <w:b/>
          <w:bCs/>
          <w:lang w:eastAsia="zh-CN"/>
        </w:rPr>
        <w:t>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3575C78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2749A7B" w14:textId="77777777" w:rsidR="00467D4D" w:rsidRPr="00467D4D" w:rsidRDefault="00B47EEB" w:rsidP="00467D4D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a function/method to </w:t>
      </w:r>
      <w:r w:rsidR="00467D4D" w:rsidRPr="00467D4D">
        <w:rPr>
          <w:rFonts w:eastAsia="TimesNewRomanPS-BoldMT" w:cs="SimSun"/>
          <w:bCs/>
          <w:sz w:val="24"/>
          <w:lang w:eastAsia="zh-CN"/>
        </w:rPr>
        <w:t xml:space="preserve">make all leaves in a </w:t>
      </w:r>
      <w:r>
        <w:rPr>
          <w:rFonts w:eastAsia="TimesNewRomanPS-BoldMT" w:cs="SimSun"/>
          <w:bCs/>
          <w:sz w:val="24"/>
          <w:lang w:eastAsia="zh-CN"/>
        </w:rPr>
        <w:t xml:space="preserve">binary </w:t>
      </w:r>
      <w:r w:rsidR="00467D4D" w:rsidRPr="00467D4D">
        <w:rPr>
          <w:rFonts w:eastAsia="TimesNewRomanPS-BoldMT" w:cs="SimSun"/>
          <w:bCs/>
          <w:sz w:val="24"/>
          <w:lang w:eastAsia="zh-CN"/>
        </w:rPr>
        <w:t>tree tripled.</w:t>
      </w:r>
    </w:p>
    <w:p w14:paraId="4E570DA4" w14:textId="77777777" w:rsidR="00467D4D" w:rsidRDefault="00467D4D" w:rsidP="00467D4D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CB325D1" w14:textId="77777777" w:rsidR="00A907CE" w:rsidRPr="00DE0D7A" w:rsidRDefault="007532CF" w:rsidP="005C6263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Define a function or write a method </w:t>
      </w:r>
      <w:r w:rsidR="00F525F9" w:rsidRPr="00F525F9">
        <w:rPr>
          <w:rFonts w:eastAsia="TimesNewRomanPS-BoldMT" w:cs="SimSun"/>
          <w:bCs/>
          <w:i/>
          <w:sz w:val="24"/>
          <w:lang w:eastAsia="zh-CN"/>
        </w:rPr>
        <w:t>Fib_tree(n)</w:t>
      </w:r>
      <w:r w:rsidR="00F525F9" w:rsidRPr="00F525F9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in a class to create </w:t>
      </w:r>
      <w:r w:rsidRPr="00467D4D">
        <w:rPr>
          <w:rFonts w:eastAsia="TimesNewRomanPS-BoldMT" w:cs="SimSun"/>
          <w:bCs/>
          <w:sz w:val="24"/>
          <w:lang w:eastAsia="zh-CN"/>
        </w:rPr>
        <w:t>Fibonacci tree</w:t>
      </w:r>
      <w:r w:rsidR="00052826">
        <w:rPr>
          <w:rFonts w:eastAsia="TimesNewRomanPS-BoldMT" w:cs="SimSun"/>
          <w:bCs/>
          <w:sz w:val="24"/>
          <w:lang w:eastAsia="zh-CN"/>
        </w:rPr>
        <w:t xml:space="preserve"> </w:t>
      </w:r>
      <w:r w:rsidR="00F525F9">
        <w:rPr>
          <w:rFonts w:eastAsia="TimesNewRomanPS-BoldMT" w:cs="SimSun"/>
          <w:bCs/>
          <w:sz w:val="24"/>
          <w:lang w:eastAsia="zh-CN"/>
        </w:rPr>
        <w:t xml:space="preserve">based on Fibonacci sequence, such as </w:t>
      </w:r>
      <w:r w:rsidR="00F525F9" w:rsidRPr="00F525F9">
        <w:rPr>
          <w:rFonts w:eastAsia="TimesNewRomanPS-BoldMT" w:cs="SimSun"/>
          <w:bCs/>
          <w:i/>
          <w:sz w:val="24"/>
          <w:lang w:eastAsia="zh-CN"/>
        </w:rPr>
        <w:t>0, 1, 1, 2, 3, 5, 8, 13, 21, 34, 55, 89, … …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17772E" w:rsidRPr="0017772E">
        <w:rPr>
          <w:rFonts w:eastAsia="TimesNewRomanPS-BoldMT" w:cs="SimSun"/>
          <w:bCs/>
          <w:sz w:val="24"/>
          <w:lang w:eastAsia="zh-CN"/>
        </w:rPr>
        <w:t>and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 n</w:t>
      </w:r>
      <w:r w:rsidR="00220456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220456" w:rsidRPr="00220456">
        <w:rPr>
          <w:rFonts w:eastAsia="TimesNewRomanPS-BoldMT" w:cs="SimSun"/>
          <w:bCs/>
          <w:sz w:val="24"/>
          <w:lang w:eastAsia="zh-CN"/>
        </w:rPr>
        <w:t xml:space="preserve">(starting from </w:t>
      </w:r>
      <w:r w:rsidR="00220456" w:rsidRPr="000030E4">
        <w:rPr>
          <w:rFonts w:eastAsia="TimesNewRomanPS-BoldMT" w:cs="SimSun"/>
          <w:bCs/>
          <w:i/>
          <w:sz w:val="24"/>
          <w:lang w:eastAsia="zh-CN"/>
        </w:rPr>
        <w:t>1</w:t>
      </w:r>
      <w:r w:rsidR="00220456" w:rsidRPr="00220456">
        <w:rPr>
          <w:rFonts w:eastAsia="TimesNewRomanPS-BoldMT" w:cs="SimSun"/>
          <w:bCs/>
          <w:sz w:val="24"/>
          <w:lang w:eastAsia="zh-CN"/>
        </w:rPr>
        <w:t>)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17772E" w:rsidRPr="0017772E">
        <w:rPr>
          <w:rFonts w:eastAsia="TimesNewRomanPS-BoldMT" w:cs="SimSun"/>
          <w:bCs/>
          <w:sz w:val="24"/>
          <w:lang w:eastAsia="zh-CN"/>
        </w:rPr>
        <w:t>is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th</m:t>
            </m:r>
          </m:sup>
        </m:sSup>
      </m:oMath>
      <w:r w:rsidR="0017772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17772E" w:rsidRPr="0017772E">
        <w:rPr>
          <w:rFonts w:eastAsia="TimesNewRomanPS-BoldMT" w:cs="SimSun"/>
          <w:bCs/>
          <w:sz w:val="24"/>
          <w:lang w:eastAsia="zh-CN"/>
        </w:rPr>
        <w:t>term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17772E" w:rsidRPr="0017772E">
        <w:rPr>
          <w:rFonts w:eastAsia="TimesNewRomanPS-BoldMT" w:cs="SimSun"/>
          <w:bCs/>
          <w:sz w:val="24"/>
          <w:lang w:eastAsia="zh-CN"/>
        </w:rPr>
        <w:t>in the series.</w:t>
      </w:r>
      <w:r w:rsidR="0017772E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F525F9" w:rsidRPr="0017772E">
        <w:rPr>
          <w:rFonts w:eastAsia="TimesNewRomanPS-BoldMT" w:cs="SimSun"/>
          <w:bCs/>
          <w:sz w:val="24"/>
          <w:lang w:eastAsia="zh-CN"/>
        </w:rPr>
        <w:t xml:space="preserve">For instance, </w:t>
      </w:r>
      <w:r w:rsidR="00EA0996" w:rsidRPr="0017772E">
        <w:rPr>
          <w:rFonts w:eastAsia="TimesNewRomanPS-BoldMT" w:cs="SimSun"/>
          <w:bCs/>
          <w:sz w:val="24"/>
          <w:lang w:eastAsia="zh-CN"/>
        </w:rPr>
        <w:t xml:space="preserve">the </w:t>
      </w:r>
      <w:r w:rsidR="00DE0D7A">
        <w:rPr>
          <w:rFonts w:eastAsia="TimesNewRomanPS-BoldMT" w:cs="SimSun"/>
          <w:bCs/>
          <w:sz w:val="24"/>
          <w:lang w:eastAsia="zh-CN"/>
        </w:rPr>
        <w:t xml:space="preserve">following two trees will be generated </w:t>
      </w:r>
      <w:r w:rsidR="00052826" w:rsidRPr="0017772E">
        <w:rPr>
          <w:rFonts w:eastAsia="TimesNewRomanPS-BoldMT" w:cs="SimSun"/>
          <w:bCs/>
          <w:sz w:val="24"/>
          <w:lang w:eastAsia="zh-CN"/>
        </w:rPr>
        <w:t xml:space="preserve">when </w:t>
      </w:r>
      <w:r w:rsidR="00DE0D7A" w:rsidRPr="00220456">
        <w:rPr>
          <w:rFonts w:eastAsia="TimesNewRomanPS-BoldMT" w:cs="SimSun"/>
          <w:bCs/>
          <w:i/>
          <w:sz w:val="24"/>
          <w:lang w:eastAsia="zh-CN"/>
        </w:rPr>
        <w:t>Fib_tree(</w:t>
      </w:r>
      <w:r w:rsidR="00DE0D7A">
        <w:rPr>
          <w:rFonts w:eastAsia="TimesNewRomanPS-BoldMT" w:cs="SimSun"/>
          <w:bCs/>
          <w:i/>
          <w:sz w:val="24"/>
          <w:lang w:eastAsia="zh-CN"/>
        </w:rPr>
        <w:t>6</w:t>
      </w:r>
      <w:r w:rsidR="00DE0D7A" w:rsidRPr="00220456">
        <w:rPr>
          <w:rFonts w:eastAsia="TimesNewRomanPS-BoldMT" w:cs="SimSun"/>
          <w:bCs/>
          <w:i/>
          <w:sz w:val="24"/>
          <w:lang w:eastAsia="zh-CN"/>
        </w:rPr>
        <w:t xml:space="preserve">) </w:t>
      </w:r>
      <w:r w:rsidR="00DE0D7A" w:rsidRPr="00220456">
        <w:rPr>
          <w:rFonts w:eastAsia="TimesNewRomanPS-BoldMT" w:cs="SimSun"/>
          <w:bCs/>
          <w:sz w:val="24"/>
          <w:lang w:eastAsia="zh-CN"/>
        </w:rPr>
        <w:t xml:space="preserve">and </w:t>
      </w:r>
      <w:r w:rsidR="00DE0D7A" w:rsidRPr="00220456">
        <w:rPr>
          <w:rFonts w:eastAsia="TimesNewRomanPS-BoldMT" w:cs="SimSun"/>
          <w:bCs/>
          <w:i/>
          <w:sz w:val="24"/>
          <w:lang w:eastAsia="zh-CN"/>
        </w:rPr>
        <w:t>Fib_tree(</w:t>
      </w:r>
      <w:r w:rsidR="00DE0D7A">
        <w:rPr>
          <w:rFonts w:eastAsia="TimesNewRomanPS-BoldMT" w:cs="SimSun"/>
          <w:bCs/>
          <w:i/>
          <w:sz w:val="24"/>
          <w:lang w:eastAsia="zh-CN"/>
        </w:rPr>
        <w:t>7</w:t>
      </w:r>
      <w:r w:rsidR="00DE0D7A" w:rsidRPr="00220456">
        <w:rPr>
          <w:rFonts w:eastAsia="TimesNewRomanPS-BoldMT" w:cs="SimSun"/>
          <w:bCs/>
          <w:i/>
          <w:sz w:val="24"/>
          <w:lang w:eastAsia="zh-CN"/>
        </w:rPr>
        <w:t>)</w:t>
      </w:r>
      <w:r w:rsidR="00DE0D7A">
        <w:rPr>
          <w:rFonts w:eastAsia="TimesNewRomanPS-BoldMT" w:cs="SimSun"/>
          <w:bCs/>
          <w:sz w:val="24"/>
          <w:lang w:eastAsia="zh-CN"/>
        </w:rPr>
        <w:t xml:space="preserve"> are</w:t>
      </w:r>
      <w:r w:rsidR="00052826" w:rsidRPr="0017772E">
        <w:rPr>
          <w:rFonts w:eastAsia="TimesNewRomanPS-BoldMT" w:cs="SimSun"/>
          <w:bCs/>
          <w:sz w:val="24"/>
          <w:lang w:eastAsia="zh-CN"/>
        </w:rPr>
        <w:t xml:space="preserve"> invoked</w:t>
      </w:r>
      <w:r w:rsidR="00DE0D7A">
        <w:rPr>
          <w:rFonts w:eastAsia="TimesNewRomanPS-BoldMT" w:cs="SimSun"/>
          <w:bCs/>
          <w:sz w:val="24"/>
          <w:lang w:eastAsia="zh-CN"/>
        </w:rPr>
        <w:t>.</w:t>
      </w:r>
    </w:p>
    <w:p w14:paraId="7FBEC094" w14:textId="77777777" w:rsidR="00DE0D7A" w:rsidRPr="00DE0D7A" w:rsidRDefault="00DE0D7A" w:rsidP="00DE0D7A">
      <w:pPr>
        <w:pStyle w:val="ListParagraph"/>
        <w:rPr>
          <w:rFonts w:eastAsia="TimesNewRomanPS-BoldMT" w:cs="SimSun"/>
          <w:bCs/>
          <w:i/>
          <w:sz w:val="24"/>
          <w:lang w:eastAsia="zh-CN"/>
        </w:rPr>
      </w:pPr>
    </w:p>
    <w:p w14:paraId="53EEDF22" w14:textId="77777777" w:rsidR="00DE0D7A" w:rsidRPr="00DE0D7A" w:rsidRDefault="00DE0D7A" w:rsidP="00DE0D7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0DF2EE73" w14:textId="77777777" w:rsidR="00467D4D" w:rsidRDefault="00DB61FB" w:rsidP="00DB61FB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A4BFF4" wp14:editId="2364D101">
            <wp:extent cx="2076494" cy="828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9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97C">
        <w:rPr>
          <w:noProof/>
          <w:lang w:eastAsia="zh-CN"/>
        </w:rPr>
        <w:drawing>
          <wp:inline distT="0" distB="0" distL="0" distR="0" wp14:anchorId="6DB2D346" wp14:editId="00602250">
            <wp:extent cx="2881312" cy="98311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49" cy="9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761D" w14:textId="77777777" w:rsidR="00306D97" w:rsidRPr="008B50FE" w:rsidRDefault="00306D97" w:rsidP="008B50F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86A0330" w14:textId="77777777" w:rsidR="00306D97" w:rsidRDefault="00A77A20" w:rsidP="00A77A20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Implement a pruning</w:t>
      </w:r>
      <w:r w:rsidR="00306D97" w:rsidRPr="00AB1661">
        <w:rPr>
          <w:rFonts w:eastAsia="TimesNewRomanPS-BoldMT" w:cs="SimSun"/>
          <w:bCs/>
          <w:sz w:val="24"/>
          <w:lang w:eastAsia="zh-CN"/>
        </w:rPr>
        <w:t xml:space="preserve"> function</w:t>
      </w:r>
      <w:r>
        <w:rPr>
          <w:rFonts w:eastAsia="TimesNewRomanPS-BoldMT" w:cs="SimSun"/>
          <w:bCs/>
          <w:sz w:val="24"/>
          <w:lang w:eastAsia="zh-CN"/>
        </w:rPr>
        <w:t xml:space="preserve">/method </w:t>
      </w:r>
      <w:r w:rsidR="00306D97" w:rsidRPr="00AB1661">
        <w:rPr>
          <w:rFonts w:eastAsia="TimesNewRomanPS-BoldMT" w:cs="SimSun"/>
          <w:bCs/>
          <w:sz w:val="24"/>
          <w:lang w:eastAsia="zh-CN"/>
        </w:rPr>
        <w:t xml:space="preserve">which takes in a </w:t>
      </w:r>
      <w:r w:rsidR="00C46B9F">
        <w:rPr>
          <w:rFonts w:eastAsia="TimesNewRomanPS-BoldMT" w:cs="SimSun"/>
          <w:bCs/>
          <w:sz w:val="24"/>
          <w:lang w:eastAsia="zh-CN"/>
        </w:rPr>
        <w:t xml:space="preserve">binary </w:t>
      </w:r>
      <w:r w:rsidR="00306D97" w:rsidRPr="00AB1661">
        <w:rPr>
          <w:rFonts w:eastAsia="TimesNewRomanPS-BoldMT" w:cs="SimSun"/>
          <w:bCs/>
          <w:sz w:val="24"/>
          <w:lang w:eastAsia="zh-CN"/>
        </w:rPr>
        <w:t xml:space="preserve">tree </w:t>
      </w:r>
      <w:r w:rsidR="00306D97" w:rsidRPr="00A77A20">
        <w:rPr>
          <w:rFonts w:eastAsia="TimesNewRomanPS-BoldMT" w:cs="SimSun"/>
          <w:b/>
          <w:bCs/>
          <w:i/>
          <w:sz w:val="24"/>
          <w:lang w:eastAsia="zh-CN"/>
        </w:rPr>
        <w:t xml:space="preserve">t </w:t>
      </w:r>
      <w:r w:rsidR="00306D97" w:rsidRPr="00AB1661">
        <w:rPr>
          <w:rFonts w:eastAsia="TimesNewRomanPS-BoldMT" w:cs="SimSun"/>
          <w:bCs/>
          <w:sz w:val="24"/>
          <w:lang w:eastAsia="zh-CN"/>
        </w:rPr>
        <w:t xml:space="preserve">and a depth </w:t>
      </w:r>
      <w:r w:rsidR="00306D97" w:rsidRPr="00A77A20">
        <w:rPr>
          <w:rFonts w:eastAsia="TimesNewRomanPS-BoldMT" w:cs="SimSun"/>
          <w:b/>
          <w:bCs/>
          <w:i/>
          <w:sz w:val="24"/>
          <w:lang w:eastAsia="zh-CN"/>
        </w:rPr>
        <w:t>k</w:t>
      </w:r>
      <w:r>
        <w:rPr>
          <w:rFonts w:eastAsia="TimesNewRomanPS-BoldMT" w:cs="SimSun"/>
          <w:bCs/>
          <w:sz w:val="24"/>
          <w:lang w:eastAsia="zh-CN"/>
        </w:rPr>
        <w:t xml:space="preserve">, and should </w:t>
      </w:r>
      <w:r w:rsidR="00306D97" w:rsidRPr="00A77A20">
        <w:rPr>
          <w:rFonts w:eastAsia="TimesNewRomanPS-BoldMT" w:cs="SimSun"/>
          <w:bCs/>
          <w:sz w:val="24"/>
          <w:lang w:eastAsia="zh-CN"/>
        </w:rPr>
        <w:t xml:space="preserve">return a new tree that is a copy of only the first </w:t>
      </w:r>
      <w:r w:rsidR="00306D97" w:rsidRPr="004D73C9">
        <w:rPr>
          <w:rFonts w:eastAsia="TimesNewRomanPS-BoldMT" w:cs="SimSun"/>
          <w:b/>
          <w:bCs/>
          <w:i/>
          <w:sz w:val="24"/>
          <w:lang w:eastAsia="zh-CN"/>
        </w:rPr>
        <w:t>k</w:t>
      </w:r>
      <w:r w:rsidR="00306D97" w:rsidRPr="00A77A20">
        <w:rPr>
          <w:rFonts w:eastAsia="TimesNewRomanPS-BoldMT" w:cs="SimSun"/>
          <w:bCs/>
          <w:sz w:val="24"/>
          <w:lang w:eastAsia="zh-CN"/>
        </w:rPr>
        <w:t xml:space="preserve"> levels of </w:t>
      </w:r>
      <w:r w:rsidR="00306D97" w:rsidRPr="004D73C9">
        <w:rPr>
          <w:rFonts w:eastAsia="TimesNewRomanPS-BoldMT" w:cs="SimSun"/>
          <w:b/>
          <w:bCs/>
          <w:i/>
          <w:sz w:val="24"/>
          <w:lang w:eastAsia="zh-CN"/>
        </w:rPr>
        <w:t>t</w:t>
      </w:r>
      <w:r w:rsidR="00306D97" w:rsidRPr="00A77A20">
        <w:rPr>
          <w:rFonts w:eastAsia="TimesNewRomanPS-BoldMT" w:cs="SimSun"/>
          <w:bCs/>
          <w:sz w:val="24"/>
          <w:lang w:eastAsia="zh-CN"/>
        </w:rPr>
        <w:t xml:space="preserve">. For example, if </w:t>
      </w:r>
      <w:r w:rsidR="00306D97" w:rsidRPr="00C46B9F">
        <w:rPr>
          <w:rFonts w:eastAsia="TimesNewRomanPS-BoldMT" w:cs="SimSun"/>
          <w:b/>
          <w:bCs/>
          <w:i/>
          <w:sz w:val="24"/>
          <w:lang w:eastAsia="zh-CN"/>
        </w:rPr>
        <w:t xml:space="preserve">t </w:t>
      </w:r>
      <w:r w:rsidR="00306D97" w:rsidRPr="00A77A20">
        <w:rPr>
          <w:rFonts w:eastAsia="TimesNewRomanPS-BoldMT" w:cs="SimSun"/>
          <w:bCs/>
          <w:sz w:val="24"/>
          <w:lang w:eastAsia="zh-CN"/>
        </w:rPr>
        <w:t>is the tree shown</w:t>
      </w:r>
      <w:r w:rsidR="00C46B9F">
        <w:rPr>
          <w:rFonts w:eastAsia="TimesNewRomanPS-BoldMT" w:cs="SimSun"/>
          <w:bCs/>
          <w:sz w:val="24"/>
          <w:lang w:eastAsia="zh-CN"/>
        </w:rPr>
        <w:t xml:space="preserve"> as follows, then </w:t>
      </w:r>
      <w:r w:rsidR="00C46B9F" w:rsidRPr="00C46B9F">
        <w:rPr>
          <w:rFonts w:eastAsia="TimesNewRomanPS-BoldMT" w:cs="SimSun"/>
          <w:b/>
          <w:bCs/>
          <w:i/>
          <w:sz w:val="24"/>
          <w:lang w:eastAsia="zh-CN"/>
        </w:rPr>
        <w:t>pruning</w:t>
      </w:r>
      <w:r w:rsidR="00C46B9F">
        <w:rPr>
          <w:rFonts w:eastAsia="TimesNewRomanPS-BoldMT" w:cs="SimSun"/>
          <w:b/>
          <w:bCs/>
          <w:i/>
          <w:sz w:val="24"/>
          <w:lang w:eastAsia="zh-CN"/>
        </w:rPr>
        <w:t>(t, 3</w:t>
      </w:r>
      <w:r w:rsidR="00306D97" w:rsidRPr="00C46B9F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306D97" w:rsidRPr="00A77A20">
        <w:rPr>
          <w:rFonts w:eastAsia="TimesNewRomanPS-BoldMT" w:cs="SimSun"/>
          <w:bCs/>
          <w:sz w:val="24"/>
          <w:lang w:eastAsia="zh-CN"/>
        </w:rPr>
        <w:t xml:space="preserve"> should return the </w:t>
      </w:r>
      <w:r w:rsidR="005E4C3E">
        <w:rPr>
          <w:rFonts w:eastAsia="TimesNewRomanPS-BoldMT" w:cs="SimSun"/>
          <w:bCs/>
          <w:sz w:val="24"/>
          <w:lang w:eastAsia="zh-CN"/>
        </w:rPr>
        <w:t xml:space="preserve">new </w:t>
      </w:r>
      <w:r w:rsidR="00306D97" w:rsidRPr="00A77A20">
        <w:rPr>
          <w:rFonts w:eastAsia="TimesNewRomanPS-BoldMT" w:cs="SimSun"/>
          <w:bCs/>
          <w:sz w:val="24"/>
          <w:lang w:eastAsia="zh-CN"/>
        </w:rPr>
        <w:t>tree</w:t>
      </w:r>
    </w:p>
    <w:p w14:paraId="26091B4F" w14:textId="77777777" w:rsidR="00306D97" w:rsidRPr="00E37341" w:rsidRDefault="00306D97" w:rsidP="00E37341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46697B7E" w14:textId="77777777" w:rsidR="00DF2A26" w:rsidRDefault="00DF2A26" w:rsidP="00DF2A26">
      <w:pPr>
        <w:snapToGrid w:val="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03111089" wp14:editId="40B41776">
            <wp:extent cx="2900363" cy="1075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26" cy="10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69CA" w14:textId="77777777" w:rsidR="00306D97" w:rsidRPr="00E37341" w:rsidRDefault="00DF2A26" w:rsidP="00E37341">
      <w:pPr>
        <w:snapToGrid w:val="0"/>
        <w:jc w:val="center"/>
        <w:rPr>
          <w:rFonts w:eastAsia="TimesNewRomanPS-BoldMT" w:cs="SimSun"/>
          <w:bCs/>
          <w:sz w:val="24"/>
          <w:lang w:eastAsia="zh-CN"/>
        </w:rPr>
      </w:pPr>
      <w:r w:rsidRPr="00DF2A26">
        <w:rPr>
          <w:rFonts w:eastAsia="TimesNewRomanPS-BoldMT" w:cs="SimSun"/>
          <w:bCs/>
          <w:sz w:val="24"/>
          <w:lang w:eastAsia="zh-CN"/>
        </w:rPr>
        <w:tab/>
      </w:r>
      <w:r w:rsidRPr="00DF2A26">
        <w:rPr>
          <w:rFonts w:eastAsia="TimesNewRomanPS-BoldMT" w:cs="SimSun"/>
          <w:bCs/>
          <w:sz w:val="24"/>
          <w:lang w:eastAsia="zh-CN"/>
        </w:rPr>
        <w:tab/>
      </w:r>
    </w:p>
    <w:p w14:paraId="18EE3C22" w14:textId="77777777" w:rsidR="00593162" w:rsidRPr="003316A5" w:rsidRDefault="00593162" w:rsidP="00593162">
      <w:pPr>
        <w:pStyle w:val="ListParagraph"/>
        <w:numPr>
          <w:ilvl w:val="0"/>
          <w:numId w:val="9"/>
        </w:numPr>
        <w:snapToGrid w:val="0"/>
        <w:ind w:left="360"/>
        <w:contextualSpacing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 arithmetic expression can be converted to a binary tree structure, where </w:t>
      </w:r>
      <w:r w:rsidRPr="00593162">
        <w:rPr>
          <w:rFonts w:eastAsia="TimesNewRomanPS-BoldMT" w:cs="SimSun"/>
          <w:bCs/>
          <w:sz w:val="24"/>
          <w:lang w:eastAsia="zh-CN"/>
        </w:rPr>
        <w:t xml:space="preserve">all leaves are numbers and all </w:t>
      </w:r>
      <w:r>
        <w:rPr>
          <w:rFonts w:eastAsia="TimesNewRomanPS-BoldMT" w:cs="SimSun"/>
          <w:bCs/>
          <w:sz w:val="24"/>
          <w:lang w:eastAsia="zh-CN"/>
        </w:rPr>
        <w:t>inner-node labels are operators</w:t>
      </w:r>
      <w:r w:rsidR="00E6637B">
        <w:rPr>
          <w:rFonts w:eastAsia="TimesNewRomanPS-BoldMT" w:cs="SimSun"/>
          <w:bCs/>
          <w:sz w:val="24"/>
          <w:lang w:eastAsia="zh-CN"/>
        </w:rPr>
        <w:t xml:space="preserve"> (just considering </w:t>
      </w:r>
      <w:r w:rsidR="00E6637B" w:rsidRPr="00E6637B">
        <w:rPr>
          <w:rFonts w:eastAsia="TimesNewRomanPS-BoldMT" w:cs="SimSun"/>
          <w:bCs/>
          <w:i/>
          <w:sz w:val="24"/>
          <w:lang w:eastAsia="zh-CN"/>
        </w:rPr>
        <w:t>7</w:t>
      </w:r>
      <w:r w:rsidR="00E6637B">
        <w:rPr>
          <w:rFonts w:eastAsia="TimesNewRomanPS-BoldMT" w:cs="SimSun"/>
          <w:bCs/>
          <w:sz w:val="24"/>
          <w:lang w:eastAsia="zh-CN"/>
        </w:rPr>
        <w:t xml:space="preserve"> operations: +, -, *, /, //, %, **)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593162">
        <w:rPr>
          <w:rFonts w:eastAsia="TimesNewRomanPS-BoldMT" w:cs="SimSun"/>
          <w:bCs/>
          <w:sz w:val="24"/>
          <w:lang w:eastAsia="zh-CN"/>
        </w:rPr>
        <w:t xml:space="preserve">such as the following binary tree for the expression: </w:t>
      </w:r>
      <w:r w:rsidRPr="00965069">
        <w:rPr>
          <w:rFonts w:eastAsia="TimesNewRomanPS-BoldMT" w:cs="SimSun"/>
          <w:b/>
          <w:bCs/>
          <w:i/>
          <w:sz w:val="24"/>
          <w:lang w:eastAsia="zh-CN"/>
        </w:rPr>
        <w:t>3 + ((5+9)*2).</w:t>
      </w:r>
      <w:r w:rsidRPr="00593162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306D97" w:rsidRPr="00593162">
        <w:rPr>
          <w:rFonts w:eastAsia="TimesNewRomanPS-BoldMT" w:cs="SimSun"/>
          <w:bCs/>
          <w:sz w:val="24"/>
          <w:lang w:eastAsia="zh-CN"/>
        </w:rPr>
        <w:t>Define a function</w:t>
      </w:r>
      <w:r w:rsidRPr="00593162">
        <w:rPr>
          <w:rFonts w:eastAsia="TimesNewRomanPS-BoldMT" w:cs="SimSun"/>
          <w:bCs/>
          <w:sz w:val="24"/>
          <w:lang w:eastAsia="zh-CN"/>
        </w:rPr>
        <w:t>/method</w:t>
      </w:r>
      <w:r w:rsidR="00306D97" w:rsidRPr="00593162">
        <w:rPr>
          <w:rFonts w:eastAsia="TimesNewRomanPS-BoldMT" w:cs="SimSun"/>
          <w:bCs/>
          <w:sz w:val="24"/>
          <w:lang w:eastAsia="zh-CN"/>
        </w:rPr>
        <w:t xml:space="preserve"> </w:t>
      </w:r>
      <w:r w:rsidR="003316A5" w:rsidRPr="003316A5">
        <w:rPr>
          <w:rFonts w:eastAsia="TimesNewRomanPS-BoldMT" w:cs="SimSun"/>
          <w:b/>
          <w:bCs/>
          <w:i/>
          <w:sz w:val="24"/>
          <w:lang w:eastAsia="zh-CN"/>
        </w:rPr>
        <w:t>eval(t)</w:t>
      </w:r>
      <w:r w:rsidR="003316A5">
        <w:rPr>
          <w:rFonts w:eastAsia="TimesNewRomanPS-BoldMT" w:cs="SimSun"/>
          <w:bCs/>
          <w:sz w:val="24"/>
          <w:lang w:eastAsia="zh-CN"/>
        </w:rPr>
        <w:t xml:space="preserve"> </w:t>
      </w:r>
      <w:r w:rsidR="00306D97" w:rsidRPr="00593162">
        <w:rPr>
          <w:rFonts w:eastAsia="TimesNewRomanPS-BoldMT" w:cs="SimSun"/>
          <w:bCs/>
          <w:sz w:val="24"/>
          <w:lang w:eastAsia="zh-CN"/>
        </w:rPr>
        <w:t xml:space="preserve">to calculate </w:t>
      </w:r>
      <w:r w:rsidR="00965069">
        <w:rPr>
          <w:rFonts w:eastAsia="TimesNewRomanPS-BoldMT" w:cs="SimSun"/>
          <w:bCs/>
          <w:sz w:val="24"/>
          <w:lang w:eastAsia="zh-CN"/>
        </w:rPr>
        <w:t xml:space="preserve">the expression </w:t>
      </w:r>
      <w:r w:rsidR="003316A5">
        <w:rPr>
          <w:rFonts w:eastAsia="TimesNewRomanPS-BoldMT" w:cs="SimSun"/>
          <w:bCs/>
          <w:sz w:val="24"/>
          <w:lang w:eastAsia="zh-CN"/>
        </w:rPr>
        <w:t>value denoted by</w:t>
      </w:r>
      <w:r w:rsidR="003316A5" w:rsidRPr="003316A5">
        <w:rPr>
          <w:rFonts w:eastAsia="TimesNewRomanPS-BoldMT" w:cs="SimSun"/>
          <w:b/>
          <w:bCs/>
          <w:i/>
          <w:sz w:val="24"/>
          <w:lang w:eastAsia="zh-CN"/>
        </w:rPr>
        <w:t xml:space="preserve"> t</w:t>
      </w:r>
    </w:p>
    <w:p w14:paraId="06859E5A" w14:textId="77777777" w:rsidR="003316A5" w:rsidRPr="00593162" w:rsidRDefault="003316A5" w:rsidP="003316A5">
      <w:pPr>
        <w:pStyle w:val="ListParagraph"/>
        <w:snapToGrid w:val="0"/>
        <w:ind w:left="360"/>
        <w:contextualSpacing/>
        <w:rPr>
          <w:rFonts w:eastAsia="TimesNewRomanPS-BoldMT" w:cs="SimSun"/>
          <w:bCs/>
          <w:i/>
          <w:sz w:val="24"/>
          <w:lang w:eastAsia="zh-CN"/>
        </w:rPr>
      </w:pPr>
    </w:p>
    <w:p w14:paraId="4F18866F" w14:textId="77777777" w:rsidR="00306D97" w:rsidRPr="00593162" w:rsidRDefault="00FF66F7" w:rsidP="002E718D">
      <w:pPr>
        <w:snapToGrid w:val="0"/>
        <w:contextualSpacing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lastRenderedPageBreak/>
        <w:drawing>
          <wp:inline distT="0" distB="0" distL="0" distR="0" wp14:anchorId="57F4DADA" wp14:editId="677CC4AB">
            <wp:extent cx="985838" cy="112972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95" cy="11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D97" w:rsidRPr="00593162" w:rsidSect="00FF66F7">
      <w:pgSz w:w="12240" w:h="15840"/>
      <w:pgMar w:top="810" w:right="153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1FE0" w14:textId="77777777" w:rsidR="001172B9" w:rsidRDefault="001172B9" w:rsidP="00A95CAA">
      <w:r>
        <w:separator/>
      </w:r>
    </w:p>
  </w:endnote>
  <w:endnote w:type="continuationSeparator" w:id="0">
    <w:p w14:paraId="3BD115F3" w14:textId="77777777" w:rsidR="001172B9" w:rsidRDefault="001172B9" w:rsidP="00A9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2879" w14:textId="77777777" w:rsidR="001172B9" w:rsidRDefault="001172B9" w:rsidP="00A95CAA">
      <w:r>
        <w:separator/>
      </w:r>
    </w:p>
  </w:footnote>
  <w:footnote w:type="continuationSeparator" w:id="0">
    <w:p w14:paraId="520F8164" w14:textId="77777777" w:rsidR="001172B9" w:rsidRDefault="001172B9" w:rsidP="00A95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02AE"/>
    <w:multiLevelType w:val="multilevel"/>
    <w:tmpl w:val="D78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F5BC7"/>
    <w:multiLevelType w:val="hybridMultilevel"/>
    <w:tmpl w:val="AE768870"/>
    <w:lvl w:ilvl="0" w:tplc="CB8EB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E5FB0"/>
    <w:multiLevelType w:val="hybridMultilevel"/>
    <w:tmpl w:val="AF0A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39D"/>
    <w:multiLevelType w:val="hybridMultilevel"/>
    <w:tmpl w:val="98E06FB2"/>
    <w:lvl w:ilvl="0" w:tplc="5A329C10">
      <w:start w:val="1"/>
      <w:numFmt w:val="bullet"/>
      <w:lvlText w:val="-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F1A00"/>
    <w:multiLevelType w:val="hybridMultilevel"/>
    <w:tmpl w:val="93525E48"/>
    <w:lvl w:ilvl="0" w:tplc="7FDC85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96600">
    <w:abstractNumId w:val="2"/>
  </w:num>
  <w:num w:numId="2" w16cid:durableId="1343781549">
    <w:abstractNumId w:val="3"/>
  </w:num>
  <w:num w:numId="3" w16cid:durableId="553542709">
    <w:abstractNumId w:val="0"/>
  </w:num>
  <w:num w:numId="4" w16cid:durableId="531918495">
    <w:abstractNumId w:val="1"/>
  </w:num>
  <w:num w:numId="5" w16cid:durableId="1258249293">
    <w:abstractNumId w:val="12"/>
  </w:num>
  <w:num w:numId="6" w16cid:durableId="891234891">
    <w:abstractNumId w:val="6"/>
  </w:num>
  <w:num w:numId="7" w16cid:durableId="1335374884">
    <w:abstractNumId w:val="7"/>
  </w:num>
  <w:num w:numId="8" w16cid:durableId="752818726">
    <w:abstractNumId w:val="11"/>
  </w:num>
  <w:num w:numId="9" w16cid:durableId="1128014980">
    <w:abstractNumId w:val="9"/>
  </w:num>
  <w:num w:numId="10" w16cid:durableId="726490780">
    <w:abstractNumId w:val="4"/>
  </w:num>
  <w:num w:numId="11" w16cid:durableId="1269314894">
    <w:abstractNumId w:val="13"/>
  </w:num>
  <w:num w:numId="12" w16cid:durableId="564612741">
    <w:abstractNumId w:val="10"/>
  </w:num>
  <w:num w:numId="13" w16cid:durableId="1148209153">
    <w:abstractNumId w:val="5"/>
  </w:num>
  <w:num w:numId="14" w16cid:durableId="1831024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23F3"/>
    <w:rsid w:val="000030E4"/>
    <w:rsid w:val="00003E63"/>
    <w:rsid w:val="00004E18"/>
    <w:rsid w:val="00010E9C"/>
    <w:rsid w:val="000111AE"/>
    <w:rsid w:val="000114F4"/>
    <w:rsid w:val="00014739"/>
    <w:rsid w:val="0001590B"/>
    <w:rsid w:val="00015D1C"/>
    <w:rsid w:val="00021FAE"/>
    <w:rsid w:val="00022C48"/>
    <w:rsid w:val="0002442C"/>
    <w:rsid w:val="0002482A"/>
    <w:rsid w:val="00031B7E"/>
    <w:rsid w:val="00033296"/>
    <w:rsid w:val="0003398E"/>
    <w:rsid w:val="00035D57"/>
    <w:rsid w:val="00040BE0"/>
    <w:rsid w:val="00042933"/>
    <w:rsid w:val="000456C7"/>
    <w:rsid w:val="00045CF5"/>
    <w:rsid w:val="000478F6"/>
    <w:rsid w:val="000519FB"/>
    <w:rsid w:val="000521C3"/>
    <w:rsid w:val="00052826"/>
    <w:rsid w:val="000573E3"/>
    <w:rsid w:val="00065119"/>
    <w:rsid w:val="000652E8"/>
    <w:rsid w:val="00072305"/>
    <w:rsid w:val="0007312B"/>
    <w:rsid w:val="00073C7A"/>
    <w:rsid w:val="0007453E"/>
    <w:rsid w:val="00074F0E"/>
    <w:rsid w:val="00080BFB"/>
    <w:rsid w:val="00086A01"/>
    <w:rsid w:val="00090951"/>
    <w:rsid w:val="000909F1"/>
    <w:rsid w:val="000935B2"/>
    <w:rsid w:val="000962D0"/>
    <w:rsid w:val="00096998"/>
    <w:rsid w:val="000A7BA5"/>
    <w:rsid w:val="000B0368"/>
    <w:rsid w:val="000B2E1D"/>
    <w:rsid w:val="000B3BC1"/>
    <w:rsid w:val="000B4770"/>
    <w:rsid w:val="000B7D28"/>
    <w:rsid w:val="000C32AB"/>
    <w:rsid w:val="000C36FD"/>
    <w:rsid w:val="000C5D36"/>
    <w:rsid w:val="000C7DF0"/>
    <w:rsid w:val="000D3571"/>
    <w:rsid w:val="000D4F4B"/>
    <w:rsid w:val="000E1000"/>
    <w:rsid w:val="000E1E08"/>
    <w:rsid w:val="000E2558"/>
    <w:rsid w:val="000E2C94"/>
    <w:rsid w:val="000E3B1B"/>
    <w:rsid w:val="000E5617"/>
    <w:rsid w:val="000E6564"/>
    <w:rsid w:val="000E7258"/>
    <w:rsid w:val="000F04CF"/>
    <w:rsid w:val="000F3F2F"/>
    <w:rsid w:val="000F43CB"/>
    <w:rsid w:val="000F7793"/>
    <w:rsid w:val="00106476"/>
    <w:rsid w:val="00106DA6"/>
    <w:rsid w:val="00107ED5"/>
    <w:rsid w:val="001101C8"/>
    <w:rsid w:val="00111B9D"/>
    <w:rsid w:val="00111F0A"/>
    <w:rsid w:val="00113822"/>
    <w:rsid w:val="001141A0"/>
    <w:rsid w:val="001141C4"/>
    <w:rsid w:val="001172B9"/>
    <w:rsid w:val="0012233B"/>
    <w:rsid w:val="0012314F"/>
    <w:rsid w:val="0012483B"/>
    <w:rsid w:val="00125129"/>
    <w:rsid w:val="00130A2B"/>
    <w:rsid w:val="001318E6"/>
    <w:rsid w:val="00133322"/>
    <w:rsid w:val="00134247"/>
    <w:rsid w:val="001425A9"/>
    <w:rsid w:val="00146E77"/>
    <w:rsid w:val="00150AF5"/>
    <w:rsid w:val="00154A84"/>
    <w:rsid w:val="00156253"/>
    <w:rsid w:val="001576EE"/>
    <w:rsid w:val="00160287"/>
    <w:rsid w:val="00160BC2"/>
    <w:rsid w:val="0016120A"/>
    <w:rsid w:val="00166437"/>
    <w:rsid w:val="0016761D"/>
    <w:rsid w:val="00172843"/>
    <w:rsid w:val="00172A27"/>
    <w:rsid w:val="00175DF3"/>
    <w:rsid w:val="0017772E"/>
    <w:rsid w:val="00181457"/>
    <w:rsid w:val="0018151D"/>
    <w:rsid w:val="0018374A"/>
    <w:rsid w:val="00190583"/>
    <w:rsid w:val="00194419"/>
    <w:rsid w:val="00197DBB"/>
    <w:rsid w:val="001A1C8B"/>
    <w:rsid w:val="001A2156"/>
    <w:rsid w:val="001A730A"/>
    <w:rsid w:val="001B0E33"/>
    <w:rsid w:val="001B225E"/>
    <w:rsid w:val="001B44EF"/>
    <w:rsid w:val="001C0942"/>
    <w:rsid w:val="001C0FAE"/>
    <w:rsid w:val="001C3665"/>
    <w:rsid w:val="001C497B"/>
    <w:rsid w:val="001C51DE"/>
    <w:rsid w:val="001D113E"/>
    <w:rsid w:val="001D27E0"/>
    <w:rsid w:val="001D365E"/>
    <w:rsid w:val="001D42F2"/>
    <w:rsid w:val="001D48A6"/>
    <w:rsid w:val="001E7244"/>
    <w:rsid w:val="001F0D9A"/>
    <w:rsid w:val="001F15AE"/>
    <w:rsid w:val="001F465B"/>
    <w:rsid w:val="001F523A"/>
    <w:rsid w:val="001F686D"/>
    <w:rsid w:val="00203911"/>
    <w:rsid w:val="00204198"/>
    <w:rsid w:val="00206BBB"/>
    <w:rsid w:val="00206FE1"/>
    <w:rsid w:val="00207C79"/>
    <w:rsid w:val="00210A62"/>
    <w:rsid w:val="00213C86"/>
    <w:rsid w:val="00220456"/>
    <w:rsid w:val="00225C0D"/>
    <w:rsid w:val="00227E0A"/>
    <w:rsid w:val="00230B47"/>
    <w:rsid w:val="00234FC8"/>
    <w:rsid w:val="002356C8"/>
    <w:rsid w:val="00236510"/>
    <w:rsid w:val="00237963"/>
    <w:rsid w:val="00237C97"/>
    <w:rsid w:val="0024603C"/>
    <w:rsid w:val="00254AEE"/>
    <w:rsid w:val="00257FF6"/>
    <w:rsid w:val="002619B4"/>
    <w:rsid w:val="00262280"/>
    <w:rsid w:val="002710DC"/>
    <w:rsid w:val="00271ED0"/>
    <w:rsid w:val="002746BD"/>
    <w:rsid w:val="00281864"/>
    <w:rsid w:val="0028323D"/>
    <w:rsid w:val="002961A0"/>
    <w:rsid w:val="00297350"/>
    <w:rsid w:val="002A489A"/>
    <w:rsid w:val="002A6317"/>
    <w:rsid w:val="002A7884"/>
    <w:rsid w:val="002B066B"/>
    <w:rsid w:val="002B167D"/>
    <w:rsid w:val="002B7913"/>
    <w:rsid w:val="002C0D83"/>
    <w:rsid w:val="002C0EFE"/>
    <w:rsid w:val="002D3D7D"/>
    <w:rsid w:val="002D5B28"/>
    <w:rsid w:val="002E0EF9"/>
    <w:rsid w:val="002E1DA6"/>
    <w:rsid w:val="002E4870"/>
    <w:rsid w:val="002E4B89"/>
    <w:rsid w:val="002E5227"/>
    <w:rsid w:val="002E718D"/>
    <w:rsid w:val="002F0415"/>
    <w:rsid w:val="002F1593"/>
    <w:rsid w:val="002F2F9A"/>
    <w:rsid w:val="003035E8"/>
    <w:rsid w:val="00305740"/>
    <w:rsid w:val="00306D97"/>
    <w:rsid w:val="003115FE"/>
    <w:rsid w:val="00312A6C"/>
    <w:rsid w:val="00313DD0"/>
    <w:rsid w:val="00314F20"/>
    <w:rsid w:val="0031647A"/>
    <w:rsid w:val="00317F67"/>
    <w:rsid w:val="003245D7"/>
    <w:rsid w:val="0032561C"/>
    <w:rsid w:val="003316A5"/>
    <w:rsid w:val="0033250E"/>
    <w:rsid w:val="0033362A"/>
    <w:rsid w:val="00335A06"/>
    <w:rsid w:val="00336F96"/>
    <w:rsid w:val="00337829"/>
    <w:rsid w:val="00340709"/>
    <w:rsid w:val="0034074E"/>
    <w:rsid w:val="003417B8"/>
    <w:rsid w:val="00342A18"/>
    <w:rsid w:val="00343319"/>
    <w:rsid w:val="00344527"/>
    <w:rsid w:val="003515D5"/>
    <w:rsid w:val="003524E8"/>
    <w:rsid w:val="0035334F"/>
    <w:rsid w:val="00354D85"/>
    <w:rsid w:val="00361471"/>
    <w:rsid w:val="003631DA"/>
    <w:rsid w:val="00364D72"/>
    <w:rsid w:val="00371C0D"/>
    <w:rsid w:val="00380634"/>
    <w:rsid w:val="00381FE6"/>
    <w:rsid w:val="00386B62"/>
    <w:rsid w:val="0039410B"/>
    <w:rsid w:val="00394298"/>
    <w:rsid w:val="0039549B"/>
    <w:rsid w:val="00395B73"/>
    <w:rsid w:val="00397165"/>
    <w:rsid w:val="003A1441"/>
    <w:rsid w:val="003A22C5"/>
    <w:rsid w:val="003A404B"/>
    <w:rsid w:val="003A799B"/>
    <w:rsid w:val="003A7E70"/>
    <w:rsid w:val="003B0147"/>
    <w:rsid w:val="003B07D2"/>
    <w:rsid w:val="003B2485"/>
    <w:rsid w:val="003B5516"/>
    <w:rsid w:val="003C211A"/>
    <w:rsid w:val="003C3436"/>
    <w:rsid w:val="003C3599"/>
    <w:rsid w:val="003C4A81"/>
    <w:rsid w:val="003C7E67"/>
    <w:rsid w:val="003D0986"/>
    <w:rsid w:val="003D5E74"/>
    <w:rsid w:val="003D7731"/>
    <w:rsid w:val="003D7B10"/>
    <w:rsid w:val="003E2282"/>
    <w:rsid w:val="003E24D2"/>
    <w:rsid w:val="003E2616"/>
    <w:rsid w:val="003E6923"/>
    <w:rsid w:val="003F03CD"/>
    <w:rsid w:val="003F0A3E"/>
    <w:rsid w:val="003F0AC8"/>
    <w:rsid w:val="003F0B82"/>
    <w:rsid w:val="003F0E23"/>
    <w:rsid w:val="003F2588"/>
    <w:rsid w:val="00400B47"/>
    <w:rsid w:val="00400D2A"/>
    <w:rsid w:val="00400E06"/>
    <w:rsid w:val="004035FD"/>
    <w:rsid w:val="00410346"/>
    <w:rsid w:val="004130F1"/>
    <w:rsid w:val="004137AB"/>
    <w:rsid w:val="00416FFD"/>
    <w:rsid w:val="0041764A"/>
    <w:rsid w:val="004201BA"/>
    <w:rsid w:val="0042435C"/>
    <w:rsid w:val="00424C9F"/>
    <w:rsid w:val="00426DB0"/>
    <w:rsid w:val="00434162"/>
    <w:rsid w:val="004404AB"/>
    <w:rsid w:val="00442BC3"/>
    <w:rsid w:val="00442E74"/>
    <w:rsid w:val="00443A45"/>
    <w:rsid w:val="004440F3"/>
    <w:rsid w:val="00445BF4"/>
    <w:rsid w:val="0044764B"/>
    <w:rsid w:val="004505FB"/>
    <w:rsid w:val="00451FE2"/>
    <w:rsid w:val="004535B1"/>
    <w:rsid w:val="00454605"/>
    <w:rsid w:val="00457233"/>
    <w:rsid w:val="00461111"/>
    <w:rsid w:val="00467D4D"/>
    <w:rsid w:val="0047039A"/>
    <w:rsid w:val="00471CC9"/>
    <w:rsid w:val="004748D8"/>
    <w:rsid w:val="004767E1"/>
    <w:rsid w:val="00483F21"/>
    <w:rsid w:val="00487AF4"/>
    <w:rsid w:val="004A0F8D"/>
    <w:rsid w:val="004A1CA6"/>
    <w:rsid w:val="004A3E55"/>
    <w:rsid w:val="004A51DD"/>
    <w:rsid w:val="004B0DB9"/>
    <w:rsid w:val="004B1EFE"/>
    <w:rsid w:val="004B3DA7"/>
    <w:rsid w:val="004C48FC"/>
    <w:rsid w:val="004C5643"/>
    <w:rsid w:val="004C6445"/>
    <w:rsid w:val="004D04E9"/>
    <w:rsid w:val="004D5A74"/>
    <w:rsid w:val="004D5B3A"/>
    <w:rsid w:val="004D73C9"/>
    <w:rsid w:val="004E1718"/>
    <w:rsid w:val="004E691B"/>
    <w:rsid w:val="004F2231"/>
    <w:rsid w:val="004F471D"/>
    <w:rsid w:val="004F6F9E"/>
    <w:rsid w:val="004F7CC5"/>
    <w:rsid w:val="005002FB"/>
    <w:rsid w:val="005014F7"/>
    <w:rsid w:val="00503E9F"/>
    <w:rsid w:val="00504B35"/>
    <w:rsid w:val="00505627"/>
    <w:rsid w:val="00505E68"/>
    <w:rsid w:val="0051555C"/>
    <w:rsid w:val="00515B3E"/>
    <w:rsid w:val="005237B2"/>
    <w:rsid w:val="00525D14"/>
    <w:rsid w:val="0053261D"/>
    <w:rsid w:val="00533C3C"/>
    <w:rsid w:val="005340C6"/>
    <w:rsid w:val="0053744C"/>
    <w:rsid w:val="005401BB"/>
    <w:rsid w:val="005408FE"/>
    <w:rsid w:val="00540D81"/>
    <w:rsid w:val="00541388"/>
    <w:rsid w:val="00541713"/>
    <w:rsid w:val="0054210C"/>
    <w:rsid w:val="00542FFE"/>
    <w:rsid w:val="005458D7"/>
    <w:rsid w:val="00552F20"/>
    <w:rsid w:val="005608B4"/>
    <w:rsid w:val="0056493F"/>
    <w:rsid w:val="00564CDE"/>
    <w:rsid w:val="00566D34"/>
    <w:rsid w:val="005716F1"/>
    <w:rsid w:val="00574830"/>
    <w:rsid w:val="0057747A"/>
    <w:rsid w:val="00582577"/>
    <w:rsid w:val="00582743"/>
    <w:rsid w:val="005834FD"/>
    <w:rsid w:val="00585C10"/>
    <w:rsid w:val="00586D74"/>
    <w:rsid w:val="005879F3"/>
    <w:rsid w:val="00590659"/>
    <w:rsid w:val="00592EDB"/>
    <w:rsid w:val="00593162"/>
    <w:rsid w:val="0059371F"/>
    <w:rsid w:val="00595A19"/>
    <w:rsid w:val="00597D12"/>
    <w:rsid w:val="005A07A7"/>
    <w:rsid w:val="005A37D5"/>
    <w:rsid w:val="005A54E7"/>
    <w:rsid w:val="005B2110"/>
    <w:rsid w:val="005B35EC"/>
    <w:rsid w:val="005B36FE"/>
    <w:rsid w:val="005B42BF"/>
    <w:rsid w:val="005B5358"/>
    <w:rsid w:val="005B7DB1"/>
    <w:rsid w:val="005B7DC4"/>
    <w:rsid w:val="005C3284"/>
    <w:rsid w:val="005C6263"/>
    <w:rsid w:val="005C7D8D"/>
    <w:rsid w:val="005D0BFB"/>
    <w:rsid w:val="005D14ED"/>
    <w:rsid w:val="005D6CD5"/>
    <w:rsid w:val="005E0E62"/>
    <w:rsid w:val="005E388A"/>
    <w:rsid w:val="005E3BE6"/>
    <w:rsid w:val="005E4C3E"/>
    <w:rsid w:val="005E5D43"/>
    <w:rsid w:val="005F0695"/>
    <w:rsid w:val="005F4512"/>
    <w:rsid w:val="005F5AAD"/>
    <w:rsid w:val="005F5F5F"/>
    <w:rsid w:val="005F7B04"/>
    <w:rsid w:val="0060027F"/>
    <w:rsid w:val="00600D55"/>
    <w:rsid w:val="00603C3F"/>
    <w:rsid w:val="006077F5"/>
    <w:rsid w:val="00617286"/>
    <w:rsid w:val="0062068C"/>
    <w:rsid w:val="006228F8"/>
    <w:rsid w:val="00626F89"/>
    <w:rsid w:val="00627BC7"/>
    <w:rsid w:val="00633333"/>
    <w:rsid w:val="00633B72"/>
    <w:rsid w:val="00635733"/>
    <w:rsid w:val="00635D79"/>
    <w:rsid w:val="00637647"/>
    <w:rsid w:val="00640367"/>
    <w:rsid w:val="00643B20"/>
    <w:rsid w:val="00645636"/>
    <w:rsid w:val="006466CF"/>
    <w:rsid w:val="00647D72"/>
    <w:rsid w:val="006500D0"/>
    <w:rsid w:val="006522AD"/>
    <w:rsid w:val="00654D62"/>
    <w:rsid w:val="00654EF6"/>
    <w:rsid w:val="00656D08"/>
    <w:rsid w:val="00660E6D"/>
    <w:rsid w:val="00670428"/>
    <w:rsid w:val="00671A91"/>
    <w:rsid w:val="00672392"/>
    <w:rsid w:val="0067267E"/>
    <w:rsid w:val="00676D4C"/>
    <w:rsid w:val="00684813"/>
    <w:rsid w:val="006873D5"/>
    <w:rsid w:val="00691CFA"/>
    <w:rsid w:val="00695044"/>
    <w:rsid w:val="006A3551"/>
    <w:rsid w:val="006A49E6"/>
    <w:rsid w:val="006A5927"/>
    <w:rsid w:val="006A5BBC"/>
    <w:rsid w:val="006B20E4"/>
    <w:rsid w:val="006B6042"/>
    <w:rsid w:val="006B6C93"/>
    <w:rsid w:val="006C0799"/>
    <w:rsid w:val="006C1E3A"/>
    <w:rsid w:val="006C2136"/>
    <w:rsid w:val="006C2360"/>
    <w:rsid w:val="006C2D99"/>
    <w:rsid w:val="006D3F00"/>
    <w:rsid w:val="006D4596"/>
    <w:rsid w:val="006D5BCF"/>
    <w:rsid w:val="006D7BB1"/>
    <w:rsid w:val="006E0B0E"/>
    <w:rsid w:val="006E0C91"/>
    <w:rsid w:val="006E2056"/>
    <w:rsid w:val="006E2E9E"/>
    <w:rsid w:val="006E66ED"/>
    <w:rsid w:val="006F15A1"/>
    <w:rsid w:val="006F1B88"/>
    <w:rsid w:val="006F23DD"/>
    <w:rsid w:val="006F3DC2"/>
    <w:rsid w:val="006F43EC"/>
    <w:rsid w:val="00703873"/>
    <w:rsid w:val="007050EB"/>
    <w:rsid w:val="00705443"/>
    <w:rsid w:val="007064C1"/>
    <w:rsid w:val="0070721D"/>
    <w:rsid w:val="00714A5B"/>
    <w:rsid w:val="00716010"/>
    <w:rsid w:val="00716F30"/>
    <w:rsid w:val="007210D2"/>
    <w:rsid w:val="00732B29"/>
    <w:rsid w:val="00742D0B"/>
    <w:rsid w:val="00743C8B"/>
    <w:rsid w:val="00744702"/>
    <w:rsid w:val="00747DCD"/>
    <w:rsid w:val="007532CF"/>
    <w:rsid w:val="007639A2"/>
    <w:rsid w:val="00764966"/>
    <w:rsid w:val="0076576C"/>
    <w:rsid w:val="00765D43"/>
    <w:rsid w:val="00770682"/>
    <w:rsid w:val="007720E6"/>
    <w:rsid w:val="00772C33"/>
    <w:rsid w:val="007743C0"/>
    <w:rsid w:val="00775D8B"/>
    <w:rsid w:val="00777FEC"/>
    <w:rsid w:val="0078164D"/>
    <w:rsid w:val="0078284C"/>
    <w:rsid w:val="0078515E"/>
    <w:rsid w:val="00785D13"/>
    <w:rsid w:val="0078668B"/>
    <w:rsid w:val="00786758"/>
    <w:rsid w:val="00791AAB"/>
    <w:rsid w:val="0079248F"/>
    <w:rsid w:val="00794728"/>
    <w:rsid w:val="00795492"/>
    <w:rsid w:val="00797AD1"/>
    <w:rsid w:val="007A4118"/>
    <w:rsid w:val="007B02FC"/>
    <w:rsid w:val="007B057D"/>
    <w:rsid w:val="007B6C4E"/>
    <w:rsid w:val="007C4BA0"/>
    <w:rsid w:val="007C6851"/>
    <w:rsid w:val="007D0A7E"/>
    <w:rsid w:val="007D2291"/>
    <w:rsid w:val="007D263A"/>
    <w:rsid w:val="007D290F"/>
    <w:rsid w:val="007D2A62"/>
    <w:rsid w:val="007D501C"/>
    <w:rsid w:val="007E002F"/>
    <w:rsid w:val="007E2E2B"/>
    <w:rsid w:val="007E41D4"/>
    <w:rsid w:val="007F3CEC"/>
    <w:rsid w:val="007F5EEA"/>
    <w:rsid w:val="007F7D13"/>
    <w:rsid w:val="008006D3"/>
    <w:rsid w:val="008012D0"/>
    <w:rsid w:val="00801434"/>
    <w:rsid w:val="008114DE"/>
    <w:rsid w:val="00812B43"/>
    <w:rsid w:val="00815551"/>
    <w:rsid w:val="00820C86"/>
    <w:rsid w:val="00822DD4"/>
    <w:rsid w:val="00824E51"/>
    <w:rsid w:val="008332DB"/>
    <w:rsid w:val="00833FD9"/>
    <w:rsid w:val="00834C32"/>
    <w:rsid w:val="00834C48"/>
    <w:rsid w:val="00834EE9"/>
    <w:rsid w:val="00835F0F"/>
    <w:rsid w:val="00837DFC"/>
    <w:rsid w:val="00840957"/>
    <w:rsid w:val="00844AD1"/>
    <w:rsid w:val="00845109"/>
    <w:rsid w:val="00851591"/>
    <w:rsid w:val="00851DCD"/>
    <w:rsid w:val="00861214"/>
    <w:rsid w:val="00862B77"/>
    <w:rsid w:val="008632B0"/>
    <w:rsid w:val="00864E2A"/>
    <w:rsid w:val="00866953"/>
    <w:rsid w:val="00866FE8"/>
    <w:rsid w:val="00867A62"/>
    <w:rsid w:val="008730EA"/>
    <w:rsid w:val="0087382C"/>
    <w:rsid w:val="00873E4D"/>
    <w:rsid w:val="0087692C"/>
    <w:rsid w:val="00877BEA"/>
    <w:rsid w:val="008828FE"/>
    <w:rsid w:val="00884BEF"/>
    <w:rsid w:val="00884E49"/>
    <w:rsid w:val="0089170F"/>
    <w:rsid w:val="008923EF"/>
    <w:rsid w:val="00895C7B"/>
    <w:rsid w:val="0089731E"/>
    <w:rsid w:val="00897C2C"/>
    <w:rsid w:val="008A05B9"/>
    <w:rsid w:val="008A28CF"/>
    <w:rsid w:val="008A4D02"/>
    <w:rsid w:val="008A5034"/>
    <w:rsid w:val="008B0CF3"/>
    <w:rsid w:val="008B1FB5"/>
    <w:rsid w:val="008B318B"/>
    <w:rsid w:val="008B3A7F"/>
    <w:rsid w:val="008B4D2D"/>
    <w:rsid w:val="008B50FE"/>
    <w:rsid w:val="008B5CDC"/>
    <w:rsid w:val="008B60DF"/>
    <w:rsid w:val="008B77FB"/>
    <w:rsid w:val="008C2998"/>
    <w:rsid w:val="008C5E7D"/>
    <w:rsid w:val="008C66A0"/>
    <w:rsid w:val="008C6851"/>
    <w:rsid w:val="008C7D7E"/>
    <w:rsid w:val="008D0590"/>
    <w:rsid w:val="008D1743"/>
    <w:rsid w:val="008D7AA6"/>
    <w:rsid w:val="008E66C3"/>
    <w:rsid w:val="008F05CF"/>
    <w:rsid w:val="0090195B"/>
    <w:rsid w:val="00902480"/>
    <w:rsid w:val="0091573A"/>
    <w:rsid w:val="0091751C"/>
    <w:rsid w:val="00917CCE"/>
    <w:rsid w:val="00920584"/>
    <w:rsid w:val="0092199A"/>
    <w:rsid w:val="00921A64"/>
    <w:rsid w:val="00921AB4"/>
    <w:rsid w:val="0092336E"/>
    <w:rsid w:val="00923C27"/>
    <w:rsid w:val="00923C74"/>
    <w:rsid w:val="0093580A"/>
    <w:rsid w:val="00937C29"/>
    <w:rsid w:val="00940FF3"/>
    <w:rsid w:val="00942DBC"/>
    <w:rsid w:val="00943A0B"/>
    <w:rsid w:val="00944401"/>
    <w:rsid w:val="00952166"/>
    <w:rsid w:val="0096008E"/>
    <w:rsid w:val="00962122"/>
    <w:rsid w:val="00963FE5"/>
    <w:rsid w:val="0096411E"/>
    <w:rsid w:val="00965069"/>
    <w:rsid w:val="0096769E"/>
    <w:rsid w:val="009713B6"/>
    <w:rsid w:val="0097216D"/>
    <w:rsid w:val="0097697C"/>
    <w:rsid w:val="00980AD4"/>
    <w:rsid w:val="00986E28"/>
    <w:rsid w:val="00987043"/>
    <w:rsid w:val="00987B81"/>
    <w:rsid w:val="00992874"/>
    <w:rsid w:val="009936C1"/>
    <w:rsid w:val="009A2740"/>
    <w:rsid w:val="009A450E"/>
    <w:rsid w:val="009B1FF4"/>
    <w:rsid w:val="009B2031"/>
    <w:rsid w:val="009B3517"/>
    <w:rsid w:val="009C15E9"/>
    <w:rsid w:val="009C3BA7"/>
    <w:rsid w:val="009C717C"/>
    <w:rsid w:val="009D0C64"/>
    <w:rsid w:val="009D6366"/>
    <w:rsid w:val="009E02DC"/>
    <w:rsid w:val="009E327B"/>
    <w:rsid w:val="009E4038"/>
    <w:rsid w:val="009E50A6"/>
    <w:rsid w:val="009F7450"/>
    <w:rsid w:val="00A02D31"/>
    <w:rsid w:val="00A04B43"/>
    <w:rsid w:val="00A07D86"/>
    <w:rsid w:val="00A101BA"/>
    <w:rsid w:val="00A107ED"/>
    <w:rsid w:val="00A11BE2"/>
    <w:rsid w:val="00A14387"/>
    <w:rsid w:val="00A15B7A"/>
    <w:rsid w:val="00A161A3"/>
    <w:rsid w:val="00A210A5"/>
    <w:rsid w:val="00A21FA9"/>
    <w:rsid w:val="00A2518F"/>
    <w:rsid w:val="00A27DDA"/>
    <w:rsid w:val="00A30C66"/>
    <w:rsid w:val="00A32DFE"/>
    <w:rsid w:val="00A32E1E"/>
    <w:rsid w:val="00A35486"/>
    <w:rsid w:val="00A41016"/>
    <w:rsid w:val="00A42BA5"/>
    <w:rsid w:val="00A44DC0"/>
    <w:rsid w:val="00A53C8B"/>
    <w:rsid w:val="00A54AB7"/>
    <w:rsid w:val="00A56C02"/>
    <w:rsid w:val="00A6072F"/>
    <w:rsid w:val="00A60B5B"/>
    <w:rsid w:val="00A655CB"/>
    <w:rsid w:val="00A72837"/>
    <w:rsid w:val="00A737F2"/>
    <w:rsid w:val="00A7520C"/>
    <w:rsid w:val="00A7692A"/>
    <w:rsid w:val="00A77A20"/>
    <w:rsid w:val="00A840EC"/>
    <w:rsid w:val="00A85D3B"/>
    <w:rsid w:val="00A87AC5"/>
    <w:rsid w:val="00A87FE5"/>
    <w:rsid w:val="00A907CE"/>
    <w:rsid w:val="00A95C38"/>
    <w:rsid w:val="00A95CAA"/>
    <w:rsid w:val="00AA02A3"/>
    <w:rsid w:val="00AA0CA9"/>
    <w:rsid w:val="00AA1AF2"/>
    <w:rsid w:val="00AA1E3C"/>
    <w:rsid w:val="00AA3687"/>
    <w:rsid w:val="00AA4199"/>
    <w:rsid w:val="00AA5037"/>
    <w:rsid w:val="00AA6C03"/>
    <w:rsid w:val="00AB1427"/>
    <w:rsid w:val="00AB1661"/>
    <w:rsid w:val="00AB17F9"/>
    <w:rsid w:val="00AB1D95"/>
    <w:rsid w:val="00AB2554"/>
    <w:rsid w:val="00AB5948"/>
    <w:rsid w:val="00AB72A4"/>
    <w:rsid w:val="00AC4956"/>
    <w:rsid w:val="00AC5D60"/>
    <w:rsid w:val="00AD343F"/>
    <w:rsid w:val="00AD602E"/>
    <w:rsid w:val="00AE1FB6"/>
    <w:rsid w:val="00AE44AD"/>
    <w:rsid w:val="00AE50A7"/>
    <w:rsid w:val="00AE614C"/>
    <w:rsid w:val="00AE6EFE"/>
    <w:rsid w:val="00AF00FF"/>
    <w:rsid w:val="00AF06A2"/>
    <w:rsid w:val="00B032EA"/>
    <w:rsid w:val="00B053F0"/>
    <w:rsid w:val="00B06151"/>
    <w:rsid w:val="00B0779D"/>
    <w:rsid w:val="00B1085E"/>
    <w:rsid w:val="00B13B7D"/>
    <w:rsid w:val="00B17548"/>
    <w:rsid w:val="00B24402"/>
    <w:rsid w:val="00B26811"/>
    <w:rsid w:val="00B31D60"/>
    <w:rsid w:val="00B321D2"/>
    <w:rsid w:val="00B3640E"/>
    <w:rsid w:val="00B36509"/>
    <w:rsid w:val="00B36CF5"/>
    <w:rsid w:val="00B42612"/>
    <w:rsid w:val="00B45941"/>
    <w:rsid w:val="00B469A2"/>
    <w:rsid w:val="00B47EEB"/>
    <w:rsid w:val="00B524BC"/>
    <w:rsid w:val="00B5556E"/>
    <w:rsid w:val="00B578DD"/>
    <w:rsid w:val="00B62A68"/>
    <w:rsid w:val="00B64395"/>
    <w:rsid w:val="00B66519"/>
    <w:rsid w:val="00B705EA"/>
    <w:rsid w:val="00B77C5E"/>
    <w:rsid w:val="00B8537C"/>
    <w:rsid w:val="00B85822"/>
    <w:rsid w:val="00B8614B"/>
    <w:rsid w:val="00B86BAE"/>
    <w:rsid w:val="00B94382"/>
    <w:rsid w:val="00B978B9"/>
    <w:rsid w:val="00BA2F2F"/>
    <w:rsid w:val="00BA37CE"/>
    <w:rsid w:val="00BA5420"/>
    <w:rsid w:val="00BA7764"/>
    <w:rsid w:val="00BB1209"/>
    <w:rsid w:val="00BB1FAE"/>
    <w:rsid w:val="00BB2EE6"/>
    <w:rsid w:val="00BB31C8"/>
    <w:rsid w:val="00BB3F4E"/>
    <w:rsid w:val="00BB6694"/>
    <w:rsid w:val="00BB6AF8"/>
    <w:rsid w:val="00BC2106"/>
    <w:rsid w:val="00BC314B"/>
    <w:rsid w:val="00BC4042"/>
    <w:rsid w:val="00BC5197"/>
    <w:rsid w:val="00BC59D9"/>
    <w:rsid w:val="00BD0947"/>
    <w:rsid w:val="00BD29DA"/>
    <w:rsid w:val="00BD42FB"/>
    <w:rsid w:val="00BE328E"/>
    <w:rsid w:val="00BE3DD7"/>
    <w:rsid w:val="00BE4D55"/>
    <w:rsid w:val="00BF0E8B"/>
    <w:rsid w:val="00BF15BA"/>
    <w:rsid w:val="00BF3D97"/>
    <w:rsid w:val="00BF6898"/>
    <w:rsid w:val="00BF72E6"/>
    <w:rsid w:val="00BF73A3"/>
    <w:rsid w:val="00C00A5C"/>
    <w:rsid w:val="00C03592"/>
    <w:rsid w:val="00C04984"/>
    <w:rsid w:val="00C07478"/>
    <w:rsid w:val="00C07773"/>
    <w:rsid w:val="00C141B4"/>
    <w:rsid w:val="00C141B9"/>
    <w:rsid w:val="00C16792"/>
    <w:rsid w:val="00C16E7E"/>
    <w:rsid w:val="00C1747E"/>
    <w:rsid w:val="00C2064A"/>
    <w:rsid w:val="00C20771"/>
    <w:rsid w:val="00C2390A"/>
    <w:rsid w:val="00C26731"/>
    <w:rsid w:val="00C31991"/>
    <w:rsid w:val="00C361CB"/>
    <w:rsid w:val="00C36B97"/>
    <w:rsid w:val="00C41F31"/>
    <w:rsid w:val="00C4445D"/>
    <w:rsid w:val="00C4673E"/>
    <w:rsid w:val="00C467DF"/>
    <w:rsid w:val="00C46B9F"/>
    <w:rsid w:val="00C477C1"/>
    <w:rsid w:val="00C47FDB"/>
    <w:rsid w:val="00C50F83"/>
    <w:rsid w:val="00C52E31"/>
    <w:rsid w:val="00C54ACD"/>
    <w:rsid w:val="00C601E3"/>
    <w:rsid w:val="00C60DF8"/>
    <w:rsid w:val="00C613D3"/>
    <w:rsid w:val="00C62206"/>
    <w:rsid w:val="00C63108"/>
    <w:rsid w:val="00C643D7"/>
    <w:rsid w:val="00C64BEE"/>
    <w:rsid w:val="00C719C8"/>
    <w:rsid w:val="00C727F6"/>
    <w:rsid w:val="00C73F93"/>
    <w:rsid w:val="00C77566"/>
    <w:rsid w:val="00C82CC2"/>
    <w:rsid w:val="00C83621"/>
    <w:rsid w:val="00C86AC2"/>
    <w:rsid w:val="00C86EC4"/>
    <w:rsid w:val="00C87B0F"/>
    <w:rsid w:val="00C907C2"/>
    <w:rsid w:val="00C94CCF"/>
    <w:rsid w:val="00CA1557"/>
    <w:rsid w:val="00CA2EF4"/>
    <w:rsid w:val="00CA3A08"/>
    <w:rsid w:val="00CA5C63"/>
    <w:rsid w:val="00CA7BDE"/>
    <w:rsid w:val="00CB0526"/>
    <w:rsid w:val="00CB054B"/>
    <w:rsid w:val="00CB0BB6"/>
    <w:rsid w:val="00CB1CFA"/>
    <w:rsid w:val="00CB3005"/>
    <w:rsid w:val="00CB34F3"/>
    <w:rsid w:val="00CB671D"/>
    <w:rsid w:val="00CC0854"/>
    <w:rsid w:val="00CC6548"/>
    <w:rsid w:val="00CE0858"/>
    <w:rsid w:val="00CE0F54"/>
    <w:rsid w:val="00CE1347"/>
    <w:rsid w:val="00CE31E8"/>
    <w:rsid w:val="00CF0C9F"/>
    <w:rsid w:val="00CF5858"/>
    <w:rsid w:val="00D03F1A"/>
    <w:rsid w:val="00D100EE"/>
    <w:rsid w:val="00D1038D"/>
    <w:rsid w:val="00D11360"/>
    <w:rsid w:val="00D121BD"/>
    <w:rsid w:val="00D13EAD"/>
    <w:rsid w:val="00D27115"/>
    <w:rsid w:val="00D27600"/>
    <w:rsid w:val="00D30F0A"/>
    <w:rsid w:val="00D402BF"/>
    <w:rsid w:val="00D4077B"/>
    <w:rsid w:val="00D432FD"/>
    <w:rsid w:val="00D445F6"/>
    <w:rsid w:val="00D47444"/>
    <w:rsid w:val="00D52BB0"/>
    <w:rsid w:val="00D54199"/>
    <w:rsid w:val="00D6706F"/>
    <w:rsid w:val="00D70781"/>
    <w:rsid w:val="00D76AAE"/>
    <w:rsid w:val="00D81B93"/>
    <w:rsid w:val="00D82E08"/>
    <w:rsid w:val="00D84560"/>
    <w:rsid w:val="00D849A1"/>
    <w:rsid w:val="00D858EF"/>
    <w:rsid w:val="00D8593C"/>
    <w:rsid w:val="00D9392D"/>
    <w:rsid w:val="00D954DC"/>
    <w:rsid w:val="00DA2636"/>
    <w:rsid w:val="00DA3F14"/>
    <w:rsid w:val="00DB153E"/>
    <w:rsid w:val="00DB3706"/>
    <w:rsid w:val="00DB5156"/>
    <w:rsid w:val="00DB549F"/>
    <w:rsid w:val="00DB61FB"/>
    <w:rsid w:val="00DB7348"/>
    <w:rsid w:val="00DC01E3"/>
    <w:rsid w:val="00DC07D0"/>
    <w:rsid w:val="00DC3524"/>
    <w:rsid w:val="00DC50E7"/>
    <w:rsid w:val="00DC58F8"/>
    <w:rsid w:val="00DC5A5F"/>
    <w:rsid w:val="00DC603A"/>
    <w:rsid w:val="00DD3215"/>
    <w:rsid w:val="00DD5E7C"/>
    <w:rsid w:val="00DE0B49"/>
    <w:rsid w:val="00DE0D7A"/>
    <w:rsid w:val="00DE4C5A"/>
    <w:rsid w:val="00DE544F"/>
    <w:rsid w:val="00DE79A5"/>
    <w:rsid w:val="00DE7A5B"/>
    <w:rsid w:val="00DF2A26"/>
    <w:rsid w:val="00DF5B41"/>
    <w:rsid w:val="00DF5E15"/>
    <w:rsid w:val="00DF6417"/>
    <w:rsid w:val="00DF78E1"/>
    <w:rsid w:val="00E0788B"/>
    <w:rsid w:val="00E10D6A"/>
    <w:rsid w:val="00E13C13"/>
    <w:rsid w:val="00E158D6"/>
    <w:rsid w:val="00E20869"/>
    <w:rsid w:val="00E230EF"/>
    <w:rsid w:val="00E23F08"/>
    <w:rsid w:val="00E26190"/>
    <w:rsid w:val="00E306A3"/>
    <w:rsid w:val="00E30C11"/>
    <w:rsid w:val="00E33522"/>
    <w:rsid w:val="00E3390F"/>
    <w:rsid w:val="00E36EF2"/>
    <w:rsid w:val="00E37341"/>
    <w:rsid w:val="00E3778C"/>
    <w:rsid w:val="00E50157"/>
    <w:rsid w:val="00E51760"/>
    <w:rsid w:val="00E57035"/>
    <w:rsid w:val="00E61F7A"/>
    <w:rsid w:val="00E63282"/>
    <w:rsid w:val="00E6637B"/>
    <w:rsid w:val="00E66C87"/>
    <w:rsid w:val="00E66CC5"/>
    <w:rsid w:val="00E66D7B"/>
    <w:rsid w:val="00E67432"/>
    <w:rsid w:val="00E679C9"/>
    <w:rsid w:val="00E7032D"/>
    <w:rsid w:val="00E71A75"/>
    <w:rsid w:val="00E750F2"/>
    <w:rsid w:val="00E75633"/>
    <w:rsid w:val="00E762EC"/>
    <w:rsid w:val="00E800D9"/>
    <w:rsid w:val="00E81818"/>
    <w:rsid w:val="00E83653"/>
    <w:rsid w:val="00E849F5"/>
    <w:rsid w:val="00E85F10"/>
    <w:rsid w:val="00E8766A"/>
    <w:rsid w:val="00E9271B"/>
    <w:rsid w:val="00E929E9"/>
    <w:rsid w:val="00E95BBB"/>
    <w:rsid w:val="00E971B0"/>
    <w:rsid w:val="00E97464"/>
    <w:rsid w:val="00EA0862"/>
    <w:rsid w:val="00EA0996"/>
    <w:rsid w:val="00EA2404"/>
    <w:rsid w:val="00EA35E7"/>
    <w:rsid w:val="00EA7DA3"/>
    <w:rsid w:val="00EB11F6"/>
    <w:rsid w:val="00EB1756"/>
    <w:rsid w:val="00EB6D75"/>
    <w:rsid w:val="00EC16BC"/>
    <w:rsid w:val="00EC5646"/>
    <w:rsid w:val="00ED36AD"/>
    <w:rsid w:val="00EE00AE"/>
    <w:rsid w:val="00EE09B8"/>
    <w:rsid w:val="00EE09E2"/>
    <w:rsid w:val="00EE3064"/>
    <w:rsid w:val="00EE3E52"/>
    <w:rsid w:val="00EE4731"/>
    <w:rsid w:val="00EE5C0B"/>
    <w:rsid w:val="00EE5D3E"/>
    <w:rsid w:val="00EF2D0A"/>
    <w:rsid w:val="00EF4227"/>
    <w:rsid w:val="00EF4712"/>
    <w:rsid w:val="00EF5DF2"/>
    <w:rsid w:val="00EF6A49"/>
    <w:rsid w:val="00F05B6F"/>
    <w:rsid w:val="00F05C0F"/>
    <w:rsid w:val="00F13365"/>
    <w:rsid w:val="00F2137F"/>
    <w:rsid w:val="00F23531"/>
    <w:rsid w:val="00F23B20"/>
    <w:rsid w:val="00F23D4D"/>
    <w:rsid w:val="00F2472A"/>
    <w:rsid w:val="00F305D8"/>
    <w:rsid w:val="00F33969"/>
    <w:rsid w:val="00F34CC7"/>
    <w:rsid w:val="00F372B0"/>
    <w:rsid w:val="00F404AB"/>
    <w:rsid w:val="00F42977"/>
    <w:rsid w:val="00F436F4"/>
    <w:rsid w:val="00F441ED"/>
    <w:rsid w:val="00F525F9"/>
    <w:rsid w:val="00F5277E"/>
    <w:rsid w:val="00F54BE2"/>
    <w:rsid w:val="00F5530D"/>
    <w:rsid w:val="00F6091A"/>
    <w:rsid w:val="00F631C3"/>
    <w:rsid w:val="00F66CB3"/>
    <w:rsid w:val="00F67D77"/>
    <w:rsid w:val="00F67D8F"/>
    <w:rsid w:val="00F70FC2"/>
    <w:rsid w:val="00F72E7E"/>
    <w:rsid w:val="00F76C4D"/>
    <w:rsid w:val="00F81299"/>
    <w:rsid w:val="00F85290"/>
    <w:rsid w:val="00FA35A8"/>
    <w:rsid w:val="00FB3AA4"/>
    <w:rsid w:val="00FB4506"/>
    <w:rsid w:val="00FB4D3E"/>
    <w:rsid w:val="00FB5801"/>
    <w:rsid w:val="00FB6BFE"/>
    <w:rsid w:val="00FC35B6"/>
    <w:rsid w:val="00FC4BE5"/>
    <w:rsid w:val="00FC5D06"/>
    <w:rsid w:val="00FD05BA"/>
    <w:rsid w:val="00FD22CB"/>
    <w:rsid w:val="00FD22D3"/>
    <w:rsid w:val="00FD2B98"/>
    <w:rsid w:val="00FD3E1F"/>
    <w:rsid w:val="00FD49B8"/>
    <w:rsid w:val="00FD78B0"/>
    <w:rsid w:val="00FE06BE"/>
    <w:rsid w:val="00FE63A4"/>
    <w:rsid w:val="00FE6AE2"/>
    <w:rsid w:val="00FE7B3D"/>
    <w:rsid w:val="00FF12D7"/>
    <w:rsid w:val="00FF142F"/>
    <w:rsid w:val="00FF1E96"/>
    <w:rsid w:val="00FF47AA"/>
    <w:rsid w:val="00FF4854"/>
    <w:rsid w:val="00FF66F7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82728C"/>
  <w15:docId w15:val="{58910614-A7E3-49AA-B407-D4457C4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77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F2588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5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CAA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CAA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206</Words>
  <Characters>1175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1379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2466</cp:revision>
  <cp:lastPrinted>2021-07-28T03:06:00Z</cp:lastPrinted>
  <dcterms:created xsi:type="dcterms:W3CDTF">2019-09-04T05:01:00Z</dcterms:created>
  <dcterms:modified xsi:type="dcterms:W3CDTF">2023-04-04T02:39:00Z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