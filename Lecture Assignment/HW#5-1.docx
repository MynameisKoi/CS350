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D5D47" w14:textId="77777777" w:rsidR="00EE1B43" w:rsidRPr="004E4EE3" w:rsidRDefault="00EE1B43" w:rsidP="00EE1B43">
      <w:pPr>
        <w:snapToGrid w:val="0"/>
        <w:rPr>
          <w:b/>
          <w:bCs/>
          <w:sz w:val="32"/>
          <w:szCs w:val="28"/>
        </w:rPr>
      </w:pPr>
      <w:r w:rsidRPr="00FF5DA7">
        <w:rPr>
          <w:b/>
          <w:bCs/>
          <w:noProof/>
          <w:sz w:val="32"/>
          <w:szCs w:val="28"/>
        </w:rPr>
        <w:drawing>
          <wp:inline distT="0" distB="0" distL="0" distR="0" wp14:anchorId="30E060EF" wp14:editId="2AF37922">
            <wp:extent cx="504825" cy="484505"/>
            <wp:effectExtent l="0" t="0" r="9525" b="0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  <w:t xml:space="preserve">   San Francisco Bay</w:t>
      </w:r>
      <w:r w:rsidRPr="004E4EE3">
        <w:rPr>
          <w:b/>
          <w:bCs/>
          <w:sz w:val="32"/>
          <w:szCs w:val="28"/>
        </w:rPr>
        <w:t xml:space="preserve"> University</w:t>
      </w:r>
    </w:p>
    <w:p w14:paraId="59318156" w14:textId="77777777" w:rsidR="00EF6A49" w:rsidRDefault="00EF6A49" w:rsidP="00C63108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5B3B9DAD" w14:textId="77777777" w:rsidR="0039549B" w:rsidRPr="0039549B" w:rsidRDefault="0039549B">
      <w:pPr>
        <w:jc w:val="center"/>
        <w:rPr>
          <w:b/>
          <w:bCs/>
          <w:szCs w:val="28"/>
        </w:rPr>
      </w:pPr>
      <w:r w:rsidRPr="0039549B">
        <w:rPr>
          <w:b/>
          <w:bCs/>
          <w:szCs w:val="28"/>
        </w:rPr>
        <w:t>CS350 - Data Structures</w:t>
      </w:r>
    </w:p>
    <w:p w14:paraId="191CE319" w14:textId="3D621DB2" w:rsidR="00A14387" w:rsidRDefault="004A037F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Homework Assignment #</w:t>
      </w:r>
      <w:r w:rsidR="00CE2975">
        <w:rPr>
          <w:b/>
          <w:bCs/>
          <w:szCs w:val="28"/>
        </w:rPr>
        <w:t>5</w:t>
      </w:r>
    </w:p>
    <w:p w14:paraId="0440E31E" w14:textId="403CB7FE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 w:rsidR="00B978B9">
        <w:rPr>
          <w:rFonts w:eastAsia="TimesNewRomanPS-BoldMT" w:cs="SimSun"/>
          <w:b/>
          <w:bCs/>
          <w:szCs w:val="28"/>
        </w:rPr>
        <w:t xml:space="preserve">       </w:t>
      </w:r>
      <w:r>
        <w:rPr>
          <w:rFonts w:eastAsia="TimesNewRomanPS-BoldMT" w:cs="SimSun"/>
          <w:b/>
          <w:bCs/>
          <w:szCs w:val="28"/>
        </w:rPr>
        <w:t xml:space="preserve">Due day: </w:t>
      </w:r>
      <w:r w:rsidR="004E73A4">
        <w:rPr>
          <w:rFonts w:eastAsia="TimesNewRomanPS-BoldMT" w:cs="SimSun"/>
          <w:b/>
          <w:bCs/>
          <w:szCs w:val="28"/>
        </w:rPr>
        <w:t>3</w:t>
      </w:r>
      <w:r w:rsidR="007A6CF2">
        <w:rPr>
          <w:rFonts w:eastAsia="TimesNewRomanPS-BoldMT" w:cs="SimSun"/>
          <w:b/>
          <w:bCs/>
          <w:szCs w:val="28"/>
        </w:rPr>
        <w:t>/</w:t>
      </w:r>
      <w:r w:rsidR="004E73A4">
        <w:rPr>
          <w:rFonts w:eastAsia="TimesNewRomanPS-BoldMT" w:cs="SimSun"/>
          <w:b/>
          <w:bCs/>
          <w:szCs w:val="28"/>
        </w:rPr>
        <w:t>24</w:t>
      </w:r>
      <w:r w:rsidR="007A6CF2">
        <w:rPr>
          <w:rFonts w:eastAsia="TimesNewRomanPS-BoldMT" w:cs="SimSun"/>
          <w:b/>
          <w:bCs/>
          <w:szCs w:val="28"/>
        </w:rPr>
        <w:t>/202</w:t>
      </w:r>
      <w:r w:rsidR="004E73A4">
        <w:rPr>
          <w:rFonts w:eastAsia="TimesNewRomanPS-BoldMT" w:cs="SimSun"/>
          <w:b/>
          <w:bCs/>
          <w:szCs w:val="28"/>
        </w:rPr>
        <w:t>3</w:t>
      </w:r>
    </w:p>
    <w:p w14:paraId="4855AFBE" w14:textId="77777777" w:rsidR="007D263A" w:rsidRDefault="007D263A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1A43EE8F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Instruction</w:t>
      </w:r>
      <w:r w:rsidR="00C83621">
        <w:rPr>
          <w:rFonts w:eastAsia="TimesNewRomanPS-BoldMT" w:cs="SimSun"/>
          <w:b/>
          <w:bCs/>
          <w:sz w:val="24"/>
          <w:lang w:eastAsia="zh-CN"/>
        </w:rPr>
        <w:t>s</w:t>
      </w:r>
      <w:r>
        <w:rPr>
          <w:rFonts w:eastAsia="TimesNewRomanPS-BoldMT" w:cs="SimSun"/>
          <w:b/>
          <w:bCs/>
          <w:sz w:val="24"/>
          <w:lang w:eastAsia="zh-CN"/>
        </w:rPr>
        <w:t xml:space="preserve">: </w:t>
      </w:r>
    </w:p>
    <w:p w14:paraId="3B2391F5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5EA32BB5" w14:textId="77777777" w:rsidR="00BB6AF8" w:rsidRDefault="00FD05BA" w:rsidP="00FD05BA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a. </w:t>
      </w:r>
      <w:r w:rsidR="00181457">
        <w:rPr>
          <w:rFonts w:eastAsia="TimesNewRomanPS-BoldMT" w:cs="SimSun"/>
          <w:b/>
          <w:bCs/>
          <w:sz w:val="24"/>
          <w:lang w:eastAsia="zh-CN"/>
        </w:rPr>
        <w:t xml:space="preserve">Push the source code to </w:t>
      </w:r>
      <w:r w:rsidR="001D27E0">
        <w:rPr>
          <w:rFonts w:eastAsia="TimesNewRomanPS-BoldMT" w:cs="SimSun"/>
          <w:b/>
          <w:bCs/>
          <w:sz w:val="24"/>
          <w:lang w:eastAsia="zh-CN"/>
        </w:rPr>
        <w:t>GitHub</w:t>
      </w:r>
    </w:p>
    <w:p w14:paraId="34D0B870" w14:textId="77777777" w:rsidR="00FD05BA" w:rsidRDefault="00FD05BA" w:rsidP="00FD05BA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b. </w:t>
      </w:r>
      <w:r w:rsidR="00BB6AF8">
        <w:rPr>
          <w:rFonts w:eastAsia="TimesNewRomanPS-BoldMT" w:cs="SimSun"/>
          <w:b/>
          <w:bCs/>
          <w:sz w:val="24"/>
          <w:lang w:eastAsia="zh-CN"/>
        </w:rPr>
        <w:t>Please follow the code style rule like programs on handout.</w:t>
      </w:r>
    </w:p>
    <w:p w14:paraId="464079ED" w14:textId="77777777" w:rsidR="00BB6AF8" w:rsidRDefault="00FD05BA" w:rsidP="00FD05BA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c. </w:t>
      </w:r>
      <w:r w:rsidR="00BB6AF8">
        <w:rPr>
          <w:rFonts w:eastAsia="TimesNewRomanPS-BoldMT" w:cs="SimSun"/>
          <w:b/>
          <w:bCs/>
          <w:sz w:val="24"/>
          <w:lang w:eastAsia="zh-CN"/>
        </w:rPr>
        <w:t xml:space="preserve">Overdue </w:t>
      </w:r>
      <w:r w:rsidR="00400B47">
        <w:rPr>
          <w:rFonts w:eastAsia="TimesNewRomanPS-BoldMT" w:cs="SimSun"/>
          <w:b/>
          <w:bCs/>
          <w:sz w:val="24"/>
          <w:lang w:eastAsia="zh-CN"/>
        </w:rPr>
        <w:t xml:space="preserve">homework submission </w:t>
      </w:r>
      <w:r w:rsidR="00635733">
        <w:rPr>
          <w:rFonts w:eastAsia="TimesNewRomanPS-BoldMT" w:cs="SimSun"/>
          <w:b/>
          <w:bCs/>
          <w:sz w:val="24"/>
          <w:lang w:eastAsia="zh-CN"/>
        </w:rPr>
        <w:t>can’t</w:t>
      </w:r>
      <w:r w:rsidR="00BB6AF8">
        <w:rPr>
          <w:rFonts w:eastAsia="TimesNewRomanPS-BoldMT" w:cs="SimSun"/>
          <w:b/>
          <w:bCs/>
          <w:sz w:val="24"/>
          <w:lang w:eastAsia="zh-CN"/>
        </w:rPr>
        <w:t xml:space="preserve"> be accepted.</w:t>
      </w:r>
    </w:p>
    <w:p w14:paraId="32925FC0" w14:textId="77777777" w:rsidR="00BB6AF8" w:rsidRDefault="00FD05BA" w:rsidP="006A10B9">
      <w:pPr>
        <w:pStyle w:val="NoSpacing"/>
        <w:ind w:left="270" w:hanging="27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 xml:space="preserve">d. </w:t>
      </w:r>
      <w:r w:rsidR="004C5643">
        <w:rPr>
          <w:rFonts w:eastAsia="TimesNewRomanPS-BoldMT" w:cs="SimSun"/>
          <w:b/>
          <w:bCs/>
          <w:lang w:eastAsia="zh-CN"/>
        </w:rPr>
        <w:t>Take</w:t>
      </w:r>
      <w:r w:rsidR="00BB6AF8">
        <w:rPr>
          <w:rFonts w:eastAsia="TimesNewRomanPS-BoldMT" w:cs="SimSun"/>
          <w:b/>
          <w:bCs/>
          <w:lang w:eastAsia="zh-CN"/>
        </w:rPr>
        <w:t xml:space="preserve"> academic honesty and integrity seriously (Zero Tolerance of Cheating &amp; Plagiarism)</w:t>
      </w:r>
    </w:p>
    <w:p w14:paraId="34701CBF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4C0B969D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739DECF5" w14:textId="77777777" w:rsidR="00DC3524" w:rsidRPr="00864452" w:rsidRDefault="004D04E9" w:rsidP="00FF4854">
      <w:pPr>
        <w:pStyle w:val="ListParagraph"/>
        <w:numPr>
          <w:ilvl w:val="0"/>
          <w:numId w:val="9"/>
        </w:numPr>
        <w:tabs>
          <w:tab w:val="left" w:pos="0"/>
          <w:tab w:val="left" w:pos="360"/>
        </w:tabs>
        <w:rPr>
          <w:rFonts w:eastAsia="TimesNewRomanPS-BoldMT" w:cs="SimSun"/>
          <w:b/>
          <w:bCs/>
          <w:i/>
          <w:sz w:val="24"/>
          <w:lang w:eastAsia="zh-CN"/>
        </w:rPr>
      </w:pPr>
      <w:r w:rsidRPr="00DC3524">
        <w:rPr>
          <w:rFonts w:eastAsia="TimesNewRomanPS-BoldMT" w:cs="SimSun"/>
          <w:bCs/>
          <w:sz w:val="24"/>
          <w:lang w:eastAsia="zh-CN"/>
        </w:rPr>
        <w:t xml:space="preserve">Write a </w:t>
      </w:r>
      <w:r w:rsidR="00BB6102">
        <w:rPr>
          <w:rFonts w:eastAsia="TimesNewRomanPS-BoldMT" w:cs="SimSun"/>
          <w:bCs/>
          <w:sz w:val="24"/>
          <w:lang w:eastAsia="zh-CN"/>
        </w:rPr>
        <w:t xml:space="preserve">function/method </w:t>
      </w:r>
      <w:r w:rsidR="00FF4854">
        <w:rPr>
          <w:rFonts w:eastAsia="TimesNewRomanPS-BoldMT" w:cs="SimSun"/>
          <w:bCs/>
          <w:sz w:val="24"/>
          <w:lang w:eastAsia="zh-CN"/>
        </w:rPr>
        <w:t>to s</w:t>
      </w:r>
      <w:r w:rsidR="00DC3524" w:rsidRPr="00FF4854">
        <w:rPr>
          <w:rFonts w:eastAsia="TimesNewRomanPS-BoldMT" w:cs="SimSun"/>
          <w:bCs/>
          <w:sz w:val="24"/>
          <w:lang w:eastAsia="zh-CN"/>
        </w:rPr>
        <w:t xml:space="preserve">ort </w:t>
      </w:r>
      <w:r w:rsidR="003E24D2" w:rsidRPr="005F7B04">
        <w:rPr>
          <w:rFonts w:eastAsia="TimesNewRomanPS-BoldMT" w:cs="SimSun"/>
          <w:bCs/>
          <w:i/>
          <w:sz w:val="24"/>
          <w:lang w:eastAsia="zh-CN"/>
        </w:rPr>
        <w:t>char</w:t>
      </w:r>
      <w:r w:rsidR="003E24D2">
        <w:rPr>
          <w:rFonts w:eastAsia="TimesNewRomanPS-BoldMT" w:cs="SimSun"/>
          <w:bCs/>
          <w:sz w:val="24"/>
          <w:lang w:eastAsia="zh-CN"/>
        </w:rPr>
        <w:t xml:space="preserve"> type </w:t>
      </w:r>
      <w:r w:rsidR="00DC3524" w:rsidRPr="00FF4854">
        <w:rPr>
          <w:rFonts w:eastAsia="TimesNewRomanPS-BoldMT" w:cs="SimSun"/>
          <w:bCs/>
          <w:sz w:val="24"/>
          <w:lang w:eastAsia="zh-CN"/>
        </w:rPr>
        <w:t>element</w:t>
      </w:r>
      <w:r w:rsidR="00F305D8">
        <w:rPr>
          <w:rFonts w:eastAsia="TimesNewRomanPS-BoldMT" w:cs="SimSun"/>
          <w:bCs/>
          <w:sz w:val="24"/>
          <w:lang w:eastAsia="zh-CN"/>
        </w:rPr>
        <w:t>s</w:t>
      </w:r>
      <w:r w:rsidR="00DC3524" w:rsidRPr="00FF4854">
        <w:rPr>
          <w:rFonts w:eastAsia="TimesNewRomanPS-BoldMT" w:cs="SimSun"/>
          <w:bCs/>
          <w:sz w:val="24"/>
          <w:lang w:eastAsia="zh-CN"/>
        </w:rPr>
        <w:t xml:space="preserve"> in </w:t>
      </w:r>
      <w:r w:rsidR="00DC3524" w:rsidRPr="005C40A8">
        <w:rPr>
          <w:rFonts w:eastAsia="TimesNewRomanPS-BoldMT" w:cs="SimSun"/>
          <w:b/>
          <w:bCs/>
          <w:sz w:val="24"/>
          <w:lang w:eastAsia="zh-CN"/>
        </w:rPr>
        <w:t>stack</w:t>
      </w:r>
      <w:r w:rsidR="00F305D8">
        <w:rPr>
          <w:rFonts w:eastAsia="TimesNewRomanPS-BoldMT" w:cs="SimSun"/>
          <w:bCs/>
          <w:sz w:val="24"/>
          <w:lang w:eastAsia="zh-CN"/>
        </w:rPr>
        <w:t xml:space="preserve"> by </w:t>
      </w:r>
      <w:r w:rsidR="00F305D8" w:rsidRPr="004D5311">
        <w:rPr>
          <w:rFonts w:eastAsia="TimesNewRomanPS-BoldMT" w:cs="SimSun"/>
          <w:b/>
          <w:color w:val="FF0000"/>
          <w:sz w:val="24"/>
          <w:lang w:eastAsia="zh-CN"/>
        </w:rPr>
        <w:t>ONLY</w:t>
      </w:r>
      <w:r w:rsidR="00F305D8">
        <w:rPr>
          <w:rFonts w:eastAsia="TimesNewRomanPS-BoldMT" w:cs="SimSun"/>
          <w:bCs/>
          <w:sz w:val="24"/>
          <w:lang w:eastAsia="zh-CN"/>
        </w:rPr>
        <w:t xml:space="preserve"> </w:t>
      </w:r>
      <w:r w:rsidR="00E750F2">
        <w:rPr>
          <w:rFonts w:eastAsia="TimesNewRomanPS-BoldMT" w:cs="SimSun"/>
          <w:bCs/>
          <w:sz w:val="24"/>
          <w:lang w:eastAsia="zh-CN"/>
        </w:rPr>
        <w:t xml:space="preserve">temporary </w:t>
      </w:r>
      <w:r w:rsidR="008C6851" w:rsidRPr="005C40A8">
        <w:rPr>
          <w:rFonts w:eastAsia="TimesNewRomanPS-BoldMT" w:cs="SimSun"/>
          <w:b/>
          <w:bCs/>
          <w:sz w:val="24"/>
          <w:lang w:eastAsia="zh-CN"/>
        </w:rPr>
        <w:t>stack</w:t>
      </w:r>
      <w:r w:rsidR="003C0F00">
        <w:rPr>
          <w:rFonts w:eastAsia="TimesNewRomanPS-BoldMT" w:cs="SimSun"/>
          <w:bCs/>
          <w:sz w:val="24"/>
          <w:lang w:eastAsia="zh-CN"/>
        </w:rPr>
        <w:t xml:space="preserve"> </w:t>
      </w:r>
      <w:r w:rsidR="00352CCD">
        <w:rPr>
          <w:rFonts w:eastAsia="TimesNewRomanPS-BoldMT" w:cs="SimSun"/>
          <w:bCs/>
          <w:sz w:val="24"/>
          <w:lang w:eastAsia="zh-CN"/>
        </w:rPr>
        <w:t xml:space="preserve">(shown in </w:t>
      </w:r>
      <w:r w:rsidR="00864452">
        <w:rPr>
          <w:rFonts w:eastAsia="TimesNewRomanPS-BoldMT" w:cs="SimSun"/>
          <w:bCs/>
          <w:sz w:val="24"/>
          <w:lang w:eastAsia="zh-CN"/>
        </w:rPr>
        <w:t xml:space="preserve">the </w:t>
      </w:r>
      <w:r w:rsidR="00352CCD">
        <w:rPr>
          <w:rFonts w:eastAsia="TimesNewRomanPS-BoldMT" w:cs="SimSun"/>
          <w:bCs/>
          <w:sz w:val="24"/>
          <w:lang w:eastAsia="zh-CN"/>
        </w:rPr>
        <w:t>example programs)</w:t>
      </w:r>
      <w:r w:rsidR="008C6851">
        <w:rPr>
          <w:rFonts w:eastAsia="TimesNewRomanPS-BoldMT" w:cs="SimSun"/>
          <w:bCs/>
          <w:sz w:val="24"/>
          <w:lang w:eastAsia="zh-CN"/>
        </w:rPr>
        <w:t xml:space="preserve"> </w:t>
      </w:r>
      <w:r w:rsidR="00D27600">
        <w:rPr>
          <w:rFonts w:eastAsia="TimesNewRomanPS-BoldMT" w:cs="SimSun"/>
          <w:bCs/>
          <w:sz w:val="24"/>
          <w:lang w:eastAsia="zh-CN"/>
        </w:rPr>
        <w:t xml:space="preserve">or </w:t>
      </w:r>
      <w:r w:rsidR="006228F8">
        <w:rPr>
          <w:rFonts w:eastAsia="TimesNewRomanPS-BoldMT" w:cs="SimSun"/>
          <w:bCs/>
          <w:sz w:val="24"/>
          <w:lang w:eastAsia="zh-CN"/>
        </w:rPr>
        <w:t xml:space="preserve">one </w:t>
      </w:r>
      <w:r w:rsidR="00A953C8">
        <w:rPr>
          <w:rFonts w:eastAsia="TimesNewRomanPS-BoldMT" w:cs="SimSun"/>
          <w:bCs/>
          <w:sz w:val="24"/>
          <w:lang w:eastAsia="zh-CN"/>
        </w:rPr>
        <w:t>variable without using list</w:t>
      </w:r>
      <w:r w:rsidR="00E20869">
        <w:rPr>
          <w:rFonts w:eastAsia="TimesNewRomanPS-BoldMT" w:cs="SimSun"/>
          <w:bCs/>
          <w:sz w:val="24"/>
          <w:lang w:eastAsia="zh-CN"/>
        </w:rPr>
        <w:t xml:space="preserve">. For example, </w:t>
      </w:r>
      <w:r w:rsidR="00FD3E1F">
        <w:rPr>
          <w:rFonts w:eastAsia="TimesNewRomanPS-BoldMT" w:cs="SimSun"/>
          <w:bCs/>
          <w:sz w:val="24"/>
          <w:lang w:eastAsia="zh-CN"/>
        </w:rPr>
        <w:t>given a stack</w:t>
      </w:r>
      <w:r w:rsidR="00CC6548">
        <w:rPr>
          <w:rFonts w:eastAsia="TimesNewRomanPS-BoldMT" w:cs="SimSun"/>
          <w:bCs/>
          <w:sz w:val="24"/>
          <w:lang w:eastAsia="zh-CN"/>
        </w:rPr>
        <w:t xml:space="preserve"> </w:t>
      </w:r>
      <w:proofErr w:type="spellStart"/>
      <w:r w:rsidR="00CC6548" w:rsidRPr="00A04B43">
        <w:rPr>
          <w:rFonts w:eastAsia="TimesNewRomanPS-BoldMT" w:cs="SimSun"/>
          <w:bCs/>
          <w:i/>
          <w:sz w:val="24"/>
          <w:lang w:eastAsia="zh-CN"/>
        </w:rPr>
        <w:t>stk</w:t>
      </w:r>
      <w:proofErr w:type="spellEnd"/>
      <w:r w:rsidR="00FD3E1F">
        <w:rPr>
          <w:rFonts w:eastAsia="TimesNewRomanPS-BoldMT" w:cs="SimSun"/>
          <w:bCs/>
          <w:sz w:val="24"/>
          <w:lang w:eastAsia="zh-CN"/>
        </w:rPr>
        <w:t xml:space="preserve">, </w:t>
      </w:r>
      <w:r w:rsidR="00CC6548">
        <w:rPr>
          <w:rFonts w:eastAsia="TimesNewRomanPS-BoldMT" w:cs="SimSun"/>
          <w:bCs/>
          <w:sz w:val="24"/>
          <w:lang w:eastAsia="zh-CN"/>
        </w:rPr>
        <w:t xml:space="preserve">the result should be as follows after calling </w:t>
      </w:r>
      <w:proofErr w:type="spellStart"/>
      <w:r w:rsidR="00CC6548" w:rsidRPr="00864452">
        <w:rPr>
          <w:rFonts w:eastAsia="TimesNewRomanPS-BoldMT" w:cs="SimSun"/>
          <w:b/>
          <w:bCs/>
          <w:i/>
          <w:sz w:val="24"/>
          <w:lang w:eastAsia="zh-CN"/>
        </w:rPr>
        <w:t>srt</w:t>
      </w:r>
      <w:proofErr w:type="spellEnd"/>
      <w:r w:rsidR="00CC6548" w:rsidRPr="00864452">
        <w:rPr>
          <w:rFonts w:eastAsia="TimesNewRomanPS-BoldMT" w:cs="SimSun"/>
          <w:b/>
          <w:bCs/>
          <w:i/>
          <w:sz w:val="24"/>
          <w:lang w:eastAsia="zh-CN"/>
        </w:rPr>
        <w:t>(</w:t>
      </w:r>
      <w:proofErr w:type="spellStart"/>
      <w:r w:rsidR="00A04B43" w:rsidRPr="00864452">
        <w:rPr>
          <w:rFonts w:eastAsia="TimesNewRomanPS-BoldMT" w:cs="SimSun"/>
          <w:b/>
          <w:bCs/>
          <w:i/>
          <w:sz w:val="24"/>
          <w:lang w:eastAsia="zh-CN"/>
        </w:rPr>
        <w:t>stk</w:t>
      </w:r>
      <w:proofErr w:type="spellEnd"/>
      <w:r w:rsidR="00CC6548" w:rsidRPr="00864452">
        <w:rPr>
          <w:rFonts w:eastAsia="TimesNewRomanPS-BoldMT" w:cs="SimSun"/>
          <w:b/>
          <w:bCs/>
          <w:i/>
          <w:sz w:val="24"/>
          <w:lang w:eastAsia="zh-CN"/>
        </w:rPr>
        <w:t>)</w:t>
      </w:r>
      <w:r w:rsidR="000E6564" w:rsidRPr="00864452">
        <w:rPr>
          <w:rFonts w:eastAsia="TimesNewRomanPS-BoldMT" w:cs="SimSun"/>
          <w:b/>
          <w:bCs/>
          <w:i/>
          <w:sz w:val="24"/>
          <w:lang w:eastAsia="zh-CN"/>
        </w:rPr>
        <w:t xml:space="preserve"> </w:t>
      </w:r>
    </w:p>
    <w:p w14:paraId="0C9870BD" w14:textId="77777777" w:rsidR="00160BC2" w:rsidRDefault="00160BC2" w:rsidP="00160BC2">
      <w:pPr>
        <w:pStyle w:val="ListParagraph"/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4F29AE58" w14:textId="77777777" w:rsidR="00A60B5B" w:rsidRDefault="00A60B5B" w:rsidP="00A60B5B">
      <w:pPr>
        <w:pStyle w:val="ListParagraph"/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0D123BD7" w14:textId="77777777" w:rsidR="00A60B5B" w:rsidRDefault="00A60B5B" w:rsidP="000E7258">
      <w:pPr>
        <w:pStyle w:val="ListParagraph"/>
        <w:tabs>
          <w:tab w:val="left" w:pos="0"/>
          <w:tab w:val="left" w:pos="360"/>
        </w:tabs>
        <w:jc w:val="center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noProof/>
          <w:sz w:val="24"/>
          <w:lang w:eastAsia="zh-CN"/>
        </w:rPr>
        <w:drawing>
          <wp:inline distT="0" distB="0" distL="0" distR="0" wp14:anchorId="3EE3119B" wp14:editId="2827304A">
            <wp:extent cx="1652859" cy="14905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739" cy="14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E60BB" w14:textId="77777777" w:rsidR="009C3BA7" w:rsidRPr="00F72E7E" w:rsidRDefault="009C3BA7" w:rsidP="00F72E7E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64218D32" w14:textId="77777777" w:rsidR="00540D81" w:rsidRPr="00F66CB3" w:rsidRDefault="00540D81" w:rsidP="009C3BA7">
      <w:pPr>
        <w:pStyle w:val="ListParagraph"/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763297E5" w14:textId="77777777" w:rsidR="006A5927" w:rsidRPr="006A5927" w:rsidRDefault="004F7CC5" w:rsidP="00A85D3B">
      <w:pPr>
        <w:pStyle w:val="ListParagraph"/>
        <w:numPr>
          <w:ilvl w:val="0"/>
          <w:numId w:val="9"/>
        </w:numPr>
        <w:tabs>
          <w:tab w:val="left" w:pos="0"/>
          <w:tab w:val="left" w:pos="360"/>
        </w:tabs>
        <w:rPr>
          <w:rFonts w:eastAsia="TimesNewRomanPS-BoldMT" w:cs="SimSun"/>
          <w:bCs/>
          <w:i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Assuming that </w:t>
      </w:r>
      <w:r w:rsidR="00815551">
        <w:rPr>
          <w:rFonts w:eastAsia="TimesNewRomanPS-BoldMT" w:cs="SimSun"/>
          <w:bCs/>
          <w:sz w:val="24"/>
          <w:lang w:eastAsia="zh-CN"/>
        </w:rPr>
        <w:t xml:space="preserve">there is a </w:t>
      </w:r>
      <w:r w:rsidR="00A85D3B" w:rsidRPr="00A85D3B">
        <w:rPr>
          <w:rFonts w:eastAsia="TimesNewRomanPS-BoldMT" w:cs="SimSun"/>
          <w:bCs/>
          <w:sz w:val="24"/>
          <w:lang w:eastAsia="zh-CN"/>
        </w:rPr>
        <w:t xml:space="preserve">series </w:t>
      </w:r>
      <w:r w:rsidR="00815551">
        <w:rPr>
          <w:rFonts w:eastAsia="TimesNewRomanPS-BoldMT" w:cs="SimSun"/>
          <w:bCs/>
          <w:sz w:val="24"/>
          <w:lang w:eastAsia="zh-CN"/>
        </w:rPr>
        <w:t xml:space="preserve">of </w:t>
      </w:r>
      <w:r w:rsidR="00815551" w:rsidRPr="003035E8">
        <w:rPr>
          <w:rFonts w:eastAsia="TimesNewRomanPS-BoldMT" w:cs="SimSun"/>
          <w:bCs/>
          <w:i/>
          <w:sz w:val="24"/>
          <w:lang w:eastAsia="zh-CN"/>
        </w:rPr>
        <w:t xml:space="preserve">int </w:t>
      </w:r>
      <w:r w:rsidR="00815551">
        <w:rPr>
          <w:rFonts w:eastAsia="TimesNewRomanPS-BoldMT" w:cs="SimSun"/>
          <w:bCs/>
          <w:sz w:val="24"/>
          <w:lang w:eastAsia="zh-CN"/>
        </w:rPr>
        <w:t xml:space="preserve">type </w:t>
      </w:r>
      <w:r w:rsidR="00FD22D3">
        <w:rPr>
          <w:rFonts w:eastAsia="TimesNewRomanPS-BoldMT" w:cs="SimSun"/>
          <w:bCs/>
          <w:sz w:val="24"/>
          <w:lang w:eastAsia="zh-CN"/>
        </w:rPr>
        <w:t>values</w:t>
      </w:r>
      <w:r w:rsidR="00DA2636">
        <w:rPr>
          <w:rFonts w:eastAsia="TimesNewRomanPS-BoldMT" w:cs="SimSun"/>
          <w:bCs/>
          <w:sz w:val="24"/>
          <w:lang w:eastAsia="zh-CN"/>
        </w:rPr>
        <w:t xml:space="preserve"> in </w:t>
      </w:r>
      <w:r w:rsidR="00DA2636" w:rsidRPr="004535B1">
        <w:rPr>
          <w:rFonts w:eastAsia="TimesNewRomanPS-BoldMT" w:cs="SimSun"/>
          <w:b/>
          <w:bCs/>
          <w:sz w:val="24"/>
          <w:lang w:eastAsia="zh-CN"/>
        </w:rPr>
        <w:t>stack</w:t>
      </w:r>
      <w:r w:rsidR="00FD22D3">
        <w:rPr>
          <w:rFonts w:eastAsia="TimesNewRomanPS-BoldMT" w:cs="SimSun"/>
          <w:bCs/>
          <w:sz w:val="24"/>
          <w:lang w:eastAsia="zh-CN"/>
        </w:rPr>
        <w:t xml:space="preserve">, such as </w:t>
      </w:r>
    </w:p>
    <w:p w14:paraId="0DFA1924" w14:textId="77777777" w:rsidR="00CA3A08" w:rsidRPr="004C7F4D" w:rsidRDefault="00381514" w:rsidP="004C7F4D">
      <w:pPr>
        <w:pStyle w:val="ListParagraph"/>
        <w:tabs>
          <w:tab w:val="left" w:pos="0"/>
          <w:tab w:val="left" w:pos="360"/>
        </w:tabs>
        <w:rPr>
          <w:rFonts w:eastAsia="TimesNewRomanPS-BoldMT" w:cs="SimSun"/>
          <w:b/>
          <w:bCs/>
          <w:i/>
          <w:sz w:val="24"/>
          <w:lang w:eastAsia="zh-CN"/>
        </w:rPr>
      </w:pPr>
      <w:proofErr w:type="spellStart"/>
      <w:r>
        <w:rPr>
          <w:rFonts w:eastAsia="TimesNewRomanPS-BoldMT" w:cs="SimSun"/>
          <w:bCs/>
          <w:i/>
          <w:sz w:val="24"/>
          <w:lang w:eastAsia="zh-CN"/>
        </w:rPr>
        <w:t>stck</w:t>
      </w:r>
      <w:proofErr w:type="spellEnd"/>
      <w:r w:rsidR="00FD22D3" w:rsidRPr="006A5927">
        <w:rPr>
          <w:rFonts w:eastAsia="TimesNewRomanPS-BoldMT" w:cs="SimSun"/>
          <w:bCs/>
          <w:i/>
          <w:sz w:val="24"/>
          <w:lang w:eastAsia="zh-CN"/>
        </w:rPr>
        <w:t xml:space="preserve"> -&gt;</w:t>
      </w:r>
      <w:r w:rsidR="006A5927" w:rsidRPr="006A5927">
        <w:rPr>
          <w:rFonts w:eastAsia="TimesNewRomanPS-BoldMT" w:cs="SimSun"/>
          <w:bCs/>
          <w:i/>
          <w:sz w:val="24"/>
          <w:lang w:eastAsia="zh-CN"/>
        </w:rPr>
        <w:t>"</w:t>
      </w:r>
      <w:r w:rsidR="00F70FC2" w:rsidRPr="004137AB">
        <w:rPr>
          <w:rFonts w:eastAsia="TimesNewRomanPS-BoldMT" w:cs="SimSun"/>
          <w:b/>
          <w:bCs/>
          <w:i/>
          <w:sz w:val="24"/>
          <w:lang w:eastAsia="zh-CN"/>
        </w:rPr>
        <w:t>5 3 2 10 6 8 1</w:t>
      </w:r>
      <w:r w:rsidR="00705443" w:rsidRPr="004137AB">
        <w:rPr>
          <w:rFonts w:eastAsia="TimesNewRomanPS-BoldMT" w:cs="SimSun"/>
          <w:b/>
          <w:bCs/>
          <w:i/>
          <w:sz w:val="24"/>
          <w:lang w:eastAsia="zh-CN"/>
        </w:rPr>
        <w:t xml:space="preserve"> 4</w:t>
      </w:r>
      <w:r w:rsidR="006A5927" w:rsidRPr="004137AB">
        <w:rPr>
          <w:rFonts w:eastAsia="TimesNewRomanPS-BoldMT" w:cs="SimSun"/>
          <w:b/>
          <w:bCs/>
          <w:i/>
          <w:sz w:val="24"/>
          <w:lang w:eastAsia="zh-CN"/>
        </w:rPr>
        <w:t xml:space="preserve"> 12 7 4</w:t>
      </w:r>
      <w:r w:rsidR="006A5927" w:rsidRPr="006A5927">
        <w:rPr>
          <w:rFonts w:eastAsia="TimesNewRomanPS-BoldMT" w:cs="SimSun"/>
          <w:bCs/>
          <w:i/>
          <w:sz w:val="24"/>
          <w:lang w:eastAsia="zh-CN"/>
        </w:rPr>
        <w:t>"</w:t>
      </w:r>
      <w:r w:rsidR="00B705EA">
        <w:rPr>
          <w:rFonts w:eastAsia="TimesNewRomanPS-BoldMT" w:cs="SimSun"/>
          <w:bCs/>
          <w:i/>
          <w:sz w:val="24"/>
          <w:lang w:eastAsia="zh-CN"/>
        </w:rPr>
        <w:t xml:space="preserve">, </w:t>
      </w:r>
      <w:r w:rsidR="00CA3A08" w:rsidRPr="00BF3D97">
        <w:rPr>
          <w:rFonts w:eastAsia="TimesNewRomanPS-BoldMT" w:cs="SimSun"/>
          <w:bCs/>
          <w:sz w:val="24"/>
          <w:lang w:eastAsia="zh-CN"/>
        </w:rPr>
        <w:t xml:space="preserve">write a program to get </w:t>
      </w:r>
      <w:r w:rsidR="00160287" w:rsidRPr="005B42BF">
        <w:rPr>
          <w:rFonts w:eastAsia="TimesNewRomanPS-BoldMT" w:cs="SimSun"/>
          <w:b/>
          <w:bCs/>
          <w:sz w:val="24"/>
          <w:lang w:eastAsia="zh-CN"/>
        </w:rPr>
        <w:t>next</w:t>
      </w:r>
      <w:r w:rsidR="00DC50E7">
        <w:rPr>
          <w:rFonts w:eastAsia="TimesNewRomanPS-BoldMT" w:cs="SimSun"/>
          <w:bCs/>
          <w:sz w:val="24"/>
          <w:lang w:eastAsia="zh-CN"/>
        </w:rPr>
        <w:t xml:space="preserve"> </w:t>
      </w:r>
      <w:r w:rsidR="00CA3A08" w:rsidRPr="00BF3D97">
        <w:rPr>
          <w:rFonts w:eastAsia="TimesNewRomanPS-BoldMT" w:cs="SimSun"/>
          <w:bCs/>
          <w:sz w:val="24"/>
          <w:lang w:eastAsia="zh-CN"/>
        </w:rPr>
        <w:t xml:space="preserve">bigger value </w:t>
      </w:r>
      <w:r w:rsidR="006522AD">
        <w:rPr>
          <w:rFonts w:eastAsia="TimesNewRomanPS-BoldMT" w:cs="SimSun"/>
          <w:bCs/>
          <w:sz w:val="24"/>
          <w:lang w:eastAsia="zh-CN"/>
        </w:rPr>
        <w:t xml:space="preserve">for </w:t>
      </w:r>
      <w:r w:rsidR="00434162" w:rsidRPr="00DC603A">
        <w:rPr>
          <w:rFonts w:eastAsia="TimesNewRomanPS-BoldMT" w:cs="SimSun"/>
          <w:b/>
          <w:bCs/>
          <w:sz w:val="24"/>
          <w:lang w:eastAsia="zh-CN"/>
        </w:rPr>
        <w:t>each</w:t>
      </w:r>
      <w:r w:rsidR="006522AD">
        <w:rPr>
          <w:rFonts w:eastAsia="TimesNewRomanPS-BoldMT" w:cs="SimSun"/>
          <w:bCs/>
          <w:sz w:val="24"/>
          <w:lang w:eastAsia="zh-CN"/>
        </w:rPr>
        <w:t xml:space="preserve"> element</w:t>
      </w:r>
      <w:r w:rsidR="004C7F4D">
        <w:rPr>
          <w:rFonts w:eastAsia="TimesNewRomanPS-BoldMT" w:cs="SimSun"/>
          <w:bCs/>
          <w:sz w:val="24"/>
          <w:lang w:eastAsia="zh-CN"/>
        </w:rPr>
        <w:t xml:space="preserve"> ONLY using </w:t>
      </w:r>
      <w:r w:rsidR="008C3537" w:rsidRPr="00022F38">
        <w:rPr>
          <w:rFonts w:eastAsia="TimesNewRomanPS-BoldMT" w:cs="SimSun"/>
          <w:b/>
          <w:bCs/>
          <w:sz w:val="24"/>
          <w:lang w:eastAsia="zh-CN"/>
        </w:rPr>
        <w:t>stack</w:t>
      </w:r>
      <w:r w:rsidR="008C3537">
        <w:rPr>
          <w:rFonts w:eastAsia="TimesNewRomanPS-BoldMT" w:cs="SimSun"/>
          <w:bCs/>
          <w:sz w:val="24"/>
          <w:lang w:eastAsia="zh-CN"/>
        </w:rPr>
        <w:t xml:space="preserve"> </w:t>
      </w:r>
      <w:r w:rsidR="00C41ADC">
        <w:rPr>
          <w:rFonts w:eastAsia="TimesNewRomanPS-BoldMT" w:cs="SimSun"/>
          <w:bCs/>
          <w:sz w:val="24"/>
          <w:lang w:eastAsia="zh-CN"/>
        </w:rPr>
        <w:t xml:space="preserve">allowed </w:t>
      </w:r>
      <w:r w:rsidR="004C7F4D">
        <w:rPr>
          <w:rFonts w:eastAsia="TimesNewRomanPS-BoldMT" w:cs="SimSun"/>
          <w:bCs/>
          <w:sz w:val="24"/>
          <w:lang w:eastAsia="zh-CN"/>
        </w:rPr>
        <w:t>operations</w:t>
      </w:r>
      <w:r w:rsidR="006522AD">
        <w:rPr>
          <w:rFonts w:eastAsia="TimesNewRomanPS-BoldMT" w:cs="SimSun"/>
          <w:bCs/>
          <w:sz w:val="24"/>
          <w:lang w:eastAsia="zh-CN"/>
        </w:rPr>
        <w:t xml:space="preserve">, like </w:t>
      </w:r>
      <w:r w:rsidR="00A7520C" w:rsidRPr="00004E18">
        <w:rPr>
          <w:rFonts w:eastAsia="TimesNewRomanPS-BoldMT" w:cs="SimSun"/>
          <w:b/>
          <w:bCs/>
          <w:i/>
          <w:sz w:val="24"/>
          <w:lang w:eastAsia="zh-CN"/>
        </w:rPr>
        <w:t>5-&gt;</w:t>
      </w:r>
      <w:r w:rsidR="00A7520C" w:rsidRPr="00004E18">
        <w:rPr>
          <w:rFonts w:eastAsia="TimesNewRomanPS-BoldMT" w:cs="SimSun"/>
          <w:b/>
          <w:bCs/>
          <w:i/>
          <w:color w:val="FF0000"/>
          <w:sz w:val="24"/>
          <w:lang w:eastAsia="zh-CN"/>
        </w:rPr>
        <w:t>10</w:t>
      </w:r>
      <w:r w:rsidR="00A7520C" w:rsidRPr="00004E18">
        <w:rPr>
          <w:rFonts w:eastAsia="TimesNewRomanPS-BoldMT" w:cs="SimSun"/>
          <w:b/>
          <w:bCs/>
          <w:i/>
          <w:sz w:val="24"/>
          <w:lang w:eastAsia="zh-CN"/>
        </w:rPr>
        <w:t xml:space="preserve">, </w:t>
      </w:r>
      <w:r w:rsidR="006522AD" w:rsidRPr="00004E18">
        <w:rPr>
          <w:rFonts w:eastAsia="TimesNewRomanPS-BoldMT" w:cs="SimSun"/>
          <w:b/>
          <w:bCs/>
          <w:i/>
          <w:sz w:val="24"/>
          <w:lang w:eastAsia="zh-CN"/>
        </w:rPr>
        <w:t xml:space="preserve"> </w:t>
      </w:r>
      <w:r w:rsidR="00A7520C" w:rsidRPr="00004E18">
        <w:rPr>
          <w:rFonts w:eastAsia="TimesNewRomanPS-BoldMT" w:cs="SimSun"/>
          <w:b/>
          <w:bCs/>
          <w:i/>
          <w:sz w:val="24"/>
          <w:lang w:eastAsia="zh-CN"/>
        </w:rPr>
        <w:t>3-&gt;</w:t>
      </w:r>
      <w:r w:rsidR="00A7520C" w:rsidRPr="00004E18">
        <w:rPr>
          <w:rFonts w:eastAsia="TimesNewRomanPS-BoldMT" w:cs="SimSun"/>
          <w:b/>
          <w:bCs/>
          <w:i/>
          <w:color w:val="FF0000"/>
          <w:sz w:val="24"/>
          <w:lang w:eastAsia="zh-CN"/>
        </w:rPr>
        <w:t>10</w:t>
      </w:r>
      <w:r w:rsidR="00A7520C" w:rsidRPr="00004E18">
        <w:rPr>
          <w:rFonts w:eastAsia="TimesNewRomanPS-BoldMT" w:cs="SimSun"/>
          <w:b/>
          <w:bCs/>
          <w:i/>
          <w:sz w:val="24"/>
          <w:lang w:eastAsia="zh-CN"/>
        </w:rPr>
        <w:t>, 2-&gt;</w:t>
      </w:r>
      <w:r w:rsidR="00A7520C" w:rsidRPr="00004E18">
        <w:rPr>
          <w:rFonts w:eastAsia="TimesNewRomanPS-BoldMT" w:cs="SimSun"/>
          <w:b/>
          <w:bCs/>
          <w:i/>
          <w:color w:val="FF0000"/>
          <w:sz w:val="24"/>
          <w:lang w:eastAsia="zh-CN"/>
        </w:rPr>
        <w:t>10</w:t>
      </w:r>
      <w:r w:rsidR="00A7520C" w:rsidRPr="00004E18">
        <w:rPr>
          <w:rFonts w:eastAsia="TimesNewRomanPS-BoldMT" w:cs="SimSun"/>
          <w:b/>
          <w:bCs/>
          <w:i/>
          <w:sz w:val="24"/>
          <w:lang w:eastAsia="zh-CN"/>
        </w:rPr>
        <w:t>, 10-&gt;</w:t>
      </w:r>
      <w:r w:rsidR="00E33522" w:rsidRPr="00004E18">
        <w:rPr>
          <w:rFonts w:eastAsia="TimesNewRomanPS-BoldMT" w:cs="SimSun"/>
          <w:b/>
          <w:bCs/>
          <w:i/>
          <w:color w:val="FF0000"/>
          <w:sz w:val="24"/>
          <w:lang w:eastAsia="zh-CN"/>
        </w:rPr>
        <w:t>12</w:t>
      </w:r>
      <w:r w:rsidR="00E33522" w:rsidRPr="00004E18">
        <w:rPr>
          <w:rFonts w:eastAsia="TimesNewRomanPS-BoldMT" w:cs="SimSun"/>
          <w:b/>
          <w:bCs/>
          <w:i/>
          <w:sz w:val="24"/>
          <w:lang w:eastAsia="zh-CN"/>
        </w:rPr>
        <w:t>, 6-&gt;</w:t>
      </w:r>
      <w:r w:rsidR="00E33522" w:rsidRPr="00004E18">
        <w:rPr>
          <w:rFonts w:eastAsia="TimesNewRomanPS-BoldMT" w:cs="SimSun"/>
          <w:b/>
          <w:bCs/>
          <w:i/>
          <w:color w:val="FF0000"/>
          <w:sz w:val="24"/>
          <w:lang w:eastAsia="zh-CN"/>
        </w:rPr>
        <w:t>8</w:t>
      </w:r>
      <w:r w:rsidR="00E33522" w:rsidRPr="00004E18">
        <w:rPr>
          <w:rFonts w:eastAsia="TimesNewRomanPS-BoldMT" w:cs="SimSun"/>
          <w:b/>
          <w:bCs/>
          <w:i/>
          <w:sz w:val="24"/>
          <w:lang w:eastAsia="zh-CN"/>
        </w:rPr>
        <w:t>, 8-&gt;</w:t>
      </w:r>
      <w:r w:rsidR="00E33522" w:rsidRPr="00004E18">
        <w:rPr>
          <w:rFonts w:eastAsia="TimesNewRomanPS-BoldMT" w:cs="SimSun"/>
          <w:b/>
          <w:bCs/>
          <w:i/>
          <w:color w:val="FF0000"/>
          <w:sz w:val="24"/>
          <w:lang w:eastAsia="zh-CN"/>
        </w:rPr>
        <w:t>12</w:t>
      </w:r>
      <w:r w:rsidR="00E33522" w:rsidRPr="00004E18">
        <w:rPr>
          <w:rFonts w:eastAsia="TimesNewRomanPS-BoldMT" w:cs="SimSun"/>
          <w:b/>
          <w:bCs/>
          <w:i/>
          <w:sz w:val="24"/>
          <w:lang w:eastAsia="zh-CN"/>
        </w:rPr>
        <w:t>, 1-&gt;</w:t>
      </w:r>
      <w:r w:rsidR="00E33522" w:rsidRPr="00004E18">
        <w:rPr>
          <w:rFonts w:eastAsia="TimesNewRomanPS-BoldMT" w:cs="SimSun"/>
          <w:b/>
          <w:bCs/>
          <w:i/>
          <w:color w:val="FF0000"/>
          <w:sz w:val="24"/>
          <w:lang w:eastAsia="zh-CN"/>
        </w:rPr>
        <w:t>4</w:t>
      </w:r>
      <w:r w:rsidR="00E33522" w:rsidRPr="00004E18">
        <w:rPr>
          <w:rFonts w:eastAsia="TimesNewRomanPS-BoldMT" w:cs="SimSun"/>
          <w:b/>
          <w:bCs/>
          <w:i/>
          <w:sz w:val="24"/>
          <w:lang w:eastAsia="zh-CN"/>
        </w:rPr>
        <w:t>, 4-&gt;</w:t>
      </w:r>
      <w:r w:rsidR="00E33522" w:rsidRPr="00004E18">
        <w:rPr>
          <w:rFonts w:eastAsia="TimesNewRomanPS-BoldMT" w:cs="SimSun"/>
          <w:b/>
          <w:bCs/>
          <w:i/>
          <w:color w:val="FF0000"/>
          <w:sz w:val="24"/>
          <w:lang w:eastAsia="zh-CN"/>
        </w:rPr>
        <w:t>12</w:t>
      </w:r>
      <w:r w:rsidR="00E33522" w:rsidRPr="00004E18">
        <w:rPr>
          <w:rFonts w:eastAsia="TimesNewRomanPS-BoldMT" w:cs="SimSun"/>
          <w:b/>
          <w:bCs/>
          <w:i/>
          <w:sz w:val="24"/>
          <w:lang w:eastAsia="zh-CN"/>
        </w:rPr>
        <w:t xml:space="preserve">, </w:t>
      </w:r>
      <w:r w:rsidR="00E33522" w:rsidRPr="004C7F4D">
        <w:rPr>
          <w:rFonts w:eastAsia="TimesNewRomanPS-BoldMT" w:cs="SimSun"/>
          <w:b/>
          <w:bCs/>
          <w:i/>
          <w:sz w:val="24"/>
          <w:lang w:eastAsia="zh-CN"/>
        </w:rPr>
        <w:t>12-&gt;</w:t>
      </w:r>
      <w:r w:rsidR="00E33522" w:rsidRPr="004C7F4D">
        <w:rPr>
          <w:rFonts w:eastAsia="TimesNewRomanPS-BoldMT" w:cs="SimSun"/>
          <w:b/>
          <w:bCs/>
          <w:i/>
          <w:color w:val="FF0000"/>
          <w:sz w:val="24"/>
          <w:lang w:eastAsia="zh-CN"/>
        </w:rPr>
        <w:t>none</w:t>
      </w:r>
      <w:r w:rsidR="00E33522" w:rsidRPr="004C7F4D">
        <w:rPr>
          <w:rFonts w:eastAsia="TimesNewRomanPS-BoldMT" w:cs="SimSun"/>
          <w:b/>
          <w:bCs/>
          <w:i/>
          <w:sz w:val="24"/>
          <w:lang w:eastAsia="zh-CN"/>
        </w:rPr>
        <w:t>, 7-&gt;</w:t>
      </w:r>
      <w:r w:rsidR="00E33522" w:rsidRPr="004C7F4D">
        <w:rPr>
          <w:rFonts w:eastAsia="TimesNewRomanPS-BoldMT" w:cs="SimSun"/>
          <w:b/>
          <w:bCs/>
          <w:i/>
          <w:color w:val="FF0000"/>
          <w:sz w:val="24"/>
          <w:lang w:eastAsia="zh-CN"/>
        </w:rPr>
        <w:t>none</w:t>
      </w:r>
      <w:r w:rsidR="00E33522" w:rsidRPr="004C7F4D">
        <w:rPr>
          <w:rFonts w:eastAsia="TimesNewRomanPS-BoldMT" w:cs="SimSun"/>
          <w:b/>
          <w:bCs/>
          <w:i/>
          <w:sz w:val="24"/>
          <w:lang w:eastAsia="zh-CN"/>
        </w:rPr>
        <w:t>, 4-&gt;</w:t>
      </w:r>
      <w:r w:rsidR="00E33522" w:rsidRPr="004C7F4D">
        <w:rPr>
          <w:rFonts w:eastAsia="TimesNewRomanPS-BoldMT" w:cs="SimSun"/>
          <w:b/>
          <w:bCs/>
          <w:i/>
          <w:color w:val="FF0000"/>
          <w:sz w:val="24"/>
          <w:lang w:eastAsia="zh-CN"/>
        </w:rPr>
        <w:t>none</w:t>
      </w:r>
    </w:p>
    <w:p w14:paraId="4EA331C0" w14:textId="77777777" w:rsidR="00FD22D3" w:rsidRPr="00CA3A08" w:rsidRDefault="00CA3A08" w:rsidP="00CA3A08">
      <w:pPr>
        <w:tabs>
          <w:tab w:val="left" w:pos="0"/>
          <w:tab w:val="left" w:pos="360"/>
        </w:tabs>
        <w:rPr>
          <w:rFonts w:eastAsia="TimesNewRomanPS-BoldMT" w:cs="SimSun"/>
          <w:bCs/>
          <w:i/>
          <w:sz w:val="24"/>
          <w:lang w:eastAsia="zh-CN"/>
        </w:rPr>
      </w:pPr>
      <w:r w:rsidRPr="00CA3A08">
        <w:rPr>
          <w:rFonts w:eastAsia="TimesNewRomanPS-BoldMT" w:cs="SimSun"/>
          <w:bCs/>
          <w:i/>
          <w:sz w:val="24"/>
          <w:lang w:eastAsia="zh-CN"/>
        </w:rPr>
        <w:t xml:space="preserve"> </w:t>
      </w:r>
    </w:p>
    <w:p w14:paraId="65B86B03" w14:textId="77777777" w:rsidR="00603C3F" w:rsidRPr="00B13B7D" w:rsidRDefault="00FD22D3" w:rsidP="00FD22D3">
      <w:pPr>
        <w:pStyle w:val="ListParagraph"/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</w:t>
      </w:r>
    </w:p>
    <w:p w14:paraId="6EEE513E" w14:textId="77777777" w:rsidR="000D4F4B" w:rsidRDefault="00EE09E2" w:rsidP="00DC3524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DC3524">
        <w:rPr>
          <w:rFonts w:eastAsia="TimesNewRomanPS-BoldMT" w:cs="SimSun"/>
          <w:bCs/>
          <w:sz w:val="24"/>
          <w:lang w:eastAsia="zh-CN"/>
        </w:rPr>
        <w:t xml:space="preserve"> </w:t>
      </w:r>
    </w:p>
    <w:p w14:paraId="47AF9ABA" w14:textId="77777777" w:rsidR="008B4D2D" w:rsidRDefault="004748D8" w:rsidP="0012233B">
      <w:pPr>
        <w:pStyle w:val="ListParagraph"/>
        <w:numPr>
          <w:ilvl w:val="0"/>
          <w:numId w:val="9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Given a </w:t>
      </w:r>
      <w:r w:rsidRPr="0012233B">
        <w:rPr>
          <w:rFonts w:eastAsia="TimesNewRomanPS-BoldMT" w:cs="SimSun"/>
          <w:b/>
          <w:bCs/>
          <w:sz w:val="24"/>
          <w:lang w:eastAsia="zh-CN"/>
        </w:rPr>
        <w:t>stack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="00AB5948">
        <w:rPr>
          <w:rFonts w:eastAsia="TimesNewRomanPS-BoldMT" w:cs="SimSun"/>
          <w:bCs/>
          <w:sz w:val="24"/>
          <w:lang w:eastAsia="zh-CN"/>
        </w:rPr>
        <w:t>saving</w:t>
      </w:r>
      <w:r>
        <w:rPr>
          <w:rFonts w:eastAsia="TimesNewRomanPS-BoldMT" w:cs="SimSun"/>
          <w:bCs/>
          <w:sz w:val="24"/>
          <w:lang w:eastAsia="zh-CN"/>
        </w:rPr>
        <w:t xml:space="preserve"> a group of </w:t>
      </w:r>
      <w:r w:rsidRPr="006A5BBC">
        <w:rPr>
          <w:rFonts w:eastAsia="TimesNewRomanPS-BoldMT" w:cs="SimSun"/>
          <w:bCs/>
          <w:i/>
          <w:sz w:val="24"/>
          <w:lang w:eastAsia="zh-CN"/>
        </w:rPr>
        <w:t>int</w:t>
      </w:r>
      <w:r>
        <w:rPr>
          <w:rFonts w:eastAsia="TimesNewRomanPS-BoldMT" w:cs="SimSun"/>
          <w:bCs/>
          <w:sz w:val="24"/>
          <w:lang w:eastAsia="zh-CN"/>
        </w:rPr>
        <w:t xml:space="preserve"> type values fro</w:t>
      </w:r>
      <w:r w:rsidR="004D674F">
        <w:rPr>
          <w:rFonts w:eastAsia="TimesNewRomanPS-BoldMT" w:cs="SimSun"/>
          <w:bCs/>
          <w:sz w:val="24"/>
          <w:lang w:eastAsia="zh-CN"/>
        </w:rPr>
        <w:t>m the bottom to the top, find whether or not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="0012233B">
        <w:rPr>
          <w:rFonts w:eastAsia="TimesNewRomanPS-BoldMT" w:cs="SimSun"/>
          <w:bCs/>
          <w:sz w:val="24"/>
          <w:lang w:eastAsia="zh-CN"/>
        </w:rPr>
        <w:t xml:space="preserve">there exist pair values in consecutive sequence </w:t>
      </w:r>
      <w:r w:rsidR="00A21FA9">
        <w:rPr>
          <w:rFonts w:eastAsia="TimesNewRomanPS-BoldMT" w:cs="SimSun"/>
          <w:bCs/>
          <w:sz w:val="24"/>
          <w:lang w:eastAsia="zh-CN"/>
        </w:rPr>
        <w:t xml:space="preserve">for </w:t>
      </w:r>
      <w:r w:rsidR="00457233">
        <w:rPr>
          <w:rFonts w:eastAsia="TimesNewRomanPS-BoldMT" w:cs="SimSun"/>
          <w:bCs/>
          <w:sz w:val="24"/>
          <w:lang w:eastAsia="zh-CN"/>
        </w:rPr>
        <w:t xml:space="preserve">all </w:t>
      </w:r>
      <w:r w:rsidR="00A21FA9">
        <w:rPr>
          <w:rFonts w:eastAsia="TimesNewRomanPS-BoldMT" w:cs="SimSun"/>
          <w:bCs/>
          <w:sz w:val="24"/>
          <w:lang w:eastAsia="zh-CN"/>
        </w:rPr>
        <w:t>element</w:t>
      </w:r>
      <w:r w:rsidR="00457233">
        <w:rPr>
          <w:rFonts w:eastAsia="TimesNewRomanPS-BoldMT" w:cs="SimSun"/>
          <w:bCs/>
          <w:sz w:val="24"/>
          <w:lang w:eastAsia="zh-CN"/>
        </w:rPr>
        <w:t>s</w:t>
      </w:r>
      <w:r w:rsidR="004D674F">
        <w:rPr>
          <w:rFonts w:eastAsia="TimesNewRomanPS-BoldMT" w:cs="SimSun"/>
          <w:bCs/>
          <w:sz w:val="24"/>
          <w:lang w:eastAsia="zh-CN"/>
        </w:rPr>
        <w:t xml:space="preserve"> </w:t>
      </w:r>
      <w:r>
        <w:rPr>
          <w:rFonts w:eastAsia="TimesNewRomanPS-BoldMT" w:cs="SimSun"/>
          <w:bCs/>
          <w:sz w:val="24"/>
          <w:lang w:eastAsia="zh-CN"/>
        </w:rPr>
        <w:t>by a program</w:t>
      </w:r>
      <w:r w:rsidR="00F631C3">
        <w:rPr>
          <w:rFonts w:eastAsia="TimesNewRomanPS-BoldMT" w:cs="SimSun"/>
          <w:bCs/>
          <w:sz w:val="24"/>
          <w:lang w:eastAsia="zh-CN"/>
        </w:rPr>
        <w:t xml:space="preserve"> and print these pairs</w:t>
      </w:r>
      <w:r>
        <w:rPr>
          <w:rFonts w:eastAsia="TimesNewRomanPS-BoldMT" w:cs="SimSun"/>
          <w:bCs/>
          <w:sz w:val="24"/>
          <w:lang w:eastAsia="zh-CN"/>
        </w:rPr>
        <w:t>.</w:t>
      </w:r>
      <w:r w:rsidR="00457233">
        <w:rPr>
          <w:rFonts w:eastAsia="TimesNewRomanPS-BoldMT" w:cs="SimSun"/>
          <w:bCs/>
          <w:sz w:val="24"/>
          <w:lang w:eastAsia="zh-CN"/>
        </w:rPr>
        <w:t xml:space="preserve"> For instance, </w:t>
      </w:r>
      <w:r w:rsidR="008C7D7E">
        <w:rPr>
          <w:rFonts w:eastAsia="TimesNewRomanPS-BoldMT" w:cs="SimSun"/>
          <w:bCs/>
          <w:sz w:val="24"/>
          <w:lang w:eastAsia="zh-CN"/>
        </w:rPr>
        <w:t>two</w:t>
      </w:r>
      <w:r w:rsidR="008B1FB5">
        <w:rPr>
          <w:rFonts w:eastAsia="TimesNewRomanPS-BoldMT" w:cs="SimSun"/>
          <w:bCs/>
          <w:sz w:val="24"/>
          <w:lang w:eastAsia="zh-CN"/>
        </w:rPr>
        <w:t xml:space="preserve"> stack</w:t>
      </w:r>
      <w:r w:rsidR="008C7D7E">
        <w:rPr>
          <w:rFonts w:eastAsia="TimesNewRomanPS-BoldMT" w:cs="SimSun"/>
          <w:bCs/>
          <w:sz w:val="24"/>
          <w:lang w:eastAsia="zh-CN"/>
        </w:rPr>
        <w:t>s</w:t>
      </w:r>
      <w:r w:rsidR="008B1FB5">
        <w:rPr>
          <w:rFonts w:eastAsia="TimesNewRomanPS-BoldMT" w:cs="SimSun"/>
          <w:bCs/>
          <w:sz w:val="24"/>
          <w:lang w:eastAsia="zh-CN"/>
        </w:rPr>
        <w:t xml:space="preserve"> </w:t>
      </w:r>
      <w:r w:rsidR="008C7D7E">
        <w:rPr>
          <w:rFonts w:eastAsia="TimesNewRomanPS-BoldMT" w:cs="SimSun"/>
          <w:bCs/>
          <w:sz w:val="24"/>
          <w:lang w:eastAsia="zh-CN"/>
        </w:rPr>
        <w:t>are</w:t>
      </w:r>
      <w:r w:rsidR="00AB1D95">
        <w:rPr>
          <w:rFonts w:eastAsia="TimesNewRomanPS-BoldMT" w:cs="SimSun"/>
          <w:bCs/>
          <w:sz w:val="24"/>
          <w:lang w:eastAsia="zh-CN"/>
        </w:rPr>
        <w:t xml:space="preserve"> </w:t>
      </w:r>
      <w:r w:rsidR="008A4D02">
        <w:rPr>
          <w:rFonts w:eastAsia="TimesNewRomanPS-BoldMT" w:cs="SimSun"/>
          <w:bCs/>
          <w:sz w:val="24"/>
          <w:lang w:eastAsia="zh-CN"/>
        </w:rPr>
        <w:t>as follows</w:t>
      </w:r>
    </w:p>
    <w:p w14:paraId="36CFBE4B" w14:textId="77777777" w:rsidR="005F5F5F" w:rsidRDefault="005F5F5F" w:rsidP="005F5F5F">
      <w:pPr>
        <w:pStyle w:val="ListParagraph"/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5AC40C3A" w14:textId="77777777" w:rsidR="00A161A3" w:rsidRDefault="006873D5" w:rsidP="00335A06">
      <w:pPr>
        <w:jc w:val="center"/>
        <w:rPr>
          <w:lang w:eastAsia="zh-CN"/>
        </w:rPr>
      </w:pPr>
      <w:r>
        <w:rPr>
          <w:lang w:eastAsia="zh-CN"/>
        </w:rPr>
        <w:lastRenderedPageBreak/>
        <w:t xml:space="preserve">              </w:t>
      </w:r>
      <w:r w:rsidR="00AA3687">
        <w:rPr>
          <w:noProof/>
          <w:lang w:eastAsia="zh-CN"/>
        </w:rPr>
        <w:drawing>
          <wp:inline distT="0" distB="0" distL="0" distR="0" wp14:anchorId="02745D94" wp14:editId="4536B050">
            <wp:extent cx="3536032" cy="160284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038" cy="160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5E3C4" w14:textId="77777777" w:rsidR="00335A06" w:rsidRDefault="00335A06" w:rsidP="00335A06">
      <w:pPr>
        <w:jc w:val="center"/>
        <w:rPr>
          <w:lang w:eastAsia="zh-CN"/>
        </w:rPr>
      </w:pPr>
    </w:p>
    <w:p w14:paraId="18CF8FC0" w14:textId="77777777" w:rsidR="009E327B" w:rsidRPr="0007453E" w:rsidRDefault="009E327B" w:rsidP="00335A06">
      <w:pPr>
        <w:jc w:val="center"/>
        <w:rPr>
          <w:lang w:eastAsia="zh-CN"/>
        </w:rPr>
      </w:pPr>
    </w:p>
    <w:p w14:paraId="6DCA7F68" w14:textId="77777777" w:rsidR="00582577" w:rsidRPr="00582577" w:rsidRDefault="000E1000" w:rsidP="00582577">
      <w:pPr>
        <w:pStyle w:val="ListParagraph"/>
        <w:numPr>
          <w:ilvl w:val="0"/>
          <w:numId w:val="9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In a</w:t>
      </w:r>
      <w:r w:rsidR="005002FB">
        <w:rPr>
          <w:rFonts w:eastAsia="TimesNewRomanPS-BoldMT" w:cs="SimSun"/>
          <w:bCs/>
          <w:sz w:val="24"/>
          <w:lang w:eastAsia="zh-CN"/>
        </w:rPr>
        <w:t>n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D445F6">
        <w:rPr>
          <w:rFonts w:eastAsia="TimesNewRomanPS-BoldMT" w:cs="SimSun"/>
          <w:bCs/>
          <w:sz w:val="24"/>
          <w:lang w:eastAsia="zh-CN"/>
        </w:rPr>
        <w:t>algebraic</w:t>
      </w:r>
      <w:r>
        <w:rPr>
          <w:rFonts w:eastAsia="TimesNewRomanPS-BoldMT" w:cs="SimSun"/>
          <w:bCs/>
          <w:sz w:val="24"/>
          <w:lang w:eastAsia="zh-CN"/>
        </w:rPr>
        <w:t xml:space="preserve"> expression, such as </w:t>
      </w:r>
      <w:r w:rsidRPr="00AC5D60">
        <w:rPr>
          <w:rFonts w:eastAsia="TimesNewRomanPS-BoldMT" w:cs="SimSun"/>
          <w:b/>
          <w:bCs/>
          <w:i/>
          <w:sz w:val="24"/>
          <w:lang w:eastAsia="zh-CN"/>
        </w:rPr>
        <w:t>"x – (y + z)"</w:t>
      </w:r>
      <w:r>
        <w:rPr>
          <w:rFonts w:eastAsia="TimesNewRomanPS-BoldMT" w:cs="SimSun"/>
          <w:bCs/>
          <w:sz w:val="24"/>
          <w:lang w:eastAsia="zh-CN"/>
        </w:rPr>
        <w:t>, generate a function</w:t>
      </w:r>
      <w:r w:rsidR="00A3762C">
        <w:rPr>
          <w:rFonts w:eastAsia="TimesNewRomanPS-BoldMT" w:cs="SimSun"/>
          <w:bCs/>
          <w:sz w:val="24"/>
          <w:lang w:eastAsia="zh-CN"/>
        </w:rPr>
        <w:t>/method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="00BB2EE6">
        <w:rPr>
          <w:rFonts w:eastAsia="TimesNewRomanPS-BoldMT" w:cs="SimSun"/>
          <w:bCs/>
          <w:sz w:val="24"/>
          <w:lang w:eastAsia="zh-CN"/>
        </w:rPr>
        <w:t xml:space="preserve">based on </w:t>
      </w:r>
      <w:r w:rsidR="00BB2EE6" w:rsidRPr="00D13EAD">
        <w:rPr>
          <w:rFonts w:eastAsia="TimesNewRomanPS-BoldMT" w:cs="SimSun"/>
          <w:b/>
          <w:bCs/>
          <w:sz w:val="24"/>
          <w:lang w:eastAsia="zh-CN"/>
        </w:rPr>
        <w:t>stack</w:t>
      </w:r>
      <w:r w:rsidR="00BB2EE6">
        <w:rPr>
          <w:rFonts w:eastAsia="TimesNewRomanPS-BoldMT" w:cs="SimSun"/>
          <w:bCs/>
          <w:sz w:val="24"/>
          <w:lang w:eastAsia="zh-CN"/>
        </w:rPr>
        <w:t xml:space="preserve"> operations </w:t>
      </w:r>
      <w:r w:rsidR="00C467DF">
        <w:rPr>
          <w:rFonts w:eastAsia="TimesNewRomanPS-BoldMT" w:cs="SimSun"/>
          <w:bCs/>
          <w:sz w:val="24"/>
          <w:lang w:eastAsia="zh-CN"/>
        </w:rPr>
        <w:t>to rewrite it</w:t>
      </w:r>
      <w:r>
        <w:rPr>
          <w:rFonts w:eastAsia="TimesNewRomanPS-BoldMT" w:cs="SimSun"/>
          <w:bCs/>
          <w:sz w:val="24"/>
          <w:lang w:eastAsia="zh-CN"/>
        </w:rPr>
        <w:t xml:space="preserve"> without parenthesis, like </w:t>
      </w:r>
      <w:r w:rsidRPr="00AC5D60">
        <w:rPr>
          <w:rFonts w:eastAsia="TimesNewRomanPS-BoldMT" w:cs="SimSun"/>
          <w:b/>
          <w:bCs/>
          <w:i/>
          <w:color w:val="FF0000"/>
          <w:sz w:val="24"/>
          <w:lang w:eastAsia="zh-CN"/>
        </w:rPr>
        <w:t>"x – y –</w:t>
      </w:r>
      <w:r w:rsidR="0090195B" w:rsidRPr="00AC5D60">
        <w:rPr>
          <w:rFonts w:eastAsia="TimesNewRomanPS-BoldMT" w:cs="SimSun"/>
          <w:b/>
          <w:bCs/>
          <w:i/>
          <w:color w:val="FF0000"/>
          <w:sz w:val="24"/>
          <w:lang w:eastAsia="zh-CN"/>
        </w:rPr>
        <w:t xml:space="preserve"> z</w:t>
      </w:r>
      <w:r w:rsidRPr="00AC5D60">
        <w:rPr>
          <w:rFonts w:eastAsia="TimesNewRomanPS-BoldMT" w:cs="SimSun"/>
          <w:b/>
          <w:bCs/>
          <w:i/>
          <w:color w:val="FF0000"/>
          <w:sz w:val="24"/>
          <w:lang w:eastAsia="zh-CN"/>
        </w:rPr>
        <w:t>"</w:t>
      </w:r>
      <w:r w:rsidR="00D13EAD">
        <w:rPr>
          <w:rFonts w:eastAsia="TimesNewRomanPS-BoldMT" w:cs="SimSun"/>
          <w:bCs/>
          <w:sz w:val="24"/>
          <w:lang w:eastAsia="zh-CN"/>
        </w:rPr>
        <w:t xml:space="preserve">, ONLY considering </w:t>
      </w:r>
      <w:r w:rsidR="00D13EAD" w:rsidRPr="00D445F6">
        <w:rPr>
          <w:rFonts w:eastAsia="TimesNewRomanPS-BoldMT" w:cs="SimSun"/>
          <w:bCs/>
          <w:sz w:val="24"/>
          <w:lang w:eastAsia="zh-CN"/>
        </w:rPr>
        <w:t>+ and – operators</w:t>
      </w:r>
      <w:r w:rsidR="00EB6D75">
        <w:rPr>
          <w:rFonts w:eastAsia="TimesNewRomanPS-BoldMT" w:cs="SimSun"/>
          <w:bCs/>
          <w:sz w:val="24"/>
          <w:lang w:eastAsia="zh-CN"/>
        </w:rPr>
        <w:t xml:space="preserve"> in this expression</w:t>
      </w:r>
      <w:r w:rsidR="00920584">
        <w:rPr>
          <w:rFonts w:eastAsia="TimesNewRomanPS-BoldMT" w:cs="SimSun"/>
          <w:bCs/>
          <w:sz w:val="24"/>
          <w:lang w:eastAsia="zh-CN"/>
        </w:rPr>
        <w:t xml:space="preserve">. If </w:t>
      </w:r>
      <w:r w:rsidR="005C3284">
        <w:rPr>
          <w:rFonts w:eastAsia="TimesNewRomanPS-BoldMT" w:cs="SimSun"/>
          <w:bCs/>
          <w:sz w:val="24"/>
          <w:lang w:eastAsia="zh-CN"/>
        </w:rPr>
        <w:t xml:space="preserve">an </w:t>
      </w:r>
      <w:r w:rsidR="00920584">
        <w:rPr>
          <w:rFonts w:eastAsia="TimesNewRomanPS-BoldMT" w:cs="SimSun"/>
          <w:bCs/>
          <w:sz w:val="24"/>
          <w:lang w:eastAsia="zh-CN"/>
        </w:rPr>
        <w:t xml:space="preserve">expression is </w:t>
      </w:r>
      <w:r w:rsidR="00582577" w:rsidRPr="00D30F0A">
        <w:rPr>
          <w:rFonts w:eastAsia="TimesNewRomanPS-BoldMT" w:cs="SimSun"/>
          <w:b/>
          <w:bCs/>
          <w:i/>
          <w:sz w:val="24"/>
          <w:lang w:eastAsia="zh-CN"/>
        </w:rPr>
        <w:t>"x – (y – z – (</w:t>
      </w:r>
      <w:proofErr w:type="spellStart"/>
      <w:r w:rsidR="00582577" w:rsidRPr="00D30F0A">
        <w:rPr>
          <w:rFonts w:eastAsia="TimesNewRomanPS-BoldMT" w:cs="SimSun"/>
          <w:b/>
          <w:bCs/>
          <w:i/>
          <w:sz w:val="24"/>
          <w:lang w:eastAsia="zh-CN"/>
        </w:rPr>
        <w:t>u+v</w:t>
      </w:r>
      <w:proofErr w:type="spellEnd"/>
      <w:r w:rsidR="00582577" w:rsidRPr="00D30F0A">
        <w:rPr>
          <w:rFonts w:eastAsia="TimesNewRomanPS-BoldMT" w:cs="SimSun"/>
          <w:b/>
          <w:bCs/>
          <w:i/>
          <w:sz w:val="24"/>
          <w:lang w:eastAsia="zh-CN"/>
        </w:rPr>
        <w:t>) ) – w"</w:t>
      </w:r>
      <w:r w:rsidR="005C3284">
        <w:rPr>
          <w:rFonts w:eastAsia="TimesNewRomanPS-BoldMT" w:cs="SimSun"/>
          <w:bCs/>
          <w:i/>
          <w:sz w:val="24"/>
          <w:lang w:eastAsia="zh-CN"/>
        </w:rPr>
        <w:t xml:space="preserve">, </w:t>
      </w:r>
      <w:r w:rsidR="005C3284" w:rsidRPr="00D81B93">
        <w:rPr>
          <w:rFonts w:eastAsia="TimesNewRomanPS-BoldMT" w:cs="SimSun"/>
          <w:bCs/>
          <w:sz w:val="24"/>
          <w:lang w:eastAsia="zh-CN"/>
        </w:rPr>
        <w:t xml:space="preserve">the </w:t>
      </w:r>
      <w:r w:rsidR="00FC5D06" w:rsidRPr="00D81B93">
        <w:rPr>
          <w:rFonts w:eastAsia="TimesNewRomanPS-BoldMT" w:cs="SimSun"/>
          <w:bCs/>
          <w:sz w:val="24"/>
          <w:lang w:eastAsia="zh-CN"/>
        </w:rPr>
        <w:t>new format should be</w:t>
      </w:r>
      <w:r w:rsidR="00FC5D06"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="00FC5D06" w:rsidRPr="00D30F0A">
        <w:rPr>
          <w:rFonts w:eastAsia="TimesNewRomanPS-BoldMT" w:cs="SimSun"/>
          <w:b/>
          <w:bCs/>
          <w:i/>
          <w:color w:val="FF0000"/>
          <w:sz w:val="24"/>
          <w:lang w:eastAsia="zh-CN"/>
        </w:rPr>
        <w:t xml:space="preserve">"x – y </w:t>
      </w:r>
      <w:r w:rsidR="00D81B93" w:rsidRPr="00D30F0A">
        <w:rPr>
          <w:rFonts w:eastAsia="TimesNewRomanPS-BoldMT" w:cs="SimSun"/>
          <w:b/>
          <w:bCs/>
          <w:i/>
          <w:color w:val="FF0000"/>
          <w:sz w:val="24"/>
          <w:lang w:eastAsia="zh-CN"/>
        </w:rPr>
        <w:t>+</w:t>
      </w:r>
      <w:r w:rsidR="00FC5D06" w:rsidRPr="00D30F0A">
        <w:rPr>
          <w:rFonts w:eastAsia="TimesNewRomanPS-BoldMT" w:cs="SimSun"/>
          <w:b/>
          <w:bCs/>
          <w:i/>
          <w:color w:val="FF0000"/>
          <w:sz w:val="24"/>
          <w:lang w:eastAsia="zh-CN"/>
        </w:rPr>
        <w:t xml:space="preserve"> z </w:t>
      </w:r>
      <w:r w:rsidR="00D81B93" w:rsidRPr="00D30F0A">
        <w:rPr>
          <w:rFonts w:eastAsia="TimesNewRomanPS-BoldMT" w:cs="SimSun"/>
          <w:b/>
          <w:bCs/>
          <w:i/>
          <w:color w:val="FF0000"/>
          <w:sz w:val="24"/>
          <w:lang w:eastAsia="zh-CN"/>
        </w:rPr>
        <w:t>+</w:t>
      </w:r>
      <w:r w:rsidR="00FC5D06" w:rsidRPr="00D30F0A">
        <w:rPr>
          <w:rFonts w:eastAsia="TimesNewRomanPS-BoldMT" w:cs="SimSun"/>
          <w:b/>
          <w:bCs/>
          <w:i/>
          <w:color w:val="FF0000"/>
          <w:sz w:val="24"/>
          <w:lang w:eastAsia="zh-CN"/>
        </w:rPr>
        <w:t xml:space="preserve"> u</w:t>
      </w:r>
      <w:r w:rsidR="00D81B93" w:rsidRPr="00D30F0A">
        <w:rPr>
          <w:rFonts w:eastAsia="TimesNewRomanPS-BoldMT" w:cs="SimSun"/>
          <w:b/>
          <w:bCs/>
          <w:i/>
          <w:color w:val="FF0000"/>
          <w:sz w:val="24"/>
          <w:lang w:eastAsia="zh-CN"/>
        </w:rPr>
        <w:t xml:space="preserve"> </w:t>
      </w:r>
      <w:r w:rsidR="00FC5D06" w:rsidRPr="00D30F0A">
        <w:rPr>
          <w:rFonts w:eastAsia="TimesNewRomanPS-BoldMT" w:cs="SimSun"/>
          <w:b/>
          <w:bCs/>
          <w:i/>
          <w:color w:val="FF0000"/>
          <w:sz w:val="24"/>
          <w:lang w:eastAsia="zh-CN"/>
        </w:rPr>
        <w:t>+</w:t>
      </w:r>
      <w:r w:rsidR="00D81B93" w:rsidRPr="00D30F0A">
        <w:rPr>
          <w:rFonts w:eastAsia="TimesNewRomanPS-BoldMT" w:cs="SimSun"/>
          <w:b/>
          <w:bCs/>
          <w:i/>
          <w:color w:val="FF0000"/>
          <w:sz w:val="24"/>
          <w:lang w:eastAsia="zh-CN"/>
        </w:rPr>
        <w:t xml:space="preserve"> v</w:t>
      </w:r>
      <w:r w:rsidR="00FC5D06" w:rsidRPr="00D30F0A">
        <w:rPr>
          <w:rFonts w:eastAsia="TimesNewRomanPS-BoldMT" w:cs="SimSun"/>
          <w:b/>
          <w:bCs/>
          <w:i/>
          <w:color w:val="FF0000"/>
          <w:sz w:val="24"/>
          <w:lang w:eastAsia="zh-CN"/>
        </w:rPr>
        <w:t xml:space="preserve">  – w"</w:t>
      </w:r>
      <w:r w:rsidR="00014739" w:rsidRPr="00D30F0A">
        <w:rPr>
          <w:rFonts w:eastAsia="TimesNewRomanPS-BoldMT" w:cs="SimSun"/>
          <w:bCs/>
          <w:i/>
          <w:color w:val="FF0000"/>
          <w:sz w:val="24"/>
          <w:lang w:eastAsia="zh-CN"/>
        </w:rPr>
        <w:t xml:space="preserve"> </w:t>
      </w:r>
      <w:r w:rsidR="00014739" w:rsidRPr="00380634">
        <w:rPr>
          <w:rFonts w:eastAsia="TimesNewRomanPS-BoldMT" w:cs="SimSun"/>
          <w:bCs/>
          <w:sz w:val="24"/>
          <w:lang w:eastAsia="zh-CN"/>
        </w:rPr>
        <w:t xml:space="preserve">after </w:t>
      </w:r>
      <w:r w:rsidR="00165B47" w:rsidRPr="00380634">
        <w:rPr>
          <w:rFonts w:eastAsia="TimesNewRomanPS-BoldMT" w:cs="SimSun"/>
          <w:bCs/>
          <w:sz w:val="24"/>
          <w:lang w:eastAsia="zh-CN"/>
        </w:rPr>
        <w:t>function</w:t>
      </w:r>
      <w:r w:rsidR="00165B47">
        <w:rPr>
          <w:rFonts w:eastAsia="TimesNewRomanPS-BoldMT" w:cs="SimSun"/>
          <w:bCs/>
          <w:sz w:val="24"/>
          <w:lang w:eastAsia="zh-CN"/>
        </w:rPr>
        <w:t>/method</w:t>
      </w:r>
      <w:r w:rsidR="00165B47" w:rsidRPr="00380634">
        <w:rPr>
          <w:rFonts w:eastAsia="TimesNewRomanPS-BoldMT" w:cs="SimSun"/>
          <w:bCs/>
          <w:sz w:val="24"/>
          <w:lang w:eastAsia="zh-CN"/>
        </w:rPr>
        <w:t xml:space="preserve"> </w:t>
      </w:r>
      <w:r w:rsidR="00165B47">
        <w:rPr>
          <w:rFonts w:eastAsia="TimesNewRomanPS-BoldMT" w:cs="SimSun"/>
          <w:bCs/>
          <w:sz w:val="24"/>
          <w:lang w:eastAsia="zh-CN"/>
        </w:rPr>
        <w:t>call</w:t>
      </w:r>
      <w:r w:rsidR="00014739" w:rsidRPr="00380634">
        <w:rPr>
          <w:rFonts w:eastAsia="TimesNewRomanPS-BoldMT" w:cs="SimSun"/>
          <w:bCs/>
          <w:sz w:val="24"/>
          <w:lang w:eastAsia="zh-CN"/>
        </w:rPr>
        <w:t xml:space="preserve"> </w:t>
      </w:r>
    </w:p>
    <w:p w14:paraId="0C869DA3" w14:textId="77777777" w:rsidR="00582577" w:rsidRDefault="00582577" w:rsidP="0090195B">
      <w:pPr>
        <w:pStyle w:val="ListParagraph"/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235A3C93" w14:textId="77777777" w:rsidR="00D445F6" w:rsidRPr="00D445F6" w:rsidRDefault="00D445F6" w:rsidP="000E1000">
      <w:pPr>
        <w:pStyle w:val="ListParagraph"/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57D29C62" w14:textId="77777777" w:rsidR="000E1000" w:rsidRDefault="000E1000" w:rsidP="00D445F6">
      <w:pPr>
        <w:pStyle w:val="ListParagraph"/>
        <w:tabs>
          <w:tab w:val="left" w:pos="0"/>
          <w:tab w:val="left" w:pos="360"/>
        </w:tabs>
      </w:pPr>
    </w:p>
    <w:p w14:paraId="45C6324B" w14:textId="77777777" w:rsidR="000E1000" w:rsidRDefault="000E1000" w:rsidP="00D445F6">
      <w:pPr>
        <w:pStyle w:val="ListParagraph"/>
        <w:tabs>
          <w:tab w:val="left" w:pos="0"/>
          <w:tab w:val="left" w:pos="360"/>
        </w:tabs>
      </w:pPr>
    </w:p>
    <w:p w14:paraId="5F844727" w14:textId="77777777" w:rsidR="00C52E31" w:rsidRPr="000E1000" w:rsidRDefault="00C52E31" w:rsidP="000E1000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sectPr w:rsidR="00C52E31" w:rsidRPr="000E1000" w:rsidSect="007C162A">
      <w:pgSz w:w="12240" w:h="15840"/>
      <w:pgMar w:top="990" w:right="153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A03AA"/>
    <w:multiLevelType w:val="hybridMultilevel"/>
    <w:tmpl w:val="AAC28736"/>
    <w:lvl w:ilvl="0" w:tplc="A8649CD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75015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394F5BC7"/>
    <w:multiLevelType w:val="hybridMultilevel"/>
    <w:tmpl w:val="94AAD868"/>
    <w:lvl w:ilvl="0" w:tplc="96002D6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E5FB0"/>
    <w:multiLevelType w:val="hybridMultilevel"/>
    <w:tmpl w:val="AF0AA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D239D"/>
    <w:multiLevelType w:val="hybridMultilevel"/>
    <w:tmpl w:val="98E06FB2"/>
    <w:lvl w:ilvl="0" w:tplc="5A329C10">
      <w:start w:val="1"/>
      <w:numFmt w:val="bullet"/>
      <w:lvlText w:val="-"/>
      <w:lvlJc w:val="left"/>
      <w:pPr>
        <w:ind w:left="720" w:hanging="360"/>
      </w:pPr>
      <w:rPr>
        <w:rFonts w:ascii="Times New Roman" w:eastAsia="TimesNewRomanPS-Bold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1F1A00"/>
    <w:multiLevelType w:val="hybridMultilevel"/>
    <w:tmpl w:val="93525E48"/>
    <w:lvl w:ilvl="0" w:tplc="7FDC85B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253408">
    <w:abstractNumId w:val="2"/>
  </w:num>
  <w:num w:numId="2" w16cid:durableId="1945067798">
    <w:abstractNumId w:val="3"/>
  </w:num>
  <w:num w:numId="3" w16cid:durableId="114717563">
    <w:abstractNumId w:val="0"/>
  </w:num>
  <w:num w:numId="4" w16cid:durableId="1031610277">
    <w:abstractNumId w:val="1"/>
  </w:num>
  <w:num w:numId="5" w16cid:durableId="150800990">
    <w:abstractNumId w:val="10"/>
  </w:num>
  <w:num w:numId="6" w16cid:durableId="1376856402">
    <w:abstractNumId w:val="5"/>
  </w:num>
  <w:num w:numId="7" w16cid:durableId="1241259583">
    <w:abstractNumId w:val="6"/>
  </w:num>
  <w:num w:numId="8" w16cid:durableId="799303153">
    <w:abstractNumId w:val="9"/>
  </w:num>
  <w:num w:numId="9" w16cid:durableId="1812013593">
    <w:abstractNumId w:val="7"/>
  </w:num>
  <w:num w:numId="10" w16cid:durableId="333150512">
    <w:abstractNumId w:val="4"/>
  </w:num>
  <w:num w:numId="11" w16cid:durableId="1094010385">
    <w:abstractNumId w:val="11"/>
  </w:num>
  <w:num w:numId="12" w16cid:durableId="5201677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74D"/>
    <w:rsid w:val="000023F3"/>
    <w:rsid w:val="00004E18"/>
    <w:rsid w:val="00010E9C"/>
    <w:rsid w:val="000114F4"/>
    <w:rsid w:val="00014739"/>
    <w:rsid w:val="0001590B"/>
    <w:rsid w:val="00015D1C"/>
    <w:rsid w:val="00021FAE"/>
    <w:rsid w:val="00022C48"/>
    <w:rsid w:val="00022F38"/>
    <w:rsid w:val="0002482A"/>
    <w:rsid w:val="00031B7E"/>
    <w:rsid w:val="00033296"/>
    <w:rsid w:val="0003398E"/>
    <w:rsid w:val="00035D57"/>
    <w:rsid w:val="00040BE0"/>
    <w:rsid w:val="00042933"/>
    <w:rsid w:val="000456C7"/>
    <w:rsid w:val="00045CF5"/>
    <w:rsid w:val="000478F6"/>
    <w:rsid w:val="000519FB"/>
    <w:rsid w:val="000521C3"/>
    <w:rsid w:val="000573E3"/>
    <w:rsid w:val="00065119"/>
    <w:rsid w:val="000652E8"/>
    <w:rsid w:val="00072305"/>
    <w:rsid w:val="00073026"/>
    <w:rsid w:val="0007312B"/>
    <w:rsid w:val="00073C7A"/>
    <w:rsid w:val="0007453E"/>
    <w:rsid w:val="00074F0E"/>
    <w:rsid w:val="00080BFB"/>
    <w:rsid w:val="00086A01"/>
    <w:rsid w:val="00090951"/>
    <w:rsid w:val="000935B2"/>
    <w:rsid w:val="000962D0"/>
    <w:rsid w:val="00096998"/>
    <w:rsid w:val="000A7BA5"/>
    <w:rsid w:val="000B0368"/>
    <w:rsid w:val="000B2E1D"/>
    <w:rsid w:val="000B4770"/>
    <w:rsid w:val="000B7D28"/>
    <w:rsid w:val="000C32AB"/>
    <w:rsid w:val="000C36FD"/>
    <w:rsid w:val="000C5D36"/>
    <w:rsid w:val="000C7DF0"/>
    <w:rsid w:val="000D3571"/>
    <w:rsid w:val="000D4F4B"/>
    <w:rsid w:val="000E1000"/>
    <w:rsid w:val="000E1E08"/>
    <w:rsid w:val="000E2558"/>
    <w:rsid w:val="000E2C94"/>
    <w:rsid w:val="000E3B1B"/>
    <w:rsid w:val="000E5617"/>
    <w:rsid w:val="000E6564"/>
    <w:rsid w:val="000E7258"/>
    <w:rsid w:val="000F04CF"/>
    <w:rsid w:val="000F0B4D"/>
    <w:rsid w:val="000F3F2F"/>
    <w:rsid w:val="000F43CB"/>
    <w:rsid w:val="000F7793"/>
    <w:rsid w:val="00106476"/>
    <w:rsid w:val="00106DA6"/>
    <w:rsid w:val="00107ED5"/>
    <w:rsid w:val="001101C8"/>
    <w:rsid w:val="00111B9D"/>
    <w:rsid w:val="00113822"/>
    <w:rsid w:val="001141A0"/>
    <w:rsid w:val="001141C4"/>
    <w:rsid w:val="0012233B"/>
    <w:rsid w:val="0012314F"/>
    <w:rsid w:val="0012483B"/>
    <w:rsid w:val="00125129"/>
    <w:rsid w:val="00130A2B"/>
    <w:rsid w:val="001318E6"/>
    <w:rsid w:val="00133322"/>
    <w:rsid w:val="00134247"/>
    <w:rsid w:val="001425A9"/>
    <w:rsid w:val="00146E77"/>
    <w:rsid w:val="00150825"/>
    <w:rsid w:val="00150AF5"/>
    <w:rsid w:val="00154A84"/>
    <w:rsid w:val="00156253"/>
    <w:rsid w:val="001576EE"/>
    <w:rsid w:val="00160287"/>
    <w:rsid w:val="00160BC2"/>
    <w:rsid w:val="0016120A"/>
    <w:rsid w:val="00165B47"/>
    <w:rsid w:val="0016761D"/>
    <w:rsid w:val="00172A27"/>
    <w:rsid w:val="00175DF3"/>
    <w:rsid w:val="00181457"/>
    <w:rsid w:val="0018151D"/>
    <w:rsid w:val="0018374A"/>
    <w:rsid w:val="00190583"/>
    <w:rsid w:val="00194419"/>
    <w:rsid w:val="00197DBB"/>
    <w:rsid w:val="001A1C8B"/>
    <w:rsid w:val="001A2156"/>
    <w:rsid w:val="001A730A"/>
    <w:rsid w:val="001B225E"/>
    <w:rsid w:val="001B44EF"/>
    <w:rsid w:val="001C0942"/>
    <w:rsid w:val="001C3665"/>
    <w:rsid w:val="001C497B"/>
    <w:rsid w:val="001C51DE"/>
    <w:rsid w:val="001D27E0"/>
    <w:rsid w:val="001D42F2"/>
    <w:rsid w:val="001D48A6"/>
    <w:rsid w:val="001E7244"/>
    <w:rsid w:val="001F0D9A"/>
    <w:rsid w:val="001F15AE"/>
    <w:rsid w:val="001F523A"/>
    <w:rsid w:val="001F686D"/>
    <w:rsid w:val="00203911"/>
    <w:rsid w:val="00204198"/>
    <w:rsid w:val="00206BBB"/>
    <w:rsid w:val="00206FE1"/>
    <w:rsid w:val="00210A62"/>
    <w:rsid w:val="00225C0D"/>
    <w:rsid w:val="00227E0A"/>
    <w:rsid w:val="00230B47"/>
    <w:rsid w:val="00234FC8"/>
    <w:rsid w:val="002356C8"/>
    <w:rsid w:val="00236510"/>
    <w:rsid w:val="00237963"/>
    <w:rsid w:val="00254AEE"/>
    <w:rsid w:val="00257FF6"/>
    <w:rsid w:val="002619B4"/>
    <w:rsid w:val="00262280"/>
    <w:rsid w:val="002710DC"/>
    <w:rsid w:val="00271ED0"/>
    <w:rsid w:val="002746BD"/>
    <w:rsid w:val="00281864"/>
    <w:rsid w:val="0028323D"/>
    <w:rsid w:val="00292867"/>
    <w:rsid w:val="002961A0"/>
    <w:rsid w:val="00297350"/>
    <w:rsid w:val="002A489A"/>
    <w:rsid w:val="002A6317"/>
    <w:rsid w:val="002A7884"/>
    <w:rsid w:val="002B167D"/>
    <w:rsid w:val="002B7913"/>
    <w:rsid w:val="002C0D83"/>
    <w:rsid w:val="002C0EFE"/>
    <w:rsid w:val="002D5B28"/>
    <w:rsid w:val="002E1DA6"/>
    <w:rsid w:val="002E4B89"/>
    <w:rsid w:val="002F0415"/>
    <w:rsid w:val="002F2F9A"/>
    <w:rsid w:val="003035E8"/>
    <w:rsid w:val="00305740"/>
    <w:rsid w:val="003115FE"/>
    <w:rsid w:val="00312A6C"/>
    <w:rsid w:val="00313DD0"/>
    <w:rsid w:val="00314F20"/>
    <w:rsid w:val="003245D7"/>
    <w:rsid w:val="00325024"/>
    <w:rsid w:val="0033250E"/>
    <w:rsid w:val="0033362A"/>
    <w:rsid w:val="00335A06"/>
    <w:rsid w:val="00336F96"/>
    <w:rsid w:val="00337829"/>
    <w:rsid w:val="00340709"/>
    <w:rsid w:val="0034074E"/>
    <w:rsid w:val="003417B8"/>
    <w:rsid w:val="00343319"/>
    <w:rsid w:val="00344527"/>
    <w:rsid w:val="003515D5"/>
    <w:rsid w:val="003524E8"/>
    <w:rsid w:val="00352CCD"/>
    <w:rsid w:val="0035334F"/>
    <w:rsid w:val="00361471"/>
    <w:rsid w:val="003631DA"/>
    <w:rsid w:val="00364D72"/>
    <w:rsid w:val="00371C0D"/>
    <w:rsid w:val="00380634"/>
    <w:rsid w:val="00381514"/>
    <w:rsid w:val="00381FE6"/>
    <w:rsid w:val="00386B62"/>
    <w:rsid w:val="0039410B"/>
    <w:rsid w:val="0039549B"/>
    <w:rsid w:val="00395B73"/>
    <w:rsid w:val="00397165"/>
    <w:rsid w:val="003A1441"/>
    <w:rsid w:val="003A22C5"/>
    <w:rsid w:val="003A404B"/>
    <w:rsid w:val="003A7E70"/>
    <w:rsid w:val="003B0147"/>
    <w:rsid w:val="003B07D2"/>
    <w:rsid w:val="003B2485"/>
    <w:rsid w:val="003B5516"/>
    <w:rsid w:val="003C0F00"/>
    <w:rsid w:val="003C211A"/>
    <w:rsid w:val="003C3436"/>
    <w:rsid w:val="003C3599"/>
    <w:rsid w:val="003C4A81"/>
    <w:rsid w:val="003C7E67"/>
    <w:rsid w:val="003D0986"/>
    <w:rsid w:val="003D5E74"/>
    <w:rsid w:val="003D7B10"/>
    <w:rsid w:val="003E2282"/>
    <w:rsid w:val="003E24D2"/>
    <w:rsid w:val="003E6923"/>
    <w:rsid w:val="003F03CD"/>
    <w:rsid w:val="003F0A3E"/>
    <w:rsid w:val="003F0AC8"/>
    <w:rsid w:val="003F0B82"/>
    <w:rsid w:val="00400B47"/>
    <w:rsid w:val="00400D2A"/>
    <w:rsid w:val="00400E06"/>
    <w:rsid w:val="004035FD"/>
    <w:rsid w:val="004130F1"/>
    <w:rsid w:val="004137AB"/>
    <w:rsid w:val="00416FFD"/>
    <w:rsid w:val="0041764A"/>
    <w:rsid w:val="004201BA"/>
    <w:rsid w:val="0042435C"/>
    <w:rsid w:val="00426DB0"/>
    <w:rsid w:val="00434162"/>
    <w:rsid w:val="004404AB"/>
    <w:rsid w:val="00442BC3"/>
    <w:rsid w:val="00442E74"/>
    <w:rsid w:val="00443A45"/>
    <w:rsid w:val="004440F3"/>
    <w:rsid w:val="00445BF4"/>
    <w:rsid w:val="004505FB"/>
    <w:rsid w:val="004535B1"/>
    <w:rsid w:val="00457233"/>
    <w:rsid w:val="00461111"/>
    <w:rsid w:val="0047039A"/>
    <w:rsid w:val="00471CC9"/>
    <w:rsid w:val="004748D8"/>
    <w:rsid w:val="004767E1"/>
    <w:rsid w:val="00483F21"/>
    <w:rsid w:val="00487AF4"/>
    <w:rsid w:val="004A037F"/>
    <w:rsid w:val="004A0F8D"/>
    <w:rsid w:val="004A3E55"/>
    <w:rsid w:val="004A51DD"/>
    <w:rsid w:val="004B1EFE"/>
    <w:rsid w:val="004B3DA7"/>
    <w:rsid w:val="004C48FC"/>
    <w:rsid w:val="004C5643"/>
    <w:rsid w:val="004C7F4D"/>
    <w:rsid w:val="004D04E9"/>
    <w:rsid w:val="004D5311"/>
    <w:rsid w:val="004D5A74"/>
    <w:rsid w:val="004D5B3A"/>
    <w:rsid w:val="004D674F"/>
    <w:rsid w:val="004E1718"/>
    <w:rsid w:val="004E691B"/>
    <w:rsid w:val="004E73A4"/>
    <w:rsid w:val="004F2231"/>
    <w:rsid w:val="004F471D"/>
    <w:rsid w:val="004F6F9E"/>
    <w:rsid w:val="004F7CC5"/>
    <w:rsid w:val="005002FB"/>
    <w:rsid w:val="005014F7"/>
    <w:rsid w:val="00503E9F"/>
    <w:rsid w:val="00504B35"/>
    <w:rsid w:val="00505627"/>
    <w:rsid w:val="00505E68"/>
    <w:rsid w:val="0051555C"/>
    <w:rsid w:val="00515B3E"/>
    <w:rsid w:val="005237B2"/>
    <w:rsid w:val="00525D14"/>
    <w:rsid w:val="0053261D"/>
    <w:rsid w:val="005340C6"/>
    <w:rsid w:val="0053744C"/>
    <w:rsid w:val="005401BB"/>
    <w:rsid w:val="005408FE"/>
    <w:rsid w:val="00540D81"/>
    <w:rsid w:val="00541388"/>
    <w:rsid w:val="00541713"/>
    <w:rsid w:val="0054210C"/>
    <w:rsid w:val="00542FFE"/>
    <w:rsid w:val="005458D7"/>
    <w:rsid w:val="005608B4"/>
    <w:rsid w:val="0056493F"/>
    <w:rsid w:val="00564CDE"/>
    <w:rsid w:val="00566D34"/>
    <w:rsid w:val="00574830"/>
    <w:rsid w:val="0057747A"/>
    <w:rsid w:val="00582577"/>
    <w:rsid w:val="00582743"/>
    <w:rsid w:val="005834FD"/>
    <w:rsid w:val="00585C10"/>
    <w:rsid w:val="00586D74"/>
    <w:rsid w:val="005879F3"/>
    <w:rsid w:val="00590659"/>
    <w:rsid w:val="00592EDB"/>
    <w:rsid w:val="00595A19"/>
    <w:rsid w:val="00597D12"/>
    <w:rsid w:val="005A37D5"/>
    <w:rsid w:val="005A54E7"/>
    <w:rsid w:val="005B2110"/>
    <w:rsid w:val="005B35EC"/>
    <w:rsid w:val="005B36FE"/>
    <w:rsid w:val="005B42BF"/>
    <w:rsid w:val="005B7DC4"/>
    <w:rsid w:val="005C3284"/>
    <w:rsid w:val="005C40A8"/>
    <w:rsid w:val="005C7D8D"/>
    <w:rsid w:val="005D0BFB"/>
    <w:rsid w:val="005D14ED"/>
    <w:rsid w:val="005D6CD5"/>
    <w:rsid w:val="005E0E62"/>
    <w:rsid w:val="005E388A"/>
    <w:rsid w:val="005E3BE6"/>
    <w:rsid w:val="005E5D43"/>
    <w:rsid w:val="005F0695"/>
    <w:rsid w:val="005F4512"/>
    <w:rsid w:val="005F5AAD"/>
    <w:rsid w:val="005F5F5F"/>
    <w:rsid w:val="005F7B04"/>
    <w:rsid w:val="00603C3F"/>
    <w:rsid w:val="006077F5"/>
    <w:rsid w:val="00617286"/>
    <w:rsid w:val="0062068C"/>
    <w:rsid w:val="006228F8"/>
    <w:rsid w:val="00626F89"/>
    <w:rsid w:val="00627BC7"/>
    <w:rsid w:val="00633333"/>
    <w:rsid w:val="00633B72"/>
    <w:rsid w:val="00635733"/>
    <w:rsid w:val="00635D79"/>
    <w:rsid w:val="00637647"/>
    <w:rsid w:val="00640367"/>
    <w:rsid w:val="00643B20"/>
    <w:rsid w:val="00645636"/>
    <w:rsid w:val="006466CF"/>
    <w:rsid w:val="00647D72"/>
    <w:rsid w:val="006500D0"/>
    <w:rsid w:val="006522AD"/>
    <w:rsid w:val="00654D62"/>
    <w:rsid w:val="00656D08"/>
    <w:rsid w:val="00670428"/>
    <w:rsid w:val="00671A91"/>
    <w:rsid w:val="00672392"/>
    <w:rsid w:val="0067267E"/>
    <w:rsid w:val="00676D4C"/>
    <w:rsid w:val="00684813"/>
    <w:rsid w:val="006873D5"/>
    <w:rsid w:val="00695044"/>
    <w:rsid w:val="006A10B9"/>
    <w:rsid w:val="006A3551"/>
    <w:rsid w:val="006A49E6"/>
    <w:rsid w:val="006A5927"/>
    <w:rsid w:val="006A5BBC"/>
    <w:rsid w:val="006B20E4"/>
    <w:rsid w:val="006B6042"/>
    <w:rsid w:val="006B6C93"/>
    <w:rsid w:val="006C0799"/>
    <w:rsid w:val="006C1E3A"/>
    <w:rsid w:val="006C2360"/>
    <w:rsid w:val="006C2D99"/>
    <w:rsid w:val="006D5BCF"/>
    <w:rsid w:val="006D7BB1"/>
    <w:rsid w:val="006E0B0E"/>
    <w:rsid w:val="006E0C91"/>
    <w:rsid w:val="006E2056"/>
    <w:rsid w:val="006E66ED"/>
    <w:rsid w:val="006F15A1"/>
    <w:rsid w:val="006F1B88"/>
    <w:rsid w:val="006F23DD"/>
    <w:rsid w:val="006F43EC"/>
    <w:rsid w:val="007050EB"/>
    <w:rsid w:val="00705443"/>
    <w:rsid w:val="007064C1"/>
    <w:rsid w:val="0070721D"/>
    <w:rsid w:val="00714A5B"/>
    <w:rsid w:val="00716010"/>
    <w:rsid w:val="00716F30"/>
    <w:rsid w:val="00732B29"/>
    <w:rsid w:val="00742D0B"/>
    <w:rsid w:val="00743C8B"/>
    <w:rsid w:val="00744702"/>
    <w:rsid w:val="00747DCD"/>
    <w:rsid w:val="00764966"/>
    <w:rsid w:val="0076576C"/>
    <w:rsid w:val="00770682"/>
    <w:rsid w:val="007720E6"/>
    <w:rsid w:val="00772C33"/>
    <w:rsid w:val="007743C0"/>
    <w:rsid w:val="00775D8B"/>
    <w:rsid w:val="0078164D"/>
    <w:rsid w:val="0078284C"/>
    <w:rsid w:val="0078515E"/>
    <w:rsid w:val="0078668B"/>
    <w:rsid w:val="00791AAB"/>
    <w:rsid w:val="0079248F"/>
    <w:rsid w:val="00795492"/>
    <w:rsid w:val="00797AD1"/>
    <w:rsid w:val="007A4118"/>
    <w:rsid w:val="007A6CF2"/>
    <w:rsid w:val="007B02FC"/>
    <w:rsid w:val="007B057D"/>
    <w:rsid w:val="007C162A"/>
    <w:rsid w:val="007C4BA0"/>
    <w:rsid w:val="007C6851"/>
    <w:rsid w:val="007D0A7E"/>
    <w:rsid w:val="007D2291"/>
    <w:rsid w:val="007D263A"/>
    <w:rsid w:val="007D290F"/>
    <w:rsid w:val="007D2A62"/>
    <w:rsid w:val="007E2E2B"/>
    <w:rsid w:val="007E41D4"/>
    <w:rsid w:val="007F3CEC"/>
    <w:rsid w:val="007F5EEA"/>
    <w:rsid w:val="007F7D13"/>
    <w:rsid w:val="008006D3"/>
    <w:rsid w:val="00801434"/>
    <w:rsid w:val="008114DE"/>
    <w:rsid w:val="00812B43"/>
    <w:rsid w:val="00815551"/>
    <w:rsid w:val="00820C86"/>
    <w:rsid w:val="00822DD4"/>
    <w:rsid w:val="00824E51"/>
    <w:rsid w:val="008332DB"/>
    <w:rsid w:val="00833FD9"/>
    <w:rsid w:val="00834C32"/>
    <w:rsid w:val="00834C48"/>
    <w:rsid w:val="00834EE9"/>
    <w:rsid w:val="00835F0F"/>
    <w:rsid w:val="00837DFC"/>
    <w:rsid w:val="00840957"/>
    <w:rsid w:val="00845109"/>
    <w:rsid w:val="00851591"/>
    <w:rsid w:val="00851DCD"/>
    <w:rsid w:val="00861214"/>
    <w:rsid w:val="00862B77"/>
    <w:rsid w:val="008632B0"/>
    <w:rsid w:val="00864452"/>
    <w:rsid w:val="00864E2A"/>
    <w:rsid w:val="00866953"/>
    <w:rsid w:val="00866FE8"/>
    <w:rsid w:val="00867A62"/>
    <w:rsid w:val="008730EA"/>
    <w:rsid w:val="0087382C"/>
    <w:rsid w:val="00873E4D"/>
    <w:rsid w:val="0087692C"/>
    <w:rsid w:val="00877BEA"/>
    <w:rsid w:val="008828FE"/>
    <w:rsid w:val="00884BEF"/>
    <w:rsid w:val="00884E49"/>
    <w:rsid w:val="0089170F"/>
    <w:rsid w:val="008923EF"/>
    <w:rsid w:val="00895C7B"/>
    <w:rsid w:val="0089731E"/>
    <w:rsid w:val="00897C2C"/>
    <w:rsid w:val="008A05B9"/>
    <w:rsid w:val="008A28CF"/>
    <w:rsid w:val="008A4D02"/>
    <w:rsid w:val="008A5034"/>
    <w:rsid w:val="008B0CF3"/>
    <w:rsid w:val="008B1FB5"/>
    <w:rsid w:val="008B318B"/>
    <w:rsid w:val="008B3A7F"/>
    <w:rsid w:val="008B4D2D"/>
    <w:rsid w:val="008B5CDC"/>
    <w:rsid w:val="008B60DF"/>
    <w:rsid w:val="008B77FB"/>
    <w:rsid w:val="008C2998"/>
    <w:rsid w:val="008C3537"/>
    <w:rsid w:val="008C5E7D"/>
    <w:rsid w:val="008C6851"/>
    <w:rsid w:val="008C7D7E"/>
    <w:rsid w:val="008D0590"/>
    <w:rsid w:val="008D1743"/>
    <w:rsid w:val="008D7AA6"/>
    <w:rsid w:val="008E66C3"/>
    <w:rsid w:val="008F05CF"/>
    <w:rsid w:val="0090195B"/>
    <w:rsid w:val="00902480"/>
    <w:rsid w:val="0091573A"/>
    <w:rsid w:val="0091751C"/>
    <w:rsid w:val="00917CCE"/>
    <w:rsid w:val="00920584"/>
    <w:rsid w:val="0092199A"/>
    <w:rsid w:val="00921A64"/>
    <w:rsid w:val="00921AB4"/>
    <w:rsid w:val="0092336E"/>
    <w:rsid w:val="00923C27"/>
    <w:rsid w:val="00923C74"/>
    <w:rsid w:val="0093580A"/>
    <w:rsid w:val="00937C29"/>
    <w:rsid w:val="00940FF3"/>
    <w:rsid w:val="00942DBC"/>
    <w:rsid w:val="00943A0B"/>
    <w:rsid w:val="00944401"/>
    <w:rsid w:val="00952166"/>
    <w:rsid w:val="0096008E"/>
    <w:rsid w:val="00962122"/>
    <w:rsid w:val="00963FE5"/>
    <w:rsid w:val="0096411E"/>
    <w:rsid w:val="0096769E"/>
    <w:rsid w:val="0097216D"/>
    <w:rsid w:val="00986E28"/>
    <w:rsid w:val="00987043"/>
    <w:rsid w:val="00987B81"/>
    <w:rsid w:val="00992874"/>
    <w:rsid w:val="009936C1"/>
    <w:rsid w:val="009A2740"/>
    <w:rsid w:val="009A450E"/>
    <w:rsid w:val="009B1FF4"/>
    <w:rsid w:val="009B2031"/>
    <w:rsid w:val="009C15E9"/>
    <w:rsid w:val="009C3BA7"/>
    <w:rsid w:val="009C717C"/>
    <w:rsid w:val="009D0C64"/>
    <w:rsid w:val="009D6366"/>
    <w:rsid w:val="009E02DC"/>
    <w:rsid w:val="009E327B"/>
    <w:rsid w:val="009E4038"/>
    <w:rsid w:val="009E50A6"/>
    <w:rsid w:val="009F7450"/>
    <w:rsid w:val="00A02D31"/>
    <w:rsid w:val="00A04B43"/>
    <w:rsid w:val="00A07D86"/>
    <w:rsid w:val="00A101BA"/>
    <w:rsid w:val="00A107ED"/>
    <w:rsid w:val="00A14387"/>
    <w:rsid w:val="00A15B7A"/>
    <w:rsid w:val="00A161A3"/>
    <w:rsid w:val="00A210A5"/>
    <w:rsid w:val="00A21FA9"/>
    <w:rsid w:val="00A2518F"/>
    <w:rsid w:val="00A27DDA"/>
    <w:rsid w:val="00A30C66"/>
    <w:rsid w:val="00A32DFE"/>
    <w:rsid w:val="00A32E1E"/>
    <w:rsid w:val="00A35486"/>
    <w:rsid w:val="00A3762C"/>
    <w:rsid w:val="00A41016"/>
    <w:rsid w:val="00A44DC0"/>
    <w:rsid w:val="00A53C8B"/>
    <w:rsid w:val="00A54AB7"/>
    <w:rsid w:val="00A56C02"/>
    <w:rsid w:val="00A6072F"/>
    <w:rsid w:val="00A60B5B"/>
    <w:rsid w:val="00A655CB"/>
    <w:rsid w:val="00A72837"/>
    <w:rsid w:val="00A737F2"/>
    <w:rsid w:val="00A7520C"/>
    <w:rsid w:val="00A840EC"/>
    <w:rsid w:val="00A85D3B"/>
    <w:rsid w:val="00A87AC5"/>
    <w:rsid w:val="00A87FE5"/>
    <w:rsid w:val="00A953C8"/>
    <w:rsid w:val="00A95C38"/>
    <w:rsid w:val="00AA02A3"/>
    <w:rsid w:val="00AA0CA9"/>
    <w:rsid w:val="00AA1AF2"/>
    <w:rsid w:val="00AA1E3C"/>
    <w:rsid w:val="00AA3687"/>
    <w:rsid w:val="00AA4199"/>
    <w:rsid w:val="00AA5037"/>
    <w:rsid w:val="00AA6C03"/>
    <w:rsid w:val="00AB1427"/>
    <w:rsid w:val="00AB17F9"/>
    <w:rsid w:val="00AB1D95"/>
    <w:rsid w:val="00AB2554"/>
    <w:rsid w:val="00AB5948"/>
    <w:rsid w:val="00AB72A4"/>
    <w:rsid w:val="00AC4956"/>
    <w:rsid w:val="00AC5D60"/>
    <w:rsid w:val="00AD343F"/>
    <w:rsid w:val="00AD602E"/>
    <w:rsid w:val="00AE1FB6"/>
    <w:rsid w:val="00AE44AD"/>
    <w:rsid w:val="00AE50A7"/>
    <w:rsid w:val="00AE614C"/>
    <w:rsid w:val="00AE6EFE"/>
    <w:rsid w:val="00AF00FF"/>
    <w:rsid w:val="00AF06A2"/>
    <w:rsid w:val="00B032EA"/>
    <w:rsid w:val="00B053F0"/>
    <w:rsid w:val="00B06151"/>
    <w:rsid w:val="00B0779D"/>
    <w:rsid w:val="00B1085E"/>
    <w:rsid w:val="00B13B7D"/>
    <w:rsid w:val="00B17548"/>
    <w:rsid w:val="00B24402"/>
    <w:rsid w:val="00B31D60"/>
    <w:rsid w:val="00B321D2"/>
    <w:rsid w:val="00B36509"/>
    <w:rsid w:val="00B36CF5"/>
    <w:rsid w:val="00B42612"/>
    <w:rsid w:val="00B45941"/>
    <w:rsid w:val="00B469A2"/>
    <w:rsid w:val="00B524BC"/>
    <w:rsid w:val="00B5556E"/>
    <w:rsid w:val="00B578DD"/>
    <w:rsid w:val="00B62A68"/>
    <w:rsid w:val="00B64395"/>
    <w:rsid w:val="00B66519"/>
    <w:rsid w:val="00B705EA"/>
    <w:rsid w:val="00B8537C"/>
    <w:rsid w:val="00B85822"/>
    <w:rsid w:val="00B8614B"/>
    <w:rsid w:val="00B94382"/>
    <w:rsid w:val="00B978B9"/>
    <w:rsid w:val="00BA2F2F"/>
    <w:rsid w:val="00BA37CE"/>
    <w:rsid w:val="00BA5420"/>
    <w:rsid w:val="00BB1209"/>
    <w:rsid w:val="00BB1FAE"/>
    <w:rsid w:val="00BB2EE6"/>
    <w:rsid w:val="00BB31C8"/>
    <w:rsid w:val="00BB3F4E"/>
    <w:rsid w:val="00BB6102"/>
    <w:rsid w:val="00BB6694"/>
    <w:rsid w:val="00BB6AF8"/>
    <w:rsid w:val="00BC2106"/>
    <w:rsid w:val="00BC314B"/>
    <w:rsid w:val="00BC4042"/>
    <w:rsid w:val="00BC5197"/>
    <w:rsid w:val="00BC59D9"/>
    <w:rsid w:val="00BD0947"/>
    <w:rsid w:val="00BD42FB"/>
    <w:rsid w:val="00BE328E"/>
    <w:rsid w:val="00BE3DD7"/>
    <w:rsid w:val="00BE4D55"/>
    <w:rsid w:val="00BF0E8B"/>
    <w:rsid w:val="00BF15BA"/>
    <w:rsid w:val="00BF3D97"/>
    <w:rsid w:val="00BF6898"/>
    <w:rsid w:val="00BF73A3"/>
    <w:rsid w:val="00C00A5C"/>
    <w:rsid w:val="00C03592"/>
    <w:rsid w:val="00C04984"/>
    <w:rsid w:val="00C07478"/>
    <w:rsid w:val="00C07773"/>
    <w:rsid w:val="00C141B4"/>
    <w:rsid w:val="00C141B9"/>
    <w:rsid w:val="00C16792"/>
    <w:rsid w:val="00C16E7E"/>
    <w:rsid w:val="00C1747E"/>
    <w:rsid w:val="00C2064A"/>
    <w:rsid w:val="00C2390A"/>
    <w:rsid w:val="00C26731"/>
    <w:rsid w:val="00C31991"/>
    <w:rsid w:val="00C361CB"/>
    <w:rsid w:val="00C36B97"/>
    <w:rsid w:val="00C41ADC"/>
    <w:rsid w:val="00C41F31"/>
    <w:rsid w:val="00C4673E"/>
    <w:rsid w:val="00C467DF"/>
    <w:rsid w:val="00C477C1"/>
    <w:rsid w:val="00C50F83"/>
    <w:rsid w:val="00C51512"/>
    <w:rsid w:val="00C52E31"/>
    <w:rsid w:val="00C601E3"/>
    <w:rsid w:val="00C60DF8"/>
    <w:rsid w:val="00C613D3"/>
    <w:rsid w:val="00C62206"/>
    <w:rsid w:val="00C63108"/>
    <w:rsid w:val="00C643D7"/>
    <w:rsid w:val="00C64BEE"/>
    <w:rsid w:val="00C719C8"/>
    <w:rsid w:val="00C727F6"/>
    <w:rsid w:val="00C73F93"/>
    <w:rsid w:val="00C77566"/>
    <w:rsid w:val="00C82CC2"/>
    <w:rsid w:val="00C83621"/>
    <w:rsid w:val="00C86AC2"/>
    <w:rsid w:val="00C87B0F"/>
    <w:rsid w:val="00C907C2"/>
    <w:rsid w:val="00C94CCF"/>
    <w:rsid w:val="00CA1557"/>
    <w:rsid w:val="00CA2EF4"/>
    <w:rsid w:val="00CA3A08"/>
    <w:rsid w:val="00CA5C63"/>
    <w:rsid w:val="00CA7BDE"/>
    <w:rsid w:val="00CB0526"/>
    <w:rsid w:val="00CB054B"/>
    <w:rsid w:val="00CB0BB6"/>
    <w:rsid w:val="00CB1CFA"/>
    <w:rsid w:val="00CB3005"/>
    <w:rsid w:val="00CB34F3"/>
    <w:rsid w:val="00CB671D"/>
    <w:rsid w:val="00CC0854"/>
    <w:rsid w:val="00CC6548"/>
    <w:rsid w:val="00CE2975"/>
    <w:rsid w:val="00CE31E8"/>
    <w:rsid w:val="00CF0C9F"/>
    <w:rsid w:val="00CF5858"/>
    <w:rsid w:val="00D03F1A"/>
    <w:rsid w:val="00D100EE"/>
    <w:rsid w:val="00D1038D"/>
    <w:rsid w:val="00D11360"/>
    <w:rsid w:val="00D121BD"/>
    <w:rsid w:val="00D13EAD"/>
    <w:rsid w:val="00D27115"/>
    <w:rsid w:val="00D27600"/>
    <w:rsid w:val="00D30F0A"/>
    <w:rsid w:val="00D402BF"/>
    <w:rsid w:val="00D4077B"/>
    <w:rsid w:val="00D432FD"/>
    <w:rsid w:val="00D445F6"/>
    <w:rsid w:val="00D47444"/>
    <w:rsid w:val="00D52BB0"/>
    <w:rsid w:val="00D54199"/>
    <w:rsid w:val="00D6706F"/>
    <w:rsid w:val="00D70781"/>
    <w:rsid w:val="00D76AAE"/>
    <w:rsid w:val="00D81B93"/>
    <w:rsid w:val="00D82E08"/>
    <w:rsid w:val="00D849A1"/>
    <w:rsid w:val="00D858EF"/>
    <w:rsid w:val="00D8593C"/>
    <w:rsid w:val="00D9392D"/>
    <w:rsid w:val="00DA2636"/>
    <w:rsid w:val="00DA3F14"/>
    <w:rsid w:val="00DB153E"/>
    <w:rsid w:val="00DB3706"/>
    <w:rsid w:val="00DB549F"/>
    <w:rsid w:val="00DB7348"/>
    <w:rsid w:val="00DC01E3"/>
    <w:rsid w:val="00DC07D0"/>
    <w:rsid w:val="00DC3524"/>
    <w:rsid w:val="00DC50E7"/>
    <w:rsid w:val="00DC58F8"/>
    <w:rsid w:val="00DC5A5F"/>
    <w:rsid w:val="00DC603A"/>
    <w:rsid w:val="00DD3215"/>
    <w:rsid w:val="00DD5E7C"/>
    <w:rsid w:val="00DE4C5A"/>
    <w:rsid w:val="00DE544F"/>
    <w:rsid w:val="00DE7A5B"/>
    <w:rsid w:val="00DF4AC2"/>
    <w:rsid w:val="00DF5B41"/>
    <w:rsid w:val="00DF5E15"/>
    <w:rsid w:val="00DF6417"/>
    <w:rsid w:val="00DF78E1"/>
    <w:rsid w:val="00E10D6A"/>
    <w:rsid w:val="00E13C13"/>
    <w:rsid w:val="00E158D6"/>
    <w:rsid w:val="00E20869"/>
    <w:rsid w:val="00E230EF"/>
    <w:rsid w:val="00E23F08"/>
    <w:rsid w:val="00E26190"/>
    <w:rsid w:val="00E30C11"/>
    <w:rsid w:val="00E33522"/>
    <w:rsid w:val="00E36EF2"/>
    <w:rsid w:val="00E3778C"/>
    <w:rsid w:val="00E50157"/>
    <w:rsid w:val="00E51760"/>
    <w:rsid w:val="00E57035"/>
    <w:rsid w:val="00E61F7A"/>
    <w:rsid w:val="00E63282"/>
    <w:rsid w:val="00E66C87"/>
    <w:rsid w:val="00E66CC5"/>
    <w:rsid w:val="00E66D7B"/>
    <w:rsid w:val="00E67432"/>
    <w:rsid w:val="00E679C9"/>
    <w:rsid w:val="00E7032D"/>
    <w:rsid w:val="00E71A75"/>
    <w:rsid w:val="00E750F2"/>
    <w:rsid w:val="00E762EC"/>
    <w:rsid w:val="00E800D9"/>
    <w:rsid w:val="00E81818"/>
    <w:rsid w:val="00E83653"/>
    <w:rsid w:val="00E849F5"/>
    <w:rsid w:val="00E85F10"/>
    <w:rsid w:val="00E8766A"/>
    <w:rsid w:val="00E9271B"/>
    <w:rsid w:val="00E929E9"/>
    <w:rsid w:val="00E95BBB"/>
    <w:rsid w:val="00E971B0"/>
    <w:rsid w:val="00E97464"/>
    <w:rsid w:val="00EA2404"/>
    <w:rsid w:val="00EA35E7"/>
    <w:rsid w:val="00EA7DA3"/>
    <w:rsid w:val="00EB11F6"/>
    <w:rsid w:val="00EB1756"/>
    <w:rsid w:val="00EB6D75"/>
    <w:rsid w:val="00EC16BC"/>
    <w:rsid w:val="00EC5646"/>
    <w:rsid w:val="00EE00AE"/>
    <w:rsid w:val="00EE09B8"/>
    <w:rsid w:val="00EE09E2"/>
    <w:rsid w:val="00EE1B43"/>
    <w:rsid w:val="00EE3064"/>
    <w:rsid w:val="00EE3E52"/>
    <w:rsid w:val="00EE4731"/>
    <w:rsid w:val="00EE5C0B"/>
    <w:rsid w:val="00EF2D0A"/>
    <w:rsid w:val="00EF4227"/>
    <w:rsid w:val="00EF5DF2"/>
    <w:rsid w:val="00EF6A49"/>
    <w:rsid w:val="00EF7116"/>
    <w:rsid w:val="00F05B6F"/>
    <w:rsid w:val="00F05C0F"/>
    <w:rsid w:val="00F13365"/>
    <w:rsid w:val="00F2137F"/>
    <w:rsid w:val="00F23531"/>
    <w:rsid w:val="00F23B20"/>
    <w:rsid w:val="00F23D4D"/>
    <w:rsid w:val="00F305D8"/>
    <w:rsid w:val="00F34CC7"/>
    <w:rsid w:val="00F404AB"/>
    <w:rsid w:val="00F42977"/>
    <w:rsid w:val="00F436F4"/>
    <w:rsid w:val="00F441ED"/>
    <w:rsid w:val="00F5277E"/>
    <w:rsid w:val="00F5530D"/>
    <w:rsid w:val="00F631C3"/>
    <w:rsid w:val="00F66CB3"/>
    <w:rsid w:val="00F67D77"/>
    <w:rsid w:val="00F70FC2"/>
    <w:rsid w:val="00F72E7E"/>
    <w:rsid w:val="00F76C4D"/>
    <w:rsid w:val="00F81299"/>
    <w:rsid w:val="00F85290"/>
    <w:rsid w:val="00FA35A8"/>
    <w:rsid w:val="00FB3AA4"/>
    <w:rsid w:val="00FB4506"/>
    <w:rsid w:val="00FB4D3E"/>
    <w:rsid w:val="00FB5801"/>
    <w:rsid w:val="00FB6BFE"/>
    <w:rsid w:val="00FC35B6"/>
    <w:rsid w:val="00FC4BE5"/>
    <w:rsid w:val="00FC5D06"/>
    <w:rsid w:val="00FD05BA"/>
    <w:rsid w:val="00FD22CB"/>
    <w:rsid w:val="00FD22D3"/>
    <w:rsid w:val="00FD3E1F"/>
    <w:rsid w:val="00FD49B8"/>
    <w:rsid w:val="00FD78B0"/>
    <w:rsid w:val="00FE06BE"/>
    <w:rsid w:val="00FE63A4"/>
    <w:rsid w:val="00FE6AE2"/>
    <w:rsid w:val="00FE7B3D"/>
    <w:rsid w:val="00FF12D7"/>
    <w:rsid w:val="00FF142F"/>
    <w:rsid w:val="00FF1E96"/>
    <w:rsid w:val="00FF47AA"/>
    <w:rsid w:val="00FF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7F995B4"/>
  <w15:docId w15:val="{A471F65D-D4F7-4A00-B458-25DCA8C4B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0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0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577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8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2</Pages>
  <Words>225</Words>
  <Characters>1287</Characters>
  <Application>Microsoft Office Word</Application>
  <DocSecurity>0</DocSecurity>
  <PresentationFormat/>
  <Lines>10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1509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2072</cp:revision>
  <cp:lastPrinted>2021-07-02T06:19:00Z</cp:lastPrinted>
  <dcterms:created xsi:type="dcterms:W3CDTF">2019-09-04T05:01:00Z</dcterms:created>
  <dcterms:modified xsi:type="dcterms:W3CDTF">2023-03-14T04:38:00Z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